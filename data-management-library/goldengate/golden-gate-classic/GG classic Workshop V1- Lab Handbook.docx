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2899181" w14:textId="1C3B6D1A" w:rsidR="007932AD" w:rsidRDefault="007932AD">
      <w:r>
        <w:br w:type="page"/>
      </w:r>
    </w:p>
    <w:tbl>
      <w:tblPr>
        <w:tblW w:w="0" w:type="auto"/>
        <w:tblInd w:w="5362" w:type="dxa"/>
        <w:tblLayout w:type="fixed"/>
        <w:tblCellMar>
          <w:left w:w="0" w:type="dxa"/>
          <w:right w:w="0" w:type="dxa"/>
        </w:tblCellMar>
        <w:tblLook w:val="0000" w:firstRow="0" w:lastRow="0" w:firstColumn="0" w:lastColumn="0" w:noHBand="0" w:noVBand="0"/>
      </w:tblPr>
      <w:tblGrid>
        <w:gridCol w:w="4359"/>
      </w:tblGrid>
      <w:tr w:rsidR="009D56E1" w14:paraId="3B8F7503" w14:textId="77777777">
        <w:trPr>
          <w:trHeight w:val="3317"/>
        </w:trPr>
        <w:tc>
          <w:tcPr>
            <w:tcW w:w="4359" w:type="dxa"/>
            <w:tcBorders>
              <w:top w:val="single" w:sz="48" w:space="0" w:color="C0504D"/>
              <w:bottom w:val="single" w:sz="48" w:space="0" w:color="C0504D"/>
            </w:tcBorders>
            <w:shd w:val="clear" w:color="auto" w:fill="auto"/>
          </w:tcPr>
          <w:p w14:paraId="329FE7E1" w14:textId="2ED53AC4" w:rsidR="009D56E1" w:rsidRDefault="007932AD" w:rsidP="007932AD">
            <w:pPr>
              <w:pStyle w:val="TableParagraph"/>
              <w:spacing w:before="345" w:line="240" w:lineRule="auto"/>
              <w:ind w:right="629"/>
            </w:pPr>
            <w:r>
              <w:rPr>
                <w:rFonts w:ascii="Cambria" w:hAnsi="Cambria"/>
                <w:sz w:val="56"/>
              </w:rPr>
              <w:t>O</w:t>
            </w:r>
            <w:r w:rsidR="00550410">
              <w:rPr>
                <w:rFonts w:ascii="Cambria" w:hAnsi="Cambria"/>
                <w:sz w:val="56"/>
              </w:rPr>
              <w:t xml:space="preserve">racle </w:t>
            </w:r>
            <w:proofErr w:type="spellStart"/>
            <w:r w:rsidR="00550410">
              <w:rPr>
                <w:rFonts w:ascii="Cambria" w:hAnsi="Cambria"/>
                <w:sz w:val="56"/>
              </w:rPr>
              <w:t>GoldenGate</w:t>
            </w:r>
            <w:proofErr w:type="spellEnd"/>
            <w:r w:rsidR="00550410">
              <w:rPr>
                <w:rFonts w:ascii="Cambria" w:hAnsi="Cambria"/>
                <w:sz w:val="56"/>
              </w:rPr>
              <w:t xml:space="preserve"> Workshop</w:t>
            </w:r>
          </w:p>
        </w:tc>
      </w:tr>
      <w:tr w:rsidR="009D56E1" w14:paraId="5D1ADA1E" w14:textId="77777777">
        <w:trPr>
          <w:trHeight w:val="1179"/>
        </w:trPr>
        <w:tc>
          <w:tcPr>
            <w:tcW w:w="4359" w:type="dxa"/>
            <w:tcBorders>
              <w:top w:val="single" w:sz="48" w:space="0" w:color="C0504D"/>
              <w:bottom w:val="single" w:sz="48" w:space="0" w:color="C0504D"/>
            </w:tcBorders>
            <w:shd w:val="clear" w:color="auto" w:fill="auto"/>
          </w:tcPr>
          <w:p w14:paraId="0988B881" w14:textId="77777777" w:rsidR="009D56E1" w:rsidRDefault="00550410">
            <w:pPr>
              <w:pStyle w:val="TableParagraph"/>
              <w:spacing w:before="343" w:line="240" w:lineRule="auto"/>
              <w:ind w:left="122"/>
            </w:pPr>
            <w:r>
              <w:rPr>
                <w:rFonts w:ascii="Calibri" w:hAnsi="Calibri"/>
                <w:sz w:val="40"/>
              </w:rPr>
              <w:t>Lab Handbook</w:t>
            </w:r>
          </w:p>
        </w:tc>
      </w:tr>
      <w:tr w:rsidR="009D56E1" w14:paraId="10EE9479" w14:textId="77777777">
        <w:trPr>
          <w:trHeight w:val="1032"/>
        </w:trPr>
        <w:tc>
          <w:tcPr>
            <w:tcW w:w="4359" w:type="dxa"/>
            <w:tcBorders>
              <w:top w:val="single" w:sz="48" w:space="0" w:color="C0504D"/>
              <w:bottom w:val="single" w:sz="48" w:space="0" w:color="C0504D"/>
            </w:tcBorders>
            <w:shd w:val="clear" w:color="auto" w:fill="auto"/>
          </w:tcPr>
          <w:p w14:paraId="6A2EA602" w14:textId="77777777" w:rsidR="009D56E1" w:rsidRDefault="009D56E1">
            <w:pPr>
              <w:pStyle w:val="TableParagraph"/>
              <w:spacing w:before="10" w:line="240" w:lineRule="auto"/>
              <w:rPr>
                <w:rFonts w:ascii="Times New Roman" w:hAnsi="Times New Roman"/>
                <w:sz w:val="29"/>
              </w:rPr>
            </w:pPr>
          </w:p>
          <w:p w14:paraId="1AA39743" w14:textId="77777777" w:rsidR="009D56E1" w:rsidRDefault="00550410">
            <w:pPr>
              <w:pStyle w:val="TableParagraph"/>
              <w:spacing w:line="240" w:lineRule="auto"/>
              <w:ind w:left="122"/>
            </w:pPr>
            <w:r>
              <w:rPr>
                <w:rFonts w:ascii="Calibri" w:hAnsi="Calibri"/>
                <w:sz w:val="28"/>
              </w:rPr>
              <w:t>Oracle Data Integration Solutions</w:t>
            </w:r>
          </w:p>
        </w:tc>
      </w:tr>
    </w:tbl>
    <w:p w14:paraId="2BC2A31A" w14:textId="77777777" w:rsidR="009D56E1" w:rsidRDefault="009D56E1">
      <w:pPr>
        <w:pStyle w:val="BodyText"/>
        <w:rPr>
          <w:rFonts w:ascii="Times New Roman" w:hAnsi="Times New Roman"/>
          <w:sz w:val="20"/>
        </w:rPr>
      </w:pPr>
    </w:p>
    <w:p w14:paraId="64F7D850" w14:textId="77777777" w:rsidR="009D56E1" w:rsidRDefault="009D56E1">
      <w:pPr>
        <w:pStyle w:val="BodyText"/>
        <w:rPr>
          <w:rFonts w:ascii="Times New Roman" w:hAnsi="Times New Roman"/>
          <w:sz w:val="20"/>
        </w:rPr>
      </w:pPr>
    </w:p>
    <w:p w14:paraId="16F2BF64" w14:textId="77777777" w:rsidR="009D56E1" w:rsidRDefault="009D56E1">
      <w:pPr>
        <w:sectPr w:rsidR="009D56E1">
          <w:footerReference w:type="even" r:id="rId7"/>
          <w:footerReference w:type="default" r:id="rId8"/>
          <w:footerReference w:type="first" r:id="rId9"/>
          <w:pgSz w:w="12240" w:h="15840"/>
          <w:pgMar w:top="1500" w:right="680" w:bottom="1240" w:left="1200" w:header="720" w:footer="909" w:gutter="0"/>
          <w:cols w:space="720"/>
          <w:docGrid w:linePitch="100" w:charSpace="4096"/>
        </w:sectPr>
      </w:pPr>
    </w:p>
    <w:p w14:paraId="79A50C48" w14:textId="77777777" w:rsidR="009D56E1" w:rsidRDefault="009D56E1">
      <w:pPr>
        <w:pStyle w:val="BodyText"/>
        <w:spacing w:before="10"/>
        <w:rPr>
          <w:rFonts w:ascii="Cambria" w:hAnsi="Cambria"/>
          <w:b/>
          <w:sz w:val="9"/>
        </w:rPr>
      </w:pPr>
    </w:p>
    <w:p w14:paraId="4BD525C2" w14:textId="77777777" w:rsidR="009D56E1" w:rsidRDefault="00550410">
      <w:pPr>
        <w:pStyle w:val="Heading1"/>
      </w:pPr>
      <w:bookmarkStart w:id="0" w:name="_bookmark1"/>
      <w:bookmarkEnd w:id="0"/>
      <w:r>
        <w:rPr>
          <w:color w:val="365F91"/>
        </w:rPr>
        <w:t>Introduction</w:t>
      </w:r>
    </w:p>
    <w:p w14:paraId="4B166A34" w14:textId="230902D0" w:rsidR="009D56E1" w:rsidRDefault="00550410">
      <w:pPr>
        <w:pStyle w:val="BodyText"/>
        <w:spacing w:before="170" w:line="276" w:lineRule="auto"/>
        <w:ind w:left="240" w:right="922"/>
      </w:pPr>
      <w:r>
        <w:t xml:space="preserve">The </w:t>
      </w:r>
      <w:proofErr w:type="spellStart"/>
      <w:r>
        <w:t>GoldenGate</w:t>
      </w:r>
      <w:proofErr w:type="spellEnd"/>
      <w:r>
        <w:t xml:space="preserve"> Workshop is designed to introduce replication capabilities from relational sources to </w:t>
      </w:r>
      <w:r w:rsidR="007932AD">
        <w:t>relational</w:t>
      </w:r>
      <w:r>
        <w:t xml:space="preserve"> </w:t>
      </w:r>
      <w:proofErr w:type="spellStart"/>
      <w:r>
        <w:t>targetsAdditional</w:t>
      </w:r>
      <w:proofErr w:type="spellEnd"/>
      <w:r>
        <w:t xml:space="preserve"> targets may be supported using open-source pluggable adapters. For more information, please discuss this with the workshop facilitator or the Data Integration Sales team.</w:t>
      </w:r>
    </w:p>
    <w:p w14:paraId="35F527DB" w14:textId="77777777" w:rsidR="009D56E1" w:rsidRDefault="009D56E1">
      <w:pPr>
        <w:pStyle w:val="BodyText"/>
        <w:spacing w:before="5"/>
        <w:rPr>
          <w:sz w:val="16"/>
        </w:rPr>
      </w:pPr>
    </w:p>
    <w:p w14:paraId="338D390F" w14:textId="77777777" w:rsidR="009D56E1" w:rsidRDefault="009D56E1">
      <w:pPr>
        <w:pStyle w:val="BodyText"/>
        <w:spacing w:before="7"/>
        <w:rPr>
          <w:sz w:val="16"/>
        </w:rPr>
      </w:pPr>
    </w:p>
    <w:p w14:paraId="4BD2C84B" w14:textId="77777777" w:rsidR="009D56E1" w:rsidRDefault="00550410">
      <w:pPr>
        <w:pStyle w:val="BodyText"/>
        <w:spacing w:before="1"/>
        <w:ind w:left="240"/>
      </w:pPr>
      <w:r>
        <w:rPr>
          <w:color w:val="FF0000"/>
        </w:rPr>
        <w:t>KEY FEATURES</w:t>
      </w:r>
    </w:p>
    <w:p w14:paraId="705AC8E6" w14:textId="77777777" w:rsidR="009D56E1" w:rsidRDefault="009D56E1">
      <w:pPr>
        <w:pStyle w:val="BodyText"/>
        <w:spacing w:before="5"/>
        <w:rPr>
          <w:sz w:val="19"/>
        </w:rPr>
      </w:pPr>
    </w:p>
    <w:p w14:paraId="2E551091" w14:textId="77777777" w:rsidR="007932AD" w:rsidRDefault="00550410">
      <w:pPr>
        <w:pStyle w:val="ListParagraph"/>
        <w:numPr>
          <w:ilvl w:val="0"/>
          <w:numId w:val="11"/>
        </w:numPr>
        <w:tabs>
          <w:tab w:val="left" w:pos="401"/>
        </w:tabs>
        <w:spacing w:before="1"/>
        <w:ind w:left="401"/>
      </w:pPr>
      <w:r>
        <w:t xml:space="preserve">Non-invasive, real-time transactional data streaming </w:t>
      </w:r>
    </w:p>
    <w:p w14:paraId="65DA0FB8" w14:textId="04BBA928" w:rsidR="009D56E1" w:rsidRDefault="00550410">
      <w:pPr>
        <w:pStyle w:val="ListParagraph"/>
        <w:numPr>
          <w:ilvl w:val="0"/>
          <w:numId w:val="11"/>
        </w:numPr>
        <w:tabs>
          <w:tab w:val="left" w:pos="401"/>
        </w:tabs>
        <w:spacing w:before="1"/>
        <w:ind w:left="401"/>
      </w:pPr>
      <w:r>
        <w:t>• Secured, reliable and fault-tolerant</w:t>
      </w:r>
      <w:r>
        <w:rPr>
          <w:spacing w:val="-8"/>
        </w:rPr>
        <w:t xml:space="preserve"> </w:t>
      </w:r>
      <w:r>
        <w:t>data</w:t>
      </w:r>
    </w:p>
    <w:p w14:paraId="07E55A29" w14:textId="77777777" w:rsidR="007932AD" w:rsidRDefault="00550410">
      <w:pPr>
        <w:pStyle w:val="BodyText"/>
        <w:spacing w:before="38" w:line="276" w:lineRule="auto"/>
        <w:ind w:left="240" w:right="1042"/>
      </w:pPr>
      <w:r>
        <w:t xml:space="preserve">delivery </w:t>
      </w:r>
    </w:p>
    <w:p w14:paraId="07458B9A" w14:textId="12093FE8" w:rsidR="007932AD" w:rsidRDefault="00550410">
      <w:pPr>
        <w:pStyle w:val="BodyText"/>
        <w:spacing w:before="38" w:line="276" w:lineRule="auto"/>
        <w:ind w:left="240" w:right="1042"/>
      </w:pPr>
      <w:r>
        <w:t xml:space="preserve">• Easy to install, configure and maintain </w:t>
      </w:r>
    </w:p>
    <w:p w14:paraId="6B74BA11" w14:textId="77777777" w:rsidR="007932AD" w:rsidRDefault="00550410">
      <w:pPr>
        <w:pStyle w:val="BodyText"/>
        <w:spacing w:before="38" w:line="276" w:lineRule="auto"/>
        <w:ind w:left="240" w:right="1042"/>
      </w:pPr>
      <w:r>
        <w:t xml:space="preserve">• Streams real-time changed data </w:t>
      </w:r>
    </w:p>
    <w:p w14:paraId="799A02E5" w14:textId="04C09730" w:rsidR="009D56E1" w:rsidRDefault="00550410">
      <w:pPr>
        <w:pStyle w:val="BodyText"/>
        <w:spacing w:before="38" w:line="276" w:lineRule="auto"/>
        <w:ind w:left="240" w:right="1042"/>
      </w:pPr>
      <w:r>
        <w:t>• Easily extensible and flexible to stream changed data to other big data targets and message queues</w:t>
      </w:r>
    </w:p>
    <w:p w14:paraId="246E1177" w14:textId="77777777" w:rsidR="009D56E1" w:rsidRDefault="009D56E1">
      <w:pPr>
        <w:pStyle w:val="BodyText"/>
        <w:spacing w:before="2"/>
        <w:rPr>
          <w:sz w:val="16"/>
        </w:rPr>
      </w:pPr>
    </w:p>
    <w:p w14:paraId="2DA0C8E4" w14:textId="77777777" w:rsidR="009D56E1" w:rsidRDefault="00550410">
      <w:pPr>
        <w:pStyle w:val="BodyText"/>
        <w:spacing w:before="1"/>
        <w:ind w:left="240"/>
      </w:pPr>
      <w:r>
        <w:rPr>
          <w:color w:val="FF0000"/>
        </w:rPr>
        <w:t>KEY BENEFITS</w:t>
      </w:r>
    </w:p>
    <w:p w14:paraId="0C479152" w14:textId="77777777" w:rsidR="009D56E1" w:rsidRDefault="009D56E1">
      <w:pPr>
        <w:pStyle w:val="BodyText"/>
        <w:spacing w:before="5"/>
        <w:rPr>
          <w:sz w:val="19"/>
        </w:rPr>
      </w:pPr>
    </w:p>
    <w:p w14:paraId="309EBD00" w14:textId="77777777" w:rsidR="009D56E1" w:rsidRDefault="00550410">
      <w:pPr>
        <w:pStyle w:val="ListParagraph"/>
        <w:numPr>
          <w:ilvl w:val="0"/>
          <w:numId w:val="11"/>
        </w:numPr>
        <w:tabs>
          <w:tab w:val="left" w:pos="401"/>
        </w:tabs>
        <w:spacing w:before="1" w:line="276" w:lineRule="auto"/>
        <w:ind w:right="960" w:firstLine="0"/>
      </w:pPr>
      <w:r>
        <w:t>Improve IT productivity in integrating with big data systems • Use real-time data in big data analytics for more timely and reliable insight • Improve operations and customer experience with enhanced business insight • Minimize overhead on source systems to maintain high</w:t>
      </w:r>
      <w:r>
        <w:rPr>
          <w:spacing w:val="-20"/>
        </w:rPr>
        <w:t xml:space="preserve"> </w:t>
      </w:r>
      <w:r>
        <w:t>performance</w:t>
      </w:r>
    </w:p>
    <w:p w14:paraId="54C5640B" w14:textId="77777777" w:rsidR="009D56E1" w:rsidRDefault="00550410">
      <w:pPr>
        <w:pStyle w:val="BodyText"/>
        <w:spacing w:before="193" w:line="271" w:lineRule="auto"/>
        <w:ind w:left="240" w:right="761"/>
      </w:pPr>
      <w:r>
        <w:t xml:space="preserve">Oracle </w:t>
      </w:r>
      <w:proofErr w:type="spellStart"/>
      <w:r>
        <w:t>GoldenGate</w:t>
      </w:r>
      <w:proofErr w:type="spellEnd"/>
      <w:r>
        <w:t xml:space="preserve"> for Big Data provides optimized and </w:t>
      </w:r>
      <w:proofErr w:type="gramStart"/>
      <w:r>
        <w:t>high performance</w:t>
      </w:r>
      <w:proofErr w:type="gramEnd"/>
      <w:r>
        <w:t xml:space="preserve"> delivery to Flume, HDFS, Hive, HBase, Kafka and Cassandra to support customers with their real-time big data analytics initiatives.</w:t>
      </w:r>
    </w:p>
    <w:p w14:paraId="339BD8EE" w14:textId="77777777" w:rsidR="009D56E1" w:rsidRDefault="00550410">
      <w:pPr>
        <w:pStyle w:val="BodyText"/>
        <w:spacing w:before="5" w:line="276" w:lineRule="auto"/>
        <w:ind w:left="240" w:right="785"/>
      </w:pPr>
      <w:r>
        <w:t xml:space="preserve">Oracle </w:t>
      </w:r>
      <w:proofErr w:type="spellStart"/>
      <w:r>
        <w:t>GoldenGate</w:t>
      </w:r>
      <w:proofErr w:type="spellEnd"/>
      <w:r>
        <w:t xml:space="preserve"> for Big Data includes Oracle </w:t>
      </w:r>
      <w:proofErr w:type="spellStart"/>
      <w:r>
        <w:t>GoldenGate</w:t>
      </w:r>
      <w:proofErr w:type="spellEnd"/>
      <w:r>
        <w:t xml:space="preserve"> for Java, which enables customers to easily integrate to additional big data systems, such as Apache Storm, Apache Spark, Oracle NoSQL, MongoDB, SAP HANA, IBM </w:t>
      </w:r>
      <w:proofErr w:type="spellStart"/>
      <w:r>
        <w:t>PureData</w:t>
      </w:r>
      <w:proofErr w:type="spellEnd"/>
      <w:r>
        <w:t xml:space="preserve"> System for Analytics and many others.</w:t>
      </w:r>
    </w:p>
    <w:p w14:paraId="7CDE019E" w14:textId="77777777" w:rsidR="009D56E1" w:rsidRDefault="009D56E1">
      <w:pPr>
        <w:pStyle w:val="BodyText"/>
        <w:spacing w:before="4"/>
        <w:rPr>
          <w:sz w:val="16"/>
        </w:rPr>
      </w:pPr>
    </w:p>
    <w:p w14:paraId="6BF0FE76" w14:textId="77777777" w:rsidR="009D56E1" w:rsidRDefault="00550410">
      <w:pPr>
        <w:pStyle w:val="BodyText"/>
        <w:spacing w:line="276" w:lineRule="auto"/>
        <w:ind w:left="240" w:right="853"/>
      </w:pPr>
      <w:r>
        <w:t xml:space="preserve">Oracle </w:t>
      </w:r>
      <w:proofErr w:type="spellStart"/>
      <w:r>
        <w:t>GoldenGate</w:t>
      </w:r>
      <w:proofErr w:type="spellEnd"/>
      <w:r>
        <w:t xml:space="preserve"> for Big Data’s real-time data streaming platform also allows customers to keep their big data reservoirs, or big data lakes, up to date with their production systems.</w:t>
      </w:r>
    </w:p>
    <w:p w14:paraId="175EDCA5" w14:textId="77777777" w:rsidR="009D56E1" w:rsidRDefault="00550410">
      <w:pPr>
        <w:pStyle w:val="BodyText"/>
        <w:spacing w:before="197"/>
        <w:ind w:left="240"/>
      </w:pPr>
      <w:r>
        <w:rPr>
          <w:color w:val="FF0000"/>
        </w:rPr>
        <w:t>SUMMARY</w:t>
      </w:r>
    </w:p>
    <w:p w14:paraId="2D436F73" w14:textId="77777777" w:rsidR="009D56E1" w:rsidRDefault="009D56E1">
      <w:pPr>
        <w:pStyle w:val="BodyText"/>
        <w:spacing w:before="6"/>
        <w:rPr>
          <w:sz w:val="19"/>
        </w:rPr>
      </w:pPr>
    </w:p>
    <w:p w14:paraId="0F174986" w14:textId="77777777" w:rsidR="009D56E1" w:rsidRDefault="00550410">
      <w:pPr>
        <w:pStyle w:val="BodyText"/>
        <w:spacing w:line="276" w:lineRule="auto"/>
        <w:ind w:left="240" w:right="1014"/>
      </w:pPr>
      <w:r>
        <w:t xml:space="preserve">Oracle </w:t>
      </w:r>
      <w:proofErr w:type="spellStart"/>
      <w:r>
        <w:t>GoldenGate</w:t>
      </w:r>
      <w:proofErr w:type="spellEnd"/>
      <w:r>
        <w:t xml:space="preserve"> for Big Data offers high-performance, fault-tolerant, easy-to-use, and flexible real- time data streaming platform for big data environments. It easily extends customers’ real-time data</w:t>
      </w:r>
    </w:p>
    <w:p w14:paraId="0B6C5CBE" w14:textId="77777777" w:rsidR="009D56E1" w:rsidRDefault="00550410">
      <w:pPr>
        <w:pStyle w:val="BodyText"/>
        <w:spacing w:line="276" w:lineRule="auto"/>
        <w:ind w:left="240" w:right="867"/>
      </w:pPr>
      <w:r>
        <w:t>integration architectures to big data systems without impacting the performance of the source systems and enables timely business insight for better decision making.</w:t>
      </w:r>
    </w:p>
    <w:p w14:paraId="572EAE4D" w14:textId="77777777" w:rsidR="009D56E1" w:rsidRDefault="00550410">
      <w:pPr>
        <w:pStyle w:val="Heading2"/>
        <w:spacing w:before="193"/>
      </w:pPr>
      <w:bookmarkStart w:id="1" w:name="_bookmark2"/>
      <w:bookmarkEnd w:id="1"/>
      <w:r>
        <w:rPr>
          <w:color w:val="4F81BC"/>
        </w:rPr>
        <w:t>Disclaimer</w:t>
      </w:r>
    </w:p>
    <w:p w14:paraId="34E1B28A" w14:textId="77777777" w:rsidR="009D56E1" w:rsidRDefault="00550410">
      <w:pPr>
        <w:pStyle w:val="Heading4"/>
        <w:spacing w:before="163" w:line="276" w:lineRule="auto"/>
        <w:ind w:right="922"/>
        <w:sectPr w:rsidR="009D56E1">
          <w:footerReference w:type="even" r:id="rId10"/>
          <w:footerReference w:type="default" r:id="rId11"/>
          <w:footerReference w:type="first" r:id="rId12"/>
          <w:pgSz w:w="12240" w:h="15840"/>
          <w:pgMar w:top="1500" w:right="680" w:bottom="1240" w:left="1200" w:header="720" w:footer="909" w:gutter="0"/>
          <w:cols w:space="720"/>
          <w:docGrid w:linePitch="100" w:charSpace="4096"/>
        </w:sectPr>
      </w:pPr>
      <w:r>
        <w:t>This workshop is only for learning and testing purposes. None of the files from the labs should be used in a production environment. Please review this file: GG4BDWorkshop-LicenseAgreement.txt</w:t>
      </w:r>
    </w:p>
    <w:p w14:paraId="518B278E" w14:textId="77777777" w:rsidR="009D56E1" w:rsidRDefault="009D56E1">
      <w:pPr>
        <w:pStyle w:val="BodyText"/>
        <w:spacing w:before="6"/>
        <w:rPr>
          <w:b/>
          <w:sz w:val="9"/>
        </w:rPr>
      </w:pPr>
    </w:p>
    <w:p w14:paraId="6279611A" w14:textId="311D63D4" w:rsidR="009D56E1" w:rsidRDefault="00550410">
      <w:pPr>
        <w:pStyle w:val="Heading1"/>
      </w:pPr>
      <w:bookmarkStart w:id="2" w:name="_bookmark3"/>
      <w:bookmarkEnd w:id="2"/>
      <w:r>
        <w:rPr>
          <w:color w:val="365F91"/>
        </w:rPr>
        <w:t xml:space="preserve">Oracle </w:t>
      </w:r>
      <w:proofErr w:type="spellStart"/>
      <w:r>
        <w:rPr>
          <w:color w:val="365F91"/>
        </w:rPr>
        <w:t>GoldenGate</w:t>
      </w:r>
      <w:proofErr w:type="spellEnd"/>
      <w:r>
        <w:rPr>
          <w:color w:val="365F91"/>
        </w:rPr>
        <w:t xml:space="preserve"> Workshop Architecture</w:t>
      </w:r>
    </w:p>
    <w:p w14:paraId="658F1F93" w14:textId="77777777" w:rsidR="009D56E1" w:rsidRDefault="009D56E1">
      <w:pPr>
        <w:pStyle w:val="BodyText"/>
        <w:spacing w:before="7"/>
        <w:rPr>
          <w:rFonts w:ascii="Cambria" w:hAnsi="Cambria"/>
          <w:b/>
          <w:sz w:val="30"/>
        </w:rPr>
      </w:pPr>
    </w:p>
    <w:p w14:paraId="3EBB3147" w14:textId="77777777" w:rsidR="009D56E1" w:rsidRDefault="00550410">
      <w:pPr>
        <w:pStyle w:val="BodyText"/>
        <w:spacing w:line="276" w:lineRule="auto"/>
        <w:ind w:left="240" w:right="922"/>
      </w:pPr>
      <w:r>
        <w:t xml:space="preserve">There are 7 hands-on labs in this workshop. </w:t>
      </w:r>
      <w:proofErr w:type="spellStart"/>
      <w:r>
        <w:t>GoldenGate</w:t>
      </w:r>
      <w:proofErr w:type="spellEnd"/>
      <w:r>
        <w:t xml:space="preserve"> software for MySQL are </w:t>
      </w:r>
      <w:proofErr w:type="gramStart"/>
      <w:r>
        <w:t>auto-installed</w:t>
      </w:r>
      <w:proofErr w:type="gramEnd"/>
      <w:r>
        <w:t xml:space="preserve"> as part of the initial setup. After running Lab 1 – Install GG for Big Data, the rest of the labs can be run independently of each other, and in any order.</w:t>
      </w:r>
    </w:p>
    <w:p w14:paraId="2E0C22A0" w14:textId="448B3C05" w:rsidR="007932AD" w:rsidRDefault="00550410" w:rsidP="007932AD">
      <w:pPr>
        <w:pStyle w:val="BodyText"/>
        <w:ind w:right="5728"/>
        <w:jc w:val="both"/>
      </w:pPr>
      <w:r>
        <w:t xml:space="preserve"> </w:t>
      </w:r>
    </w:p>
    <w:p w14:paraId="4698ADC3" w14:textId="25E0555E" w:rsidR="007932AD" w:rsidRDefault="007932AD" w:rsidP="007932AD">
      <w:pPr>
        <w:pStyle w:val="BodyText"/>
        <w:ind w:left="240" w:right="5728"/>
        <w:jc w:val="both"/>
      </w:pPr>
      <w:r>
        <w:t>Lab</w:t>
      </w:r>
      <w:r w:rsidRPr="007932AD">
        <w:t>1_OGG_Classic_Handson_Prerequisites</w:t>
      </w:r>
    </w:p>
    <w:p w14:paraId="2A37CF0A" w14:textId="3195C9E7" w:rsidR="007932AD" w:rsidRDefault="007932AD" w:rsidP="007932AD">
      <w:pPr>
        <w:pStyle w:val="BodyText"/>
        <w:ind w:left="240" w:right="5728"/>
        <w:jc w:val="both"/>
      </w:pPr>
      <w:r>
        <w:t>Lab</w:t>
      </w:r>
      <w:r w:rsidRPr="007932AD">
        <w:t>2_OGG_Env_Initial_Setup</w:t>
      </w:r>
    </w:p>
    <w:p w14:paraId="0B50D346" w14:textId="5DDC9983" w:rsidR="007932AD" w:rsidRDefault="007932AD" w:rsidP="007932AD">
      <w:pPr>
        <w:pStyle w:val="BodyText"/>
        <w:ind w:left="240" w:right="5728"/>
        <w:jc w:val="both"/>
      </w:pPr>
      <w:r>
        <w:t>Lab</w:t>
      </w:r>
      <w:r w:rsidRPr="007932AD">
        <w:t>3_One_Way_Replication_Oracle_Oracle_MySQL</w:t>
      </w:r>
    </w:p>
    <w:p w14:paraId="6E4B9B78" w14:textId="77777777" w:rsidR="00B54C10" w:rsidRDefault="007932AD" w:rsidP="007932AD">
      <w:pPr>
        <w:pStyle w:val="BodyText"/>
        <w:ind w:left="240" w:right="5728"/>
        <w:jc w:val="both"/>
      </w:pPr>
      <w:r>
        <w:t>Lab</w:t>
      </w:r>
      <w:r w:rsidRPr="007932AD">
        <w:t xml:space="preserve">4_One_Way_Replication_MySQL_Oracle_Oracle </w:t>
      </w:r>
    </w:p>
    <w:p w14:paraId="1A6960F6" w14:textId="1EC7B3DB" w:rsidR="009D56E1" w:rsidRDefault="007932AD" w:rsidP="007932AD">
      <w:pPr>
        <w:pStyle w:val="BodyText"/>
        <w:ind w:left="240" w:right="5728"/>
        <w:jc w:val="both"/>
        <w:rPr>
          <w:sz w:val="9"/>
        </w:rPr>
      </w:pPr>
      <w:r>
        <w:t>Lab</w:t>
      </w:r>
      <w:r w:rsidRPr="007932AD">
        <w:t xml:space="preserve">5_Active_Active_Replication </w:t>
      </w:r>
      <w:r>
        <w:t>Lab</w:t>
      </w:r>
      <w:r w:rsidRPr="007932AD">
        <w:t>6_Column_Conversions</w:t>
      </w:r>
    </w:p>
    <w:p w14:paraId="23DE9136" w14:textId="77777777" w:rsidR="009D56E1" w:rsidRDefault="009D56E1">
      <w:pPr>
        <w:pStyle w:val="BodyText"/>
        <w:spacing w:before="8"/>
        <w:rPr>
          <w:sz w:val="19"/>
        </w:rPr>
      </w:pPr>
      <w:bookmarkStart w:id="3" w:name="_bookmark4"/>
      <w:bookmarkEnd w:id="3"/>
    </w:p>
    <w:p w14:paraId="31D1FF4A" w14:textId="125CF362" w:rsidR="009D56E1" w:rsidRDefault="007932AD">
      <w:pPr>
        <w:pStyle w:val="BodyText"/>
        <w:spacing w:before="8"/>
        <w:rPr>
          <w:sz w:val="23"/>
        </w:rPr>
      </w:pPr>
      <w:r>
        <w:rPr>
          <w:noProof/>
        </w:rPr>
        <mc:AlternateContent>
          <mc:Choice Requires="wps">
            <w:drawing>
              <wp:anchor distT="0" distB="0" distL="114300" distR="114300" simplePos="0" relativeHeight="251592704" behindDoc="1" locked="0" layoutInCell="1" allowOverlap="1" wp14:anchorId="581819AA" wp14:editId="221B74CF">
                <wp:simplePos x="0" y="0"/>
                <wp:positionH relativeFrom="page">
                  <wp:posOffset>896620</wp:posOffset>
                </wp:positionH>
                <wp:positionV relativeFrom="paragraph">
                  <wp:posOffset>208915</wp:posOffset>
                </wp:positionV>
                <wp:extent cx="5981065" cy="18415"/>
                <wp:effectExtent l="1270" t="0" r="0" b="4445"/>
                <wp:wrapTopAndBottom/>
                <wp:docPr id="104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5D37BF" id="Rectangle 16" o:spid="_x0000_s1026" style="position:absolute;margin-left:70.6pt;margin-top:16.45pt;width:470.95pt;height:1.45pt;z-index:-251723776;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" fillcolor="black" stroked="f" strokecolor="#3465a4">
                <v:stroke joinstyle="round"/>
                <w10:wrap type="topAndBottom" anchorx="page"/>
              </v:rect>
            </w:pict>
          </mc:Fallback>
        </mc:AlternateContent>
      </w:r>
    </w:p>
    <w:p w14:paraId="603B7D18" w14:textId="77777777" w:rsidR="009D56E1" w:rsidRDefault="009D56E1">
      <w:pPr>
        <w:pStyle w:val="BodyText"/>
        <w:spacing w:before="5"/>
        <w:rPr>
          <w:sz w:val="12"/>
        </w:rPr>
      </w:pPr>
    </w:p>
    <w:p w14:paraId="7CECDCD3" w14:textId="2C8A6AE7" w:rsidR="009D56E1" w:rsidRDefault="009D56E1">
      <w:pPr>
        <w:pStyle w:val="BodyText"/>
        <w:spacing w:before="1" w:line="276" w:lineRule="auto"/>
        <w:ind w:left="240" w:right="1094"/>
        <w:sectPr w:rsidR="009D56E1">
          <w:footerReference w:type="even" r:id="rId13"/>
          <w:footerReference w:type="default" r:id="rId14"/>
          <w:footerReference w:type="first" r:id="rId15"/>
          <w:pgSz w:w="12240" w:h="15840"/>
          <w:pgMar w:top="1500" w:right="680" w:bottom="1240" w:left="1200" w:header="720" w:footer="909" w:gutter="0"/>
          <w:cols w:space="720"/>
          <w:docGrid w:linePitch="100" w:charSpace="4096"/>
        </w:sectPr>
      </w:pPr>
    </w:p>
    <w:p w14:paraId="25E09832" w14:textId="77777777" w:rsidR="009D56E1" w:rsidRDefault="009D56E1">
      <w:pPr>
        <w:pStyle w:val="BodyText"/>
        <w:spacing w:before="6"/>
        <w:rPr>
          <w:sz w:val="9"/>
        </w:rPr>
      </w:pPr>
    </w:p>
    <w:p w14:paraId="343B6E49" w14:textId="1EA4C337" w:rsidR="009D56E1" w:rsidRDefault="00550410">
      <w:pPr>
        <w:pStyle w:val="Heading1"/>
      </w:pPr>
      <w:bookmarkStart w:id="4" w:name="_bookmark7"/>
      <w:bookmarkEnd w:id="4"/>
      <w:r>
        <w:rPr>
          <w:color w:val="365F91"/>
        </w:rPr>
        <w:t xml:space="preserve">Lab 1 – Install </w:t>
      </w:r>
      <w:proofErr w:type="spellStart"/>
      <w:r>
        <w:rPr>
          <w:color w:val="365F91"/>
        </w:rPr>
        <w:t>GoldenGate</w:t>
      </w:r>
      <w:proofErr w:type="spellEnd"/>
      <w:r>
        <w:rPr>
          <w:color w:val="365F91"/>
        </w:rPr>
        <w:t xml:space="preserve"> 12.3.0.1.0 binaries</w:t>
      </w:r>
    </w:p>
    <w:p w14:paraId="6702C23B" w14:textId="77777777" w:rsidR="009D56E1" w:rsidRDefault="009D56E1">
      <w:pPr>
        <w:pStyle w:val="BodyText"/>
        <w:spacing w:before="11"/>
        <w:rPr>
          <w:rFonts w:ascii="Cambria" w:hAnsi="Cambria"/>
          <w:b/>
          <w:sz w:val="34"/>
        </w:rPr>
      </w:pPr>
    </w:p>
    <w:p w14:paraId="1B9CDC29" w14:textId="77777777" w:rsidR="00B54C10" w:rsidRDefault="00B54C10" w:rsidP="00B54C10">
      <w:pPr>
        <w:pStyle w:val="BodyText"/>
        <w:spacing w:before="2"/>
        <w:rPr>
          <w:rFonts w:ascii="Cambria" w:hAnsi="Cambria"/>
          <w:b/>
          <w:sz w:val="35"/>
        </w:rPr>
      </w:pPr>
    </w:p>
    <w:p w14:paraId="6BB6BF7F" w14:textId="77777777" w:rsidR="00B54C10" w:rsidRDefault="00B54C10" w:rsidP="00B54C10">
      <w:pPr>
        <w:pStyle w:val="Heading2"/>
        <w:rPr>
          <w:color w:val="4F81BC"/>
        </w:rPr>
      </w:pPr>
      <w:r>
        <w:rPr>
          <w:noProof/>
        </w:rPr>
        <mc:AlternateContent>
          <mc:Choice Requires="wpg">
            <w:drawing>
              <wp:anchor distT="0" distB="0" distL="0" distR="0" simplePos="0" relativeHeight="251718656" behindDoc="0" locked="0" layoutInCell="1" allowOverlap="1" wp14:anchorId="5CDD6A97" wp14:editId="354EFBA5">
                <wp:simplePos x="0" y="0"/>
                <wp:positionH relativeFrom="column">
                  <wp:posOffset>400050</wp:posOffset>
                </wp:positionH>
                <wp:positionV relativeFrom="paragraph">
                  <wp:posOffset>137795</wp:posOffset>
                </wp:positionV>
                <wp:extent cx="7362190" cy="2969260"/>
                <wp:effectExtent l="0" t="0" r="10160" b="21590"/>
                <wp:wrapTopAndBottom/>
                <wp:docPr id="1044"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2190" cy="2969260"/>
                          <a:chOff x="666" y="59"/>
                          <a:chExt cx="10485" cy="4579"/>
                        </a:xfrm>
                      </wpg:grpSpPr>
                      <wps:wsp>
                        <wps:cNvPr id="1045" name="Freeform 195"/>
                        <wps:cNvSpPr>
                          <a:spLocks noChangeArrowheads="1"/>
                        </wps:cNvSpPr>
                        <wps:spPr bwMode="auto">
                          <a:xfrm>
                            <a:off x="3186" y="1335"/>
                            <a:ext cx="614" cy="584"/>
                          </a:xfrm>
                          <a:custGeom>
                            <a:avLst/>
                            <a:gdLst>
                              <a:gd name="T0" fmla="*/ 914 w 1086"/>
                              <a:gd name="T1" fmla="*/ 0 h 1033"/>
                              <a:gd name="T2" fmla="*/ 171 w 1086"/>
                              <a:gd name="T3" fmla="*/ 0 h 1033"/>
                              <a:gd name="T4" fmla="*/ 104 w 1086"/>
                              <a:gd name="T5" fmla="*/ 12 h 1033"/>
                              <a:gd name="T6" fmla="*/ 51 w 1086"/>
                              <a:gd name="T7" fmla="*/ 49 h 1033"/>
                              <a:gd name="T8" fmla="*/ 14 w 1086"/>
                              <a:gd name="T9" fmla="*/ 104 h 1033"/>
                              <a:gd name="T10" fmla="*/ 0 w 1086"/>
                              <a:gd name="T11" fmla="*/ 171 h 1033"/>
                              <a:gd name="T12" fmla="*/ 0 w 1086"/>
                              <a:gd name="T13" fmla="*/ 859 h 1033"/>
                              <a:gd name="T14" fmla="*/ 14 w 1086"/>
                              <a:gd name="T15" fmla="*/ 926 h 1033"/>
                              <a:gd name="T16" fmla="*/ 51 w 1086"/>
                              <a:gd name="T17" fmla="*/ 981 h 1033"/>
                              <a:gd name="T18" fmla="*/ 104 w 1086"/>
                              <a:gd name="T19" fmla="*/ 1018 h 1033"/>
                              <a:gd name="T20" fmla="*/ 171 w 1086"/>
                              <a:gd name="T21" fmla="*/ 1032 h 1033"/>
                              <a:gd name="T22" fmla="*/ 914 w 1086"/>
                              <a:gd name="T23" fmla="*/ 1032 h 1033"/>
                              <a:gd name="T24" fmla="*/ 981 w 1086"/>
                              <a:gd name="T25" fmla="*/ 1018 h 1033"/>
                              <a:gd name="T26" fmla="*/ 1034 w 1086"/>
                              <a:gd name="T27" fmla="*/ 981 h 1033"/>
                              <a:gd name="T28" fmla="*/ 1071 w 1086"/>
                              <a:gd name="T29" fmla="*/ 926 h 1033"/>
                              <a:gd name="T30" fmla="*/ 1085 w 1086"/>
                              <a:gd name="T31" fmla="*/ 859 h 1033"/>
                              <a:gd name="T32" fmla="*/ 1085 w 1086"/>
                              <a:gd name="T33" fmla="*/ 171 h 1033"/>
                              <a:gd name="T34" fmla="*/ 1071 w 1086"/>
                              <a:gd name="T35" fmla="*/ 104 h 1033"/>
                              <a:gd name="T36" fmla="*/ 1034 w 1086"/>
                              <a:gd name="T37" fmla="*/ 49 h 1033"/>
                              <a:gd name="T38" fmla="*/ 981 w 1086"/>
                              <a:gd name="T39" fmla="*/ 12 h 1033"/>
                              <a:gd name="T40" fmla="*/ 914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914" y="0"/>
                                </a:moveTo>
                                <a:lnTo>
                                  <a:pt x="171" y="0"/>
                                </a:ln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046" name="Picture 1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145" y="1295"/>
                            <a:ext cx="614" cy="584"/>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047" name="Freeform 197"/>
                        <wps:cNvSpPr>
                          <a:spLocks noChangeArrowheads="1"/>
                        </wps:cNvSpPr>
                        <wps:spPr bwMode="auto">
                          <a:xfrm>
                            <a:off x="3145" y="1295"/>
                            <a:ext cx="614" cy="584"/>
                          </a:xfrm>
                          <a:custGeom>
                            <a:avLst/>
                            <a:gdLst>
                              <a:gd name="T0" fmla="*/ 171 w 1086"/>
                              <a:gd name="T1" fmla="*/ 0 h 1033"/>
                              <a:gd name="T2" fmla="*/ 104 w 1086"/>
                              <a:gd name="T3" fmla="*/ 12 h 1033"/>
                              <a:gd name="T4" fmla="*/ 51 w 1086"/>
                              <a:gd name="T5" fmla="*/ 49 h 1033"/>
                              <a:gd name="T6" fmla="*/ 14 w 1086"/>
                              <a:gd name="T7" fmla="*/ 104 h 1033"/>
                              <a:gd name="T8" fmla="*/ 0 w 1086"/>
                              <a:gd name="T9" fmla="*/ 171 h 1033"/>
                              <a:gd name="T10" fmla="*/ 0 w 1086"/>
                              <a:gd name="T11" fmla="*/ 859 h 1033"/>
                              <a:gd name="T12" fmla="*/ 14 w 1086"/>
                              <a:gd name="T13" fmla="*/ 926 h 1033"/>
                              <a:gd name="T14" fmla="*/ 51 w 1086"/>
                              <a:gd name="T15" fmla="*/ 981 h 1033"/>
                              <a:gd name="T16" fmla="*/ 104 w 1086"/>
                              <a:gd name="T17" fmla="*/ 1018 h 1033"/>
                              <a:gd name="T18" fmla="*/ 171 w 1086"/>
                              <a:gd name="T19" fmla="*/ 1032 h 1033"/>
                              <a:gd name="T20" fmla="*/ 914 w 1086"/>
                              <a:gd name="T21" fmla="*/ 1032 h 1033"/>
                              <a:gd name="T22" fmla="*/ 981 w 1086"/>
                              <a:gd name="T23" fmla="*/ 1018 h 1033"/>
                              <a:gd name="T24" fmla="*/ 1034 w 1086"/>
                              <a:gd name="T25" fmla="*/ 981 h 1033"/>
                              <a:gd name="T26" fmla="*/ 1071 w 1086"/>
                              <a:gd name="T27" fmla="*/ 926 h 1033"/>
                              <a:gd name="T28" fmla="*/ 1085 w 1086"/>
                              <a:gd name="T29" fmla="*/ 859 h 1033"/>
                              <a:gd name="T30" fmla="*/ 1085 w 1086"/>
                              <a:gd name="T31" fmla="*/ 171 h 1033"/>
                              <a:gd name="T32" fmla="*/ 1071 w 1086"/>
                              <a:gd name="T33" fmla="*/ 104 h 1033"/>
                              <a:gd name="T34" fmla="*/ 1034 w 1086"/>
                              <a:gd name="T35" fmla="*/ 49 h 1033"/>
                              <a:gd name="T36" fmla="*/ 981 w 1086"/>
                              <a:gd name="T37" fmla="*/ 12 h 1033"/>
                              <a:gd name="T38" fmla="*/ 914 w 1086"/>
                              <a:gd name="T39" fmla="*/ 0 h 1033"/>
                              <a:gd name="T40" fmla="*/ 171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171" y="0"/>
                                </a:move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lnTo>
                                  <a:pt x="171"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48" name="Freeform 198"/>
                        <wps:cNvSpPr>
                          <a:spLocks noChangeArrowheads="1"/>
                        </wps:cNvSpPr>
                        <wps:spPr bwMode="auto">
                          <a:xfrm>
                            <a:off x="3276" y="139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49" name="Freeform 199"/>
                        <wps:cNvSpPr>
                          <a:spLocks noChangeArrowheads="1"/>
                        </wps:cNvSpPr>
                        <wps:spPr bwMode="auto">
                          <a:xfrm>
                            <a:off x="3276" y="139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808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50" name="Freeform 200"/>
                        <wps:cNvSpPr>
                          <a:spLocks noChangeArrowheads="1"/>
                        </wps:cNvSpPr>
                        <wps:spPr bwMode="auto">
                          <a:xfrm>
                            <a:off x="3235" y="135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51" name="Freeform 201"/>
                        <wps:cNvSpPr>
                          <a:spLocks noChangeArrowheads="1"/>
                        </wps:cNvSpPr>
                        <wps:spPr bwMode="auto">
                          <a:xfrm>
                            <a:off x="3235" y="135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52" name="Freeform 202"/>
                        <wps:cNvSpPr>
                          <a:spLocks noChangeArrowheads="1"/>
                        </wps:cNvSpPr>
                        <wps:spPr bwMode="auto">
                          <a:xfrm>
                            <a:off x="4315" y="1440"/>
                            <a:ext cx="749" cy="879"/>
                          </a:xfrm>
                          <a:custGeom>
                            <a:avLst/>
                            <a:gdLst>
                              <a:gd name="T0" fmla="*/ 1321 w 1322"/>
                              <a:gd name="T1" fmla="*/ 0 h 1553"/>
                              <a:gd name="T2" fmla="*/ 182 w 1322"/>
                              <a:gd name="T3" fmla="*/ 0 h 1553"/>
                              <a:gd name="T4" fmla="*/ 182 w 1322"/>
                              <a:gd name="T5" fmla="*/ 131 h 1553"/>
                              <a:gd name="T6" fmla="*/ 93 w 1322"/>
                              <a:gd name="T7" fmla="*/ 131 h 1553"/>
                              <a:gd name="T8" fmla="*/ 93 w 1322"/>
                              <a:gd name="T9" fmla="*/ 265 h 1553"/>
                              <a:gd name="T10" fmla="*/ 0 w 1322"/>
                              <a:gd name="T11" fmla="*/ 265 h 1553"/>
                              <a:gd name="T12" fmla="*/ 0 w 1322"/>
                              <a:gd name="T13" fmla="*/ 1471 h 1553"/>
                              <a:gd name="T14" fmla="*/ 37 w 1322"/>
                              <a:gd name="T15" fmla="*/ 1485 h 1553"/>
                              <a:gd name="T16" fmla="*/ 111 w 1322"/>
                              <a:gd name="T17" fmla="*/ 1508 h 1553"/>
                              <a:gd name="T18" fmla="*/ 146 w 1322"/>
                              <a:gd name="T19" fmla="*/ 1522 h 1553"/>
                              <a:gd name="T20" fmla="*/ 240 w 1322"/>
                              <a:gd name="T21" fmla="*/ 1543 h 1553"/>
                              <a:gd name="T22" fmla="*/ 270 w 1322"/>
                              <a:gd name="T23" fmla="*/ 1552 h 1553"/>
                              <a:gd name="T24" fmla="*/ 332 w 1322"/>
                              <a:gd name="T25" fmla="*/ 1548 h 1553"/>
                              <a:gd name="T26" fmla="*/ 376 w 1322"/>
                              <a:gd name="T27" fmla="*/ 1543 h 1553"/>
                              <a:gd name="T28" fmla="*/ 408 w 1322"/>
                              <a:gd name="T29" fmla="*/ 1538 h 1553"/>
                              <a:gd name="T30" fmla="*/ 431 w 1322"/>
                              <a:gd name="T31" fmla="*/ 1533 h 1553"/>
                              <a:gd name="T32" fmla="*/ 454 w 1322"/>
                              <a:gd name="T33" fmla="*/ 1527 h 1553"/>
                              <a:gd name="T34" fmla="*/ 475 w 1322"/>
                              <a:gd name="T35" fmla="*/ 1518 h 1553"/>
                              <a:gd name="T36" fmla="*/ 496 w 1322"/>
                              <a:gd name="T37" fmla="*/ 1510 h 1553"/>
                              <a:gd name="T38" fmla="*/ 518 w 1322"/>
                              <a:gd name="T39" fmla="*/ 1503 h 1553"/>
                              <a:gd name="T40" fmla="*/ 535 w 1322"/>
                              <a:gd name="T41" fmla="*/ 1494 h 1553"/>
                              <a:gd name="T42" fmla="*/ 576 w 1322"/>
                              <a:gd name="T43" fmla="*/ 1473 h 1553"/>
                              <a:gd name="T44" fmla="*/ 599 w 1322"/>
                              <a:gd name="T45" fmla="*/ 1464 h 1553"/>
                              <a:gd name="T46" fmla="*/ 678 w 1322"/>
                              <a:gd name="T47" fmla="*/ 1418 h 1553"/>
                              <a:gd name="T48" fmla="*/ 701 w 1322"/>
                              <a:gd name="T49" fmla="*/ 1407 h 1553"/>
                              <a:gd name="T50" fmla="*/ 765 w 1322"/>
                              <a:gd name="T51" fmla="*/ 1376 h 1553"/>
                              <a:gd name="T52" fmla="*/ 791 w 1322"/>
                              <a:gd name="T53" fmla="*/ 1367 h 1553"/>
                              <a:gd name="T54" fmla="*/ 844 w 1322"/>
                              <a:gd name="T55" fmla="*/ 1346 h 1553"/>
                              <a:gd name="T56" fmla="*/ 900 w 1322"/>
                              <a:gd name="T57" fmla="*/ 1328 h 1553"/>
                              <a:gd name="T58" fmla="*/ 930 w 1322"/>
                              <a:gd name="T59" fmla="*/ 1319 h 1553"/>
                              <a:gd name="T60" fmla="*/ 960 w 1322"/>
                              <a:gd name="T61" fmla="*/ 1312 h 1553"/>
                              <a:gd name="T62" fmla="*/ 990 w 1322"/>
                              <a:gd name="T63" fmla="*/ 1307 h 1553"/>
                              <a:gd name="T64" fmla="*/ 1027 w 1322"/>
                              <a:gd name="T65" fmla="*/ 1305 h 1553"/>
                              <a:gd name="T66" fmla="*/ 1101 w 1322"/>
                              <a:gd name="T67" fmla="*/ 1296 h 1553"/>
                              <a:gd name="T68" fmla="*/ 1138 w 1322"/>
                              <a:gd name="T69" fmla="*/ 1295 h 1553"/>
                              <a:gd name="T70" fmla="*/ 1138 w 1322"/>
                              <a:gd name="T71" fmla="*/ 1175 h 1553"/>
                              <a:gd name="T72" fmla="*/ 1173 w 1322"/>
                              <a:gd name="T73" fmla="*/ 1168 h 1553"/>
                              <a:gd name="T74" fmla="*/ 1222 w 1322"/>
                              <a:gd name="T75" fmla="*/ 1168 h 1553"/>
                              <a:gd name="T76" fmla="*/ 1222 w 1322"/>
                              <a:gd name="T77" fmla="*/ 1039 h 1553"/>
                              <a:gd name="T78" fmla="*/ 1268 w 1322"/>
                              <a:gd name="T79" fmla="*/ 1033 h 1553"/>
                              <a:gd name="T80" fmla="*/ 1321 w 1322"/>
                              <a:gd name="T81" fmla="*/ 1033 h 1553"/>
                              <a:gd name="T82" fmla="*/ 1321 w 1322"/>
                              <a:gd name="T83" fmla="*/ 0 h 1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322" h="1553">
                                <a:moveTo>
                                  <a:pt x="1321" y="0"/>
                                </a:moveTo>
                                <a:lnTo>
                                  <a:pt x="182" y="0"/>
                                </a:lnTo>
                                <a:lnTo>
                                  <a:pt x="182" y="131"/>
                                </a:lnTo>
                                <a:lnTo>
                                  <a:pt x="93" y="131"/>
                                </a:lnTo>
                                <a:lnTo>
                                  <a:pt x="93" y="265"/>
                                </a:lnTo>
                                <a:lnTo>
                                  <a:pt x="0" y="265"/>
                                </a:lnTo>
                                <a:lnTo>
                                  <a:pt x="0" y="1471"/>
                                </a:lnTo>
                                <a:lnTo>
                                  <a:pt x="37" y="1485"/>
                                </a:lnTo>
                                <a:lnTo>
                                  <a:pt x="111" y="1508"/>
                                </a:lnTo>
                                <a:lnTo>
                                  <a:pt x="146" y="1522"/>
                                </a:lnTo>
                                <a:lnTo>
                                  <a:pt x="240" y="1543"/>
                                </a:lnTo>
                                <a:lnTo>
                                  <a:pt x="270" y="1552"/>
                                </a:lnTo>
                                <a:lnTo>
                                  <a:pt x="332" y="1548"/>
                                </a:lnTo>
                                <a:lnTo>
                                  <a:pt x="376" y="1543"/>
                                </a:lnTo>
                                <a:lnTo>
                                  <a:pt x="408" y="1538"/>
                                </a:lnTo>
                                <a:lnTo>
                                  <a:pt x="431" y="1533"/>
                                </a:lnTo>
                                <a:lnTo>
                                  <a:pt x="454" y="1527"/>
                                </a:lnTo>
                                <a:lnTo>
                                  <a:pt x="475" y="1518"/>
                                </a:lnTo>
                                <a:lnTo>
                                  <a:pt x="496" y="1510"/>
                                </a:lnTo>
                                <a:lnTo>
                                  <a:pt x="518" y="1503"/>
                                </a:lnTo>
                                <a:lnTo>
                                  <a:pt x="535" y="1494"/>
                                </a:lnTo>
                                <a:lnTo>
                                  <a:pt x="576" y="1473"/>
                                </a:lnTo>
                                <a:lnTo>
                                  <a:pt x="599" y="1464"/>
                                </a:lnTo>
                                <a:lnTo>
                                  <a:pt x="678" y="1418"/>
                                </a:lnTo>
                                <a:lnTo>
                                  <a:pt x="701" y="1407"/>
                                </a:lnTo>
                                <a:lnTo>
                                  <a:pt x="765" y="1376"/>
                                </a:lnTo>
                                <a:lnTo>
                                  <a:pt x="791" y="1367"/>
                                </a:lnTo>
                                <a:lnTo>
                                  <a:pt x="844" y="1346"/>
                                </a:lnTo>
                                <a:lnTo>
                                  <a:pt x="900" y="1328"/>
                                </a:lnTo>
                                <a:lnTo>
                                  <a:pt x="930" y="1319"/>
                                </a:lnTo>
                                <a:lnTo>
                                  <a:pt x="960" y="1312"/>
                                </a:lnTo>
                                <a:lnTo>
                                  <a:pt x="990" y="1307"/>
                                </a:lnTo>
                                <a:lnTo>
                                  <a:pt x="1027" y="1305"/>
                                </a:lnTo>
                                <a:lnTo>
                                  <a:pt x="1101" y="1296"/>
                                </a:lnTo>
                                <a:lnTo>
                                  <a:pt x="1138" y="1295"/>
                                </a:lnTo>
                                <a:lnTo>
                                  <a:pt x="1138" y="1175"/>
                                </a:lnTo>
                                <a:lnTo>
                                  <a:pt x="1173" y="1168"/>
                                </a:lnTo>
                                <a:lnTo>
                                  <a:pt x="1222" y="1168"/>
                                </a:lnTo>
                                <a:lnTo>
                                  <a:pt x="1222" y="1039"/>
                                </a:lnTo>
                                <a:lnTo>
                                  <a:pt x="1268" y="1033"/>
                                </a:lnTo>
                                <a:lnTo>
                                  <a:pt x="1321" y="1033"/>
                                </a:lnTo>
                                <a:lnTo>
                                  <a:pt x="1321"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053" name="Picture 2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275" y="1400"/>
                            <a:ext cx="749" cy="87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054" name="Freeform 204"/>
                        <wps:cNvSpPr>
                          <a:spLocks noChangeArrowheads="1"/>
                        </wps:cNvSpPr>
                        <wps:spPr bwMode="auto">
                          <a:xfrm>
                            <a:off x="4275" y="1400"/>
                            <a:ext cx="749" cy="879"/>
                          </a:xfrm>
                          <a:custGeom>
                            <a:avLst/>
                            <a:gdLst>
                              <a:gd name="T0" fmla="*/ 0 w 1324"/>
                              <a:gd name="T1" fmla="*/ 1471 h 1553"/>
                              <a:gd name="T2" fmla="*/ 37 w 1324"/>
                              <a:gd name="T3" fmla="*/ 1485 h 1553"/>
                              <a:gd name="T4" fmla="*/ 74 w 1324"/>
                              <a:gd name="T5" fmla="*/ 1497 h 1553"/>
                              <a:gd name="T6" fmla="*/ 111 w 1324"/>
                              <a:gd name="T7" fmla="*/ 1508 h 1553"/>
                              <a:gd name="T8" fmla="*/ 146 w 1324"/>
                              <a:gd name="T9" fmla="*/ 1522 h 1553"/>
                              <a:gd name="T10" fmla="*/ 178 w 1324"/>
                              <a:gd name="T11" fmla="*/ 1529 h 1553"/>
                              <a:gd name="T12" fmla="*/ 210 w 1324"/>
                              <a:gd name="T13" fmla="*/ 1536 h 1553"/>
                              <a:gd name="T14" fmla="*/ 240 w 1324"/>
                              <a:gd name="T15" fmla="*/ 1543 h 1553"/>
                              <a:gd name="T16" fmla="*/ 270 w 1324"/>
                              <a:gd name="T17" fmla="*/ 1552 h 1553"/>
                              <a:gd name="T18" fmla="*/ 333 w 1324"/>
                              <a:gd name="T19" fmla="*/ 1548 h 1553"/>
                              <a:gd name="T20" fmla="*/ 377 w 1324"/>
                              <a:gd name="T21" fmla="*/ 1543 h 1553"/>
                              <a:gd name="T22" fmla="*/ 409 w 1324"/>
                              <a:gd name="T23" fmla="*/ 1538 h 1553"/>
                              <a:gd name="T24" fmla="*/ 432 w 1324"/>
                              <a:gd name="T25" fmla="*/ 1533 h 1553"/>
                              <a:gd name="T26" fmla="*/ 455 w 1324"/>
                              <a:gd name="T27" fmla="*/ 1527 h 1553"/>
                              <a:gd name="T28" fmla="*/ 476 w 1324"/>
                              <a:gd name="T29" fmla="*/ 1518 h 1553"/>
                              <a:gd name="T30" fmla="*/ 497 w 1324"/>
                              <a:gd name="T31" fmla="*/ 1510 h 1553"/>
                              <a:gd name="T32" fmla="*/ 519 w 1324"/>
                              <a:gd name="T33" fmla="*/ 1503 h 1553"/>
                              <a:gd name="T34" fmla="*/ 536 w 1324"/>
                              <a:gd name="T35" fmla="*/ 1494 h 1553"/>
                              <a:gd name="T36" fmla="*/ 556 w 1324"/>
                              <a:gd name="T37" fmla="*/ 1483 h 1553"/>
                              <a:gd name="T38" fmla="*/ 577 w 1324"/>
                              <a:gd name="T39" fmla="*/ 1473 h 1553"/>
                              <a:gd name="T40" fmla="*/ 600 w 1324"/>
                              <a:gd name="T41" fmla="*/ 1464 h 1553"/>
                              <a:gd name="T42" fmla="*/ 619 w 1324"/>
                              <a:gd name="T43" fmla="*/ 1451 h 1553"/>
                              <a:gd name="T44" fmla="*/ 639 w 1324"/>
                              <a:gd name="T45" fmla="*/ 1441 h 1553"/>
                              <a:gd name="T46" fmla="*/ 660 w 1324"/>
                              <a:gd name="T47" fmla="*/ 1430 h 1553"/>
                              <a:gd name="T48" fmla="*/ 679 w 1324"/>
                              <a:gd name="T49" fmla="*/ 1418 h 1553"/>
                              <a:gd name="T50" fmla="*/ 702 w 1324"/>
                              <a:gd name="T51" fmla="*/ 1407 h 1553"/>
                              <a:gd name="T52" fmla="*/ 723 w 1324"/>
                              <a:gd name="T53" fmla="*/ 1397 h 1553"/>
                              <a:gd name="T54" fmla="*/ 744 w 1324"/>
                              <a:gd name="T55" fmla="*/ 1386 h 1553"/>
                              <a:gd name="T56" fmla="*/ 766 w 1324"/>
                              <a:gd name="T57" fmla="*/ 1376 h 1553"/>
                              <a:gd name="T58" fmla="*/ 792 w 1324"/>
                              <a:gd name="T59" fmla="*/ 1367 h 1553"/>
                              <a:gd name="T60" fmla="*/ 818 w 1324"/>
                              <a:gd name="T61" fmla="*/ 1356 h 1553"/>
                              <a:gd name="T62" fmla="*/ 845 w 1324"/>
                              <a:gd name="T63" fmla="*/ 1346 h 1553"/>
                              <a:gd name="T64" fmla="*/ 873 w 1324"/>
                              <a:gd name="T65" fmla="*/ 1337 h 1553"/>
                              <a:gd name="T66" fmla="*/ 901 w 1324"/>
                              <a:gd name="T67" fmla="*/ 1328 h 1553"/>
                              <a:gd name="T68" fmla="*/ 931 w 1324"/>
                              <a:gd name="T69" fmla="*/ 1319 h 1553"/>
                              <a:gd name="T70" fmla="*/ 961 w 1324"/>
                              <a:gd name="T71" fmla="*/ 1312 h 1553"/>
                              <a:gd name="T72" fmla="*/ 991 w 1324"/>
                              <a:gd name="T73" fmla="*/ 1307 h 1553"/>
                              <a:gd name="T74" fmla="*/ 1028 w 1324"/>
                              <a:gd name="T75" fmla="*/ 1305 h 1553"/>
                              <a:gd name="T76" fmla="*/ 1065 w 1324"/>
                              <a:gd name="T77" fmla="*/ 1302 h 1553"/>
                              <a:gd name="T78" fmla="*/ 1103 w 1324"/>
                              <a:gd name="T79" fmla="*/ 1296 h 1553"/>
                              <a:gd name="T80" fmla="*/ 1140 w 1324"/>
                              <a:gd name="T81" fmla="*/ 1295 h 1553"/>
                              <a:gd name="T82" fmla="*/ 1140 w 1324"/>
                              <a:gd name="T83" fmla="*/ 1175 h 1553"/>
                              <a:gd name="T84" fmla="*/ 1175 w 1324"/>
                              <a:gd name="T85" fmla="*/ 1168 h 1553"/>
                              <a:gd name="T86" fmla="*/ 1224 w 1324"/>
                              <a:gd name="T87" fmla="*/ 1168 h 1553"/>
                              <a:gd name="T88" fmla="*/ 1224 w 1324"/>
                              <a:gd name="T89" fmla="*/ 1039 h 1553"/>
                              <a:gd name="T90" fmla="*/ 1270 w 1324"/>
                              <a:gd name="T91" fmla="*/ 1033 h 1553"/>
                              <a:gd name="T92" fmla="*/ 1323 w 1324"/>
                              <a:gd name="T93" fmla="*/ 1033 h 1553"/>
                              <a:gd name="T94" fmla="*/ 1323 w 1324"/>
                              <a:gd name="T95" fmla="*/ 0 h 1553"/>
                              <a:gd name="T96" fmla="*/ 182 w 1324"/>
                              <a:gd name="T97" fmla="*/ 0 h 1553"/>
                              <a:gd name="T98" fmla="*/ 182 w 1324"/>
                              <a:gd name="T99" fmla="*/ 131 h 1553"/>
                              <a:gd name="T100" fmla="*/ 93 w 1324"/>
                              <a:gd name="T101" fmla="*/ 131 h 1553"/>
                              <a:gd name="T102" fmla="*/ 93 w 1324"/>
                              <a:gd name="T103" fmla="*/ 265 h 1553"/>
                              <a:gd name="T104" fmla="*/ 0 w 1324"/>
                              <a:gd name="T105" fmla="*/ 265 h 1553"/>
                              <a:gd name="T106" fmla="*/ 0 w 1324"/>
                              <a:gd name="T107" fmla="*/ 1471 h 1553"/>
                              <a:gd name="T108" fmla="*/ 93 w 1324"/>
                              <a:gd name="T109" fmla="*/ 265 h 1553"/>
                              <a:gd name="T110" fmla="*/ 1140 w 1324"/>
                              <a:gd name="T111" fmla="*/ 265 h 1553"/>
                              <a:gd name="T112" fmla="*/ 1140 w 1324"/>
                              <a:gd name="T113" fmla="*/ 1175 h 1553"/>
                              <a:gd name="T114" fmla="*/ 182 w 1324"/>
                              <a:gd name="T115" fmla="*/ 131 h 1553"/>
                              <a:gd name="T116" fmla="*/ 1224 w 1324"/>
                              <a:gd name="T117" fmla="*/ 131 h 1553"/>
                              <a:gd name="T118" fmla="*/ 1224 w 1324"/>
                              <a:gd name="T119" fmla="*/ 1039 h 1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24" h="1553">
                                <a:moveTo>
                                  <a:pt x="0" y="1471"/>
                                </a:moveTo>
                                <a:lnTo>
                                  <a:pt x="37" y="1485"/>
                                </a:lnTo>
                                <a:lnTo>
                                  <a:pt x="74" y="1497"/>
                                </a:lnTo>
                                <a:lnTo>
                                  <a:pt x="111" y="1508"/>
                                </a:lnTo>
                                <a:lnTo>
                                  <a:pt x="146" y="1522"/>
                                </a:lnTo>
                                <a:lnTo>
                                  <a:pt x="178" y="1529"/>
                                </a:lnTo>
                                <a:lnTo>
                                  <a:pt x="210" y="1536"/>
                                </a:lnTo>
                                <a:lnTo>
                                  <a:pt x="240" y="1543"/>
                                </a:lnTo>
                                <a:lnTo>
                                  <a:pt x="270" y="1552"/>
                                </a:lnTo>
                                <a:lnTo>
                                  <a:pt x="333" y="1548"/>
                                </a:lnTo>
                                <a:lnTo>
                                  <a:pt x="377" y="1543"/>
                                </a:lnTo>
                                <a:lnTo>
                                  <a:pt x="409" y="1538"/>
                                </a:lnTo>
                                <a:lnTo>
                                  <a:pt x="432" y="1533"/>
                                </a:lnTo>
                                <a:lnTo>
                                  <a:pt x="455" y="1527"/>
                                </a:lnTo>
                                <a:lnTo>
                                  <a:pt x="476" y="1518"/>
                                </a:lnTo>
                                <a:lnTo>
                                  <a:pt x="497" y="1510"/>
                                </a:lnTo>
                                <a:lnTo>
                                  <a:pt x="519" y="1503"/>
                                </a:lnTo>
                                <a:lnTo>
                                  <a:pt x="536" y="1494"/>
                                </a:lnTo>
                                <a:lnTo>
                                  <a:pt x="556" y="1483"/>
                                </a:lnTo>
                                <a:lnTo>
                                  <a:pt x="577" y="1473"/>
                                </a:lnTo>
                                <a:lnTo>
                                  <a:pt x="600" y="1464"/>
                                </a:lnTo>
                                <a:lnTo>
                                  <a:pt x="619" y="1451"/>
                                </a:lnTo>
                                <a:lnTo>
                                  <a:pt x="639" y="1441"/>
                                </a:lnTo>
                                <a:lnTo>
                                  <a:pt x="660" y="1430"/>
                                </a:lnTo>
                                <a:lnTo>
                                  <a:pt x="679" y="1418"/>
                                </a:lnTo>
                                <a:lnTo>
                                  <a:pt x="702" y="1407"/>
                                </a:lnTo>
                                <a:lnTo>
                                  <a:pt x="723" y="1397"/>
                                </a:lnTo>
                                <a:lnTo>
                                  <a:pt x="744" y="1386"/>
                                </a:lnTo>
                                <a:lnTo>
                                  <a:pt x="766" y="1376"/>
                                </a:lnTo>
                                <a:lnTo>
                                  <a:pt x="792" y="1367"/>
                                </a:lnTo>
                                <a:lnTo>
                                  <a:pt x="818" y="1356"/>
                                </a:lnTo>
                                <a:lnTo>
                                  <a:pt x="845" y="1346"/>
                                </a:lnTo>
                                <a:lnTo>
                                  <a:pt x="873" y="1337"/>
                                </a:lnTo>
                                <a:lnTo>
                                  <a:pt x="901" y="1328"/>
                                </a:lnTo>
                                <a:lnTo>
                                  <a:pt x="931" y="1319"/>
                                </a:lnTo>
                                <a:lnTo>
                                  <a:pt x="961" y="1312"/>
                                </a:lnTo>
                                <a:lnTo>
                                  <a:pt x="991" y="1307"/>
                                </a:lnTo>
                                <a:lnTo>
                                  <a:pt x="1028" y="1305"/>
                                </a:lnTo>
                                <a:lnTo>
                                  <a:pt x="1065" y="1302"/>
                                </a:lnTo>
                                <a:lnTo>
                                  <a:pt x="1103" y="1296"/>
                                </a:lnTo>
                                <a:lnTo>
                                  <a:pt x="1140" y="1295"/>
                                </a:lnTo>
                                <a:lnTo>
                                  <a:pt x="1140" y="1175"/>
                                </a:lnTo>
                                <a:lnTo>
                                  <a:pt x="1175" y="1168"/>
                                </a:lnTo>
                                <a:lnTo>
                                  <a:pt x="1224" y="1168"/>
                                </a:lnTo>
                                <a:lnTo>
                                  <a:pt x="1224" y="1039"/>
                                </a:lnTo>
                                <a:lnTo>
                                  <a:pt x="1270" y="1033"/>
                                </a:lnTo>
                                <a:lnTo>
                                  <a:pt x="1323" y="1033"/>
                                </a:lnTo>
                                <a:lnTo>
                                  <a:pt x="1323" y="0"/>
                                </a:lnTo>
                                <a:lnTo>
                                  <a:pt x="182" y="0"/>
                                </a:lnTo>
                                <a:lnTo>
                                  <a:pt x="182" y="131"/>
                                </a:lnTo>
                                <a:lnTo>
                                  <a:pt x="93" y="131"/>
                                </a:lnTo>
                                <a:lnTo>
                                  <a:pt x="93" y="265"/>
                                </a:lnTo>
                                <a:lnTo>
                                  <a:pt x="0" y="265"/>
                                </a:lnTo>
                                <a:lnTo>
                                  <a:pt x="0" y="1471"/>
                                </a:lnTo>
                                <a:close/>
                                <a:moveTo>
                                  <a:pt x="93" y="265"/>
                                </a:moveTo>
                                <a:lnTo>
                                  <a:pt x="1140" y="265"/>
                                </a:lnTo>
                                <a:lnTo>
                                  <a:pt x="1140" y="1175"/>
                                </a:lnTo>
                                <a:close/>
                                <a:moveTo>
                                  <a:pt x="182" y="131"/>
                                </a:moveTo>
                                <a:lnTo>
                                  <a:pt x="1224" y="131"/>
                                </a:lnTo>
                                <a:lnTo>
                                  <a:pt x="1224" y="1039"/>
                                </a:lnTo>
                                <a:close/>
                              </a:path>
                            </a:pathLst>
                          </a:custGeom>
                          <a:noFill/>
                          <a:ln w="9360" cap="flat">
                            <a:solidFill>
                              <a:srgbClr val="5A5A5A"/>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55" name="Freeform 205"/>
                        <wps:cNvSpPr>
                          <a:spLocks noChangeArrowheads="1"/>
                        </wps:cNvSpPr>
                        <wps:spPr bwMode="auto">
                          <a:xfrm>
                            <a:off x="7943" y="2950"/>
                            <a:ext cx="1002" cy="1126"/>
                          </a:xfrm>
                          <a:custGeom>
                            <a:avLst/>
                            <a:gdLst>
                              <a:gd name="T0" fmla="*/ 1769 w 1770"/>
                              <a:gd name="T1" fmla="*/ 0 h 1989"/>
                              <a:gd name="T2" fmla="*/ 0 w 1770"/>
                              <a:gd name="T3" fmla="*/ 0 h 1989"/>
                              <a:gd name="T4" fmla="*/ 0 w 1770"/>
                              <a:gd name="T5" fmla="*/ 1856 h 1989"/>
                              <a:gd name="T6" fmla="*/ 115 w 1770"/>
                              <a:gd name="T7" fmla="*/ 1902 h 1989"/>
                              <a:gd name="T8" fmla="*/ 229 w 1770"/>
                              <a:gd name="T9" fmla="*/ 1940 h 1989"/>
                              <a:gd name="T10" fmla="*/ 370 w 1770"/>
                              <a:gd name="T11" fmla="*/ 1974 h 1989"/>
                              <a:gd name="T12" fmla="*/ 414 w 1770"/>
                              <a:gd name="T13" fmla="*/ 1988 h 1989"/>
                              <a:gd name="T14" fmla="*/ 587 w 1770"/>
                              <a:gd name="T15" fmla="*/ 1976 h 1989"/>
                              <a:gd name="T16" fmla="*/ 704 w 1770"/>
                              <a:gd name="T17" fmla="*/ 1951 h 1989"/>
                              <a:gd name="T18" fmla="*/ 808 w 1770"/>
                              <a:gd name="T19" fmla="*/ 1914 h 1989"/>
                              <a:gd name="T20" fmla="*/ 928 w 1770"/>
                              <a:gd name="T21" fmla="*/ 1845 h 1989"/>
                              <a:gd name="T22" fmla="*/ 958 w 1770"/>
                              <a:gd name="T23" fmla="*/ 1833 h 1989"/>
                              <a:gd name="T24" fmla="*/ 989 w 1770"/>
                              <a:gd name="T25" fmla="*/ 1819 h 1989"/>
                              <a:gd name="T26" fmla="*/ 1021 w 1770"/>
                              <a:gd name="T27" fmla="*/ 1801 h 1989"/>
                              <a:gd name="T28" fmla="*/ 1055 w 1770"/>
                              <a:gd name="T29" fmla="*/ 1783 h 1989"/>
                              <a:gd name="T30" fmla="*/ 1088 w 1770"/>
                              <a:gd name="T31" fmla="*/ 1766 h 1989"/>
                              <a:gd name="T32" fmla="*/ 1157 w 1770"/>
                              <a:gd name="T33" fmla="*/ 1730 h 1989"/>
                              <a:gd name="T34" fmla="*/ 1194 w 1770"/>
                              <a:gd name="T35" fmla="*/ 1715 h 1989"/>
                              <a:gd name="T36" fmla="*/ 1231 w 1770"/>
                              <a:gd name="T37" fmla="*/ 1700 h 1989"/>
                              <a:gd name="T38" fmla="*/ 1270 w 1770"/>
                              <a:gd name="T39" fmla="*/ 1683 h 1989"/>
                              <a:gd name="T40" fmla="*/ 1310 w 1770"/>
                              <a:gd name="T41" fmla="*/ 1665 h 1989"/>
                              <a:gd name="T42" fmla="*/ 1355 w 1770"/>
                              <a:gd name="T43" fmla="*/ 1651 h 1989"/>
                              <a:gd name="T44" fmla="*/ 1399 w 1770"/>
                              <a:gd name="T45" fmla="*/ 1640 h 1989"/>
                              <a:gd name="T46" fmla="*/ 1489 w 1770"/>
                              <a:gd name="T47" fmla="*/ 1614 h 1989"/>
                              <a:gd name="T48" fmla="*/ 1536 w 1770"/>
                              <a:gd name="T49" fmla="*/ 1605 h 1989"/>
                              <a:gd name="T50" fmla="*/ 1591 w 1770"/>
                              <a:gd name="T51" fmla="*/ 1603 h 1989"/>
                              <a:gd name="T52" fmla="*/ 1707 w 1770"/>
                              <a:gd name="T53" fmla="*/ 1595 h 1989"/>
                              <a:gd name="T54" fmla="*/ 1769 w 1770"/>
                              <a:gd name="T55" fmla="*/ 1595 h 1989"/>
                              <a:gd name="T56" fmla="*/ 1769 w 1770"/>
                              <a:gd name="T57" fmla="*/ 0 h 19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70" h="1989">
                                <a:moveTo>
                                  <a:pt x="1769" y="0"/>
                                </a:moveTo>
                                <a:lnTo>
                                  <a:pt x="0" y="0"/>
                                </a:lnTo>
                                <a:lnTo>
                                  <a:pt x="0" y="1856"/>
                                </a:lnTo>
                                <a:lnTo>
                                  <a:pt x="115" y="1902"/>
                                </a:lnTo>
                                <a:lnTo>
                                  <a:pt x="229" y="1940"/>
                                </a:lnTo>
                                <a:lnTo>
                                  <a:pt x="370" y="1974"/>
                                </a:lnTo>
                                <a:lnTo>
                                  <a:pt x="414" y="1988"/>
                                </a:lnTo>
                                <a:lnTo>
                                  <a:pt x="587" y="1976"/>
                                </a:lnTo>
                                <a:lnTo>
                                  <a:pt x="704" y="1951"/>
                                </a:lnTo>
                                <a:lnTo>
                                  <a:pt x="808" y="1914"/>
                                </a:lnTo>
                                <a:lnTo>
                                  <a:pt x="928" y="1845"/>
                                </a:lnTo>
                                <a:lnTo>
                                  <a:pt x="958" y="1833"/>
                                </a:lnTo>
                                <a:lnTo>
                                  <a:pt x="989" y="1819"/>
                                </a:lnTo>
                                <a:lnTo>
                                  <a:pt x="1021" y="1801"/>
                                </a:lnTo>
                                <a:lnTo>
                                  <a:pt x="1055" y="1783"/>
                                </a:lnTo>
                                <a:lnTo>
                                  <a:pt x="1088" y="1766"/>
                                </a:lnTo>
                                <a:lnTo>
                                  <a:pt x="1157" y="1730"/>
                                </a:lnTo>
                                <a:lnTo>
                                  <a:pt x="1194" y="1715"/>
                                </a:lnTo>
                                <a:lnTo>
                                  <a:pt x="1231" y="1700"/>
                                </a:lnTo>
                                <a:lnTo>
                                  <a:pt x="1270" y="1683"/>
                                </a:lnTo>
                                <a:lnTo>
                                  <a:pt x="1310" y="1665"/>
                                </a:lnTo>
                                <a:lnTo>
                                  <a:pt x="1355" y="1651"/>
                                </a:lnTo>
                                <a:lnTo>
                                  <a:pt x="1399" y="1640"/>
                                </a:lnTo>
                                <a:lnTo>
                                  <a:pt x="1489" y="1614"/>
                                </a:lnTo>
                                <a:lnTo>
                                  <a:pt x="1536" y="1605"/>
                                </a:lnTo>
                                <a:lnTo>
                                  <a:pt x="1591" y="1603"/>
                                </a:lnTo>
                                <a:lnTo>
                                  <a:pt x="1707" y="1595"/>
                                </a:lnTo>
                                <a:lnTo>
                                  <a:pt x="1769" y="1595"/>
                                </a:lnTo>
                                <a:lnTo>
                                  <a:pt x="1769"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56" name="Freeform 206"/>
                        <wps:cNvSpPr>
                          <a:spLocks noChangeArrowheads="1"/>
                        </wps:cNvSpPr>
                        <wps:spPr bwMode="auto">
                          <a:xfrm>
                            <a:off x="7904" y="2910"/>
                            <a:ext cx="1002" cy="1126"/>
                          </a:xfrm>
                          <a:custGeom>
                            <a:avLst/>
                            <a:gdLst>
                              <a:gd name="T0" fmla="*/ 1771 w 1772"/>
                              <a:gd name="T1" fmla="*/ 0 h 1989"/>
                              <a:gd name="T2" fmla="*/ 0 w 1772"/>
                              <a:gd name="T3" fmla="*/ 0 h 1989"/>
                              <a:gd name="T4" fmla="*/ 0 w 1772"/>
                              <a:gd name="T5" fmla="*/ 1856 h 1989"/>
                              <a:gd name="T6" fmla="*/ 115 w 1772"/>
                              <a:gd name="T7" fmla="*/ 1902 h 1989"/>
                              <a:gd name="T8" fmla="*/ 229 w 1772"/>
                              <a:gd name="T9" fmla="*/ 1940 h 1989"/>
                              <a:gd name="T10" fmla="*/ 370 w 1772"/>
                              <a:gd name="T11" fmla="*/ 1974 h 1989"/>
                              <a:gd name="T12" fmla="*/ 414 w 1772"/>
                              <a:gd name="T13" fmla="*/ 1988 h 1989"/>
                              <a:gd name="T14" fmla="*/ 588 w 1772"/>
                              <a:gd name="T15" fmla="*/ 1976 h 1989"/>
                              <a:gd name="T16" fmla="*/ 705 w 1772"/>
                              <a:gd name="T17" fmla="*/ 1951 h 1989"/>
                              <a:gd name="T18" fmla="*/ 809 w 1772"/>
                              <a:gd name="T19" fmla="*/ 1914 h 1989"/>
                              <a:gd name="T20" fmla="*/ 929 w 1772"/>
                              <a:gd name="T21" fmla="*/ 1845 h 1989"/>
                              <a:gd name="T22" fmla="*/ 959 w 1772"/>
                              <a:gd name="T23" fmla="*/ 1833 h 1989"/>
                              <a:gd name="T24" fmla="*/ 990 w 1772"/>
                              <a:gd name="T25" fmla="*/ 1819 h 1989"/>
                              <a:gd name="T26" fmla="*/ 1022 w 1772"/>
                              <a:gd name="T27" fmla="*/ 1801 h 1989"/>
                              <a:gd name="T28" fmla="*/ 1056 w 1772"/>
                              <a:gd name="T29" fmla="*/ 1783 h 1989"/>
                              <a:gd name="T30" fmla="*/ 1089 w 1772"/>
                              <a:gd name="T31" fmla="*/ 1766 h 1989"/>
                              <a:gd name="T32" fmla="*/ 1158 w 1772"/>
                              <a:gd name="T33" fmla="*/ 1730 h 1989"/>
                              <a:gd name="T34" fmla="*/ 1195 w 1772"/>
                              <a:gd name="T35" fmla="*/ 1715 h 1989"/>
                              <a:gd name="T36" fmla="*/ 1232 w 1772"/>
                              <a:gd name="T37" fmla="*/ 1700 h 1989"/>
                              <a:gd name="T38" fmla="*/ 1271 w 1772"/>
                              <a:gd name="T39" fmla="*/ 1683 h 1989"/>
                              <a:gd name="T40" fmla="*/ 1311 w 1772"/>
                              <a:gd name="T41" fmla="*/ 1665 h 1989"/>
                              <a:gd name="T42" fmla="*/ 1356 w 1772"/>
                              <a:gd name="T43" fmla="*/ 1651 h 1989"/>
                              <a:gd name="T44" fmla="*/ 1400 w 1772"/>
                              <a:gd name="T45" fmla="*/ 1640 h 1989"/>
                              <a:gd name="T46" fmla="*/ 1490 w 1772"/>
                              <a:gd name="T47" fmla="*/ 1614 h 1989"/>
                              <a:gd name="T48" fmla="*/ 1537 w 1772"/>
                              <a:gd name="T49" fmla="*/ 1605 h 1989"/>
                              <a:gd name="T50" fmla="*/ 1593 w 1772"/>
                              <a:gd name="T51" fmla="*/ 1603 h 1989"/>
                              <a:gd name="T52" fmla="*/ 1709 w 1772"/>
                              <a:gd name="T53" fmla="*/ 1595 h 1989"/>
                              <a:gd name="T54" fmla="*/ 1771 w 1772"/>
                              <a:gd name="T55" fmla="*/ 1595 h 1989"/>
                              <a:gd name="T56" fmla="*/ 1771 w 1772"/>
                              <a:gd name="T57" fmla="*/ 0 h 19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72" h="1989">
                                <a:moveTo>
                                  <a:pt x="1771" y="0"/>
                                </a:moveTo>
                                <a:lnTo>
                                  <a:pt x="0" y="0"/>
                                </a:lnTo>
                                <a:lnTo>
                                  <a:pt x="0" y="1856"/>
                                </a:lnTo>
                                <a:lnTo>
                                  <a:pt x="115" y="1902"/>
                                </a:lnTo>
                                <a:lnTo>
                                  <a:pt x="229" y="1940"/>
                                </a:lnTo>
                                <a:lnTo>
                                  <a:pt x="370" y="1974"/>
                                </a:lnTo>
                                <a:lnTo>
                                  <a:pt x="414" y="1988"/>
                                </a:lnTo>
                                <a:lnTo>
                                  <a:pt x="588" y="1976"/>
                                </a:lnTo>
                                <a:lnTo>
                                  <a:pt x="705" y="1951"/>
                                </a:lnTo>
                                <a:lnTo>
                                  <a:pt x="809" y="1914"/>
                                </a:lnTo>
                                <a:lnTo>
                                  <a:pt x="929" y="1845"/>
                                </a:lnTo>
                                <a:lnTo>
                                  <a:pt x="959" y="1833"/>
                                </a:lnTo>
                                <a:lnTo>
                                  <a:pt x="990" y="1819"/>
                                </a:lnTo>
                                <a:lnTo>
                                  <a:pt x="1022" y="1801"/>
                                </a:lnTo>
                                <a:lnTo>
                                  <a:pt x="1056" y="1783"/>
                                </a:lnTo>
                                <a:lnTo>
                                  <a:pt x="1089" y="1766"/>
                                </a:lnTo>
                                <a:lnTo>
                                  <a:pt x="1158" y="1730"/>
                                </a:lnTo>
                                <a:lnTo>
                                  <a:pt x="1195" y="1715"/>
                                </a:lnTo>
                                <a:lnTo>
                                  <a:pt x="1232" y="1700"/>
                                </a:lnTo>
                                <a:lnTo>
                                  <a:pt x="1271" y="1683"/>
                                </a:lnTo>
                                <a:lnTo>
                                  <a:pt x="1311" y="1665"/>
                                </a:lnTo>
                                <a:lnTo>
                                  <a:pt x="1356" y="1651"/>
                                </a:lnTo>
                                <a:lnTo>
                                  <a:pt x="1400" y="1640"/>
                                </a:lnTo>
                                <a:lnTo>
                                  <a:pt x="1490" y="1614"/>
                                </a:lnTo>
                                <a:lnTo>
                                  <a:pt x="1537" y="1605"/>
                                </a:lnTo>
                                <a:lnTo>
                                  <a:pt x="1593" y="1603"/>
                                </a:lnTo>
                                <a:lnTo>
                                  <a:pt x="1709" y="1595"/>
                                </a:lnTo>
                                <a:lnTo>
                                  <a:pt x="1771" y="1595"/>
                                </a:lnTo>
                                <a:lnTo>
                                  <a:pt x="1771" y="0"/>
                                </a:lnTo>
                              </a:path>
                            </a:pathLst>
                          </a:custGeom>
                          <a:solidFill>
                            <a:srgbClr val="C5D9F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57" name="Freeform 207"/>
                        <wps:cNvSpPr>
                          <a:spLocks noChangeArrowheads="1"/>
                        </wps:cNvSpPr>
                        <wps:spPr bwMode="auto">
                          <a:xfrm>
                            <a:off x="7904" y="2910"/>
                            <a:ext cx="1002" cy="1126"/>
                          </a:xfrm>
                          <a:custGeom>
                            <a:avLst/>
                            <a:gdLst>
                              <a:gd name="T0" fmla="*/ 0 w 1772"/>
                              <a:gd name="T1" fmla="*/ 1856 h 1989"/>
                              <a:gd name="T2" fmla="*/ 58 w 1772"/>
                              <a:gd name="T3" fmla="*/ 1880 h 1989"/>
                              <a:gd name="T4" fmla="*/ 115 w 1772"/>
                              <a:gd name="T5" fmla="*/ 1902 h 1989"/>
                              <a:gd name="T6" fmla="*/ 173 w 1772"/>
                              <a:gd name="T7" fmla="*/ 1921 h 1989"/>
                              <a:gd name="T8" fmla="*/ 229 w 1772"/>
                              <a:gd name="T9" fmla="*/ 1940 h 1989"/>
                              <a:gd name="T10" fmla="*/ 277 w 1772"/>
                              <a:gd name="T11" fmla="*/ 1953 h 1989"/>
                              <a:gd name="T12" fmla="*/ 325 w 1772"/>
                              <a:gd name="T13" fmla="*/ 1963 h 1989"/>
                              <a:gd name="T14" fmla="*/ 370 w 1772"/>
                              <a:gd name="T15" fmla="*/ 1974 h 1989"/>
                              <a:gd name="T16" fmla="*/ 414 w 1772"/>
                              <a:gd name="T17" fmla="*/ 1988 h 1989"/>
                              <a:gd name="T18" fmla="*/ 519 w 1772"/>
                              <a:gd name="T19" fmla="*/ 1984 h 1989"/>
                              <a:gd name="T20" fmla="*/ 588 w 1772"/>
                              <a:gd name="T21" fmla="*/ 1976 h 1989"/>
                              <a:gd name="T22" fmla="*/ 634 w 1772"/>
                              <a:gd name="T23" fmla="*/ 1967 h 1989"/>
                              <a:gd name="T24" fmla="*/ 669 w 1772"/>
                              <a:gd name="T25" fmla="*/ 1962 h 1989"/>
                              <a:gd name="T26" fmla="*/ 775 w 1772"/>
                              <a:gd name="T27" fmla="*/ 1926 h 1989"/>
                              <a:gd name="T28" fmla="*/ 897 w 1772"/>
                              <a:gd name="T29" fmla="*/ 1866 h 1989"/>
                              <a:gd name="T30" fmla="*/ 929 w 1772"/>
                              <a:gd name="T31" fmla="*/ 1845 h 1989"/>
                              <a:gd name="T32" fmla="*/ 959 w 1772"/>
                              <a:gd name="T33" fmla="*/ 1833 h 1989"/>
                              <a:gd name="T34" fmla="*/ 990 w 1772"/>
                              <a:gd name="T35" fmla="*/ 1819 h 1989"/>
                              <a:gd name="T36" fmla="*/ 1022 w 1772"/>
                              <a:gd name="T37" fmla="*/ 1801 h 1989"/>
                              <a:gd name="T38" fmla="*/ 1056 w 1772"/>
                              <a:gd name="T39" fmla="*/ 1783 h 1989"/>
                              <a:gd name="T40" fmla="*/ 1089 w 1772"/>
                              <a:gd name="T41" fmla="*/ 1766 h 1989"/>
                              <a:gd name="T42" fmla="*/ 1124 w 1772"/>
                              <a:gd name="T43" fmla="*/ 1748 h 1989"/>
                              <a:gd name="T44" fmla="*/ 1158 w 1772"/>
                              <a:gd name="T45" fmla="*/ 1730 h 1989"/>
                              <a:gd name="T46" fmla="*/ 1195 w 1772"/>
                              <a:gd name="T47" fmla="*/ 1715 h 1989"/>
                              <a:gd name="T48" fmla="*/ 1232 w 1772"/>
                              <a:gd name="T49" fmla="*/ 1700 h 1989"/>
                              <a:gd name="T50" fmla="*/ 1271 w 1772"/>
                              <a:gd name="T51" fmla="*/ 1683 h 1989"/>
                              <a:gd name="T52" fmla="*/ 1311 w 1772"/>
                              <a:gd name="T53" fmla="*/ 1665 h 1989"/>
                              <a:gd name="T54" fmla="*/ 1356 w 1772"/>
                              <a:gd name="T55" fmla="*/ 1651 h 1989"/>
                              <a:gd name="T56" fmla="*/ 1400 w 1772"/>
                              <a:gd name="T57" fmla="*/ 1640 h 1989"/>
                              <a:gd name="T58" fmla="*/ 1444 w 1772"/>
                              <a:gd name="T59" fmla="*/ 1628 h 1989"/>
                              <a:gd name="T60" fmla="*/ 1490 w 1772"/>
                              <a:gd name="T61" fmla="*/ 1614 h 1989"/>
                              <a:gd name="T62" fmla="*/ 1537 w 1772"/>
                              <a:gd name="T63" fmla="*/ 1605 h 1989"/>
                              <a:gd name="T64" fmla="*/ 1593 w 1772"/>
                              <a:gd name="T65" fmla="*/ 1603 h 1989"/>
                              <a:gd name="T66" fmla="*/ 1649 w 1772"/>
                              <a:gd name="T67" fmla="*/ 1600 h 1989"/>
                              <a:gd name="T68" fmla="*/ 1709 w 1772"/>
                              <a:gd name="T69" fmla="*/ 1595 h 1989"/>
                              <a:gd name="T70" fmla="*/ 1771 w 1772"/>
                              <a:gd name="T71" fmla="*/ 1595 h 1989"/>
                              <a:gd name="T72" fmla="*/ 1771 w 1772"/>
                              <a:gd name="T73" fmla="*/ 0 h 1989"/>
                              <a:gd name="T74" fmla="*/ 0 w 1772"/>
                              <a:gd name="T75" fmla="*/ 0 h 1989"/>
                              <a:gd name="T76" fmla="*/ 0 w 1772"/>
                              <a:gd name="T77" fmla="*/ 1856 h 19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772" h="1989">
                                <a:moveTo>
                                  <a:pt x="0" y="1856"/>
                                </a:moveTo>
                                <a:lnTo>
                                  <a:pt x="58" y="1880"/>
                                </a:lnTo>
                                <a:lnTo>
                                  <a:pt x="115" y="1902"/>
                                </a:lnTo>
                                <a:lnTo>
                                  <a:pt x="173" y="1921"/>
                                </a:lnTo>
                                <a:lnTo>
                                  <a:pt x="229" y="1940"/>
                                </a:lnTo>
                                <a:lnTo>
                                  <a:pt x="277" y="1953"/>
                                </a:lnTo>
                                <a:lnTo>
                                  <a:pt x="325" y="1963"/>
                                </a:lnTo>
                                <a:lnTo>
                                  <a:pt x="370" y="1974"/>
                                </a:lnTo>
                                <a:lnTo>
                                  <a:pt x="414" y="1988"/>
                                </a:lnTo>
                                <a:lnTo>
                                  <a:pt x="519" y="1984"/>
                                </a:lnTo>
                                <a:lnTo>
                                  <a:pt x="588" y="1976"/>
                                </a:lnTo>
                                <a:lnTo>
                                  <a:pt x="634" y="1967"/>
                                </a:lnTo>
                                <a:lnTo>
                                  <a:pt x="669" y="1962"/>
                                </a:lnTo>
                                <a:lnTo>
                                  <a:pt x="775" y="1926"/>
                                </a:lnTo>
                                <a:lnTo>
                                  <a:pt x="897" y="1866"/>
                                </a:lnTo>
                                <a:lnTo>
                                  <a:pt x="929" y="1845"/>
                                </a:lnTo>
                                <a:lnTo>
                                  <a:pt x="959" y="1833"/>
                                </a:lnTo>
                                <a:lnTo>
                                  <a:pt x="990" y="1819"/>
                                </a:lnTo>
                                <a:lnTo>
                                  <a:pt x="1022" y="1801"/>
                                </a:lnTo>
                                <a:lnTo>
                                  <a:pt x="1056" y="1783"/>
                                </a:lnTo>
                                <a:lnTo>
                                  <a:pt x="1089" y="1766"/>
                                </a:lnTo>
                                <a:lnTo>
                                  <a:pt x="1124" y="1748"/>
                                </a:lnTo>
                                <a:lnTo>
                                  <a:pt x="1158" y="1730"/>
                                </a:lnTo>
                                <a:lnTo>
                                  <a:pt x="1195" y="1715"/>
                                </a:lnTo>
                                <a:lnTo>
                                  <a:pt x="1232" y="1700"/>
                                </a:lnTo>
                                <a:lnTo>
                                  <a:pt x="1271" y="1683"/>
                                </a:lnTo>
                                <a:lnTo>
                                  <a:pt x="1311" y="1665"/>
                                </a:lnTo>
                                <a:lnTo>
                                  <a:pt x="1356" y="1651"/>
                                </a:lnTo>
                                <a:lnTo>
                                  <a:pt x="1400" y="1640"/>
                                </a:lnTo>
                                <a:lnTo>
                                  <a:pt x="1444" y="1628"/>
                                </a:lnTo>
                                <a:lnTo>
                                  <a:pt x="1490" y="1614"/>
                                </a:lnTo>
                                <a:lnTo>
                                  <a:pt x="1537" y="1605"/>
                                </a:lnTo>
                                <a:lnTo>
                                  <a:pt x="1593" y="1603"/>
                                </a:lnTo>
                                <a:lnTo>
                                  <a:pt x="1649" y="1600"/>
                                </a:lnTo>
                                <a:lnTo>
                                  <a:pt x="1709" y="1595"/>
                                </a:lnTo>
                                <a:lnTo>
                                  <a:pt x="1771" y="1595"/>
                                </a:lnTo>
                                <a:lnTo>
                                  <a:pt x="1771" y="0"/>
                                </a:lnTo>
                                <a:lnTo>
                                  <a:pt x="0" y="0"/>
                                </a:lnTo>
                                <a:lnTo>
                                  <a:pt x="0" y="1856"/>
                                </a:lnTo>
                              </a:path>
                            </a:pathLst>
                          </a:custGeom>
                          <a:noFill/>
                          <a:ln w="1584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58" name="Freeform 208"/>
                        <wps:cNvSpPr>
                          <a:spLocks noChangeArrowheads="1"/>
                        </wps:cNvSpPr>
                        <wps:spPr bwMode="auto">
                          <a:xfrm>
                            <a:off x="8277" y="2160"/>
                            <a:ext cx="329" cy="742"/>
                          </a:xfrm>
                          <a:custGeom>
                            <a:avLst/>
                            <a:gdLst>
                              <a:gd name="T0" fmla="*/ 291 w 583"/>
                              <a:gd name="T1" fmla="*/ 0 h 1312"/>
                              <a:gd name="T2" fmla="*/ 0 w 583"/>
                              <a:gd name="T3" fmla="*/ 328 h 1312"/>
                              <a:gd name="T4" fmla="*/ 145 w 583"/>
                              <a:gd name="T5" fmla="*/ 328 h 1312"/>
                              <a:gd name="T6" fmla="*/ 145 w 583"/>
                              <a:gd name="T7" fmla="*/ 1311 h 1312"/>
                              <a:gd name="T8" fmla="*/ 436 w 583"/>
                              <a:gd name="T9" fmla="*/ 1311 h 1312"/>
                              <a:gd name="T10" fmla="*/ 436 w 583"/>
                              <a:gd name="T11" fmla="*/ 328 h 1312"/>
                              <a:gd name="T12" fmla="*/ 582 w 583"/>
                              <a:gd name="T13" fmla="*/ 328 h 1312"/>
                              <a:gd name="T14" fmla="*/ 291 w 583"/>
                              <a:gd name="T15" fmla="*/ 0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291" y="0"/>
                                </a:moveTo>
                                <a:lnTo>
                                  <a:pt x="0" y="328"/>
                                </a:lnTo>
                                <a:lnTo>
                                  <a:pt x="145" y="328"/>
                                </a:lnTo>
                                <a:lnTo>
                                  <a:pt x="145" y="1311"/>
                                </a:lnTo>
                                <a:lnTo>
                                  <a:pt x="436" y="1311"/>
                                </a:lnTo>
                                <a:lnTo>
                                  <a:pt x="436" y="328"/>
                                </a:lnTo>
                                <a:lnTo>
                                  <a:pt x="582" y="328"/>
                                </a:lnTo>
                                <a:lnTo>
                                  <a:pt x="291" y="0"/>
                                </a:lnTo>
                              </a:path>
                            </a:pathLst>
                          </a:custGeom>
                          <a:solidFill>
                            <a:srgbClr val="D7D7D7"/>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59" name="Freeform 209"/>
                        <wps:cNvSpPr>
                          <a:spLocks noChangeArrowheads="1"/>
                        </wps:cNvSpPr>
                        <wps:spPr bwMode="auto">
                          <a:xfrm>
                            <a:off x="8277" y="2160"/>
                            <a:ext cx="329" cy="742"/>
                          </a:xfrm>
                          <a:custGeom>
                            <a:avLst/>
                            <a:gdLst>
                              <a:gd name="T0" fmla="*/ 0 w 583"/>
                              <a:gd name="T1" fmla="*/ 328 h 1312"/>
                              <a:gd name="T2" fmla="*/ 145 w 583"/>
                              <a:gd name="T3" fmla="*/ 328 h 1312"/>
                              <a:gd name="T4" fmla="*/ 145 w 583"/>
                              <a:gd name="T5" fmla="*/ 1311 h 1312"/>
                              <a:gd name="T6" fmla="*/ 436 w 583"/>
                              <a:gd name="T7" fmla="*/ 1311 h 1312"/>
                              <a:gd name="T8" fmla="*/ 436 w 583"/>
                              <a:gd name="T9" fmla="*/ 328 h 1312"/>
                              <a:gd name="T10" fmla="*/ 582 w 583"/>
                              <a:gd name="T11" fmla="*/ 328 h 1312"/>
                              <a:gd name="T12" fmla="*/ 291 w 583"/>
                              <a:gd name="T13" fmla="*/ 0 h 1312"/>
                              <a:gd name="T14" fmla="*/ 0 w 583"/>
                              <a:gd name="T15" fmla="*/ 328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0" y="328"/>
                                </a:moveTo>
                                <a:lnTo>
                                  <a:pt x="145" y="328"/>
                                </a:lnTo>
                                <a:lnTo>
                                  <a:pt x="145" y="1311"/>
                                </a:lnTo>
                                <a:lnTo>
                                  <a:pt x="436" y="1311"/>
                                </a:lnTo>
                                <a:lnTo>
                                  <a:pt x="436" y="328"/>
                                </a:lnTo>
                                <a:lnTo>
                                  <a:pt x="582" y="328"/>
                                </a:lnTo>
                                <a:lnTo>
                                  <a:pt x="291" y="0"/>
                                </a:lnTo>
                                <a:lnTo>
                                  <a:pt x="0" y="328"/>
                                </a:lnTo>
                              </a:path>
                            </a:pathLst>
                          </a:custGeom>
                          <a:noFill/>
                          <a:ln w="9360" cap="flat">
                            <a:solidFill>
                              <a:srgbClr val="A4A4A4"/>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60" name="Rectangle 210"/>
                        <wps:cNvSpPr>
                          <a:spLocks noChangeArrowheads="1"/>
                        </wps:cNvSpPr>
                        <wps:spPr bwMode="auto">
                          <a:xfrm>
                            <a:off x="2001" y="1515"/>
                            <a:ext cx="599" cy="389"/>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061" name="Picture 2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551" y="1035"/>
                            <a:ext cx="1449" cy="1382"/>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062" name="Freeform 212"/>
                        <wps:cNvSpPr>
                          <a:spLocks noChangeArrowheads="1"/>
                        </wps:cNvSpPr>
                        <wps:spPr bwMode="auto">
                          <a:xfrm>
                            <a:off x="8217" y="1375"/>
                            <a:ext cx="614" cy="584"/>
                          </a:xfrm>
                          <a:custGeom>
                            <a:avLst/>
                            <a:gdLst>
                              <a:gd name="T0" fmla="*/ 914 w 1086"/>
                              <a:gd name="T1" fmla="*/ 0 h 1033"/>
                              <a:gd name="T2" fmla="*/ 171 w 1086"/>
                              <a:gd name="T3" fmla="*/ 0 h 1033"/>
                              <a:gd name="T4" fmla="*/ 104 w 1086"/>
                              <a:gd name="T5" fmla="*/ 12 h 1033"/>
                              <a:gd name="T6" fmla="*/ 51 w 1086"/>
                              <a:gd name="T7" fmla="*/ 49 h 1033"/>
                              <a:gd name="T8" fmla="*/ 14 w 1086"/>
                              <a:gd name="T9" fmla="*/ 104 h 1033"/>
                              <a:gd name="T10" fmla="*/ 0 w 1086"/>
                              <a:gd name="T11" fmla="*/ 171 h 1033"/>
                              <a:gd name="T12" fmla="*/ 0 w 1086"/>
                              <a:gd name="T13" fmla="*/ 859 h 1033"/>
                              <a:gd name="T14" fmla="*/ 14 w 1086"/>
                              <a:gd name="T15" fmla="*/ 926 h 1033"/>
                              <a:gd name="T16" fmla="*/ 51 w 1086"/>
                              <a:gd name="T17" fmla="*/ 981 h 1033"/>
                              <a:gd name="T18" fmla="*/ 104 w 1086"/>
                              <a:gd name="T19" fmla="*/ 1018 h 1033"/>
                              <a:gd name="T20" fmla="*/ 171 w 1086"/>
                              <a:gd name="T21" fmla="*/ 1032 h 1033"/>
                              <a:gd name="T22" fmla="*/ 914 w 1086"/>
                              <a:gd name="T23" fmla="*/ 1032 h 1033"/>
                              <a:gd name="T24" fmla="*/ 981 w 1086"/>
                              <a:gd name="T25" fmla="*/ 1018 h 1033"/>
                              <a:gd name="T26" fmla="*/ 1034 w 1086"/>
                              <a:gd name="T27" fmla="*/ 981 h 1033"/>
                              <a:gd name="T28" fmla="*/ 1071 w 1086"/>
                              <a:gd name="T29" fmla="*/ 926 h 1033"/>
                              <a:gd name="T30" fmla="*/ 1085 w 1086"/>
                              <a:gd name="T31" fmla="*/ 859 h 1033"/>
                              <a:gd name="T32" fmla="*/ 1085 w 1086"/>
                              <a:gd name="T33" fmla="*/ 171 h 1033"/>
                              <a:gd name="T34" fmla="*/ 1071 w 1086"/>
                              <a:gd name="T35" fmla="*/ 104 h 1033"/>
                              <a:gd name="T36" fmla="*/ 1034 w 1086"/>
                              <a:gd name="T37" fmla="*/ 49 h 1033"/>
                              <a:gd name="T38" fmla="*/ 981 w 1086"/>
                              <a:gd name="T39" fmla="*/ 12 h 1033"/>
                              <a:gd name="T40" fmla="*/ 914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914" y="0"/>
                                </a:moveTo>
                                <a:lnTo>
                                  <a:pt x="171" y="0"/>
                                </a:ln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063" name="Picture 2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176" y="1335"/>
                            <a:ext cx="614" cy="584"/>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064" name="Freeform 214"/>
                        <wps:cNvSpPr>
                          <a:spLocks noChangeArrowheads="1"/>
                        </wps:cNvSpPr>
                        <wps:spPr bwMode="auto">
                          <a:xfrm>
                            <a:off x="8176" y="1335"/>
                            <a:ext cx="614" cy="584"/>
                          </a:xfrm>
                          <a:custGeom>
                            <a:avLst/>
                            <a:gdLst>
                              <a:gd name="T0" fmla="*/ 171 w 1086"/>
                              <a:gd name="T1" fmla="*/ 0 h 1033"/>
                              <a:gd name="T2" fmla="*/ 104 w 1086"/>
                              <a:gd name="T3" fmla="*/ 12 h 1033"/>
                              <a:gd name="T4" fmla="*/ 51 w 1086"/>
                              <a:gd name="T5" fmla="*/ 49 h 1033"/>
                              <a:gd name="T6" fmla="*/ 14 w 1086"/>
                              <a:gd name="T7" fmla="*/ 104 h 1033"/>
                              <a:gd name="T8" fmla="*/ 0 w 1086"/>
                              <a:gd name="T9" fmla="*/ 171 h 1033"/>
                              <a:gd name="T10" fmla="*/ 0 w 1086"/>
                              <a:gd name="T11" fmla="*/ 859 h 1033"/>
                              <a:gd name="T12" fmla="*/ 14 w 1086"/>
                              <a:gd name="T13" fmla="*/ 926 h 1033"/>
                              <a:gd name="T14" fmla="*/ 51 w 1086"/>
                              <a:gd name="T15" fmla="*/ 981 h 1033"/>
                              <a:gd name="T16" fmla="*/ 104 w 1086"/>
                              <a:gd name="T17" fmla="*/ 1018 h 1033"/>
                              <a:gd name="T18" fmla="*/ 171 w 1086"/>
                              <a:gd name="T19" fmla="*/ 1032 h 1033"/>
                              <a:gd name="T20" fmla="*/ 914 w 1086"/>
                              <a:gd name="T21" fmla="*/ 1032 h 1033"/>
                              <a:gd name="T22" fmla="*/ 981 w 1086"/>
                              <a:gd name="T23" fmla="*/ 1018 h 1033"/>
                              <a:gd name="T24" fmla="*/ 1034 w 1086"/>
                              <a:gd name="T25" fmla="*/ 981 h 1033"/>
                              <a:gd name="T26" fmla="*/ 1071 w 1086"/>
                              <a:gd name="T27" fmla="*/ 926 h 1033"/>
                              <a:gd name="T28" fmla="*/ 1085 w 1086"/>
                              <a:gd name="T29" fmla="*/ 859 h 1033"/>
                              <a:gd name="T30" fmla="*/ 1085 w 1086"/>
                              <a:gd name="T31" fmla="*/ 171 h 1033"/>
                              <a:gd name="T32" fmla="*/ 1071 w 1086"/>
                              <a:gd name="T33" fmla="*/ 104 h 1033"/>
                              <a:gd name="T34" fmla="*/ 1034 w 1086"/>
                              <a:gd name="T35" fmla="*/ 49 h 1033"/>
                              <a:gd name="T36" fmla="*/ 981 w 1086"/>
                              <a:gd name="T37" fmla="*/ 12 h 1033"/>
                              <a:gd name="T38" fmla="*/ 914 w 1086"/>
                              <a:gd name="T39" fmla="*/ 0 h 1033"/>
                              <a:gd name="T40" fmla="*/ 171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171" y="0"/>
                                </a:move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lnTo>
                                  <a:pt x="171"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65" name="Freeform 215"/>
                        <wps:cNvSpPr>
                          <a:spLocks noChangeArrowheads="1"/>
                        </wps:cNvSpPr>
                        <wps:spPr bwMode="auto">
                          <a:xfrm>
                            <a:off x="7846" y="143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66" name="Freeform 216"/>
                        <wps:cNvSpPr>
                          <a:spLocks noChangeArrowheads="1"/>
                        </wps:cNvSpPr>
                        <wps:spPr bwMode="auto">
                          <a:xfrm>
                            <a:off x="7846" y="143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808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67" name="Freeform 217"/>
                        <wps:cNvSpPr>
                          <a:spLocks noChangeArrowheads="1"/>
                        </wps:cNvSpPr>
                        <wps:spPr bwMode="auto">
                          <a:xfrm>
                            <a:off x="7807" y="139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68" name="Freeform 218"/>
                        <wps:cNvSpPr>
                          <a:spLocks noChangeArrowheads="1"/>
                        </wps:cNvSpPr>
                        <wps:spPr bwMode="auto">
                          <a:xfrm>
                            <a:off x="7807" y="139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69" name="Freeform 219"/>
                        <wps:cNvSpPr>
                          <a:spLocks noChangeArrowheads="1"/>
                        </wps:cNvSpPr>
                        <wps:spPr bwMode="auto">
                          <a:xfrm>
                            <a:off x="3128" y="2943"/>
                            <a:ext cx="1001" cy="1073"/>
                          </a:xfrm>
                          <a:custGeom>
                            <a:avLst/>
                            <a:gdLst>
                              <a:gd name="T0" fmla="*/ 1767 w 1768"/>
                              <a:gd name="T1" fmla="*/ 0 h 1895"/>
                              <a:gd name="T2" fmla="*/ 0 w 1768"/>
                              <a:gd name="T3" fmla="*/ 0 h 1895"/>
                              <a:gd name="T4" fmla="*/ 0 w 1768"/>
                              <a:gd name="T5" fmla="*/ 1769 h 1895"/>
                              <a:gd name="T6" fmla="*/ 115 w 1768"/>
                              <a:gd name="T7" fmla="*/ 1813 h 1895"/>
                              <a:gd name="T8" fmla="*/ 229 w 1768"/>
                              <a:gd name="T9" fmla="*/ 1848 h 1895"/>
                              <a:gd name="T10" fmla="*/ 369 w 1768"/>
                              <a:gd name="T11" fmla="*/ 1880 h 1895"/>
                              <a:gd name="T12" fmla="*/ 414 w 1768"/>
                              <a:gd name="T13" fmla="*/ 1894 h 1895"/>
                              <a:gd name="T14" fmla="*/ 587 w 1768"/>
                              <a:gd name="T15" fmla="*/ 1883 h 1895"/>
                              <a:gd name="T16" fmla="*/ 702 w 1768"/>
                              <a:gd name="T17" fmla="*/ 1859 h 1895"/>
                              <a:gd name="T18" fmla="*/ 806 w 1768"/>
                              <a:gd name="T19" fmla="*/ 1823 h 1895"/>
                              <a:gd name="T20" fmla="*/ 926 w 1768"/>
                              <a:gd name="T21" fmla="*/ 1758 h 1895"/>
                              <a:gd name="T22" fmla="*/ 958 w 1768"/>
                              <a:gd name="T23" fmla="*/ 1746 h 1895"/>
                              <a:gd name="T24" fmla="*/ 989 w 1768"/>
                              <a:gd name="T25" fmla="*/ 1732 h 1895"/>
                              <a:gd name="T26" fmla="*/ 1021 w 1768"/>
                              <a:gd name="T27" fmla="*/ 1716 h 1895"/>
                              <a:gd name="T28" fmla="*/ 1053 w 1768"/>
                              <a:gd name="T29" fmla="*/ 1698 h 1895"/>
                              <a:gd name="T30" fmla="*/ 1088 w 1768"/>
                              <a:gd name="T31" fmla="*/ 1682 h 1895"/>
                              <a:gd name="T32" fmla="*/ 1157 w 1768"/>
                              <a:gd name="T33" fmla="*/ 1649 h 1895"/>
                              <a:gd name="T34" fmla="*/ 1192 w 1768"/>
                              <a:gd name="T35" fmla="*/ 1633 h 1895"/>
                              <a:gd name="T36" fmla="*/ 1229 w 1768"/>
                              <a:gd name="T37" fmla="*/ 1621 h 1895"/>
                              <a:gd name="T38" fmla="*/ 1268 w 1768"/>
                              <a:gd name="T39" fmla="*/ 1603 h 1895"/>
                              <a:gd name="T40" fmla="*/ 1308 w 1768"/>
                              <a:gd name="T41" fmla="*/ 1587 h 1895"/>
                              <a:gd name="T42" fmla="*/ 1353 w 1768"/>
                              <a:gd name="T43" fmla="*/ 1573 h 1895"/>
                              <a:gd name="T44" fmla="*/ 1397 w 1768"/>
                              <a:gd name="T45" fmla="*/ 1564 h 1895"/>
                              <a:gd name="T46" fmla="*/ 1487 w 1768"/>
                              <a:gd name="T47" fmla="*/ 1538 h 1895"/>
                              <a:gd name="T48" fmla="*/ 1534 w 1768"/>
                              <a:gd name="T49" fmla="*/ 1529 h 1895"/>
                              <a:gd name="T50" fmla="*/ 1589 w 1768"/>
                              <a:gd name="T51" fmla="*/ 1527 h 1895"/>
                              <a:gd name="T52" fmla="*/ 1705 w 1768"/>
                              <a:gd name="T53" fmla="*/ 1520 h 1895"/>
                              <a:gd name="T54" fmla="*/ 1767 w 1768"/>
                              <a:gd name="T55" fmla="*/ 1518 h 1895"/>
                              <a:gd name="T56" fmla="*/ 1767 w 1768"/>
                              <a:gd name="T57" fmla="*/ 0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8" h="1895">
                                <a:moveTo>
                                  <a:pt x="1767" y="0"/>
                                </a:moveTo>
                                <a:lnTo>
                                  <a:pt x="0" y="0"/>
                                </a:lnTo>
                                <a:lnTo>
                                  <a:pt x="0" y="1769"/>
                                </a:lnTo>
                                <a:lnTo>
                                  <a:pt x="115" y="1813"/>
                                </a:lnTo>
                                <a:lnTo>
                                  <a:pt x="229" y="1848"/>
                                </a:lnTo>
                                <a:lnTo>
                                  <a:pt x="369" y="1880"/>
                                </a:lnTo>
                                <a:lnTo>
                                  <a:pt x="414" y="1894"/>
                                </a:lnTo>
                                <a:lnTo>
                                  <a:pt x="587" y="1883"/>
                                </a:lnTo>
                                <a:lnTo>
                                  <a:pt x="702" y="1859"/>
                                </a:lnTo>
                                <a:lnTo>
                                  <a:pt x="806" y="1823"/>
                                </a:lnTo>
                                <a:lnTo>
                                  <a:pt x="926" y="1758"/>
                                </a:lnTo>
                                <a:lnTo>
                                  <a:pt x="958" y="1746"/>
                                </a:lnTo>
                                <a:lnTo>
                                  <a:pt x="989" y="1732"/>
                                </a:lnTo>
                                <a:lnTo>
                                  <a:pt x="1021" y="1716"/>
                                </a:lnTo>
                                <a:lnTo>
                                  <a:pt x="1053" y="1698"/>
                                </a:lnTo>
                                <a:lnTo>
                                  <a:pt x="1088" y="1682"/>
                                </a:lnTo>
                                <a:lnTo>
                                  <a:pt x="1157" y="1649"/>
                                </a:lnTo>
                                <a:lnTo>
                                  <a:pt x="1192" y="1633"/>
                                </a:lnTo>
                                <a:lnTo>
                                  <a:pt x="1229" y="1621"/>
                                </a:lnTo>
                                <a:lnTo>
                                  <a:pt x="1268" y="1603"/>
                                </a:lnTo>
                                <a:lnTo>
                                  <a:pt x="1308" y="1587"/>
                                </a:lnTo>
                                <a:lnTo>
                                  <a:pt x="1353" y="1573"/>
                                </a:lnTo>
                                <a:lnTo>
                                  <a:pt x="1397" y="1564"/>
                                </a:lnTo>
                                <a:lnTo>
                                  <a:pt x="1487" y="1538"/>
                                </a:lnTo>
                                <a:lnTo>
                                  <a:pt x="1534" y="1529"/>
                                </a:lnTo>
                                <a:lnTo>
                                  <a:pt x="1589" y="1527"/>
                                </a:lnTo>
                                <a:lnTo>
                                  <a:pt x="1705" y="1520"/>
                                </a:lnTo>
                                <a:lnTo>
                                  <a:pt x="1767" y="1518"/>
                                </a:lnTo>
                                <a:lnTo>
                                  <a:pt x="1767"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70" name="Freeform 220"/>
                        <wps:cNvSpPr>
                          <a:spLocks noChangeArrowheads="1"/>
                        </wps:cNvSpPr>
                        <wps:spPr bwMode="auto">
                          <a:xfrm>
                            <a:off x="3089" y="2903"/>
                            <a:ext cx="1001" cy="1073"/>
                          </a:xfrm>
                          <a:custGeom>
                            <a:avLst/>
                            <a:gdLst>
                              <a:gd name="T0" fmla="*/ 1769 w 1770"/>
                              <a:gd name="T1" fmla="*/ 0 h 1895"/>
                              <a:gd name="T2" fmla="*/ 0 w 1770"/>
                              <a:gd name="T3" fmla="*/ 0 h 1895"/>
                              <a:gd name="T4" fmla="*/ 0 w 1770"/>
                              <a:gd name="T5" fmla="*/ 1769 h 1895"/>
                              <a:gd name="T6" fmla="*/ 115 w 1770"/>
                              <a:gd name="T7" fmla="*/ 1813 h 1895"/>
                              <a:gd name="T8" fmla="*/ 229 w 1770"/>
                              <a:gd name="T9" fmla="*/ 1848 h 1895"/>
                              <a:gd name="T10" fmla="*/ 369 w 1770"/>
                              <a:gd name="T11" fmla="*/ 1880 h 1895"/>
                              <a:gd name="T12" fmla="*/ 414 w 1770"/>
                              <a:gd name="T13" fmla="*/ 1894 h 1895"/>
                              <a:gd name="T14" fmla="*/ 588 w 1770"/>
                              <a:gd name="T15" fmla="*/ 1883 h 1895"/>
                              <a:gd name="T16" fmla="*/ 703 w 1770"/>
                              <a:gd name="T17" fmla="*/ 1859 h 1895"/>
                              <a:gd name="T18" fmla="*/ 807 w 1770"/>
                              <a:gd name="T19" fmla="*/ 1823 h 1895"/>
                              <a:gd name="T20" fmla="*/ 927 w 1770"/>
                              <a:gd name="T21" fmla="*/ 1758 h 1895"/>
                              <a:gd name="T22" fmla="*/ 959 w 1770"/>
                              <a:gd name="T23" fmla="*/ 1746 h 1895"/>
                              <a:gd name="T24" fmla="*/ 990 w 1770"/>
                              <a:gd name="T25" fmla="*/ 1732 h 1895"/>
                              <a:gd name="T26" fmla="*/ 1022 w 1770"/>
                              <a:gd name="T27" fmla="*/ 1716 h 1895"/>
                              <a:gd name="T28" fmla="*/ 1054 w 1770"/>
                              <a:gd name="T29" fmla="*/ 1698 h 1895"/>
                              <a:gd name="T30" fmla="*/ 1089 w 1770"/>
                              <a:gd name="T31" fmla="*/ 1682 h 1895"/>
                              <a:gd name="T32" fmla="*/ 1158 w 1770"/>
                              <a:gd name="T33" fmla="*/ 1649 h 1895"/>
                              <a:gd name="T34" fmla="*/ 1193 w 1770"/>
                              <a:gd name="T35" fmla="*/ 1633 h 1895"/>
                              <a:gd name="T36" fmla="*/ 1230 w 1770"/>
                              <a:gd name="T37" fmla="*/ 1621 h 1895"/>
                              <a:gd name="T38" fmla="*/ 1269 w 1770"/>
                              <a:gd name="T39" fmla="*/ 1603 h 1895"/>
                              <a:gd name="T40" fmla="*/ 1309 w 1770"/>
                              <a:gd name="T41" fmla="*/ 1587 h 1895"/>
                              <a:gd name="T42" fmla="*/ 1354 w 1770"/>
                              <a:gd name="T43" fmla="*/ 1573 h 1895"/>
                              <a:gd name="T44" fmla="*/ 1398 w 1770"/>
                              <a:gd name="T45" fmla="*/ 1564 h 1895"/>
                              <a:gd name="T46" fmla="*/ 1488 w 1770"/>
                              <a:gd name="T47" fmla="*/ 1538 h 1895"/>
                              <a:gd name="T48" fmla="*/ 1535 w 1770"/>
                              <a:gd name="T49" fmla="*/ 1529 h 1895"/>
                              <a:gd name="T50" fmla="*/ 1591 w 1770"/>
                              <a:gd name="T51" fmla="*/ 1527 h 1895"/>
                              <a:gd name="T52" fmla="*/ 1707 w 1770"/>
                              <a:gd name="T53" fmla="*/ 1520 h 1895"/>
                              <a:gd name="T54" fmla="*/ 1769 w 1770"/>
                              <a:gd name="T55" fmla="*/ 1518 h 1895"/>
                              <a:gd name="T56" fmla="*/ 1769 w 1770"/>
                              <a:gd name="T57" fmla="*/ 0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70" h="1895">
                                <a:moveTo>
                                  <a:pt x="1769" y="0"/>
                                </a:moveTo>
                                <a:lnTo>
                                  <a:pt x="0" y="0"/>
                                </a:lnTo>
                                <a:lnTo>
                                  <a:pt x="0" y="1769"/>
                                </a:lnTo>
                                <a:lnTo>
                                  <a:pt x="115" y="1813"/>
                                </a:lnTo>
                                <a:lnTo>
                                  <a:pt x="229" y="1848"/>
                                </a:lnTo>
                                <a:lnTo>
                                  <a:pt x="369" y="1880"/>
                                </a:lnTo>
                                <a:lnTo>
                                  <a:pt x="414" y="1894"/>
                                </a:lnTo>
                                <a:lnTo>
                                  <a:pt x="588" y="1883"/>
                                </a:lnTo>
                                <a:lnTo>
                                  <a:pt x="703" y="1859"/>
                                </a:lnTo>
                                <a:lnTo>
                                  <a:pt x="807" y="1823"/>
                                </a:lnTo>
                                <a:lnTo>
                                  <a:pt x="927" y="1758"/>
                                </a:lnTo>
                                <a:lnTo>
                                  <a:pt x="959" y="1746"/>
                                </a:lnTo>
                                <a:lnTo>
                                  <a:pt x="990" y="1732"/>
                                </a:lnTo>
                                <a:lnTo>
                                  <a:pt x="1022" y="1716"/>
                                </a:lnTo>
                                <a:lnTo>
                                  <a:pt x="1054" y="1698"/>
                                </a:lnTo>
                                <a:lnTo>
                                  <a:pt x="1089" y="1682"/>
                                </a:lnTo>
                                <a:lnTo>
                                  <a:pt x="1158" y="1649"/>
                                </a:lnTo>
                                <a:lnTo>
                                  <a:pt x="1193" y="1633"/>
                                </a:lnTo>
                                <a:lnTo>
                                  <a:pt x="1230" y="1621"/>
                                </a:lnTo>
                                <a:lnTo>
                                  <a:pt x="1269" y="1603"/>
                                </a:lnTo>
                                <a:lnTo>
                                  <a:pt x="1309" y="1587"/>
                                </a:lnTo>
                                <a:lnTo>
                                  <a:pt x="1354" y="1573"/>
                                </a:lnTo>
                                <a:lnTo>
                                  <a:pt x="1398" y="1564"/>
                                </a:lnTo>
                                <a:lnTo>
                                  <a:pt x="1488" y="1538"/>
                                </a:lnTo>
                                <a:lnTo>
                                  <a:pt x="1535" y="1529"/>
                                </a:lnTo>
                                <a:lnTo>
                                  <a:pt x="1591" y="1527"/>
                                </a:lnTo>
                                <a:lnTo>
                                  <a:pt x="1707" y="1520"/>
                                </a:lnTo>
                                <a:lnTo>
                                  <a:pt x="1769" y="1518"/>
                                </a:lnTo>
                                <a:lnTo>
                                  <a:pt x="1769" y="0"/>
                                </a:lnTo>
                              </a:path>
                            </a:pathLst>
                          </a:custGeom>
                          <a:solidFill>
                            <a:srgbClr val="C5D9F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71" name="Freeform 221"/>
                        <wps:cNvSpPr>
                          <a:spLocks noChangeArrowheads="1"/>
                        </wps:cNvSpPr>
                        <wps:spPr bwMode="auto">
                          <a:xfrm>
                            <a:off x="3089" y="2903"/>
                            <a:ext cx="1001" cy="1073"/>
                          </a:xfrm>
                          <a:custGeom>
                            <a:avLst/>
                            <a:gdLst>
                              <a:gd name="T0" fmla="*/ 0 w 1770"/>
                              <a:gd name="T1" fmla="*/ 1769 h 1895"/>
                              <a:gd name="T2" fmla="*/ 58 w 1770"/>
                              <a:gd name="T3" fmla="*/ 1792 h 1895"/>
                              <a:gd name="T4" fmla="*/ 115 w 1770"/>
                              <a:gd name="T5" fmla="*/ 1813 h 1895"/>
                              <a:gd name="T6" fmla="*/ 173 w 1770"/>
                              <a:gd name="T7" fmla="*/ 1831 h 1895"/>
                              <a:gd name="T8" fmla="*/ 229 w 1770"/>
                              <a:gd name="T9" fmla="*/ 1848 h 1895"/>
                              <a:gd name="T10" fmla="*/ 277 w 1770"/>
                              <a:gd name="T11" fmla="*/ 1860 h 1895"/>
                              <a:gd name="T12" fmla="*/ 323 w 1770"/>
                              <a:gd name="T13" fmla="*/ 1871 h 1895"/>
                              <a:gd name="T14" fmla="*/ 369 w 1770"/>
                              <a:gd name="T15" fmla="*/ 1880 h 1895"/>
                              <a:gd name="T16" fmla="*/ 414 w 1770"/>
                              <a:gd name="T17" fmla="*/ 1894 h 1895"/>
                              <a:gd name="T18" fmla="*/ 518 w 1770"/>
                              <a:gd name="T19" fmla="*/ 1890 h 1895"/>
                              <a:gd name="T20" fmla="*/ 588 w 1770"/>
                              <a:gd name="T21" fmla="*/ 1883 h 1895"/>
                              <a:gd name="T22" fmla="*/ 634 w 1770"/>
                              <a:gd name="T23" fmla="*/ 1875 h 1895"/>
                              <a:gd name="T24" fmla="*/ 668 w 1770"/>
                              <a:gd name="T25" fmla="*/ 1868 h 1895"/>
                              <a:gd name="T26" fmla="*/ 703 w 1770"/>
                              <a:gd name="T27" fmla="*/ 1859 h 1895"/>
                              <a:gd name="T28" fmla="*/ 738 w 1770"/>
                              <a:gd name="T29" fmla="*/ 1848 h 1895"/>
                              <a:gd name="T30" fmla="*/ 773 w 1770"/>
                              <a:gd name="T31" fmla="*/ 1836 h 1895"/>
                              <a:gd name="T32" fmla="*/ 807 w 1770"/>
                              <a:gd name="T33" fmla="*/ 1823 h 1895"/>
                              <a:gd name="T34" fmla="*/ 837 w 1770"/>
                              <a:gd name="T35" fmla="*/ 1809 h 1895"/>
                              <a:gd name="T36" fmla="*/ 867 w 1770"/>
                              <a:gd name="T37" fmla="*/ 1795 h 1895"/>
                              <a:gd name="T38" fmla="*/ 897 w 1770"/>
                              <a:gd name="T39" fmla="*/ 1778 h 1895"/>
                              <a:gd name="T40" fmla="*/ 927 w 1770"/>
                              <a:gd name="T41" fmla="*/ 1758 h 1895"/>
                              <a:gd name="T42" fmla="*/ 959 w 1770"/>
                              <a:gd name="T43" fmla="*/ 1746 h 1895"/>
                              <a:gd name="T44" fmla="*/ 990 w 1770"/>
                              <a:gd name="T45" fmla="*/ 1732 h 1895"/>
                              <a:gd name="T46" fmla="*/ 1022 w 1770"/>
                              <a:gd name="T47" fmla="*/ 1716 h 1895"/>
                              <a:gd name="T48" fmla="*/ 1054 w 1770"/>
                              <a:gd name="T49" fmla="*/ 1698 h 1895"/>
                              <a:gd name="T50" fmla="*/ 1089 w 1770"/>
                              <a:gd name="T51" fmla="*/ 1682 h 1895"/>
                              <a:gd name="T52" fmla="*/ 1123 w 1770"/>
                              <a:gd name="T53" fmla="*/ 1667 h 1895"/>
                              <a:gd name="T54" fmla="*/ 1158 w 1770"/>
                              <a:gd name="T55" fmla="*/ 1649 h 1895"/>
                              <a:gd name="T56" fmla="*/ 1193 w 1770"/>
                              <a:gd name="T57" fmla="*/ 1633 h 1895"/>
                              <a:gd name="T58" fmla="*/ 1230 w 1770"/>
                              <a:gd name="T59" fmla="*/ 1621 h 1895"/>
                              <a:gd name="T60" fmla="*/ 1269 w 1770"/>
                              <a:gd name="T61" fmla="*/ 1603 h 1895"/>
                              <a:gd name="T62" fmla="*/ 1309 w 1770"/>
                              <a:gd name="T63" fmla="*/ 1587 h 1895"/>
                              <a:gd name="T64" fmla="*/ 1354 w 1770"/>
                              <a:gd name="T65" fmla="*/ 1573 h 1895"/>
                              <a:gd name="T66" fmla="*/ 1398 w 1770"/>
                              <a:gd name="T67" fmla="*/ 1564 h 1895"/>
                              <a:gd name="T68" fmla="*/ 1442 w 1770"/>
                              <a:gd name="T69" fmla="*/ 1552 h 1895"/>
                              <a:gd name="T70" fmla="*/ 1488 w 1770"/>
                              <a:gd name="T71" fmla="*/ 1538 h 1895"/>
                              <a:gd name="T72" fmla="*/ 1535 w 1770"/>
                              <a:gd name="T73" fmla="*/ 1529 h 1895"/>
                              <a:gd name="T74" fmla="*/ 1591 w 1770"/>
                              <a:gd name="T75" fmla="*/ 1527 h 1895"/>
                              <a:gd name="T76" fmla="*/ 1649 w 1770"/>
                              <a:gd name="T77" fmla="*/ 1524 h 1895"/>
                              <a:gd name="T78" fmla="*/ 1707 w 1770"/>
                              <a:gd name="T79" fmla="*/ 1520 h 1895"/>
                              <a:gd name="T80" fmla="*/ 1769 w 1770"/>
                              <a:gd name="T81" fmla="*/ 1518 h 1895"/>
                              <a:gd name="T82" fmla="*/ 1769 w 1770"/>
                              <a:gd name="T83" fmla="*/ 0 h 1895"/>
                              <a:gd name="T84" fmla="*/ 0 w 1770"/>
                              <a:gd name="T85" fmla="*/ 0 h 1895"/>
                              <a:gd name="T86" fmla="*/ 0 w 1770"/>
                              <a:gd name="T87" fmla="*/ 1769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770" h="1895">
                                <a:moveTo>
                                  <a:pt x="0" y="1769"/>
                                </a:moveTo>
                                <a:lnTo>
                                  <a:pt x="58" y="1792"/>
                                </a:lnTo>
                                <a:lnTo>
                                  <a:pt x="115" y="1813"/>
                                </a:lnTo>
                                <a:lnTo>
                                  <a:pt x="173" y="1831"/>
                                </a:lnTo>
                                <a:lnTo>
                                  <a:pt x="229" y="1848"/>
                                </a:lnTo>
                                <a:lnTo>
                                  <a:pt x="277" y="1860"/>
                                </a:lnTo>
                                <a:lnTo>
                                  <a:pt x="323" y="1871"/>
                                </a:lnTo>
                                <a:lnTo>
                                  <a:pt x="369" y="1880"/>
                                </a:lnTo>
                                <a:lnTo>
                                  <a:pt x="414" y="1894"/>
                                </a:lnTo>
                                <a:lnTo>
                                  <a:pt x="518" y="1890"/>
                                </a:lnTo>
                                <a:lnTo>
                                  <a:pt x="588" y="1883"/>
                                </a:lnTo>
                                <a:lnTo>
                                  <a:pt x="634" y="1875"/>
                                </a:lnTo>
                                <a:lnTo>
                                  <a:pt x="668" y="1868"/>
                                </a:lnTo>
                                <a:lnTo>
                                  <a:pt x="703" y="1859"/>
                                </a:lnTo>
                                <a:lnTo>
                                  <a:pt x="738" y="1848"/>
                                </a:lnTo>
                                <a:lnTo>
                                  <a:pt x="773" y="1836"/>
                                </a:lnTo>
                                <a:lnTo>
                                  <a:pt x="807" y="1823"/>
                                </a:lnTo>
                                <a:lnTo>
                                  <a:pt x="837" y="1809"/>
                                </a:lnTo>
                                <a:lnTo>
                                  <a:pt x="867" y="1795"/>
                                </a:lnTo>
                                <a:lnTo>
                                  <a:pt x="897" y="1778"/>
                                </a:lnTo>
                                <a:lnTo>
                                  <a:pt x="927" y="1758"/>
                                </a:lnTo>
                                <a:lnTo>
                                  <a:pt x="959" y="1746"/>
                                </a:lnTo>
                                <a:lnTo>
                                  <a:pt x="990" y="1732"/>
                                </a:lnTo>
                                <a:lnTo>
                                  <a:pt x="1022" y="1716"/>
                                </a:lnTo>
                                <a:lnTo>
                                  <a:pt x="1054" y="1698"/>
                                </a:lnTo>
                                <a:lnTo>
                                  <a:pt x="1089" y="1682"/>
                                </a:lnTo>
                                <a:lnTo>
                                  <a:pt x="1123" y="1667"/>
                                </a:lnTo>
                                <a:lnTo>
                                  <a:pt x="1158" y="1649"/>
                                </a:lnTo>
                                <a:lnTo>
                                  <a:pt x="1193" y="1633"/>
                                </a:lnTo>
                                <a:lnTo>
                                  <a:pt x="1230" y="1621"/>
                                </a:lnTo>
                                <a:lnTo>
                                  <a:pt x="1269" y="1603"/>
                                </a:lnTo>
                                <a:lnTo>
                                  <a:pt x="1309" y="1587"/>
                                </a:lnTo>
                                <a:lnTo>
                                  <a:pt x="1354" y="1573"/>
                                </a:lnTo>
                                <a:lnTo>
                                  <a:pt x="1398" y="1564"/>
                                </a:lnTo>
                                <a:lnTo>
                                  <a:pt x="1442" y="1552"/>
                                </a:lnTo>
                                <a:lnTo>
                                  <a:pt x="1488" y="1538"/>
                                </a:lnTo>
                                <a:lnTo>
                                  <a:pt x="1535" y="1529"/>
                                </a:lnTo>
                                <a:lnTo>
                                  <a:pt x="1591" y="1527"/>
                                </a:lnTo>
                                <a:lnTo>
                                  <a:pt x="1649" y="1524"/>
                                </a:lnTo>
                                <a:lnTo>
                                  <a:pt x="1707" y="1520"/>
                                </a:lnTo>
                                <a:lnTo>
                                  <a:pt x="1769" y="1518"/>
                                </a:lnTo>
                                <a:lnTo>
                                  <a:pt x="1769" y="0"/>
                                </a:lnTo>
                                <a:lnTo>
                                  <a:pt x="0" y="0"/>
                                </a:lnTo>
                                <a:lnTo>
                                  <a:pt x="0" y="1769"/>
                                </a:lnTo>
                              </a:path>
                            </a:pathLst>
                          </a:custGeom>
                          <a:noFill/>
                          <a:ln w="1584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72" name="Freeform 222"/>
                        <wps:cNvSpPr>
                          <a:spLocks noChangeArrowheads="1"/>
                        </wps:cNvSpPr>
                        <wps:spPr bwMode="auto">
                          <a:xfrm>
                            <a:off x="3462" y="2153"/>
                            <a:ext cx="329" cy="742"/>
                          </a:xfrm>
                          <a:custGeom>
                            <a:avLst/>
                            <a:gdLst>
                              <a:gd name="T0" fmla="*/ 291 w 583"/>
                              <a:gd name="T1" fmla="*/ 0 h 1312"/>
                              <a:gd name="T2" fmla="*/ 0 w 583"/>
                              <a:gd name="T3" fmla="*/ 328 h 1312"/>
                              <a:gd name="T4" fmla="*/ 146 w 583"/>
                              <a:gd name="T5" fmla="*/ 328 h 1312"/>
                              <a:gd name="T6" fmla="*/ 146 w 583"/>
                              <a:gd name="T7" fmla="*/ 1311 h 1312"/>
                              <a:gd name="T8" fmla="*/ 437 w 583"/>
                              <a:gd name="T9" fmla="*/ 1311 h 1312"/>
                              <a:gd name="T10" fmla="*/ 437 w 583"/>
                              <a:gd name="T11" fmla="*/ 328 h 1312"/>
                              <a:gd name="T12" fmla="*/ 582 w 583"/>
                              <a:gd name="T13" fmla="*/ 328 h 1312"/>
                              <a:gd name="T14" fmla="*/ 291 w 583"/>
                              <a:gd name="T15" fmla="*/ 0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291" y="0"/>
                                </a:moveTo>
                                <a:lnTo>
                                  <a:pt x="0" y="328"/>
                                </a:lnTo>
                                <a:lnTo>
                                  <a:pt x="146" y="328"/>
                                </a:lnTo>
                                <a:lnTo>
                                  <a:pt x="146" y="1311"/>
                                </a:lnTo>
                                <a:lnTo>
                                  <a:pt x="437" y="1311"/>
                                </a:lnTo>
                                <a:lnTo>
                                  <a:pt x="437" y="328"/>
                                </a:lnTo>
                                <a:lnTo>
                                  <a:pt x="582" y="328"/>
                                </a:lnTo>
                                <a:lnTo>
                                  <a:pt x="291" y="0"/>
                                </a:lnTo>
                              </a:path>
                            </a:pathLst>
                          </a:custGeom>
                          <a:solidFill>
                            <a:srgbClr val="D7D7D7"/>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73" name="Freeform 223"/>
                        <wps:cNvSpPr>
                          <a:spLocks noChangeArrowheads="1"/>
                        </wps:cNvSpPr>
                        <wps:spPr bwMode="auto">
                          <a:xfrm>
                            <a:off x="3462" y="2153"/>
                            <a:ext cx="329" cy="742"/>
                          </a:xfrm>
                          <a:custGeom>
                            <a:avLst/>
                            <a:gdLst>
                              <a:gd name="T0" fmla="*/ 0 w 583"/>
                              <a:gd name="T1" fmla="*/ 328 h 1312"/>
                              <a:gd name="T2" fmla="*/ 146 w 583"/>
                              <a:gd name="T3" fmla="*/ 328 h 1312"/>
                              <a:gd name="T4" fmla="*/ 146 w 583"/>
                              <a:gd name="T5" fmla="*/ 1311 h 1312"/>
                              <a:gd name="T6" fmla="*/ 437 w 583"/>
                              <a:gd name="T7" fmla="*/ 1311 h 1312"/>
                              <a:gd name="T8" fmla="*/ 437 w 583"/>
                              <a:gd name="T9" fmla="*/ 328 h 1312"/>
                              <a:gd name="T10" fmla="*/ 582 w 583"/>
                              <a:gd name="T11" fmla="*/ 328 h 1312"/>
                              <a:gd name="T12" fmla="*/ 291 w 583"/>
                              <a:gd name="T13" fmla="*/ 0 h 1312"/>
                              <a:gd name="T14" fmla="*/ 0 w 583"/>
                              <a:gd name="T15" fmla="*/ 328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0" y="328"/>
                                </a:moveTo>
                                <a:lnTo>
                                  <a:pt x="146" y="328"/>
                                </a:lnTo>
                                <a:lnTo>
                                  <a:pt x="146" y="1311"/>
                                </a:lnTo>
                                <a:lnTo>
                                  <a:pt x="437" y="1311"/>
                                </a:lnTo>
                                <a:lnTo>
                                  <a:pt x="437" y="328"/>
                                </a:lnTo>
                                <a:lnTo>
                                  <a:pt x="582" y="328"/>
                                </a:lnTo>
                                <a:lnTo>
                                  <a:pt x="291" y="0"/>
                                </a:lnTo>
                                <a:lnTo>
                                  <a:pt x="0" y="328"/>
                                </a:lnTo>
                              </a:path>
                            </a:pathLst>
                          </a:custGeom>
                          <a:noFill/>
                          <a:ln w="9360" cap="flat">
                            <a:solidFill>
                              <a:srgbClr val="A4A4A4"/>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74" name="Freeform 224"/>
                        <wps:cNvSpPr>
                          <a:spLocks noChangeArrowheads="1"/>
                        </wps:cNvSpPr>
                        <wps:spPr bwMode="auto">
                          <a:xfrm>
                            <a:off x="3886" y="625"/>
                            <a:ext cx="915" cy="449"/>
                          </a:xfrm>
                          <a:custGeom>
                            <a:avLst/>
                            <a:gdLst>
                              <a:gd name="T0" fmla="*/ 1484 w 1617"/>
                              <a:gd name="T1" fmla="*/ 0 h 795"/>
                              <a:gd name="T2" fmla="*/ 132 w 1617"/>
                              <a:gd name="T3" fmla="*/ 0 h 795"/>
                              <a:gd name="T4" fmla="*/ 81 w 1617"/>
                              <a:gd name="T5" fmla="*/ 11 h 795"/>
                              <a:gd name="T6" fmla="*/ 39 w 1617"/>
                              <a:gd name="T7" fmla="*/ 39 h 795"/>
                              <a:gd name="T8" fmla="*/ 11 w 1617"/>
                              <a:gd name="T9" fmla="*/ 81 h 795"/>
                              <a:gd name="T10" fmla="*/ 0 w 1617"/>
                              <a:gd name="T11" fmla="*/ 132 h 795"/>
                              <a:gd name="T12" fmla="*/ 0 w 1617"/>
                              <a:gd name="T13" fmla="*/ 662 h 795"/>
                              <a:gd name="T14" fmla="*/ 11 w 1617"/>
                              <a:gd name="T15" fmla="*/ 713 h 795"/>
                              <a:gd name="T16" fmla="*/ 39 w 1617"/>
                              <a:gd name="T17" fmla="*/ 755 h 795"/>
                              <a:gd name="T18" fmla="*/ 81 w 1617"/>
                              <a:gd name="T19" fmla="*/ 783 h 795"/>
                              <a:gd name="T20" fmla="*/ 132 w 1617"/>
                              <a:gd name="T21" fmla="*/ 794 h 795"/>
                              <a:gd name="T22" fmla="*/ 1484 w 1617"/>
                              <a:gd name="T23" fmla="*/ 794 h 795"/>
                              <a:gd name="T24" fmla="*/ 1535 w 1617"/>
                              <a:gd name="T25" fmla="*/ 783 h 795"/>
                              <a:gd name="T26" fmla="*/ 1577 w 1617"/>
                              <a:gd name="T27" fmla="*/ 755 h 795"/>
                              <a:gd name="T28" fmla="*/ 1605 w 1617"/>
                              <a:gd name="T29" fmla="*/ 713 h 795"/>
                              <a:gd name="T30" fmla="*/ 1616 w 1617"/>
                              <a:gd name="T31" fmla="*/ 662 h 795"/>
                              <a:gd name="T32" fmla="*/ 1616 w 1617"/>
                              <a:gd name="T33" fmla="*/ 132 h 795"/>
                              <a:gd name="T34" fmla="*/ 1605 w 1617"/>
                              <a:gd name="T35" fmla="*/ 81 h 795"/>
                              <a:gd name="T36" fmla="*/ 1577 w 1617"/>
                              <a:gd name="T37" fmla="*/ 39 h 795"/>
                              <a:gd name="T38" fmla="*/ 1535 w 1617"/>
                              <a:gd name="T39" fmla="*/ 11 h 795"/>
                              <a:gd name="T40" fmla="*/ 1484 w 1617"/>
                              <a:gd name="T41" fmla="*/ 0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17" h="795">
                                <a:moveTo>
                                  <a:pt x="1484" y="0"/>
                                </a:moveTo>
                                <a:lnTo>
                                  <a:pt x="132" y="0"/>
                                </a:lnTo>
                                <a:lnTo>
                                  <a:pt x="81" y="11"/>
                                </a:lnTo>
                                <a:lnTo>
                                  <a:pt x="39" y="39"/>
                                </a:lnTo>
                                <a:lnTo>
                                  <a:pt x="11" y="81"/>
                                </a:lnTo>
                                <a:lnTo>
                                  <a:pt x="0" y="132"/>
                                </a:lnTo>
                                <a:lnTo>
                                  <a:pt x="0" y="662"/>
                                </a:lnTo>
                                <a:lnTo>
                                  <a:pt x="11" y="713"/>
                                </a:lnTo>
                                <a:lnTo>
                                  <a:pt x="39" y="755"/>
                                </a:lnTo>
                                <a:lnTo>
                                  <a:pt x="81" y="783"/>
                                </a:lnTo>
                                <a:lnTo>
                                  <a:pt x="132" y="794"/>
                                </a:lnTo>
                                <a:lnTo>
                                  <a:pt x="1484" y="794"/>
                                </a:lnTo>
                                <a:lnTo>
                                  <a:pt x="1535" y="783"/>
                                </a:lnTo>
                                <a:lnTo>
                                  <a:pt x="1577" y="755"/>
                                </a:lnTo>
                                <a:lnTo>
                                  <a:pt x="1605" y="713"/>
                                </a:lnTo>
                                <a:lnTo>
                                  <a:pt x="1616" y="662"/>
                                </a:lnTo>
                                <a:lnTo>
                                  <a:pt x="1616" y="132"/>
                                </a:lnTo>
                                <a:lnTo>
                                  <a:pt x="1605" y="81"/>
                                </a:lnTo>
                                <a:lnTo>
                                  <a:pt x="1577" y="39"/>
                                </a:lnTo>
                                <a:lnTo>
                                  <a:pt x="1535" y="11"/>
                                </a:lnTo>
                                <a:lnTo>
                                  <a:pt x="148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075" name="Picture 2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845" y="585"/>
                            <a:ext cx="915" cy="44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076" name="Freeform 226"/>
                        <wps:cNvSpPr>
                          <a:spLocks noChangeArrowheads="1"/>
                        </wps:cNvSpPr>
                        <wps:spPr bwMode="auto">
                          <a:xfrm>
                            <a:off x="3845" y="585"/>
                            <a:ext cx="915" cy="449"/>
                          </a:xfrm>
                          <a:custGeom>
                            <a:avLst/>
                            <a:gdLst>
                              <a:gd name="T0" fmla="*/ 132 w 1615"/>
                              <a:gd name="T1" fmla="*/ 0 h 795"/>
                              <a:gd name="T2" fmla="*/ 81 w 1615"/>
                              <a:gd name="T3" fmla="*/ 11 h 795"/>
                              <a:gd name="T4" fmla="*/ 39 w 1615"/>
                              <a:gd name="T5" fmla="*/ 39 h 795"/>
                              <a:gd name="T6" fmla="*/ 11 w 1615"/>
                              <a:gd name="T7" fmla="*/ 81 h 795"/>
                              <a:gd name="T8" fmla="*/ 0 w 1615"/>
                              <a:gd name="T9" fmla="*/ 132 h 795"/>
                              <a:gd name="T10" fmla="*/ 0 w 1615"/>
                              <a:gd name="T11" fmla="*/ 662 h 795"/>
                              <a:gd name="T12" fmla="*/ 11 w 1615"/>
                              <a:gd name="T13" fmla="*/ 713 h 795"/>
                              <a:gd name="T14" fmla="*/ 39 w 1615"/>
                              <a:gd name="T15" fmla="*/ 755 h 795"/>
                              <a:gd name="T16" fmla="*/ 81 w 1615"/>
                              <a:gd name="T17" fmla="*/ 783 h 795"/>
                              <a:gd name="T18" fmla="*/ 132 w 1615"/>
                              <a:gd name="T19" fmla="*/ 794 h 795"/>
                              <a:gd name="T20" fmla="*/ 1482 w 1615"/>
                              <a:gd name="T21" fmla="*/ 794 h 795"/>
                              <a:gd name="T22" fmla="*/ 1533 w 1615"/>
                              <a:gd name="T23" fmla="*/ 783 h 795"/>
                              <a:gd name="T24" fmla="*/ 1575 w 1615"/>
                              <a:gd name="T25" fmla="*/ 755 h 795"/>
                              <a:gd name="T26" fmla="*/ 1603 w 1615"/>
                              <a:gd name="T27" fmla="*/ 713 h 795"/>
                              <a:gd name="T28" fmla="*/ 1614 w 1615"/>
                              <a:gd name="T29" fmla="*/ 662 h 795"/>
                              <a:gd name="T30" fmla="*/ 1614 w 1615"/>
                              <a:gd name="T31" fmla="*/ 132 h 795"/>
                              <a:gd name="T32" fmla="*/ 1603 w 1615"/>
                              <a:gd name="T33" fmla="*/ 81 h 795"/>
                              <a:gd name="T34" fmla="*/ 1575 w 1615"/>
                              <a:gd name="T35" fmla="*/ 39 h 795"/>
                              <a:gd name="T36" fmla="*/ 1533 w 1615"/>
                              <a:gd name="T37" fmla="*/ 11 h 795"/>
                              <a:gd name="T38" fmla="*/ 1482 w 1615"/>
                              <a:gd name="T39" fmla="*/ 0 h 795"/>
                              <a:gd name="T40" fmla="*/ 132 w 1615"/>
                              <a:gd name="T41" fmla="*/ 0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15" h="795">
                                <a:moveTo>
                                  <a:pt x="132" y="0"/>
                                </a:moveTo>
                                <a:lnTo>
                                  <a:pt x="81" y="11"/>
                                </a:lnTo>
                                <a:lnTo>
                                  <a:pt x="39" y="39"/>
                                </a:lnTo>
                                <a:lnTo>
                                  <a:pt x="11" y="81"/>
                                </a:lnTo>
                                <a:lnTo>
                                  <a:pt x="0" y="132"/>
                                </a:lnTo>
                                <a:lnTo>
                                  <a:pt x="0" y="662"/>
                                </a:lnTo>
                                <a:lnTo>
                                  <a:pt x="11" y="713"/>
                                </a:lnTo>
                                <a:lnTo>
                                  <a:pt x="39" y="755"/>
                                </a:lnTo>
                                <a:lnTo>
                                  <a:pt x="81" y="783"/>
                                </a:lnTo>
                                <a:lnTo>
                                  <a:pt x="132" y="794"/>
                                </a:lnTo>
                                <a:lnTo>
                                  <a:pt x="1482" y="794"/>
                                </a:lnTo>
                                <a:lnTo>
                                  <a:pt x="1533" y="783"/>
                                </a:lnTo>
                                <a:lnTo>
                                  <a:pt x="1575" y="755"/>
                                </a:lnTo>
                                <a:lnTo>
                                  <a:pt x="1603" y="713"/>
                                </a:lnTo>
                                <a:lnTo>
                                  <a:pt x="1614" y="662"/>
                                </a:lnTo>
                                <a:lnTo>
                                  <a:pt x="1614" y="132"/>
                                </a:lnTo>
                                <a:lnTo>
                                  <a:pt x="1603" y="81"/>
                                </a:lnTo>
                                <a:lnTo>
                                  <a:pt x="1575" y="39"/>
                                </a:lnTo>
                                <a:lnTo>
                                  <a:pt x="1533" y="11"/>
                                </a:lnTo>
                                <a:lnTo>
                                  <a:pt x="1482" y="0"/>
                                </a:lnTo>
                                <a:lnTo>
                                  <a:pt x="132"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077" name="Picture 2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9132" y="1074"/>
                            <a:ext cx="1363" cy="1325"/>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078" name="Freeform 228"/>
                        <wps:cNvSpPr>
                          <a:spLocks noChangeArrowheads="1"/>
                        </wps:cNvSpPr>
                        <wps:spPr bwMode="auto">
                          <a:xfrm>
                            <a:off x="8031" y="566"/>
                            <a:ext cx="915" cy="449"/>
                          </a:xfrm>
                          <a:custGeom>
                            <a:avLst/>
                            <a:gdLst>
                              <a:gd name="T0" fmla="*/ 1484 w 1617"/>
                              <a:gd name="T1" fmla="*/ 0 h 795"/>
                              <a:gd name="T2" fmla="*/ 132 w 1617"/>
                              <a:gd name="T3" fmla="*/ 0 h 795"/>
                              <a:gd name="T4" fmla="*/ 81 w 1617"/>
                              <a:gd name="T5" fmla="*/ 11 h 795"/>
                              <a:gd name="T6" fmla="*/ 39 w 1617"/>
                              <a:gd name="T7" fmla="*/ 39 h 795"/>
                              <a:gd name="T8" fmla="*/ 11 w 1617"/>
                              <a:gd name="T9" fmla="*/ 81 h 795"/>
                              <a:gd name="T10" fmla="*/ 0 w 1617"/>
                              <a:gd name="T11" fmla="*/ 132 h 795"/>
                              <a:gd name="T12" fmla="*/ 0 w 1617"/>
                              <a:gd name="T13" fmla="*/ 662 h 795"/>
                              <a:gd name="T14" fmla="*/ 11 w 1617"/>
                              <a:gd name="T15" fmla="*/ 713 h 795"/>
                              <a:gd name="T16" fmla="*/ 39 w 1617"/>
                              <a:gd name="T17" fmla="*/ 755 h 795"/>
                              <a:gd name="T18" fmla="*/ 81 w 1617"/>
                              <a:gd name="T19" fmla="*/ 783 h 795"/>
                              <a:gd name="T20" fmla="*/ 132 w 1617"/>
                              <a:gd name="T21" fmla="*/ 794 h 795"/>
                              <a:gd name="T22" fmla="*/ 1484 w 1617"/>
                              <a:gd name="T23" fmla="*/ 794 h 795"/>
                              <a:gd name="T24" fmla="*/ 1535 w 1617"/>
                              <a:gd name="T25" fmla="*/ 783 h 795"/>
                              <a:gd name="T26" fmla="*/ 1577 w 1617"/>
                              <a:gd name="T27" fmla="*/ 755 h 795"/>
                              <a:gd name="T28" fmla="*/ 1605 w 1617"/>
                              <a:gd name="T29" fmla="*/ 713 h 795"/>
                              <a:gd name="T30" fmla="*/ 1616 w 1617"/>
                              <a:gd name="T31" fmla="*/ 662 h 795"/>
                              <a:gd name="T32" fmla="*/ 1616 w 1617"/>
                              <a:gd name="T33" fmla="*/ 132 h 795"/>
                              <a:gd name="T34" fmla="*/ 1605 w 1617"/>
                              <a:gd name="T35" fmla="*/ 81 h 795"/>
                              <a:gd name="T36" fmla="*/ 1577 w 1617"/>
                              <a:gd name="T37" fmla="*/ 39 h 795"/>
                              <a:gd name="T38" fmla="*/ 1535 w 1617"/>
                              <a:gd name="T39" fmla="*/ 11 h 795"/>
                              <a:gd name="T40" fmla="*/ 1484 w 1617"/>
                              <a:gd name="T41" fmla="*/ 0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17" h="795">
                                <a:moveTo>
                                  <a:pt x="1484" y="0"/>
                                </a:moveTo>
                                <a:lnTo>
                                  <a:pt x="132" y="0"/>
                                </a:lnTo>
                                <a:lnTo>
                                  <a:pt x="81" y="11"/>
                                </a:lnTo>
                                <a:lnTo>
                                  <a:pt x="39" y="39"/>
                                </a:lnTo>
                                <a:lnTo>
                                  <a:pt x="11" y="81"/>
                                </a:lnTo>
                                <a:lnTo>
                                  <a:pt x="0" y="132"/>
                                </a:lnTo>
                                <a:lnTo>
                                  <a:pt x="0" y="662"/>
                                </a:lnTo>
                                <a:lnTo>
                                  <a:pt x="11" y="713"/>
                                </a:lnTo>
                                <a:lnTo>
                                  <a:pt x="39" y="755"/>
                                </a:lnTo>
                                <a:lnTo>
                                  <a:pt x="81" y="783"/>
                                </a:lnTo>
                                <a:lnTo>
                                  <a:pt x="132" y="794"/>
                                </a:lnTo>
                                <a:lnTo>
                                  <a:pt x="1484" y="794"/>
                                </a:lnTo>
                                <a:lnTo>
                                  <a:pt x="1535" y="783"/>
                                </a:lnTo>
                                <a:lnTo>
                                  <a:pt x="1577" y="755"/>
                                </a:lnTo>
                                <a:lnTo>
                                  <a:pt x="1605" y="713"/>
                                </a:lnTo>
                                <a:lnTo>
                                  <a:pt x="1616" y="662"/>
                                </a:lnTo>
                                <a:lnTo>
                                  <a:pt x="1616" y="132"/>
                                </a:lnTo>
                                <a:lnTo>
                                  <a:pt x="1605" y="81"/>
                                </a:lnTo>
                                <a:lnTo>
                                  <a:pt x="1577" y="39"/>
                                </a:lnTo>
                                <a:lnTo>
                                  <a:pt x="1535" y="11"/>
                                </a:lnTo>
                                <a:lnTo>
                                  <a:pt x="148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079" name="Picture 2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7990" y="526"/>
                            <a:ext cx="915" cy="44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080" name="Freeform 230"/>
                        <wps:cNvSpPr>
                          <a:spLocks noChangeArrowheads="1"/>
                        </wps:cNvSpPr>
                        <wps:spPr bwMode="auto">
                          <a:xfrm>
                            <a:off x="7990" y="526"/>
                            <a:ext cx="915" cy="449"/>
                          </a:xfrm>
                          <a:custGeom>
                            <a:avLst/>
                            <a:gdLst>
                              <a:gd name="T0" fmla="*/ 132 w 1617"/>
                              <a:gd name="T1" fmla="*/ 0 h 795"/>
                              <a:gd name="T2" fmla="*/ 81 w 1617"/>
                              <a:gd name="T3" fmla="*/ 11 h 795"/>
                              <a:gd name="T4" fmla="*/ 39 w 1617"/>
                              <a:gd name="T5" fmla="*/ 39 h 795"/>
                              <a:gd name="T6" fmla="*/ 11 w 1617"/>
                              <a:gd name="T7" fmla="*/ 81 h 795"/>
                              <a:gd name="T8" fmla="*/ 0 w 1617"/>
                              <a:gd name="T9" fmla="*/ 132 h 795"/>
                              <a:gd name="T10" fmla="*/ 0 w 1617"/>
                              <a:gd name="T11" fmla="*/ 662 h 795"/>
                              <a:gd name="T12" fmla="*/ 11 w 1617"/>
                              <a:gd name="T13" fmla="*/ 713 h 795"/>
                              <a:gd name="T14" fmla="*/ 39 w 1617"/>
                              <a:gd name="T15" fmla="*/ 755 h 795"/>
                              <a:gd name="T16" fmla="*/ 81 w 1617"/>
                              <a:gd name="T17" fmla="*/ 783 h 795"/>
                              <a:gd name="T18" fmla="*/ 132 w 1617"/>
                              <a:gd name="T19" fmla="*/ 794 h 795"/>
                              <a:gd name="T20" fmla="*/ 1484 w 1617"/>
                              <a:gd name="T21" fmla="*/ 794 h 795"/>
                              <a:gd name="T22" fmla="*/ 1535 w 1617"/>
                              <a:gd name="T23" fmla="*/ 783 h 795"/>
                              <a:gd name="T24" fmla="*/ 1577 w 1617"/>
                              <a:gd name="T25" fmla="*/ 755 h 795"/>
                              <a:gd name="T26" fmla="*/ 1605 w 1617"/>
                              <a:gd name="T27" fmla="*/ 713 h 795"/>
                              <a:gd name="T28" fmla="*/ 1616 w 1617"/>
                              <a:gd name="T29" fmla="*/ 662 h 795"/>
                              <a:gd name="T30" fmla="*/ 1616 w 1617"/>
                              <a:gd name="T31" fmla="*/ 132 h 795"/>
                              <a:gd name="T32" fmla="*/ 1605 w 1617"/>
                              <a:gd name="T33" fmla="*/ 81 h 795"/>
                              <a:gd name="T34" fmla="*/ 1577 w 1617"/>
                              <a:gd name="T35" fmla="*/ 39 h 795"/>
                              <a:gd name="T36" fmla="*/ 1535 w 1617"/>
                              <a:gd name="T37" fmla="*/ 11 h 795"/>
                              <a:gd name="T38" fmla="*/ 1484 w 1617"/>
                              <a:gd name="T39" fmla="*/ 0 h 795"/>
                              <a:gd name="T40" fmla="*/ 132 w 1617"/>
                              <a:gd name="T41" fmla="*/ 0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17" h="795">
                                <a:moveTo>
                                  <a:pt x="132" y="0"/>
                                </a:moveTo>
                                <a:lnTo>
                                  <a:pt x="81" y="11"/>
                                </a:lnTo>
                                <a:lnTo>
                                  <a:pt x="39" y="39"/>
                                </a:lnTo>
                                <a:lnTo>
                                  <a:pt x="11" y="81"/>
                                </a:lnTo>
                                <a:lnTo>
                                  <a:pt x="0" y="132"/>
                                </a:lnTo>
                                <a:lnTo>
                                  <a:pt x="0" y="662"/>
                                </a:lnTo>
                                <a:lnTo>
                                  <a:pt x="11" y="713"/>
                                </a:lnTo>
                                <a:lnTo>
                                  <a:pt x="39" y="755"/>
                                </a:lnTo>
                                <a:lnTo>
                                  <a:pt x="81" y="783"/>
                                </a:lnTo>
                                <a:lnTo>
                                  <a:pt x="132" y="794"/>
                                </a:lnTo>
                                <a:lnTo>
                                  <a:pt x="1484" y="794"/>
                                </a:lnTo>
                                <a:lnTo>
                                  <a:pt x="1535" y="783"/>
                                </a:lnTo>
                                <a:lnTo>
                                  <a:pt x="1577" y="755"/>
                                </a:lnTo>
                                <a:lnTo>
                                  <a:pt x="1605" y="713"/>
                                </a:lnTo>
                                <a:lnTo>
                                  <a:pt x="1616" y="662"/>
                                </a:lnTo>
                                <a:lnTo>
                                  <a:pt x="1616" y="132"/>
                                </a:lnTo>
                                <a:lnTo>
                                  <a:pt x="1605" y="81"/>
                                </a:lnTo>
                                <a:lnTo>
                                  <a:pt x="1577" y="39"/>
                                </a:lnTo>
                                <a:lnTo>
                                  <a:pt x="1535" y="11"/>
                                </a:lnTo>
                                <a:lnTo>
                                  <a:pt x="1484" y="0"/>
                                </a:lnTo>
                                <a:lnTo>
                                  <a:pt x="132"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81" name="Freeform 231"/>
                        <wps:cNvSpPr>
                          <a:spLocks noChangeArrowheads="1"/>
                        </wps:cNvSpPr>
                        <wps:spPr bwMode="auto">
                          <a:xfrm>
                            <a:off x="5355" y="1360"/>
                            <a:ext cx="614" cy="584"/>
                          </a:xfrm>
                          <a:custGeom>
                            <a:avLst/>
                            <a:gdLst>
                              <a:gd name="T0" fmla="*/ 914 w 1086"/>
                              <a:gd name="T1" fmla="*/ 0 h 1033"/>
                              <a:gd name="T2" fmla="*/ 171 w 1086"/>
                              <a:gd name="T3" fmla="*/ 0 h 1033"/>
                              <a:gd name="T4" fmla="*/ 104 w 1086"/>
                              <a:gd name="T5" fmla="*/ 12 h 1033"/>
                              <a:gd name="T6" fmla="*/ 51 w 1086"/>
                              <a:gd name="T7" fmla="*/ 49 h 1033"/>
                              <a:gd name="T8" fmla="*/ 14 w 1086"/>
                              <a:gd name="T9" fmla="*/ 104 h 1033"/>
                              <a:gd name="T10" fmla="*/ 0 w 1086"/>
                              <a:gd name="T11" fmla="*/ 171 h 1033"/>
                              <a:gd name="T12" fmla="*/ 0 w 1086"/>
                              <a:gd name="T13" fmla="*/ 859 h 1033"/>
                              <a:gd name="T14" fmla="*/ 14 w 1086"/>
                              <a:gd name="T15" fmla="*/ 926 h 1033"/>
                              <a:gd name="T16" fmla="*/ 51 w 1086"/>
                              <a:gd name="T17" fmla="*/ 981 h 1033"/>
                              <a:gd name="T18" fmla="*/ 104 w 1086"/>
                              <a:gd name="T19" fmla="*/ 1018 h 1033"/>
                              <a:gd name="T20" fmla="*/ 171 w 1086"/>
                              <a:gd name="T21" fmla="*/ 1032 h 1033"/>
                              <a:gd name="T22" fmla="*/ 914 w 1086"/>
                              <a:gd name="T23" fmla="*/ 1032 h 1033"/>
                              <a:gd name="T24" fmla="*/ 981 w 1086"/>
                              <a:gd name="T25" fmla="*/ 1018 h 1033"/>
                              <a:gd name="T26" fmla="*/ 1034 w 1086"/>
                              <a:gd name="T27" fmla="*/ 981 h 1033"/>
                              <a:gd name="T28" fmla="*/ 1071 w 1086"/>
                              <a:gd name="T29" fmla="*/ 926 h 1033"/>
                              <a:gd name="T30" fmla="*/ 1085 w 1086"/>
                              <a:gd name="T31" fmla="*/ 859 h 1033"/>
                              <a:gd name="T32" fmla="*/ 1085 w 1086"/>
                              <a:gd name="T33" fmla="*/ 171 h 1033"/>
                              <a:gd name="T34" fmla="*/ 1071 w 1086"/>
                              <a:gd name="T35" fmla="*/ 104 h 1033"/>
                              <a:gd name="T36" fmla="*/ 1034 w 1086"/>
                              <a:gd name="T37" fmla="*/ 49 h 1033"/>
                              <a:gd name="T38" fmla="*/ 981 w 1086"/>
                              <a:gd name="T39" fmla="*/ 12 h 1033"/>
                              <a:gd name="T40" fmla="*/ 914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914" y="0"/>
                                </a:moveTo>
                                <a:lnTo>
                                  <a:pt x="171" y="0"/>
                                </a:ln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082" name="Picture 2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316" y="1320"/>
                            <a:ext cx="614" cy="584"/>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083" name="Freeform 233"/>
                        <wps:cNvSpPr>
                          <a:spLocks noChangeArrowheads="1"/>
                        </wps:cNvSpPr>
                        <wps:spPr bwMode="auto">
                          <a:xfrm>
                            <a:off x="5316" y="1320"/>
                            <a:ext cx="614" cy="584"/>
                          </a:xfrm>
                          <a:custGeom>
                            <a:avLst/>
                            <a:gdLst>
                              <a:gd name="T0" fmla="*/ 171 w 1086"/>
                              <a:gd name="T1" fmla="*/ 0 h 1033"/>
                              <a:gd name="T2" fmla="*/ 104 w 1086"/>
                              <a:gd name="T3" fmla="*/ 12 h 1033"/>
                              <a:gd name="T4" fmla="*/ 51 w 1086"/>
                              <a:gd name="T5" fmla="*/ 49 h 1033"/>
                              <a:gd name="T6" fmla="*/ 14 w 1086"/>
                              <a:gd name="T7" fmla="*/ 104 h 1033"/>
                              <a:gd name="T8" fmla="*/ 0 w 1086"/>
                              <a:gd name="T9" fmla="*/ 171 h 1033"/>
                              <a:gd name="T10" fmla="*/ 0 w 1086"/>
                              <a:gd name="T11" fmla="*/ 859 h 1033"/>
                              <a:gd name="T12" fmla="*/ 14 w 1086"/>
                              <a:gd name="T13" fmla="*/ 926 h 1033"/>
                              <a:gd name="T14" fmla="*/ 51 w 1086"/>
                              <a:gd name="T15" fmla="*/ 981 h 1033"/>
                              <a:gd name="T16" fmla="*/ 104 w 1086"/>
                              <a:gd name="T17" fmla="*/ 1018 h 1033"/>
                              <a:gd name="T18" fmla="*/ 171 w 1086"/>
                              <a:gd name="T19" fmla="*/ 1032 h 1033"/>
                              <a:gd name="T20" fmla="*/ 914 w 1086"/>
                              <a:gd name="T21" fmla="*/ 1032 h 1033"/>
                              <a:gd name="T22" fmla="*/ 981 w 1086"/>
                              <a:gd name="T23" fmla="*/ 1018 h 1033"/>
                              <a:gd name="T24" fmla="*/ 1034 w 1086"/>
                              <a:gd name="T25" fmla="*/ 981 h 1033"/>
                              <a:gd name="T26" fmla="*/ 1071 w 1086"/>
                              <a:gd name="T27" fmla="*/ 926 h 1033"/>
                              <a:gd name="T28" fmla="*/ 1085 w 1086"/>
                              <a:gd name="T29" fmla="*/ 859 h 1033"/>
                              <a:gd name="T30" fmla="*/ 1085 w 1086"/>
                              <a:gd name="T31" fmla="*/ 171 h 1033"/>
                              <a:gd name="T32" fmla="*/ 1071 w 1086"/>
                              <a:gd name="T33" fmla="*/ 104 h 1033"/>
                              <a:gd name="T34" fmla="*/ 1034 w 1086"/>
                              <a:gd name="T35" fmla="*/ 49 h 1033"/>
                              <a:gd name="T36" fmla="*/ 981 w 1086"/>
                              <a:gd name="T37" fmla="*/ 12 h 1033"/>
                              <a:gd name="T38" fmla="*/ 914 w 1086"/>
                              <a:gd name="T39" fmla="*/ 0 h 1033"/>
                              <a:gd name="T40" fmla="*/ 171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171" y="0"/>
                                </a:move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lnTo>
                                  <a:pt x="171"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84" name="Freeform 234"/>
                        <wps:cNvSpPr>
                          <a:spLocks noChangeArrowheads="1"/>
                        </wps:cNvSpPr>
                        <wps:spPr bwMode="auto">
                          <a:xfrm>
                            <a:off x="5445" y="1419"/>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85" name="Freeform 235"/>
                        <wps:cNvSpPr>
                          <a:spLocks noChangeArrowheads="1"/>
                        </wps:cNvSpPr>
                        <wps:spPr bwMode="auto">
                          <a:xfrm>
                            <a:off x="5445" y="1419"/>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808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86" name="Freeform 236"/>
                        <wps:cNvSpPr>
                          <a:spLocks noChangeArrowheads="1"/>
                        </wps:cNvSpPr>
                        <wps:spPr bwMode="auto">
                          <a:xfrm>
                            <a:off x="5406" y="1379"/>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87" name="Freeform 237"/>
                        <wps:cNvSpPr>
                          <a:spLocks noChangeArrowheads="1"/>
                        </wps:cNvSpPr>
                        <wps:spPr bwMode="auto">
                          <a:xfrm>
                            <a:off x="5406" y="1379"/>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88" name="Freeform 238"/>
                        <wps:cNvSpPr>
                          <a:spLocks noChangeArrowheads="1"/>
                        </wps:cNvSpPr>
                        <wps:spPr bwMode="auto">
                          <a:xfrm>
                            <a:off x="6915" y="1415"/>
                            <a:ext cx="749" cy="879"/>
                          </a:xfrm>
                          <a:custGeom>
                            <a:avLst/>
                            <a:gdLst>
                              <a:gd name="T0" fmla="*/ 1323 w 1324"/>
                              <a:gd name="T1" fmla="*/ 0 h 1553"/>
                              <a:gd name="T2" fmla="*/ 182 w 1324"/>
                              <a:gd name="T3" fmla="*/ 0 h 1553"/>
                              <a:gd name="T4" fmla="*/ 182 w 1324"/>
                              <a:gd name="T5" fmla="*/ 131 h 1553"/>
                              <a:gd name="T6" fmla="*/ 93 w 1324"/>
                              <a:gd name="T7" fmla="*/ 131 h 1553"/>
                              <a:gd name="T8" fmla="*/ 93 w 1324"/>
                              <a:gd name="T9" fmla="*/ 265 h 1553"/>
                              <a:gd name="T10" fmla="*/ 0 w 1324"/>
                              <a:gd name="T11" fmla="*/ 265 h 1553"/>
                              <a:gd name="T12" fmla="*/ 0 w 1324"/>
                              <a:gd name="T13" fmla="*/ 1471 h 1553"/>
                              <a:gd name="T14" fmla="*/ 37 w 1324"/>
                              <a:gd name="T15" fmla="*/ 1485 h 1553"/>
                              <a:gd name="T16" fmla="*/ 111 w 1324"/>
                              <a:gd name="T17" fmla="*/ 1508 h 1553"/>
                              <a:gd name="T18" fmla="*/ 146 w 1324"/>
                              <a:gd name="T19" fmla="*/ 1522 h 1553"/>
                              <a:gd name="T20" fmla="*/ 240 w 1324"/>
                              <a:gd name="T21" fmla="*/ 1543 h 1553"/>
                              <a:gd name="T22" fmla="*/ 270 w 1324"/>
                              <a:gd name="T23" fmla="*/ 1552 h 1553"/>
                              <a:gd name="T24" fmla="*/ 333 w 1324"/>
                              <a:gd name="T25" fmla="*/ 1548 h 1553"/>
                              <a:gd name="T26" fmla="*/ 377 w 1324"/>
                              <a:gd name="T27" fmla="*/ 1543 h 1553"/>
                              <a:gd name="T28" fmla="*/ 409 w 1324"/>
                              <a:gd name="T29" fmla="*/ 1538 h 1553"/>
                              <a:gd name="T30" fmla="*/ 432 w 1324"/>
                              <a:gd name="T31" fmla="*/ 1533 h 1553"/>
                              <a:gd name="T32" fmla="*/ 455 w 1324"/>
                              <a:gd name="T33" fmla="*/ 1527 h 1553"/>
                              <a:gd name="T34" fmla="*/ 476 w 1324"/>
                              <a:gd name="T35" fmla="*/ 1518 h 1553"/>
                              <a:gd name="T36" fmla="*/ 497 w 1324"/>
                              <a:gd name="T37" fmla="*/ 1510 h 1553"/>
                              <a:gd name="T38" fmla="*/ 519 w 1324"/>
                              <a:gd name="T39" fmla="*/ 1503 h 1553"/>
                              <a:gd name="T40" fmla="*/ 536 w 1324"/>
                              <a:gd name="T41" fmla="*/ 1494 h 1553"/>
                              <a:gd name="T42" fmla="*/ 577 w 1324"/>
                              <a:gd name="T43" fmla="*/ 1473 h 1553"/>
                              <a:gd name="T44" fmla="*/ 600 w 1324"/>
                              <a:gd name="T45" fmla="*/ 1464 h 1553"/>
                              <a:gd name="T46" fmla="*/ 679 w 1324"/>
                              <a:gd name="T47" fmla="*/ 1418 h 1553"/>
                              <a:gd name="T48" fmla="*/ 702 w 1324"/>
                              <a:gd name="T49" fmla="*/ 1407 h 1553"/>
                              <a:gd name="T50" fmla="*/ 766 w 1324"/>
                              <a:gd name="T51" fmla="*/ 1376 h 1553"/>
                              <a:gd name="T52" fmla="*/ 792 w 1324"/>
                              <a:gd name="T53" fmla="*/ 1367 h 1553"/>
                              <a:gd name="T54" fmla="*/ 845 w 1324"/>
                              <a:gd name="T55" fmla="*/ 1346 h 1553"/>
                              <a:gd name="T56" fmla="*/ 901 w 1324"/>
                              <a:gd name="T57" fmla="*/ 1328 h 1553"/>
                              <a:gd name="T58" fmla="*/ 931 w 1324"/>
                              <a:gd name="T59" fmla="*/ 1319 h 1553"/>
                              <a:gd name="T60" fmla="*/ 961 w 1324"/>
                              <a:gd name="T61" fmla="*/ 1312 h 1553"/>
                              <a:gd name="T62" fmla="*/ 991 w 1324"/>
                              <a:gd name="T63" fmla="*/ 1307 h 1553"/>
                              <a:gd name="T64" fmla="*/ 1028 w 1324"/>
                              <a:gd name="T65" fmla="*/ 1305 h 1553"/>
                              <a:gd name="T66" fmla="*/ 1103 w 1324"/>
                              <a:gd name="T67" fmla="*/ 1296 h 1553"/>
                              <a:gd name="T68" fmla="*/ 1140 w 1324"/>
                              <a:gd name="T69" fmla="*/ 1295 h 1553"/>
                              <a:gd name="T70" fmla="*/ 1140 w 1324"/>
                              <a:gd name="T71" fmla="*/ 1175 h 1553"/>
                              <a:gd name="T72" fmla="*/ 1175 w 1324"/>
                              <a:gd name="T73" fmla="*/ 1168 h 1553"/>
                              <a:gd name="T74" fmla="*/ 1224 w 1324"/>
                              <a:gd name="T75" fmla="*/ 1168 h 1553"/>
                              <a:gd name="T76" fmla="*/ 1224 w 1324"/>
                              <a:gd name="T77" fmla="*/ 1039 h 1553"/>
                              <a:gd name="T78" fmla="*/ 1270 w 1324"/>
                              <a:gd name="T79" fmla="*/ 1033 h 1553"/>
                              <a:gd name="T80" fmla="*/ 1323 w 1324"/>
                              <a:gd name="T81" fmla="*/ 1033 h 1553"/>
                              <a:gd name="T82" fmla="*/ 1323 w 1324"/>
                              <a:gd name="T83" fmla="*/ 0 h 1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324" h="1553">
                                <a:moveTo>
                                  <a:pt x="1323" y="0"/>
                                </a:moveTo>
                                <a:lnTo>
                                  <a:pt x="182" y="0"/>
                                </a:lnTo>
                                <a:lnTo>
                                  <a:pt x="182" y="131"/>
                                </a:lnTo>
                                <a:lnTo>
                                  <a:pt x="93" y="131"/>
                                </a:lnTo>
                                <a:lnTo>
                                  <a:pt x="93" y="265"/>
                                </a:lnTo>
                                <a:lnTo>
                                  <a:pt x="0" y="265"/>
                                </a:lnTo>
                                <a:lnTo>
                                  <a:pt x="0" y="1471"/>
                                </a:lnTo>
                                <a:lnTo>
                                  <a:pt x="37" y="1485"/>
                                </a:lnTo>
                                <a:lnTo>
                                  <a:pt x="111" y="1508"/>
                                </a:lnTo>
                                <a:lnTo>
                                  <a:pt x="146" y="1522"/>
                                </a:lnTo>
                                <a:lnTo>
                                  <a:pt x="240" y="1543"/>
                                </a:lnTo>
                                <a:lnTo>
                                  <a:pt x="270" y="1552"/>
                                </a:lnTo>
                                <a:lnTo>
                                  <a:pt x="333" y="1548"/>
                                </a:lnTo>
                                <a:lnTo>
                                  <a:pt x="377" y="1543"/>
                                </a:lnTo>
                                <a:lnTo>
                                  <a:pt x="409" y="1538"/>
                                </a:lnTo>
                                <a:lnTo>
                                  <a:pt x="432" y="1533"/>
                                </a:lnTo>
                                <a:lnTo>
                                  <a:pt x="455" y="1527"/>
                                </a:lnTo>
                                <a:lnTo>
                                  <a:pt x="476" y="1518"/>
                                </a:lnTo>
                                <a:lnTo>
                                  <a:pt x="497" y="1510"/>
                                </a:lnTo>
                                <a:lnTo>
                                  <a:pt x="519" y="1503"/>
                                </a:lnTo>
                                <a:lnTo>
                                  <a:pt x="536" y="1494"/>
                                </a:lnTo>
                                <a:lnTo>
                                  <a:pt x="577" y="1473"/>
                                </a:lnTo>
                                <a:lnTo>
                                  <a:pt x="600" y="1464"/>
                                </a:lnTo>
                                <a:lnTo>
                                  <a:pt x="679" y="1418"/>
                                </a:lnTo>
                                <a:lnTo>
                                  <a:pt x="702" y="1407"/>
                                </a:lnTo>
                                <a:lnTo>
                                  <a:pt x="766" y="1376"/>
                                </a:lnTo>
                                <a:lnTo>
                                  <a:pt x="792" y="1367"/>
                                </a:lnTo>
                                <a:lnTo>
                                  <a:pt x="845" y="1346"/>
                                </a:lnTo>
                                <a:lnTo>
                                  <a:pt x="901" y="1328"/>
                                </a:lnTo>
                                <a:lnTo>
                                  <a:pt x="931" y="1319"/>
                                </a:lnTo>
                                <a:lnTo>
                                  <a:pt x="961" y="1312"/>
                                </a:lnTo>
                                <a:lnTo>
                                  <a:pt x="991" y="1307"/>
                                </a:lnTo>
                                <a:lnTo>
                                  <a:pt x="1028" y="1305"/>
                                </a:lnTo>
                                <a:lnTo>
                                  <a:pt x="1103" y="1296"/>
                                </a:lnTo>
                                <a:lnTo>
                                  <a:pt x="1140" y="1295"/>
                                </a:lnTo>
                                <a:lnTo>
                                  <a:pt x="1140" y="1175"/>
                                </a:lnTo>
                                <a:lnTo>
                                  <a:pt x="1175" y="1168"/>
                                </a:lnTo>
                                <a:lnTo>
                                  <a:pt x="1224" y="1168"/>
                                </a:lnTo>
                                <a:lnTo>
                                  <a:pt x="1224" y="1039"/>
                                </a:lnTo>
                                <a:lnTo>
                                  <a:pt x="1270" y="1033"/>
                                </a:lnTo>
                                <a:lnTo>
                                  <a:pt x="1323" y="1033"/>
                                </a:lnTo>
                                <a:lnTo>
                                  <a:pt x="1323"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089" name="Picture 2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875" y="1375"/>
                            <a:ext cx="749" cy="87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090" name="Freeform 240"/>
                        <wps:cNvSpPr>
                          <a:spLocks noChangeArrowheads="1"/>
                        </wps:cNvSpPr>
                        <wps:spPr bwMode="auto">
                          <a:xfrm>
                            <a:off x="6875" y="1375"/>
                            <a:ext cx="749" cy="879"/>
                          </a:xfrm>
                          <a:custGeom>
                            <a:avLst/>
                            <a:gdLst>
                              <a:gd name="T0" fmla="*/ 0 w 1324"/>
                              <a:gd name="T1" fmla="*/ 1471 h 1553"/>
                              <a:gd name="T2" fmla="*/ 37 w 1324"/>
                              <a:gd name="T3" fmla="*/ 1485 h 1553"/>
                              <a:gd name="T4" fmla="*/ 74 w 1324"/>
                              <a:gd name="T5" fmla="*/ 1497 h 1553"/>
                              <a:gd name="T6" fmla="*/ 111 w 1324"/>
                              <a:gd name="T7" fmla="*/ 1508 h 1553"/>
                              <a:gd name="T8" fmla="*/ 146 w 1324"/>
                              <a:gd name="T9" fmla="*/ 1522 h 1553"/>
                              <a:gd name="T10" fmla="*/ 178 w 1324"/>
                              <a:gd name="T11" fmla="*/ 1529 h 1553"/>
                              <a:gd name="T12" fmla="*/ 210 w 1324"/>
                              <a:gd name="T13" fmla="*/ 1536 h 1553"/>
                              <a:gd name="T14" fmla="*/ 240 w 1324"/>
                              <a:gd name="T15" fmla="*/ 1543 h 1553"/>
                              <a:gd name="T16" fmla="*/ 270 w 1324"/>
                              <a:gd name="T17" fmla="*/ 1552 h 1553"/>
                              <a:gd name="T18" fmla="*/ 333 w 1324"/>
                              <a:gd name="T19" fmla="*/ 1548 h 1553"/>
                              <a:gd name="T20" fmla="*/ 377 w 1324"/>
                              <a:gd name="T21" fmla="*/ 1543 h 1553"/>
                              <a:gd name="T22" fmla="*/ 409 w 1324"/>
                              <a:gd name="T23" fmla="*/ 1538 h 1553"/>
                              <a:gd name="T24" fmla="*/ 432 w 1324"/>
                              <a:gd name="T25" fmla="*/ 1533 h 1553"/>
                              <a:gd name="T26" fmla="*/ 455 w 1324"/>
                              <a:gd name="T27" fmla="*/ 1527 h 1553"/>
                              <a:gd name="T28" fmla="*/ 476 w 1324"/>
                              <a:gd name="T29" fmla="*/ 1518 h 1553"/>
                              <a:gd name="T30" fmla="*/ 497 w 1324"/>
                              <a:gd name="T31" fmla="*/ 1510 h 1553"/>
                              <a:gd name="T32" fmla="*/ 519 w 1324"/>
                              <a:gd name="T33" fmla="*/ 1503 h 1553"/>
                              <a:gd name="T34" fmla="*/ 536 w 1324"/>
                              <a:gd name="T35" fmla="*/ 1494 h 1553"/>
                              <a:gd name="T36" fmla="*/ 556 w 1324"/>
                              <a:gd name="T37" fmla="*/ 1483 h 1553"/>
                              <a:gd name="T38" fmla="*/ 577 w 1324"/>
                              <a:gd name="T39" fmla="*/ 1473 h 1553"/>
                              <a:gd name="T40" fmla="*/ 600 w 1324"/>
                              <a:gd name="T41" fmla="*/ 1464 h 1553"/>
                              <a:gd name="T42" fmla="*/ 619 w 1324"/>
                              <a:gd name="T43" fmla="*/ 1451 h 1553"/>
                              <a:gd name="T44" fmla="*/ 639 w 1324"/>
                              <a:gd name="T45" fmla="*/ 1441 h 1553"/>
                              <a:gd name="T46" fmla="*/ 660 w 1324"/>
                              <a:gd name="T47" fmla="*/ 1430 h 1553"/>
                              <a:gd name="T48" fmla="*/ 679 w 1324"/>
                              <a:gd name="T49" fmla="*/ 1418 h 1553"/>
                              <a:gd name="T50" fmla="*/ 702 w 1324"/>
                              <a:gd name="T51" fmla="*/ 1407 h 1553"/>
                              <a:gd name="T52" fmla="*/ 723 w 1324"/>
                              <a:gd name="T53" fmla="*/ 1397 h 1553"/>
                              <a:gd name="T54" fmla="*/ 744 w 1324"/>
                              <a:gd name="T55" fmla="*/ 1386 h 1553"/>
                              <a:gd name="T56" fmla="*/ 766 w 1324"/>
                              <a:gd name="T57" fmla="*/ 1376 h 1553"/>
                              <a:gd name="T58" fmla="*/ 792 w 1324"/>
                              <a:gd name="T59" fmla="*/ 1367 h 1553"/>
                              <a:gd name="T60" fmla="*/ 818 w 1324"/>
                              <a:gd name="T61" fmla="*/ 1356 h 1553"/>
                              <a:gd name="T62" fmla="*/ 845 w 1324"/>
                              <a:gd name="T63" fmla="*/ 1346 h 1553"/>
                              <a:gd name="T64" fmla="*/ 873 w 1324"/>
                              <a:gd name="T65" fmla="*/ 1337 h 1553"/>
                              <a:gd name="T66" fmla="*/ 901 w 1324"/>
                              <a:gd name="T67" fmla="*/ 1328 h 1553"/>
                              <a:gd name="T68" fmla="*/ 931 w 1324"/>
                              <a:gd name="T69" fmla="*/ 1319 h 1553"/>
                              <a:gd name="T70" fmla="*/ 961 w 1324"/>
                              <a:gd name="T71" fmla="*/ 1312 h 1553"/>
                              <a:gd name="T72" fmla="*/ 991 w 1324"/>
                              <a:gd name="T73" fmla="*/ 1307 h 1553"/>
                              <a:gd name="T74" fmla="*/ 1028 w 1324"/>
                              <a:gd name="T75" fmla="*/ 1305 h 1553"/>
                              <a:gd name="T76" fmla="*/ 1065 w 1324"/>
                              <a:gd name="T77" fmla="*/ 1302 h 1553"/>
                              <a:gd name="T78" fmla="*/ 1103 w 1324"/>
                              <a:gd name="T79" fmla="*/ 1296 h 1553"/>
                              <a:gd name="T80" fmla="*/ 1140 w 1324"/>
                              <a:gd name="T81" fmla="*/ 1295 h 1553"/>
                              <a:gd name="T82" fmla="*/ 1140 w 1324"/>
                              <a:gd name="T83" fmla="*/ 1175 h 1553"/>
                              <a:gd name="T84" fmla="*/ 1175 w 1324"/>
                              <a:gd name="T85" fmla="*/ 1168 h 1553"/>
                              <a:gd name="T86" fmla="*/ 1224 w 1324"/>
                              <a:gd name="T87" fmla="*/ 1168 h 1553"/>
                              <a:gd name="T88" fmla="*/ 1224 w 1324"/>
                              <a:gd name="T89" fmla="*/ 1039 h 1553"/>
                              <a:gd name="T90" fmla="*/ 1270 w 1324"/>
                              <a:gd name="T91" fmla="*/ 1033 h 1553"/>
                              <a:gd name="T92" fmla="*/ 1323 w 1324"/>
                              <a:gd name="T93" fmla="*/ 1033 h 1553"/>
                              <a:gd name="T94" fmla="*/ 1323 w 1324"/>
                              <a:gd name="T95" fmla="*/ 0 h 1553"/>
                              <a:gd name="T96" fmla="*/ 182 w 1324"/>
                              <a:gd name="T97" fmla="*/ 0 h 1553"/>
                              <a:gd name="T98" fmla="*/ 182 w 1324"/>
                              <a:gd name="T99" fmla="*/ 131 h 1553"/>
                              <a:gd name="T100" fmla="*/ 93 w 1324"/>
                              <a:gd name="T101" fmla="*/ 131 h 1553"/>
                              <a:gd name="T102" fmla="*/ 93 w 1324"/>
                              <a:gd name="T103" fmla="*/ 265 h 1553"/>
                              <a:gd name="T104" fmla="*/ 0 w 1324"/>
                              <a:gd name="T105" fmla="*/ 265 h 1553"/>
                              <a:gd name="T106" fmla="*/ 0 w 1324"/>
                              <a:gd name="T107" fmla="*/ 1471 h 1553"/>
                              <a:gd name="T108" fmla="*/ 93 w 1324"/>
                              <a:gd name="T109" fmla="*/ 265 h 1553"/>
                              <a:gd name="T110" fmla="*/ 1140 w 1324"/>
                              <a:gd name="T111" fmla="*/ 265 h 1553"/>
                              <a:gd name="T112" fmla="*/ 1140 w 1324"/>
                              <a:gd name="T113" fmla="*/ 1175 h 1553"/>
                              <a:gd name="T114" fmla="*/ 182 w 1324"/>
                              <a:gd name="T115" fmla="*/ 131 h 1553"/>
                              <a:gd name="T116" fmla="*/ 1224 w 1324"/>
                              <a:gd name="T117" fmla="*/ 131 h 1553"/>
                              <a:gd name="T118" fmla="*/ 1224 w 1324"/>
                              <a:gd name="T119" fmla="*/ 1039 h 1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24" h="1553">
                                <a:moveTo>
                                  <a:pt x="0" y="1471"/>
                                </a:moveTo>
                                <a:lnTo>
                                  <a:pt x="37" y="1485"/>
                                </a:lnTo>
                                <a:lnTo>
                                  <a:pt x="74" y="1497"/>
                                </a:lnTo>
                                <a:lnTo>
                                  <a:pt x="111" y="1508"/>
                                </a:lnTo>
                                <a:lnTo>
                                  <a:pt x="146" y="1522"/>
                                </a:lnTo>
                                <a:lnTo>
                                  <a:pt x="178" y="1529"/>
                                </a:lnTo>
                                <a:lnTo>
                                  <a:pt x="210" y="1536"/>
                                </a:lnTo>
                                <a:lnTo>
                                  <a:pt x="240" y="1543"/>
                                </a:lnTo>
                                <a:lnTo>
                                  <a:pt x="270" y="1552"/>
                                </a:lnTo>
                                <a:lnTo>
                                  <a:pt x="333" y="1548"/>
                                </a:lnTo>
                                <a:lnTo>
                                  <a:pt x="377" y="1543"/>
                                </a:lnTo>
                                <a:lnTo>
                                  <a:pt x="409" y="1538"/>
                                </a:lnTo>
                                <a:lnTo>
                                  <a:pt x="432" y="1533"/>
                                </a:lnTo>
                                <a:lnTo>
                                  <a:pt x="455" y="1527"/>
                                </a:lnTo>
                                <a:lnTo>
                                  <a:pt x="476" y="1518"/>
                                </a:lnTo>
                                <a:lnTo>
                                  <a:pt x="497" y="1510"/>
                                </a:lnTo>
                                <a:lnTo>
                                  <a:pt x="519" y="1503"/>
                                </a:lnTo>
                                <a:lnTo>
                                  <a:pt x="536" y="1494"/>
                                </a:lnTo>
                                <a:lnTo>
                                  <a:pt x="556" y="1483"/>
                                </a:lnTo>
                                <a:lnTo>
                                  <a:pt x="577" y="1473"/>
                                </a:lnTo>
                                <a:lnTo>
                                  <a:pt x="600" y="1464"/>
                                </a:lnTo>
                                <a:lnTo>
                                  <a:pt x="619" y="1451"/>
                                </a:lnTo>
                                <a:lnTo>
                                  <a:pt x="639" y="1441"/>
                                </a:lnTo>
                                <a:lnTo>
                                  <a:pt x="660" y="1430"/>
                                </a:lnTo>
                                <a:lnTo>
                                  <a:pt x="679" y="1418"/>
                                </a:lnTo>
                                <a:lnTo>
                                  <a:pt x="702" y="1407"/>
                                </a:lnTo>
                                <a:lnTo>
                                  <a:pt x="723" y="1397"/>
                                </a:lnTo>
                                <a:lnTo>
                                  <a:pt x="744" y="1386"/>
                                </a:lnTo>
                                <a:lnTo>
                                  <a:pt x="766" y="1376"/>
                                </a:lnTo>
                                <a:lnTo>
                                  <a:pt x="792" y="1367"/>
                                </a:lnTo>
                                <a:lnTo>
                                  <a:pt x="818" y="1356"/>
                                </a:lnTo>
                                <a:lnTo>
                                  <a:pt x="845" y="1346"/>
                                </a:lnTo>
                                <a:lnTo>
                                  <a:pt x="873" y="1337"/>
                                </a:lnTo>
                                <a:lnTo>
                                  <a:pt x="901" y="1328"/>
                                </a:lnTo>
                                <a:lnTo>
                                  <a:pt x="931" y="1319"/>
                                </a:lnTo>
                                <a:lnTo>
                                  <a:pt x="961" y="1312"/>
                                </a:lnTo>
                                <a:lnTo>
                                  <a:pt x="991" y="1307"/>
                                </a:lnTo>
                                <a:lnTo>
                                  <a:pt x="1028" y="1305"/>
                                </a:lnTo>
                                <a:lnTo>
                                  <a:pt x="1065" y="1302"/>
                                </a:lnTo>
                                <a:lnTo>
                                  <a:pt x="1103" y="1296"/>
                                </a:lnTo>
                                <a:lnTo>
                                  <a:pt x="1140" y="1295"/>
                                </a:lnTo>
                                <a:lnTo>
                                  <a:pt x="1140" y="1175"/>
                                </a:lnTo>
                                <a:lnTo>
                                  <a:pt x="1175" y="1168"/>
                                </a:lnTo>
                                <a:lnTo>
                                  <a:pt x="1224" y="1168"/>
                                </a:lnTo>
                                <a:lnTo>
                                  <a:pt x="1224" y="1039"/>
                                </a:lnTo>
                                <a:lnTo>
                                  <a:pt x="1270" y="1033"/>
                                </a:lnTo>
                                <a:lnTo>
                                  <a:pt x="1323" y="1033"/>
                                </a:lnTo>
                                <a:lnTo>
                                  <a:pt x="1323" y="0"/>
                                </a:lnTo>
                                <a:lnTo>
                                  <a:pt x="182" y="0"/>
                                </a:lnTo>
                                <a:lnTo>
                                  <a:pt x="182" y="131"/>
                                </a:lnTo>
                                <a:lnTo>
                                  <a:pt x="93" y="131"/>
                                </a:lnTo>
                                <a:lnTo>
                                  <a:pt x="93" y="265"/>
                                </a:lnTo>
                                <a:lnTo>
                                  <a:pt x="0" y="265"/>
                                </a:lnTo>
                                <a:lnTo>
                                  <a:pt x="0" y="1471"/>
                                </a:lnTo>
                                <a:close/>
                                <a:moveTo>
                                  <a:pt x="93" y="265"/>
                                </a:moveTo>
                                <a:lnTo>
                                  <a:pt x="1140" y="265"/>
                                </a:lnTo>
                                <a:lnTo>
                                  <a:pt x="1140" y="1175"/>
                                </a:lnTo>
                                <a:close/>
                                <a:moveTo>
                                  <a:pt x="182" y="131"/>
                                </a:moveTo>
                                <a:lnTo>
                                  <a:pt x="1224" y="131"/>
                                </a:lnTo>
                                <a:lnTo>
                                  <a:pt x="1224" y="1039"/>
                                </a:lnTo>
                                <a:close/>
                              </a:path>
                            </a:pathLst>
                          </a:custGeom>
                          <a:noFill/>
                          <a:ln w="9360" cap="flat">
                            <a:solidFill>
                              <a:srgbClr val="5A5A5A"/>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91" name="Freeform 241"/>
                        <wps:cNvSpPr>
                          <a:spLocks noChangeArrowheads="1"/>
                        </wps:cNvSpPr>
                        <wps:spPr bwMode="auto">
                          <a:xfrm>
                            <a:off x="5225" y="2950"/>
                            <a:ext cx="1001" cy="1073"/>
                          </a:xfrm>
                          <a:custGeom>
                            <a:avLst/>
                            <a:gdLst>
                              <a:gd name="T0" fmla="*/ 1767 w 1768"/>
                              <a:gd name="T1" fmla="*/ 0 h 1895"/>
                              <a:gd name="T2" fmla="*/ 0 w 1768"/>
                              <a:gd name="T3" fmla="*/ 0 h 1895"/>
                              <a:gd name="T4" fmla="*/ 0 w 1768"/>
                              <a:gd name="T5" fmla="*/ 1769 h 1895"/>
                              <a:gd name="T6" fmla="*/ 115 w 1768"/>
                              <a:gd name="T7" fmla="*/ 1813 h 1895"/>
                              <a:gd name="T8" fmla="*/ 229 w 1768"/>
                              <a:gd name="T9" fmla="*/ 1848 h 1895"/>
                              <a:gd name="T10" fmla="*/ 369 w 1768"/>
                              <a:gd name="T11" fmla="*/ 1880 h 1895"/>
                              <a:gd name="T12" fmla="*/ 414 w 1768"/>
                              <a:gd name="T13" fmla="*/ 1894 h 1895"/>
                              <a:gd name="T14" fmla="*/ 587 w 1768"/>
                              <a:gd name="T15" fmla="*/ 1883 h 1895"/>
                              <a:gd name="T16" fmla="*/ 702 w 1768"/>
                              <a:gd name="T17" fmla="*/ 1859 h 1895"/>
                              <a:gd name="T18" fmla="*/ 806 w 1768"/>
                              <a:gd name="T19" fmla="*/ 1823 h 1895"/>
                              <a:gd name="T20" fmla="*/ 926 w 1768"/>
                              <a:gd name="T21" fmla="*/ 1758 h 1895"/>
                              <a:gd name="T22" fmla="*/ 958 w 1768"/>
                              <a:gd name="T23" fmla="*/ 1746 h 1895"/>
                              <a:gd name="T24" fmla="*/ 989 w 1768"/>
                              <a:gd name="T25" fmla="*/ 1732 h 1895"/>
                              <a:gd name="T26" fmla="*/ 1021 w 1768"/>
                              <a:gd name="T27" fmla="*/ 1716 h 1895"/>
                              <a:gd name="T28" fmla="*/ 1053 w 1768"/>
                              <a:gd name="T29" fmla="*/ 1698 h 1895"/>
                              <a:gd name="T30" fmla="*/ 1088 w 1768"/>
                              <a:gd name="T31" fmla="*/ 1682 h 1895"/>
                              <a:gd name="T32" fmla="*/ 1157 w 1768"/>
                              <a:gd name="T33" fmla="*/ 1649 h 1895"/>
                              <a:gd name="T34" fmla="*/ 1192 w 1768"/>
                              <a:gd name="T35" fmla="*/ 1633 h 1895"/>
                              <a:gd name="T36" fmla="*/ 1229 w 1768"/>
                              <a:gd name="T37" fmla="*/ 1621 h 1895"/>
                              <a:gd name="T38" fmla="*/ 1268 w 1768"/>
                              <a:gd name="T39" fmla="*/ 1603 h 1895"/>
                              <a:gd name="T40" fmla="*/ 1308 w 1768"/>
                              <a:gd name="T41" fmla="*/ 1587 h 1895"/>
                              <a:gd name="T42" fmla="*/ 1353 w 1768"/>
                              <a:gd name="T43" fmla="*/ 1573 h 1895"/>
                              <a:gd name="T44" fmla="*/ 1397 w 1768"/>
                              <a:gd name="T45" fmla="*/ 1564 h 1895"/>
                              <a:gd name="T46" fmla="*/ 1487 w 1768"/>
                              <a:gd name="T47" fmla="*/ 1538 h 1895"/>
                              <a:gd name="T48" fmla="*/ 1534 w 1768"/>
                              <a:gd name="T49" fmla="*/ 1529 h 1895"/>
                              <a:gd name="T50" fmla="*/ 1589 w 1768"/>
                              <a:gd name="T51" fmla="*/ 1527 h 1895"/>
                              <a:gd name="T52" fmla="*/ 1705 w 1768"/>
                              <a:gd name="T53" fmla="*/ 1520 h 1895"/>
                              <a:gd name="T54" fmla="*/ 1767 w 1768"/>
                              <a:gd name="T55" fmla="*/ 1518 h 1895"/>
                              <a:gd name="T56" fmla="*/ 1767 w 1768"/>
                              <a:gd name="T57" fmla="*/ 0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8" h="1895">
                                <a:moveTo>
                                  <a:pt x="1767" y="0"/>
                                </a:moveTo>
                                <a:lnTo>
                                  <a:pt x="0" y="0"/>
                                </a:lnTo>
                                <a:lnTo>
                                  <a:pt x="0" y="1769"/>
                                </a:lnTo>
                                <a:lnTo>
                                  <a:pt x="115" y="1813"/>
                                </a:lnTo>
                                <a:lnTo>
                                  <a:pt x="229" y="1848"/>
                                </a:lnTo>
                                <a:lnTo>
                                  <a:pt x="369" y="1880"/>
                                </a:lnTo>
                                <a:lnTo>
                                  <a:pt x="414" y="1894"/>
                                </a:lnTo>
                                <a:lnTo>
                                  <a:pt x="587" y="1883"/>
                                </a:lnTo>
                                <a:lnTo>
                                  <a:pt x="702" y="1859"/>
                                </a:lnTo>
                                <a:lnTo>
                                  <a:pt x="806" y="1823"/>
                                </a:lnTo>
                                <a:lnTo>
                                  <a:pt x="926" y="1758"/>
                                </a:lnTo>
                                <a:lnTo>
                                  <a:pt x="958" y="1746"/>
                                </a:lnTo>
                                <a:lnTo>
                                  <a:pt x="989" y="1732"/>
                                </a:lnTo>
                                <a:lnTo>
                                  <a:pt x="1021" y="1716"/>
                                </a:lnTo>
                                <a:lnTo>
                                  <a:pt x="1053" y="1698"/>
                                </a:lnTo>
                                <a:lnTo>
                                  <a:pt x="1088" y="1682"/>
                                </a:lnTo>
                                <a:lnTo>
                                  <a:pt x="1157" y="1649"/>
                                </a:lnTo>
                                <a:lnTo>
                                  <a:pt x="1192" y="1633"/>
                                </a:lnTo>
                                <a:lnTo>
                                  <a:pt x="1229" y="1621"/>
                                </a:lnTo>
                                <a:lnTo>
                                  <a:pt x="1268" y="1603"/>
                                </a:lnTo>
                                <a:lnTo>
                                  <a:pt x="1308" y="1587"/>
                                </a:lnTo>
                                <a:lnTo>
                                  <a:pt x="1353" y="1573"/>
                                </a:lnTo>
                                <a:lnTo>
                                  <a:pt x="1397" y="1564"/>
                                </a:lnTo>
                                <a:lnTo>
                                  <a:pt x="1487" y="1538"/>
                                </a:lnTo>
                                <a:lnTo>
                                  <a:pt x="1534" y="1529"/>
                                </a:lnTo>
                                <a:lnTo>
                                  <a:pt x="1589" y="1527"/>
                                </a:lnTo>
                                <a:lnTo>
                                  <a:pt x="1705" y="1520"/>
                                </a:lnTo>
                                <a:lnTo>
                                  <a:pt x="1767" y="1518"/>
                                </a:lnTo>
                                <a:lnTo>
                                  <a:pt x="1767"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92" name="Freeform 242"/>
                        <wps:cNvSpPr>
                          <a:spLocks noChangeArrowheads="1"/>
                        </wps:cNvSpPr>
                        <wps:spPr bwMode="auto">
                          <a:xfrm>
                            <a:off x="5186" y="2910"/>
                            <a:ext cx="1001" cy="1073"/>
                          </a:xfrm>
                          <a:custGeom>
                            <a:avLst/>
                            <a:gdLst>
                              <a:gd name="T0" fmla="*/ 1769 w 1770"/>
                              <a:gd name="T1" fmla="*/ 0 h 1895"/>
                              <a:gd name="T2" fmla="*/ 0 w 1770"/>
                              <a:gd name="T3" fmla="*/ 0 h 1895"/>
                              <a:gd name="T4" fmla="*/ 0 w 1770"/>
                              <a:gd name="T5" fmla="*/ 1769 h 1895"/>
                              <a:gd name="T6" fmla="*/ 115 w 1770"/>
                              <a:gd name="T7" fmla="*/ 1813 h 1895"/>
                              <a:gd name="T8" fmla="*/ 229 w 1770"/>
                              <a:gd name="T9" fmla="*/ 1848 h 1895"/>
                              <a:gd name="T10" fmla="*/ 369 w 1770"/>
                              <a:gd name="T11" fmla="*/ 1880 h 1895"/>
                              <a:gd name="T12" fmla="*/ 414 w 1770"/>
                              <a:gd name="T13" fmla="*/ 1894 h 1895"/>
                              <a:gd name="T14" fmla="*/ 588 w 1770"/>
                              <a:gd name="T15" fmla="*/ 1883 h 1895"/>
                              <a:gd name="T16" fmla="*/ 703 w 1770"/>
                              <a:gd name="T17" fmla="*/ 1859 h 1895"/>
                              <a:gd name="T18" fmla="*/ 807 w 1770"/>
                              <a:gd name="T19" fmla="*/ 1823 h 1895"/>
                              <a:gd name="T20" fmla="*/ 927 w 1770"/>
                              <a:gd name="T21" fmla="*/ 1758 h 1895"/>
                              <a:gd name="T22" fmla="*/ 959 w 1770"/>
                              <a:gd name="T23" fmla="*/ 1746 h 1895"/>
                              <a:gd name="T24" fmla="*/ 990 w 1770"/>
                              <a:gd name="T25" fmla="*/ 1732 h 1895"/>
                              <a:gd name="T26" fmla="*/ 1022 w 1770"/>
                              <a:gd name="T27" fmla="*/ 1716 h 1895"/>
                              <a:gd name="T28" fmla="*/ 1054 w 1770"/>
                              <a:gd name="T29" fmla="*/ 1698 h 1895"/>
                              <a:gd name="T30" fmla="*/ 1089 w 1770"/>
                              <a:gd name="T31" fmla="*/ 1682 h 1895"/>
                              <a:gd name="T32" fmla="*/ 1158 w 1770"/>
                              <a:gd name="T33" fmla="*/ 1649 h 1895"/>
                              <a:gd name="T34" fmla="*/ 1193 w 1770"/>
                              <a:gd name="T35" fmla="*/ 1633 h 1895"/>
                              <a:gd name="T36" fmla="*/ 1230 w 1770"/>
                              <a:gd name="T37" fmla="*/ 1621 h 1895"/>
                              <a:gd name="T38" fmla="*/ 1269 w 1770"/>
                              <a:gd name="T39" fmla="*/ 1603 h 1895"/>
                              <a:gd name="T40" fmla="*/ 1309 w 1770"/>
                              <a:gd name="T41" fmla="*/ 1587 h 1895"/>
                              <a:gd name="T42" fmla="*/ 1354 w 1770"/>
                              <a:gd name="T43" fmla="*/ 1573 h 1895"/>
                              <a:gd name="T44" fmla="*/ 1398 w 1770"/>
                              <a:gd name="T45" fmla="*/ 1564 h 1895"/>
                              <a:gd name="T46" fmla="*/ 1488 w 1770"/>
                              <a:gd name="T47" fmla="*/ 1538 h 1895"/>
                              <a:gd name="T48" fmla="*/ 1535 w 1770"/>
                              <a:gd name="T49" fmla="*/ 1529 h 1895"/>
                              <a:gd name="T50" fmla="*/ 1591 w 1770"/>
                              <a:gd name="T51" fmla="*/ 1527 h 1895"/>
                              <a:gd name="T52" fmla="*/ 1707 w 1770"/>
                              <a:gd name="T53" fmla="*/ 1520 h 1895"/>
                              <a:gd name="T54" fmla="*/ 1769 w 1770"/>
                              <a:gd name="T55" fmla="*/ 1518 h 1895"/>
                              <a:gd name="T56" fmla="*/ 1769 w 1770"/>
                              <a:gd name="T57" fmla="*/ 0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70" h="1895">
                                <a:moveTo>
                                  <a:pt x="1769" y="0"/>
                                </a:moveTo>
                                <a:lnTo>
                                  <a:pt x="0" y="0"/>
                                </a:lnTo>
                                <a:lnTo>
                                  <a:pt x="0" y="1769"/>
                                </a:lnTo>
                                <a:lnTo>
                                  <a:pt x="115" y="1813"/>
                                </a:lnTo>
                                <a:lnTo>
                                  <a:pt x="229" y="1848"/>
                                </a:lnTo>
                                <a:lnTo>
                                  <a:pt x="369" y="1880"/>
                                </a:lnTo>
                                <a:lnTo>
                                  <a:pt x="414" y="1894"/>
                                </a:lnTo>
                                <a:lnTo>
                                  <a:pt x="588" y="1883"/>
                                </a:lnTo>
                                <a:lnTo>
                                  <a:pt x="703" y="1859"/>
                                </a:lnTo>
                                <a:lnTo>
                                  <a:pt x="807" y="1823"/>
                                </a:lnTo>
                                <a:lnTo>
                                  <a:pt x="927" y="1758"/>
                                </a:lnTo>
                                <a:lnTo>
                                  <a:pt x="959" y="1746"/>
                                </a:lnTo>
                                <a:lnTo>
                                  <a:pt x="990" y="1732"/>
                                </a:lnTo>
                                <a:lnTo>
                                  <a:pt x="1022" y="1716"/>
                                </a:lnTo>
                                <a:lnTo>
                                  <a:pt x="1054" y="1698"/>
                                </a:lnTo>
                                <a:lnTo>
                                  <a:pt x="1089" y="1682"/>
                                </a:lnTo>
                                <a:lnTo>
                                  <a:pt x="1158" y="1649"/>
                                </a:lnTo>
                                <a:lnTo>
                                  <a:pt x="1193" y="1633"/>
                                </a:lnTo>
                                <a:lnTo>
                                  <a:pt x="1230" y="1621"/>
                                </a:lnTo>
                                <a:lnTo>
                                  <a:pt x="1269" y="1603"/>
                                </a:lnTo>
                                <a:lnTo>
                                  <a:pt x="1309" y="1587"/>
                                </a:lnTo>
                                <a:lnTo>
                                  <a:pt x="1354" y="1573"/>
                                </a:lnTo>
                                <a:lnTo>
                                  <a:pt x="1398" y="1564"/>
                                </a:lnTo>
                                <a:lnTo>
                                  <a:pt x="1488" y="1538"/>
                                </a:lnTo>
                                <a:lnTo>
                                  <a:pt x="1535" y="1529"/>
                                </a:lnTo>
                                <a:lnTo>
                                  <a:pt x="1591" y="1527"/>
                                </a:lnTo>
                                <a:lnTo>
                                  <a:pt x="1707" y="1520"/>
                                </a:lnTo>
                                <a:lnTo>
                                  <a:pt x="1769" y="1518"/>
                                </a:lnTo>
                                <a:lnTo>
                                  <a:pt x="1769" y="0"/>
                                </a:lnTo>
                              </a:path>
                            </a:pathLst>
                          </a:custGeom>
                          <a:solidFill>
                            <a:srgbClr val="C5D9F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93" name="Freeform 243"/>
                        <wps:cNvSpPr>
                          <a:spLocks noChangeArrowheads="1"/>
                        </wps:cNvSpPr>
                        <wps:spPr bwMode="auto">
                          <a:xfrm>
                            <a:off x="5186" y="2910"/>
                            <a:ext cx="1001" cy="1073"/>
                          </a:xfrm>
                          <a:custGeom>
                            <a:avLst/>
                            <a:gdLst>
                              <a:gd name="T0" fmla="*/ 0 w 1770"/>
                              <a:gd name="T1" fmla="*/ 1769 h 1895"/>
                              <a:gd name="T2" fmla="*/ 58 w 1770"/>
                              <a:gd name="T3" fmla="*/ 1792 h 1895"/>
                              <a:gd name="T4" fmla="*/ 115 w 1770"/>
                              <a:gd name="T5" fmla="*/ 1813 h 1895"/>
                              <a:gd name="T6" fmla="*/ 173 w 1770"/>
                              <a:gd name="T7" fmla="*/ 1831 h 1895"/>
                              <a:gd name="T8" fmla="*/ 229 w 1770"/>
                              <a:gd name="T9" fmla="*/ 1848 h 1895"/>
                              <a:gd name="T10" fmla="*/ 277 w 1770"/>
                              <a:gd name="T11" fmla="*/ 1860 h 1895"/>
                              <a:gd name="T12" fmla="*/ 323 w 1770"/>
                              <a:gd name="T13" fmla="*/ 1871 h 1895"/>
                              <a:gd name="T14" fmla="*/ 369 w 1770"/>
                              <a:gd name="T15" fmla="*/ 1880 h 1895"/>
                              <a:gd name="T16" fmla="*/ 414 w 1770"/>
                              <a:gd name="T17" fmla="*/ 1894 h 1895"/>
                              <a:gd name="T18" fmla="*/ 518 w 1770"/>
                              <a:gd name="T19" fmla="*/ 1890 h 1895"/>
                              <a:gd name="T20" fmla="*/ 588 w 1770"/>
                              <a:gd name="T21" fmla="*/ 1883 h 1895"/>
                              <a:gd name="T22" fmla="*/ 634 w 1770"/>
                              <a:gd name="T23" fmla="*/ 1875 h 1895"/>
                              <a:gd name="T24" fmla="*/ 668 w 1770"/>
                              <a:gd name="T25" fmla="*/ 1868 h 1895"/>
                              <a:gd name="T26" fmla="*/ 703 w 1770"/>
                              <a:gd name="T27" fmla="*/ 1859 h 1895"/>
                              <a:gd name="T28" fmla="*/ 738 w 1770"/>
                              <a:gd name="T29" fmla="*/ 1848 h 1895"/>
                              <a:gd name="T30" fmla="*/ 773 w 1770"/>
                              <a:gd name="T31" fmla="*/ 1836 h 1895"/>
                              <a:gd name="T32" fmla="*/ 807 w 1770"/>
                              <a:gd name="T33" fmla="*/ 1823 h 1895"/>
                              <a:gd name="T34" fmla="*/ 837 w 1770"/>
                              <a:gd name="T35" fmla="*/ 1809 h 1895"/>
                              <a:gd name="T36" fmla="*/ 867 w 1770"/>
                              <a:gd name="T37" fmla="*/ 1795 h 1895"/>
                              <a:gd name="T38" fmla="*/ 897 w 1770"/>
                              <a:gd name="T39" fmla="*/ 1778 h 1895"/>
                              <a:gd name="T40" fmla="*/ 927 w 1770"/>
                              <a:gd name="T41" fmla="*/ 1758 h 1895"/>
                              <a:gd name="T42" fmla="*/ 959 w 1770"/>
                              <a:gd name="T43" fmla="*/ 1746 h 1895"/>
                              <a:gd name="T44" fmla="*/ 990 w 1770"/>
                              <a:gd name="T45" fmla="*/ 1732 h 1895"/>
                              <a:gd name="T46" fmla="*/ 1022 w 1770"/>
                              <a:gd name="T47" fmla="*/ 1716 h 1895"/>
                              <a:gd name="T48" fmla="*/ 1054 w 1770"/>
                              <a:gd name="T49" fmla="*/ 1698 h 1895"/>
                              <a:gd name="T50" fmla="*/ 1089 w 1770"/>
                              <a:gd name="T51" fmla="*/ 1682 h 1895"/>
                              <a:gd name="T52" fmla="*/ 1123 w 1770"/>
                              <a:gd name="T53" fmla="*/ 1667 h 1895"/>
                              <a:gd name="T54" fmla="*/ 1158 w 1770"/>
                              <a:gd name="T55" fmla="*/ 1649 h 1895"/>
                              <a:gd name="T56" fmla="*/ 1193 w 1770"/>
                              <a:gd name="T57" fmla="*/ 1633 h 1895"/>
                              <a:gd name="T58" fmla="*/ 1230 w 1770"/>
                              <a:gd name="T59" fmla="*/ 1621 h 1895"/>
                              <a:gd name="T60" fmla="*/ 1269 w 1770"/>
                              <a:gd name="T61" fmla="*/ 1603 h 1895"/>
                              <a:gd name="T62" fmla="*/ 1309 w 1770"/>
                              <a:gd name="T63" fmla="*/ 1587 h 1895"/>
                              <a:gd name="T64" fmla="*/ 1354 w 1770"/>
                              <a:gd name="T65" fmla="*/ 1573 h 1895"/>
                              <a:gd name="T66" fmla="*/ 1398 w 1770"/>
                              <a:gd name="T67" fmla="*/ 1564 h 1895"/>
                              <a:gd name="T68" fmla="*/ 1442 w 1770"/>
                              <a:gd name="T69" fmla="*/ 1552 h 1895"/>
                              <a:gd name="T70" fmla="*/ 1488 w 1770"/>
                              <a:gd name="T71" fmla="*/ 1538 h 1895"/>
                              <a:gd name="T72" fmla="*/ 1535 w 1770"/>
                              <a:gd name="T73" fmla="*/ 1529 h 1895"/>
                              <a:gd name="T74" fmla="*/ 1591 w 1770"/>
                              <a:gd name="T75" fmla="*/ 1527 h 1895"/>
                              <a:gd name="T76" fmla="*/ 1649 w 1770"/>
                              <a:gd name="T77" fmla="*/ 1524 h 1895"/>
                              <a:gd name="T78" fmla="*/ 1707 w 1770"/>
                              <a:gd name="T79" fmla="*/ 1520 h 1895"/>
                              <a:gd name="T80" fmla="*/ 1769 w 1770"/>
                              <a:gd name="T81" fmla="*/ 1518 h 1895"/>
                              <a:gd name="T82" fmla="*/ 1769 w 1770"/>
                              <a:gd name="T83" fmla="*/ 0 h 1895"/>
                              <a:gd name="T84" fmla="*/ 0 w 1770"/>
                              <a:gd name="T85" fmla="*/ 0 h 1895"/>
                              <a:gd name="T86" fmla="*/ 0 w 1770"/>
                              <a:gd name="T87" fmla="*/ 1769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770" h="1895">
                                <a:moveTo>
                                  <a:pt x="0" y="1769"/>
                                </a:moveTo>
                                <a:lnTo>
                                  <a:pt x="58" y="1792"/>
                                </a:lnTo>
                                <a:lnTo>
                                  <a:pt x="115" y="1813"/>
                                </a:lnTo>
                                <a:lnTo>
                                  <a:pt x="173" y="1831"/>
                                </a:lnTo>
                                <a:lnTo>
                                  <a:pt x="229" y="1848"/>
                                </a:lnTo>
                                <a:lnTo>
                                  <a:pt x="277" y="1860"/>
                                </a:lnTo>
                                <a:lnTo>
                                  <a:pt x="323" y="1871"/>
                                </a:lnTo>
                                <a:lnTo>
                                  <a:pt x="369" y="1880"/>
                                </a:lnTo>
                                <a:lnTo>
                                  <a:pt x="414" y="1894"/>
                                </a:lnTo>
                                <a:lnTo>
                                  <a:pt x="518" y="1890"/>
                                </a:lnTo>
                                <a:lnTo>
                                  <a:pt x="588" y="1883"/>
                                </a:lnTo>
                                <a:lnTo>
                                  <a:pt x="634" y="1875"/>
                                </a:lnTo>
                                <a:lnTo>
                                  <a:pt x="668" y="1868"/>
                                </a:lnTo>
                                <a:lnTo>
                                  <a:pt x="703" y="1859"/>
                                </a:lnTo>
                                <a:lnTo>
                                  <a:pt x="738" y="1848"/>
                                </a:lnTo>
                                <a:lnTo>
                                  <a:pt x="773" y="1836"/>
                                </a:lnTo>
                                <a:lnTo>
                                  <a:pt x="807" y="1823"/>
                                </a:lnTo>
                                <a:lnTo>
                                  <a:pt x="837" y="1809"/>
                                </a:lnTo>
                                <a:lnTo>
                                  <a:pt x="867" y="1795"/>
                                </a:lnTo>
                                <a:lnTo>
                                  <a:pt x="897" y="1778"/>
                                </a:lnTo>
                                <a:lnTo>
                                  <a:pt x="927" y="1758"/>
                                </a:lnTo>
                                <a:lnTo>
                                  <a:pt x="959" y="1746"/>
                                </a:lnTo>
                                <a:lnTo>
                                  <a:pt x="990" y="1732"/>
                                </a:lnTo>
                                <a:lnTo>
                                  <a:pt x="1022" y="1716"/>
                                </a:lnTo>
                                <a:lnTo>
                                  <a:pt x="1054" y="1698"/>
                                </a:lnTo>
                                <a:lnTo>
                                  <a:pt x="1089" y="1682"/>
                                </a:lnTo>
                                <a:lnTo>
                                  <a:pt x="1123" y="1667"/>
                                </a:lnTo>
                                <a:lnTo>
                                  <a:pt x="1158" y="1649"/>
                                </a:lnTo>
                                <a:lnTo>
                                  <a:pt x="1193" y="1633"/>
                                </a:lnTo>
                                <a:lnTo>
                                  <a:pt x="1230" y="1621"/>
                                </a:lnTo>
                                <a:lnTo>
                                  <a:pt x="1269" y="1603"/>
                                </a:lnTo>
                                <a:lnTo>
                                  <a:pt x="1309" y="1587"/>
                                </a:lnTo>
                                <a:lnTo>
                                  <a:pt x="1354" y="1573"/>
                                </a:lnTo>
                                <a:lnTo>
                                  <a:pt x="1398" y="1564"/>
                                </a:lnTo>
                                <a:lnTo>
                                  <a:pt x="1442" y="1552"/>
                                </a:lnTo>
                                <a:lnTo>
                                  <a:pt x="1488" y="1538"/>
                                </a:lnTo>
                                <a:lnTo>
                                  <a:pt x="1535" y="1529"/>
                                </a:lnTo>
                                <a:lnTo>
                                  <a:pt x="1591" y="1527"/>
                                </a:lnTo>
                                <a:lnTo>
                                  <a:pt x="1649" y="1524"/>
                                </a:lnTo>
                                <a:lnTo>
                                  <a:pt x="1707" y="1520"/>
                                </a:lnTo>
                                <a:lnTo>
                                  <a:pt x="1769" y="1518"/>
                                </a:lnTo>
                                <a:lnTo>
                                  <a:pt x="1769" y="0"/>
                                </a:lnTo>
                                <a:lnTo>
                                  <a:pt x="0" y="0"/>
                                </a:lnTo>
                                <a:lnTo>
                                  <a:pt x="0" y="1769"/>
                                </a:lnTo>
                              </a:path>
                            </a:pathLst>
                          </a:custGeom>
                          <a:noFill/>
                          <a:ln w="1584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94" name="Freeform 244"/>
                        <wps:cNvSpPr>
                          <a:spLocks noChangeArrowheads="1"/>
                        </wps:cNvSpPr>
                        <wps:spPr bwMode="auto">
                          <a:xfrm>
                            <a:off x="5558" y="2160"/>
                            <a:ext cx="329" cy="742"/>
                          </a:xfrm>
                          <a:custGeom>
                            <a:avLst/>
                            <a:gdLst>
                              <a:gd name="T0" fmla="*/ 291 w 583"/>
                              <a:gd name="T1" fmla="*/ 0 h 1312"/>
                              <a:gd name="T2" fmla="*/ 0 w 583"/>
                              <a:gd name="T3" fmla="*/ 328 h 1312"/>
                              <a:gd name="T4" fmla="*/ 145 w 583"/>
                              <a:gd name="T5" fmla="*/ 328 h 1312"/>
                              <a:gd name="T6" fmla="*/ 145 w 583"/>
                              <a:gd name="T7" fmla="*/ 1311 h 1312"/>
                              <a:gd name="T8" fmla="*/ 436 w 583"/>
                              <a:gd name="T9" fmla="*/ 1311 h 1312"/>
                              <a:gd name="T10" fmla="*/ 436 w 583"/>
                              <a:gd name="T11" fmla="*/ 328 h 1312"/>
                              <a:gd name="T12" fmla="*/ 582 w 583"/>
                              <a:gd name="T13" fmla="*/ 328 h 1312"/>
                              <a:gd name="T14" fmla="*/ 291 w 583"/>
                              <a:gd name="T15" fmla="*/ 0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291" y="0"/>
                                </a:moveTo>
                                <a:lnTo>
                                  <a:pt x="0" y="328"/>
                                </a:lnTo>
                                <a:lnTo>
                                  <a:pt x="145" y="328"/>
                                </a:lnTo>
                                <a:lnTo>
                                  <a:pt x="145" y="1311"/>
                                </a:lnTo>
                                <a:lnTo>
                                  <a:pt x="436" y="1311"/>
                                </a:lnTo>
                                <a:lnTo>
                                  <a:pt x="436" y="328"/>
                                </a:lnTo>
                                <a:lnTo>
                                  <a:pt x="582" y="328"/>
                                </a:lnTo>
                                <a:lnTo>
                                  <a:pt x="291" y="0"/>
                                </a:lnTo>
                              </a:path>
                            </a:pathLst>
                          </a:custGeom>
                          <a:solidFill>
                            <a:srgbClr val="D7D7D7"/>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95" name="Freeform 245"/>
                        <wps:cNvSpPr>
                          <a:spLocks noChangeArrowheads="1"/>
                        </wps:cNvSpPr>
                        <wps:spPr bwMode="auto">
                          <a:xfrm>
                            <a:off x="5558" y="2160"/>
                            <a:ext cx="329" cy="742"/>
                          </a:xfrm>
                          <a:custGeom>
                            <a:avLst/>
                            <a:gdLst>
                              <a:gd name="T0" fmla="*/ 0 w 583"/>
                              <a:gd name="T1" fmla="*/ 328 h 1312"/>
                              <a:gd name="T2" fmla="*/ 145 w 583"/>
                              <a:gd name="T3" fmla="*/ 328 h 1312"/>
                              <a:gd name="T4" fmla="*/ 145 w 583"/>
                              <a:gd name="T5" fmla="*/ 1311 h 1312"/>
                              <a:gd name="T6" fmla="*/ 436 w 583"/>
                              <a:gd name="T7" fmla="*/ 1311 h 1312"/>
                              <a:gd name="T8" fmla="*/ 436 w 583"/>
                              <a:gd name="T9" fmla="*/ 328 h 1312"/>
                              <a:gd name="T10" fmla="*/ 582 w 583"/>
                              <a:gd name="T11" fmla="*/ 328 h 1312"/>
                              <a:gd name="T12" fmla="*/ 291 w 583"/>
                              <a:gd name="T13" fmla="*/ 0 h 1312"/>
                              <a:gd name="T14" fmla="*/ 0 w 583"/>
                              <a:gd name="T15" fmla="*/ 328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0" y="328"/>
                                </a:moveTo>
                                <a:lnTo>
                                  <a:pt x="145" y="328"/>
                                </a:lnTo>
                                <a:lnTo>
                                  <a:pt x="145" y="1311"/>
                                </a:lnTo>
                                <a:lnTo>
                                  <a:pt x="436" y="1311"/>
                                </a:lnTo>
                                <a:lnTo>
                                  <a:pt x="436" y="328"/>
                                </a:lnTo>
                                <a:lnTo>
                                  <a:pt x="582" y="328"/>
                                </a:lnTo>
                                <a:lnTo>
                                  <a:pt x="291" y="0"/>
                                </a:lnTo>
                                <a:lnTo>
                                  <a:pt x="0" y="328"/>
                                </a:lnTo>
                              </a:path>
                            </a:pathLst>
                          </a:custGeom>
                          <a:noFill/>
                          <a:ln w="9360" cap="flat">
                            <a:solidFill>
                              <a:srgbClr val="A4A4A4"/>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96" name="Line 246"/>
                        <wps:cNvCnPr>
                          <a:cxnSpLocks noChangeShapeType="1"/>
                        </wps:cNvCnPr>
                        <wps:spPr bwMode="auto">
                          <a:xfrm>
                            <a:off x="6600" y="757"/>
                            <a:ext cx="0" cy="3304"/>
                          </a:xfrm>
                          <a:prstGeom prst="line">
                            <a:avLst/>
                          </a:prstGeom>
                          <a:noFill/>
                          <a:ln w="9360" cap="flat">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7" name="Rectangle 247"/>
                        <wps:cNvSpPr>
                          <a:spLocks noChangeArrowheads="1"/>
                        </wps:cNvSpPr>
                        <wps:spPr bwMode="auto">
                          <a:xfrm>
                            <a:off x="666" y="59"/>
                            <a:ext cx="10485" cy="4579"/>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98" name="AutoShape 248"/>
                        <wps:cNvSpPr>
                          <a:spLocks noChangeArrowheads="1"/>
                        </wps:cNvSpPr>
                        <wps:spPr bwMode="auto">
                          <a:xfrm>
                            <a:off x="4022" y="710"/>
                            <a:ext cx="586"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EB4EDCA" w14:textId="77777777" w:rsidR="00B54C10" w:rsidRDefault="00B54C10" w:rsidP="00B54C10">
                              <w:pPr>
                                <w:overflowPunct w:val="0"/>
                                <w:rPr>
                                  <w:rFonts w:cs="font529"/>
                                  <w:sz w:val="16"/>
                                </w:rPr>
                              </w:pPr>
                              <w:r>
                                <w:rPr>
                                  <w:rFonts w:cs="font529"/>
                                  <w:sz w:val="16"/>
                                </w:rPr>
                                <w:t>Manager</w:t>
                              </w:r>
                            </w:p>
                          </w:txbxContent>
                        </wps:txbx>
                        <wps:bodyPr rot="0" vert="horz" wrap="square" lIns="0" tIns="0" rIns="0" bIns="0" anchor="t" anchorCtr="0">
                          <a:noAutofit/>
                        </wps:bodyPr>
                      </wps:wsp>
                      <wps:wsp>
                        <wps:cNvPr id="1099" name="AutoShape 249"/>
                        <wps:cNvSpPr>
                          <a:spLocks noChangeArrowheads="1"/>
                        </wps:cNvSpPr>
                        <wps:spPr bwMode="auto">
                          <a:xfrm>
                            <a:off x="8166" y="652"/>
                            <a:ext cx="586"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E131096" w14:textId="77777777" w:rsidR="00B54C10" w:rsidRDefault="00B54C10" w:rsidP="00B54C10">
                              <w:pPr>
                                <w:overflowPunct w:val="0"/>
                                <w:rPr>
                                  <w:rFonts w:cs="font529"/>
                                  <w:sz w:val="16"/>
                                </w:rPr>
                              </w:pPr>
                              <w:r>
                                <w:rPr>
                                  <w:rFonts w:cs="font529"/>
                                  <w:sz w:val="16"/>
                                </w:rPr>
                                <w:t>Manager</w:t>
                              </w:r>
                            </w:p>
                          </w:txbxContent>
                        </wps:txbx>
                        <wps:bodyPr rot="0" vert="horz" wrap="square" lIns="0" tIns="0" rIns="0" bIns="0" anchor="t" anchorCtr="0">
                          <a:noAutofit/>
                        </wps:bodyPr>
                      </wps:wsp>
                      <wps:wsp>
                        <wps:cNvPr id="1100" name="AutoShape 250"/>
                        <wps:cNvSpPr>
                          <a:spLocks noChangeArrowheads="1"/>
                        </wps:cNvSpPr>
                        <wps:spPr bwMode="auto">
                          <a:xfrm>
                            <a:off x="4045" y="1118"/>
                            <a:ext cx="567"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C7018CA" w14:textId="77777777" w:rsidR="00B54C10" w:rsidRDefault="00B54C10" w:rsidP="00B54C10">
                              <w:pPr>
                                <w:overflowPunct w:val="0"/>
                                <w:rPr>
                                  <w:rFonts w:cs="font529"/>
                                  <w:sz w:val="16"/>
                                </w:rPr>
                              </w:pPr>
                              <w:proofErr w:type="spellStart"/>
                              <w:r>
                                <w:rPr>
                                  <w:rFonts w:cs="font529"/>
                                  <w:sz w:val="16"/>
                                </w:rPr>
                                <w:t>mgr.prm</w:t>
                              </w:r>
                              <w:proofErr w:type="spellEnd"/>
                            </w:p>
                          </w:txbxContent>
                        </wps:txbx>
                        <wps:bodyPr rot="0" vert="horz" wrap="square" lIns="0" tIns="0" rIns="0" bIns="0" anchor="t" anchorCtr="0">
                          <a:noAutofit/>
                        </wps:bodyPr>
                      </wps:wsp>
                      <wps:wsp>
                        <wps:cNvPr id="1101" name="AutoShape 251"/>
                        <wps:cNvSpPr>
                          <a:spLocks noChangeArrowheads="1"/>
                        </wps:cNvSpPr>
                        <wps:spPr bwMode="auto">
                          <a:xfrm>
                            <a:off x="8190" y="1058"/>
                            <a:ext cx="567"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373F677" w14:textId="77777777" w:rsidR="00B54C10" w:rsidRDefault="00B54C10" w:rsidP="00B54C10">
                              <w:pPr>
                                <w:overflowPunct w:val="0"/>
                                <w:rPr>
                                  <w:rFonts w:cs="font529"/>
                                  <w:sz w:val="16"/>
                                </w:rPr>
                              </w:pPr>
                              <w:proofErr w:type="spellStart"/>
                              <w:r>
                                <w:rPr>
                                  <w:rFonts w:cs="font529"/>
                                  <w:sz w:val="16"/>
                                </w:rPr>
                                <w:t>mgr.prm</w:t>
                              </w:r>
                              <w:proofErr w:type="spellEnd"/>
                            </w:p>
                          </w:txbxContent>
                        </wps:txbx>
                        <wps:bodyPr rot="0" vert="horz" wrap="square" lIns="0" tIns="0" rIns="0" bIns="0" anchor="t" anchorCtr="0">
                          <a:noAutofit/>
                        </wps:bodyPr>
                      </wps:wsp>
                      <wps:wsp>
                        <wps:cNvPr id="1102" name="AutoShape 252"/>
                        <wps:cNvSpPr>
                          <a:spLocks noChangeArrowheads="1"/>
                        </wps:cNvSpPr>
                        <wps:spPr bwMode="auto">
                          <a:xfrm>
                            <a:off x="3267" y="1521"/>
                            <a:ext cx="660" cy="235"/>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2C32174" w14:textId="77777777" w:rsidR="00B54C10" w:rsidRDefault="00B54C10" w:rsidP="00B54C10">
                              <w:pPr>
                                <w:overflowPunct w:val="0"/>
                                <w:rPr>
                                  <w:rFonts w:cs="font529"/>
                                  <w:sz w:val="18"/>
                                </w:rPr>
                              </w:pPr>
                              <w:proofErr w:type="spellStart"/>
                              <w:r>
                                <w:rPr>
                                  <w:rFonts w:cs="font529"/>
                                  <w:sz w:val="18"/>
                                </w:rPr>
                                <w:t>extmysql</w:t>
                              </w:r>
                              <w:proofErr w:type="spellEnd"/>
                            </w:p>
                          </w:txbxContent>
                        </wps:txbx>
                        <wps:bodyPr rot="0" vert="horz" wrap="square" lIns="0" tIns="0" rIns="0" bIns="0" anchor="t" anchorCtr="0">
                          <a:noAutofit/>
                        </wps:bodyPr>
                      </wps:wsp>
                      <wps:wsp>
                        <wps:cNvPr id="1103" name="AutoShape 253"/>
                        <wps:cNvSpPr>
                          <a:spLocks noChangeArrowheads="1"/>
                        </wps:cNvSpPr>
                        <wps:spPr bwMode="auto">
                          <a:xfrm>
                            <a:off x="4272" y="1595"/>
                            <a:ext cx="685"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2E71A09" w14:textId="77777777" w:rsidR="00B54C10" w:rsidRDefault="00B54C10" w:rsidP="00B54C10">
                              <w:pPr>
                                <w:overflowPunct w:val="0"/>
                                <w:jc w:val="center"/>
                                <w:rPr>
                                  <w:rFonts w:cs="font529"/>
                                  <w:sz w:val="18"/>
                                </w:rPr>
                              </w:pPr>
                              <w:r>
                                <w:rPr>
                                  <w:rFonts w:cs="font529"/>
                                  <w:sz w:val="18"/>
                                </w:rPr>
                                <w:t>Local</w:t>
                              </w:r>
                            </w:p>
                            <w:p w14:paraId="66DE9C44" w14:textId="77777777" w:rsidR="00B54C10" w:rsidRDefault="00B54C10" w:rsidP="00B54C10">
                              <w:pPr>
                                <w:overflowPunct w:val="0"/>
                                <w:jc w:val="center"/>
                                <w:rPr>
                                  <w:rFonts w:cs="font529"/>
                                  <w:sz w:val="18"/>
                                </w:rPr>
                              </w:pPr>
                              <w:r>
                                <w:rPr>
                                  <w:rFonts w:cs="font529"/>
                                  <w:sz w:val="18"/>
                                </w:rPr>
                                <w:t>Trail Files</w:t>
                              </w:r>
                            </w:p>
                          </w:txbxContent>
                        </wps:txbx>
                        <wps:bodyPr rot="0" vert="horz" wrap="square" lIns="0" tIns="0" rIns="0" bIns="0" anchor="t" anchorCtr="0">
                          <a:noAutofit/>
                        </wps:bodyPr>
                      </wps:wsp>
                      <wps:wsp>
                        <wps:cNvPr id="1104" name="AutoShape 254"/>
                        <wps:cNvSpPr>
                          <a:spLocks noChangeArrowheads="1"/>
                        </wps:cNvSpPr>
                        <wps:spPr bwMode="auto">
                          <a:xfrm>
                            <a:off x="5441" y="1543"/>
                            <a:ext cx="766" cy="235"/>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51DC41C" w14:textId="77777777" w:rsidR="00B54C10" w:rsidRDefault="00B54C10" w:rsidP="00B54C10">
                              <w:pPr>
                                <w:overflowPunct w:val="0"/>
                                <w:rPr>
                                  <w:rFonts w:cs="font529"/>
                                  <w:sz w:val="18"/>
                                </w:rPr>
                              </w:pPr>
                              <w:proofErr w:type="spellStart"/>
                              <w:r>
                                <w:rPr>
                                  <w:rFonts w:cs="font529"/>
                                  <w:sz w:val="18"/>
                                </w:rPr>
                                <w:t>pmpmysql</w:t>
                              </w:r>
                              <w:proofErr w:type="spellEnd"/>
                            </w:p>
                          </w:txbxContent>
                        </wps:txbx>
                        <wps:bodyPr rot="0" vert="horz" wrap="square" lIns="0" tIns="0" rIns="0" bIns="0" anchor="t" anchorCtr="0">
                          <a:noAutofit/>
                        </wps:bodyPr>
                      </wps:wsp>
                      <wps:wsp>
                        <wps:cNvPr id="1105" name="AutoShape 255"/>
                        <wps:cNvSpPr>
                          <a:spLocks noChangeArrowheads="1"/>
                        </wps:cNvSpPr>
                        <wps:spPr bwMode="auto">
                          <a:xfrm>
                            <a:off x="7073" y="1547"/>
                            <a:ext cx="1257"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1F90CC2" w14:textId="77777777" w:rsidR="00B54C10" w:rsidRDefault="00B54C10" w:rsidP="00B54C10">
                              <w:pPr>
                                <w:overflowPunct w:val="0"/>
                                <w:rPr>
                                  <w:rFonts w:cs="font529"/>
                                  <w:sz w:val="18"/>
                                </w:rPr>
                              </w:pPr>
                              <w:proofErr w:type="spellStart"/>
                              <w:r>
                                <w:rPr>
                                  <w:rFonts w:cs="font529"/>
                                  <w:sz w:val="18"/>
                                </w:rPr>
                                <w:t>Remoterepmysql</w:t>
                              </w:r>
                              <w:proofErr w:type="spellEnd"/>
                            </w:p>
                            <w:p w14:paraId="2A6B5D39" w14:textId="77777777" w:rsidR="00B54C10" w:rsidRDefault="00B54C10" w:rsidP="00B54C10">
                              <w:pPr>
                                <w:overflowPunct w:val="0"/>
                                <w:rPr>
                                  <w:rFonts w:cs="font529"/>
                                  <w:sz w:val="18"/>
                                </w:rPr>
                              </w:pPr>
                              <w:r>
                                <w:rPr>
                                  <w:rFonts w:cs="font529"/>
                                  <w:sz w:val="18"/>
                                </w:rPr>
                                <w:t>Trail Files</w:t>
                              </w:r>
                            </w:p>
                          </w:txbxContent>
                        </wps:txbx>
                        <wps:bodyPr rot="0" vert="horz" wrap="square" lIns="0" tIns="0" rIns="0" bIns="0" anchor="t" anchorCtr="0">
                          <a:noAutofit/>
                        </wps:bodyPr>
                      </wps:wsp>
                      <wps:wsp>
                        <wps:cNvPr id="1106" name="AutoShape 256"/>
                        <wps:cNvSpPr>
                          <a:spLocks noChangeArrowheads="1"/>
                        </wps:cNvSpPr>
                        <wps:spPr bwMode="auto">
                          <a:xfrm>
                            <a:off x="1019" y="2379"/>
                            <a:ext cx="2479" cy="568"/>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3E41903" w14:textId="77777777" w:rsidR="00B54C10" w:rsidRDefault="00B54C10" w:rsidP="00B54C10">
                              <w:pPr>
                                <w:overflowPunct w:val="0"/>
                                <w:jc w:val="center"/>
                                <w:rPr>
                                  <w:rFonts w:cs="font529"/>
                                </w:rPr>
                              </w:pPr>
                              <w:r>
                                <w:rPr>
                                  <w:rFonts w:cs="font529"/>
                                </w:rPr>
                                <w:t>MySQL</w:t>
                              </w:r>
                            </w:p>
                            <w:p w14:paraId="10A088F8" w14:textId="77777777" w:rsidR="00B54C10" w:rsidRDefault="00B54C10" w:rsidP="00B54C10">
                              <w:pPr>
                                <w:overflowPunct w:val="0"/>
                                <w:jc w:val="center"/>
                                <w:rPr>
                                  <w:rFonts w:cs="font529"/>
                                  <w:spacing w:val="-1"/>
                                </w:rPr>
                              </w:pPr>
                              <w:r>
                                <w:rPr>
                                  <w:rFonts w:cs="font529"/>
                                </w:rPr>
                                <w:t xml:space="preserve">Source Database </w:t>
                              </w:r>
                              <w:r>
                                <w:rPr>
                                  <w:rFonts w:cs="font529"/>
                                  <w:spacing w:val="-1"/>
                                </w:rPr>
                                <w:t>(</w:t>
                              </w:r>
                              <w:proofErr w:type="spellStart"/>
                              <w:r>
                                <w:rPr>
                                  <w:rFonts w:cs="font529"/>
                                  <w:spacing w:val="-1"/>
                                </w:rPr>
                                <w:t>ggsource</w:t>
                              </w:r>
                              <w:proofErr w:type="spellEnd"/>
                              <w:r>
                                <w:rPr>
                                  <w:rFonts w:cs="font529"/>
                                  <w:spacing w:val="-1"/>
                                </w:rPr>
                                <w:t>)</w:t>
                              </w:r>
                            </w:p>
                          </w:txbxContent>
                        </wps:txbx>
                        <wps:bodyPr rot="0" vert="horz" wrap="square" lIns="0" tIns="0" rIns="0" bIns="0" anchor="t" anchorCtr="0">
                          <a:noAutofit/>
                        </wps:bodyPr>
                      </wps:wsp>
                      <wps:wsp>
                        <wps:cNvPr id="1107" name="AutoShape 257"/>
                        <wps:cNvSpPr>
                          <a:spLocks noChangeArrowheads="1"/>
                        </wps:cNvSpPr>
                        <wps:spPr bwMode="auto">
                          <a:xfrm>
                            <a:off x="4378" y="2388"/>
                            <a:ext cx="690"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9B355C0" w14:textId="77777777" w:rsidR="00B54C10" w:rsidRDefault="00B54C10" w:rsidP="00B54C10">
                              <w:pPr>
                                <w:overflowPunct w:val="0"/>
                                <w:rPr>
                                  <w:rFonts w:cs="font529"/>
                                  <w:sz w:val="16"/>
                                </w:rPr>
                              </w:pPr>
                              <w:proofErr w:type="gramStart"/>
                              <w:r>
                                <w:rPr>
                                  <w:rFonts w:cs="font529"/>
                                  <w:sz w:val="16"/>
                                </w:rPr>
                                <w:t>./</w:t>
                              </w:r>
                              <w:proofErr w:type="spellStart"/>
                              <w:proofErr w:type="gramEnd"/>
                              <w:r>
                                <w:rPr>
                                  <w:rFonts w:cs="font529"/>
                                  <w:sz w:val="16"/>
                                </w:rPr>
                                <w:t>dirdat</w:t>
                              </w:r>
                              <w:proofErr w:type="spellEnd"/>
                              <w:r>
                                <w:rPr>
                                  <w:rFonts w:cs="font529"/>
                                  <w:sz w:val="16"/>
                                </w:rPr>
                                <w:t>/et</w:t>
                              </w:r>
                            </w:p>
                          </w:txbxContent>
                        </wps:txbx>
                        <wps:bodyPr rot="0" vert="horz" wrap="square" lIns="0" tIns="0" rIns="0" bIns="0" anchor="t" anchorCtr="0">
                          <a:noAutofit/>
                        </wps:bodyPr>
                      </wps:wsp>
                      <wps:wsp>
                        <wps:cNvPr id="1108" name="AutoShape 258"/>
                        <wps:cNvSpPr>
                          <a:spLocks noChangeArrowheads="1"/>
                        </wps:cNvSpPr>
                        <wps:spPr bwMode="auto">
                          <a:xfrm>
                            <a:off x="6989" y="2359"/>
                            <a:ext cx="666"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FEDA7C6" w14:textId="77777777" w:rsidR="00B54C10" w:rsidRDefault="00B54C10" w:rsidP="00B54C10">
                              <w:pPr>
                                <w:overflowPunct w:val="0"/>
                                <w:rPr>
                                  <w:rFonts w:cs="font529"/>
                                  <w:sz w:val="16"/>
                                </w:rPr>
                              </w:pPr>
                              <w:proofErr w:type="gramStart"/>
                              <w:r>
                                <w:rPr>
                                  <w:rFonts w:cs="font529"/>
                                  <w:sz w:val="16"/>
                                </w:rPr>
                                <w:t>./</w:t>
                              </w:r>
                              <w:proofErr w:type="spellStart"/>
                              <w:proofErr w:type="gramEnd"/>
                              <w:r>
                                <w:rPr>
                                  <w:rFonts w:cs="font529"/>
                                  <w:sz w:val="16"/>
                                </w:rPr>
                                <w:t>dirdat</w:t>
                              </w:r>
                              <w:proofErr w:type="spellEnd"/>
                              <w:r>
                                <w:rPr>
                                  <w:rFonts w:cs="font529"/>
                                  <w:sz w:val="16"/>
                                </w:rPr>
                                <w:t>/rt</w:t>
                              </w:r>
                            </w:p>
                          </w:txbxContent>
                        </wps:txbx>
                        <wps:bodyPr rot="0" vert="horz" wrap="square" lIns="0" tIns="0" rIns="0" bIns="0" anchor="t" anchorCtr="0">
                          <a:noAutofit/>
                        </wps:bodyPr>
                      </wps:wsp>
                      <wps:wsp>
                        <wps:cNvPr id="1109" name="AutoShape 259"/>
                        <wps:cNvSpPr>
                          <a:spLocks noChangeArrowheads="1"/>
                        </wps:cNvSpPr>
                        <wps:spPr bwMode="auto">
                          <a:xfrm>
                            <a:off x="3121" y="3024"/>
                            <a:ext cx="1043"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B4A4F0B" w14:textId="77777777" w:rsidR="00B54C10" w:rsidRDefault="00B54C10" w:rsidP="00B54C10">
                              <w:pPr>
                                <w:overflowPunct w:val="0"/>
                                <w:rPr>
                                  <w:rFonts w:cs="font529"/>
                                  <w:sz w:val="18"/>
                                </w:rPr>
                              </w:pPr>
                              <w:r>
                                <w:rPr>
                                  <w:rFonts w:cs="font529"/>
                                  <w:sz w:val="18"/>
                                </w:rPr>
                                <w:t>Extract</w:t>
                              </w:r>
                            </w:p>
                            <w:p w14:paraId="3CC71311" w14:textId="77777777" w:rsidR="00B54C10" w:rsidRDefault="00B54C10" w:rsidP="00B54C10">
                              <w:pPr>
                                <w:overflowPunct w:val="0"/>
                                <w:rPr>
                                  <w:rFonts w:cs="font529"/>
                                  <w:sz w:val="18"/>
                                </w:rPr>
                              </w:pPr>
                              <w:r>
                                <w:rPr>
                                  <w:rFonts w:cs="font529"/>
                                  <w:sz w:val="18"/>
                                </w:rPr>
                                <w:t>Parameter file</w:t>
                              </w:r>
                            </w:p>
                          </w:txbxContent>
                        </wps:txbx>
                        <wps:bodyPr rot="0" vert="horz" wrap="square" lIns="0" tIns="0" rIns="0" bIns="0" anchor="t" anchorCtr="0">
                          <a:noAutofit/>
                        </wps:bodyPr>
                      </wps:wsp>
                      <wps:wsp>
                        <wps:cNvPr id="1110" name="AutoShape 260"/>
                        <wps:cNvSpPr>
                          <a:spLocks noChangeArrowheads="1"/>
                        </wps:cNvSpPr>
                        <wps:spPr bwMode="auto">
                          <a:xfrm>
                            <a:off x="5218" y="3031"/>
                            <a:ext cx="1043"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C334440" w14:textId="77777777" w:rsidR="00B54C10" w:rsidRDefault="00B54C10" w:rsidP="00B54C10">
                              <w:pPr>
                                <w:overflowPunct w:val="0"/>
                                <w:rPr>
                                  <w:rFonts w:cs="font529"/>
                                  <w:sz w:val="18"/>
                                </w:rPr>
                              </w:pPr>
                              <w:r>
                                <w:rPr>
                                  <w:rFonts w:cs="font529"/>
                                  <w:sz w:val="18"/>
                                </w:rPr>
                                <w:t>Pump</w:t>
                              </w:r>
                            </w:p>
                            <w:p w14:paraId="15CE1342" w14:textId="77777777" w:rsidR="00B54C10" w:rsidRDefault="00B54C10" w:rsidP="00B54C10">
                              <w:pPr>
                                <w:overflowPunct w:val="0"/>
                                <w:rPr>
                                  <w:rFonts w:cs="font529"/>
                                  <w:sz w:val="18"/>
                                </w:rPr>
                              </w:pPr>
                              <w:r>
                                <w:rPr>
                                  <w:rFonts w:cs="font529"/>
                                  <w:sz w:val="18"/>
                                </w:rPr>
                                <w:t>Parameter file</w:t>
                              </w:r>
                            </w:p>
                          </w:txbxContent>
                        </wps:txbx>
                        <wps:bodyPr rot="0" vert="horz" wrap="square" lIns="0" tIns="0" rIns="0" bIns="0" anchor="t" anchorCtr="0">
                          <a:noAutofit/>
                        </wps:bodyPr>
                      </wps:wsp>
                      <wps:wsp>
                        <wps:cNvPr id="1111" name="AutoShape 261"/>
                        <wps:cNvSpPr>
                          <a:spLocks noChangeArrowheads="1"/>
                        </wps:cNvSpPr>
                        <wps:spPr bwMode="auto">
                          <a:xfrm>
                            <a:off x="7936" y="3031"/>
                            <a:ext cx="1043"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DC593CF" w14:textId="77777777" w:rsidR="00B54C10" w:rsidRDefault="00B54C10" w:rsidP="00B54C10">
                              <w:pPr>
                                <w:overflowPunct w:val="0"/>
                                <w:rPr>
                                  <w:rFonts w:cs="font529"/>
                                  <w:sz w:val="18"/>
                                </w:rPr>
                              </w:pPr>
                              <w:proofErr w:type="spellStart"/>
                              <w:r>
                                <w:rPr>
                                  <w:rFonts w:cs="font529"/>
                                  <w:sz w:val="18"/>
                                </w:rPr>
                                <w:t>Replicat</w:t>
                              </w:r>
                              <w:proofErr w:type="spellEnd"/>
                            </w:p>
                            <w:p w14:paraId="3FC434F4" w14:textId="77777777" w:rsidR="00B54C10" w:rsidRDefault="00B54C10" w:rsidP="00B54C10">
                              <w:pPr>
                                <w:overflowPunct w:val="0"/>
                                <w:rPr>
                                  <w:rFonts w:cs="font529"/>
                                  <w:sz w:val="18"/>
                                </w:rPr>
                              </w:pPr>
                              <w:r>
                                <w:rPr>
                                  <w:rFonts w:cs="font529"/>
                                  <w:sz w:val="18"/>
                                </w:rPr>
                                <w:t>Parameter file</w:t>
                              </w:r>
                            </w:p>
                          </w:txbxContent>
                        </wps:txbx>
                        <wps:bodyPr rot="0" vert="horz" wrap="square" lIns="0" tIns="0" rIns="0" bIns="0" anchor="t" anchorCtr="0">
                          <a:noAutofit/>
                        </wps:bodyPr>
                      </wps:wsp>
                      <wps:wsp>
                        <wps:cNvPr id="1112" name="AutoShape 262"/>
                        <wps:cNvSpPr>
                          <a:spLocks noChangeArrowheads="1"/>
                        </wps:cNvSpPr>
                        <wps:spPr bwMode="auto">
                          <a:xfrm>
                            <a:off x="8677" y="2441"/>
                            <a:ext cx="2399" cy="568"/>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5305CCA" w14:textId="77777777" w:rsidR="00B54C10" w:rsidRDefault="00B54C10" w:rsidP="00B54C10">
                              <w:pPr>
                                <w:overflowPunct w:val="0"/>
                                <w:jc w:val="center"/>
                                <w:rPr>
                                  <w:rFonts w:cs="font529"/>
                                </w:rPr>
                              </w:pPr>
                              <w:r>
                                <w:rPr>
                                  <w:rFonts w:cs="font529"/>
                                </w:rPr>
                                <w:t>MySQL</w:t>
                              </w:r>
                            </w:p>
                            <w:p w14:paraId="0B649DA8" w14:textId="77777777" w:rsidR="00B54C10" w:rsidRDefault="00B54C10" w:rsidP="00B54C10">
                              <w:pPr>
                                <w:overflowPunct w:val="0"/>
                                <w:jc w:val="center"/>
                                <w:rPr>
                                  <w:rFonts w:cs="font529"/>
                                </w:rPr>
                              </w:pPr>
                              <w:r>
                                <w:rPr>
                                  <w:rFonts w:cs="font529"/>
                                </w:rPr>
                                <w:t>Target Database (</w:t>
                              </w:r>
                              <w:proofErr w:type="spellStart"/>
                              <w:r>
                                <w:rPr>
                                  <w:rFonts w:cs="font529"/>
                                </w:rPr>
                                <w:t>ggtarget</w:t>
                              </w:r>
                              <w:proofErr w:type="spellEnd"/>
                              <w:r>
                                <w:rPr>
                                  <w:rFonts w:cs="font529"/>
                                </w:rPr>
                                <w:t>)</w:t>
                              </w:r>
                            </w:p>
                          </w:txbxContent>
                        </wps:txbx>
                        <wps:bodyPr rot="0" vert="horz" wrap="square" lIns="0" tIns="0" rIns="0" bIns="0" anchor="t" anchorCtr="0">
                          <a:noAutofit/>
                        </wps:bodyPr>
                      </wps:wsp>
                      <wps:wsp>
                        <wps:cNvPr id="1113" name="AutoShape 263"/>
                        <wps:cNvSpPr>
                          <a:spLocks noChangeArrowheads="1"/>
                        </wps:cNvSpPr>
                        <wps:spPr bwMode="auto">
                          <a:xfrm>
                            <a:off x="3178" y="4092"/>
                            <a:ext cx="895"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E00FB91" w14:textId="77777777" w:rsidR="00B54C10" w:rsidRDefault="00B54C10" w:rsidP="00B54C10">
                              <w:pPr>
                                <w:overflowPunct w:val="0"/>
                                <w:rPr>
                                  <w:rFonts w:cs="font529"/>
                                  <w:sz w:val="16"/>
                                </w:rPr>
                              </w:pPr>
                              <w:proofErr w:type="spellStart"/>
                              <w:r>
                                <w:rPr>
                                  <w:rFonts w:cs="font529"/>
                                  <w:sz w:val="16"/>
                                </w:rPr>
                                <w:t>extmysql.prm</w:t>
                              </w:r>
                              <w:proofErr w:type="spellEnd"/>
                            </w:p>
                          </w:txbxContent>
                        </wps:txbx>
                        <wps:bodyPr rot="0" vert="horz" wrap="square" lIns="0" tIns="0" rIns="0" bIns="0" anchor="t" anchorCtr="0">
                          <a:noAutofit/>
                        </wps:bodyPr>
                      </wps:wsp>
                      <wps:wsp>
                        <wps:cNvPr id="1114" name="AutoShape 264"/>
                        <wps:cNvSpPr>
                          <a:spLocks noChangeArrowheads="1"/>
                        </wps:cNvSpPr>
                        <wps:spPr bwMode="auto">
                          <a:xfrm>
                            <a:off x="5281" y="4099"/>
                            <a:ext cx="988"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6BFB2BA" w14:textId="77777777" w:rsidR="00B54C10" w:rsidRDefault="00B54C10" w:rsidP="00B54C10">
                              <w:pPr>
                                <w:overflowPunct w:val="0"/>
                                <w:rPr>
                                  <w:rFonts w:cs="font529"/>
                                  <w:sz w:val="16"/>
                                </w:rPr>
                              </w:pPr>
                              <w:proofErr w:type="spellStart"/>
                              <w:r>
                                <w:rPr>
                                  <w:rFonts w:cs="font529"/>
                                  <w:sz w:val="16"/>
                                </w:rPr>
                                <w:t>pmpmysql.prm</w:t>
                              </w:r>
                              <w:proofErr w:type="spellEnd"/>
                            </w:p>
                          </w:txbxContent>
                        </wps:txbx>
                        <wps:bodyPr rot="0" vert="horz" wrap="square" lIns="0" tIns="0" rIns="0" bIns="0" anchor="t" anchorCtr="0">
                          <a:noAutofit/>
                        </wps:bodyPr>
                      </wps:wsp>
                      <wps:wsp>
                        <wps:cNvPr id="1115" name="AutoShape 265"/>
                        <wps:cNvSpPr>
                          <a:spLocks noChangeArrowheads="1"/>
                        </wps:cNvSpPr>
                        <wps:spPr bwMode="auto">
                          <a:xfrm>
                            <a:off x="8038" y="4140"/>
                            <a:ext cx="912"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3388D98" w14:textId="77777777" w:rsidR="00B54C10" w:rsidRDefault="00B54C10" w:rsidP="00B54C10">
                              <w:pPr>
                                <w:overflowPunct w:val="0"/>
                                <w:rPr>
                                  <w:rFonts w:cs="font529"/>
                                  <w:sz w:val="16"/>
                                </w:rPr>
                              </w:pPr>
                              <w:proofErr w:type="spellStart"/>
                              <w:r>
                                <w:rPr>
                                  <w:rFonts w:cs="font529"/>
                                  <w:sz w:val="16"/>
                                </w:rPr>
                                <w:t>repmysql.prm</w:t>
                              </w:r>
                              <w:proofErr w:type="spellEnd"/>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5CDD6A97" id="Group 194" o:spid="_x0000_s1026" style="position:absolute;left:0;text-align:left;margin-left:31.5pt;margin-top:10.85pt;width:579.7pt;height:233.8pt;z-index:251718656;mso-wrap-distance-left:0;mso-wrap-distance-right:0" coordorigin="666,59" coordsize="10485,4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">
                <v:shape id="Freeform 195" o:spid="_x0000_s1027" style="position:absolute;left:3186;top:1335;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" path="m914,l171,,104,12,51,49,14,104,,171,,859r14,67l51,981r53,37l171,1032r743,l981,1018r53,-37l1071,926r14,-67l1085,171r-14,-67l1034,49,981,12,914,e" fillcolor="gray" stroked="f" strokecolor="#3465a4">
                  <v:path o:connecttype="custom" o:connectlocs="517,0;97,0;59,7;29,28;8,59;0,97;0,486;8,524;29,555;59,576;97,583;517,583;555,576;585,555;606,524;613,486;613,97;606,59;585,28;555,7;517,0"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8" type="#_x0000_t75" style="position:absolute;left:3145;top:1295;width:614;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" strokecolor="#3465a4">
                  <v:fill recolor="t" type="frame"/>
                  <v:stroke joinstyle="round"/>
                  <v:imagedata r:id="rId25" o:title=""/>
                </v:shape>
                <v:shape id="Freeform 197" o:spid="_x0000_s1029" style="position:absolute;left:3145;top:1295;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" path="m171,l104,12,51,49,14,104,,171,,859r14,67l51,981r53,37l171,1032r743,l981,1018r53,-37l1071,926r14,-67l1085,171r-14,-67l1034,49,981,12,914,,171,e" filled="f" strokecolor="#404040" strokeweight=".26mm">
                  <v:path o:connecttype="custom" o:connectlocs="97,0;59,7;29,28;8,59;0,97;0,486;8,524;29,555;59,576;97,583;517,583;555,576;585,555;606,524;613,486;613,97;606,59;585,28;555,7;517,0;97,0" o:connectangles="0,0,0,0,0,0,0,0,0,0,0,0,0,0,0,0,0,0,0,0,0"/>
                </v:shape>
                <v:shape id="Freeform 198" o:spid="_x0000_s1030" style="position:absolute;left:3276;top:139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" path="m1115,r,224l,224,,672r1115,l1115,896,1561,448,1115,e" fillcolor="gray" stroked="f" strokecolor="#3465a4">
                  <v:path o:connecttype="custom" o:connectlocs="631,0;631,127;0,127;0,380;631,380;631,506;883,253;631,0" o:connectangles="0,0,0,0,0,0,0,0"/>
                </v:shape>
                <v:shape id="Freeform 199" o:spid="_x0000_s1031" style="position:absolute;left:3276;top:139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" path="m1115,r,224l,224,,672r1115,l1115,896,1561,448,1115,e" filled="f" strokecolor="gray" strokeweight=".53mm">
                  <v:path o:connecttype="custom" o:connectlocs="631,0;631,127;0,127;0,380;631,380;631,506;883,253;631,0" o:connectangles="0,0,0,0,0,0,0,0"/>
                </v:shape>
                <v:shape id="Freeform 200" o:spid="_x0000_s1032" style="position:absolute;left:3235;top:135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" path="m1115,r,224l,224,,672r1115,l1115,896,1561,448,1115,e" stroked="f" strokecolor="#3465a4">
                  <v:path o:connecttype="custom" o:connectlocs="631,0;631,127;0,127;0,380;631,380;631,506;883,253;631,0" o:connectangles="0,0,0,0,0,0,0,0"/>
                </v:shape>
                <v:shape id="Freeform 201" o:spid="_x0000_s1033" style="position:absolute;left:3235;top:135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" path="m1115,r,224l,224,,672r1115,l1115,896,1561,448,1115,e" filled="f" strokecolor="red" strokeweight=".53mm">
                  <v:path o:connecttype="custom" o:connectlocs="631,0;631,127;0,127;0,380;631,380;631,506;883,253;631,0" o:connectangles="0,0,0,0,0,0,0,0"/>
                </v:shape>
                <v:shape id="Freeform 202" o:spid="_x0000_s1034" style="position:absolute;left:4315;top:1440;width:749;height:879;visibility:visible;mso-wrap-style:none;v-text-anchor:middle" coordsize="1322,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" path="m1321,l182,r,131l93,131r,134l,265,,1471r37,14l111,1508r35,14l240,1543r30,9l332,1548r44,-5l408,1538r23,-5l454,1527r21,-9l496,1510r22,-7l535,1494r41,-21l599,1464r79,-46l701,1407r64,-31l791,1367r53,-21l900,1328r30,-9l960,1312r30,-5l1027,1305r74,-9l1138,1295r,-120l1173,1168r49,l1222,1039r46,-6l1321,1033,1321,e" fillcolor="gray" stroked="f" strokecolor="#3465a4">
                  <v:path o:connecttype="custom" o:connectlocs="748,0;103,0;103,74;53,74;53,150;0,150;0,833;21,841;63,854;83,861;136,873;153,878;188,876;213,873;231,871;244,868;257,864;269,859;281,855;293,851;303,846;326,834;339,829;384,803;397,796;433,779;448,774;478,762;510,752;527,747;544,743;561,740;582,739;624,734;645,733;645,665;665,661;692,661;692,588;718,585;748,585;748,0" o:connectangles="0,0,0,0,0,0,0,0,0,0,0,0,0,0,0,0,0,0,0,0,0,0,0,0,0,0,0,0,0,0,0,0,0,0,0,0,0,0,0,0,0,0"/>
                </v:shape>
                <v:shape id="Picture 203" o:spid="_x0000_s1035" type="#_x0000_t75" style="position:absolute;left:4275;top:1400;width:749;height: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" strokecolor="#3465a4">
                  <v:fill recolor="t" type="frame"/>
                  <v:stroke joinstyle="round"/>
                  <v:imagedata r:id="rId26" o:title=""/>
                </v:shape>
                <v:shape id="Freeform 204" o:spid="_x0000_s1036" style="position:absolute;left:4275;top:1400;width:749;height:879;visibility:visible;mso-wrap-style:square;v-text-anchor:top" coordsize="1324,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" path="m,1471r37,14l74,1497r37,11l146,1522r32,7l210,1536r30,7l270,1552r63,-4l377,1543r32,-5l432,1533r23,-6l476,1518r21,-8l519,1503r17,-9l556,1483r21,-10l600,1464r19,-13l639,1441r21,-11l679,1418r23,-11l723,1397r21,-11l766,1376r26,-9l818,1356r27,-10l873,1337r28,-9l931,1319r30,-7l991,1307r37,-2l1065,1302r38,-6l1140,1295r,-120l1175,1168r49,l1224,1039r46,-6l1323,1033,1323,,182,r,131l93,131r,134l,265,,1471xm93,265r1047,l1140,1175,93,265xm182,131r1042,l1224,1039,182,131xe" filled="f" strokecolor="#5a5a5a" strokeweight=".26mm">
                  <v:path o:connecttype="custom" o:connectlocs="0,833;21,841;42,847;63,854;83,861;101,865;119,869;136,873;153,878;188,876;213,873;231,871;244,868;257,864;269,859;281,855;294,851;303,846;315,839;326,834;339,829;350,821;361,816;373,809;384,803;397,796;409,791;421,784;433,779;448,774;463,767;478,762;494,757;510,752;527,747;544,743;561,740;582,739;602,737;624,734;645,733;645,665;665,661;692,661;692,588;718,585;748,585;748,0;103,0;103,74;53,74;53,150;0,150;0,833;53,150;645,150;645,665;103,74;692,74;692,588" o:connectangles="0,0,0,0,0,0,0,0,0,0,0,0,0,0,0,0,0,0,0,0,0,0,0,0,0,0,0,0,0,0,0,0,0,0,0,0,0,0,0,0,0,0,0,0,0,0,0,0,0,0,0,0,0,0,0,0,0,0,0,0"/>
                </v:shape>
                <v:shape id="Freeform 205" o:spid="_x0000_s1037" style="position:absolute;left:7943;top:2950;width:1002;height:1126;visibility:visible;mso-wrap-style:none;v-text-anchor:middle" coordsize="1770,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" path="m1769,l,,,1856r115,46l229,1940r141,34l414,1988r173,-12l704,1951r104,-37l928,1845r30,-12l989,1819r32,-18l1055,1783r33,-17l1157,1730r37,-15l1231,1700r39,-17l1310,1665r45,-14l1399,1640r90,-26l1536,1605r55,-2l1707,1595r62,l1769,e" fillcolor="gray" stroked="f" strokecolor="#3465a4">
                  <v:path o:connecttype="custom" o:connectlocs="1001,0;0,0;0,1051;65,1077;130,1098;209,1118;234,1125;332,1119;399,1104;457,1084;525,1044;542,1038;560,1030;578,1020;597,1009;616,1000;655,979;676,971;697,962;719,953;742,943;767,935;792,928;843,914;870,909;901,907;966,903;1001,903;1001,0" o:connectangles="0,0,0,0,0,0,0,0,0,0,0,0,0,0,0,0,0,0,0,0,0,0,0,0,0,0,0,0,0"/>
                </v:shape>
                <v:shape id="Freeform 206" o:spid="_x0000_s1038" style="position:absolute;left:7904;top:2910;width:1002;height:1126;visibility:visible;mso-wrap-style:none;v-text-anchor:middle" coordsize="1772,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" path="m1771,l,,,1856r115,46l229,1940r141,34l414,1988r174,-12l705,1951r104,-37l929,1845r30,-12l990,1819r32,-18l1056,1783r33,-17l1158,1730r37,-15l1232,1700r39,-17l1311,1665r45,-14l1400,1640r90,-26l1537,1605r56,-2l1709,1595r62,l1771,e" fillcolor="#c5d9f0" stroked="f" strokecolor="#3465a4">
                  <v:path o:connecttype="custom" o:connectlocs="1001,0;0,0;0,1051;65,1077;129,1098;209,1118;234,1125;332,1119;399,1104;457,1084;525,1044;542,1038;560,1030;578,1020;597,1009;616,1000;655,979;676,971;697,962;719,953;741,943;767,935;792,928;843,914;869,909;901,907;966,903;1001,903;1001,0" o:connectangles="0,0,0,0,0,0,0,0,0,0,0,0,0,0,0,0,0,0,0,0,0,0,0,0,0,0,0,0,0"/>
                </v:shape>
                <v:shape id="Freeform 207" o:spid="_x0000_s1039" style="position:absolute;left:7904;top:2910;width:1002;height:1126;visibility:visible;mso-wrap-style:none;v-text-anchor:middle" coordsize="1772,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" path="m,1856r58,24l115,1902r58,19l229,1940r48,13l325,1963r45,11l414,1988r105,-4l588,1976r46,-9l669,1962r106,-36l897,1866r32,-21l959,1833r31,-14l1022,1801r34,-18l1089,1766r35,-18l1158,1730r37,-15l1232,1700r39,-17l1311,1665r45,-14l1400,1640r44,-12l1490,1614r47,-9l1593,1603r56,-3l1709,1595r62,l1771,,,,,1856e" filled="f" strokecolor="red" strokeweight=".44mm">
                  <v:path o:connecttype="custom" o:connectlocs="0,1051;33,1064;65,1077;98,1088;129,1098;157,1106;184,1111;209,1118;234,1125;293,1123;332,1119;359,1114;378,1111;438,1090;507,1056;525,1044;542,1038;560,1030;578,1020;597,1009;616,1000;636,990;655,979;676,971;697,962;719,953;741,943;767,935;792,928;817,922;843,914;869,909;901,907;932,906;966,903;1001,903;1001,0;0,0;0,1051" o:connectangles="0,0,0,0,0,0,0,0,0,0,0,0,0,0,0,0,0,0,0,0,0,0,0,0,0,0,0,0,0,0,0,0,0,0,0,0,0,0,0"/>
                </v:shape>
                <v:shape id="Freeform 208" o:spid="_x0000_s1040" style="position:absolute;left:8277;top:2160;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" path="m291,l,328r145,l145,1311r291,l436,328r146,l291,e" fillcolor="#d7d7d7" stroked="f" strokecolor="#3465a4">
                  <v:path o:connecttype="custom" o:connectlocs="164,0;0,186;82,186;82,741;246,741;246,186;328,186;164,0" o:connectangles="0,0,0,0,0,0,0,0"/>
                </v:shape>
                <v:shape id="Freeform 209" o:spid="_x0000_s1041" style="position:absolute;left:8277;top:2160;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" path="m,328r145,l145,1311r291,l436,328r146,l291,,,328e" filled="f" strokecolor="#a4a4a4" strokeweight=".26mm">
                  <v:path o:connecttype="custom" o:connectlocs="0,186;82,186;82,741;246,741;246,186;328,186;164,0;0,186" o:connectangles="0,0,0,0,0,0,0,0"/>
                </v:shape>
                <v:rect id="Rectangle 210" o:spid="_x0000_s1042" style="position:absolute;left:2001;top:1515;width:599;height:38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" filled="f" strokeweight=".26mm">
                  <v:stroke joinstyle="round"/>
                </v:rect>
                <v:shape id="Picture 211" o:spid="_x0000_s1043" type="#_x0000_t75" style="position:absolute;left:1551;top:1035;width:1449;height:1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" strokecolor="#3465a4">
                  <v:fill recolor="t" type="frame"/>
                  <v:stroke joinstyle="round"/>
                  <v:imagedata r:id="rId27" o:title=""/>
                </v:shape>
                <v:shape id="Freeform 212" o:spid="_x0000_s1044" style="position:absolute;left:8217;top:1375;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" path="m914,l171,,104,12,51,49,14,104,,171,,859r14,67l51,981r53,37l171,1032r743,l981,1018r53,-37l1071,926r14,-67l1085,171r-14,-67l1034,49,981,12,914,e" fillcolor="gray" stroked="f" strokecolor="#3465a4">
                  <v:path o:connecttype="custom" o:connectlocs="517,0;97,0;59,7;29,28;8,59;0,97;0,486;8,524;29,555;59,576;97,583;517,583;555,576;585,555;606,524;613,486;613,97;606,59;585,28;555,7;517,0" o:connectangles="0,0,0,0,0,0,0,0,0,0,0,0,0,0,0,0,0,0,0,0,0"/>
                </v:shape>
                <v:shape id="Picture 213" o:spid="_x0000_s1045" type="#_x0000_t75" style="position:absolute;left:8176;top:1335;width:614;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" strokecolor="#3465a4">
                  <v:fill recolor="t" type="frame"/>
                  <v:stroke joinstyle="round"/>
                  <v:imagedata r:id="rId28" o:title=""/>
                </v:shape>
                <v:shape id="Freeform 214" o:spid="_x0000_s1046" style="position:absolute;left:8176;top:1335;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" path="m171,l104,12,51,49,14,104,,171,,859r14,67l51,981r53,37l171,1032r743,l981,1018r53,-37l1071,926r14,-67l1085,171r-14,-67l1034,49,981,12,914,,171,e" filled="f" strokecolor="#404040" strokeweight=".26mm">
                  <v:path o:connecttype="custom" o:connectlocs="97,0;59,7;29,28;8,59;0,97;0,486;8,524;29,555;59,576;97,583;517,583;555,576;585,555;606,524;613,486;613,97;606,59;585,28;555,7;517,0;97,0" o:connectangles="0,0,0,0,0,0,0,0,0,0,0,0,0,0,0,0,0,0,0,0,0"/>
                </v:shape>
                <v:shape id="Freeform 215" o:spid="_x0000_s1047" style="position:absolute;left:7846;top:143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" path="m1115,r,224l,224,,672r1115,l1115,896,1561,448,1115,e" fillcolor="gray" stroked="f" strokecolor="#3465a4">
                  <v:path o:connecttype="custom" o:connectlocs="631,0;631,127;0,127;0,380;631,380;631,506;883,253;631,0" o:connectangles="0,0,0,0,0,0,0,0"/>
                </v:shape>
                <v:shape id="Freeform 216" o:spid="_x0000_s1048" style="position:absolute;left:7846;top:143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" path="m1115,r,224l,224,,672r1115,l1115,896,1561,448,1115,e" filled="f" strokecolor="gray" strokeweight=".53mm">
                  <v:path o:connecttype="custom" o:connectlocs="631,0;631,127;0,127;0,380;631,380;631,506;883,253;631,0" o:connectangles="0,0,0,0,0,0,0,0"/>
                </v:shape>
                <v:shape id="Freeform 217" o:spid="_x0000_s1049" style="position:absolute;left:7807;top:139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" path="m1115,r,224l,224,,672r1115,l1115,896,1561,448,1115,e" stroked="f" strokecolor="#3465a4">
                  <v:path o:connecttype="custom" o:connectlocs="631,0;631,127;0,127;0,380;631,380;631,506;883,253;631,0" o:connectangles="0,0,0,0,0,0,0,0"/>
                </v:shape>
                <v:shape id="Freeform 218" o:spid="_x0000_s1050" style="position:absolute;left:7807;top:139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" path="m1115,r,224l,224,,672r1115,l1115,896,1561,448,1115,e" filled="f" strokecolor="red" strokeweight=".53mm">
                  <v:path o:connecttype="custom" o:connectlocs="631,0;631,127;0,127;0,380;631,380;631,506;883,253;631,0" o:connectangles="0,0,0,0,0,0,0,0"/>
                </v:shape>
                <v:shape id="Freeform 219" o:spid="_x0000_s1051" style="position:absolute;left:3128;top:2943;width:1001;height:1073;visibility:visible;mso-wrap-style:none;v-text-anchor:middle" coordsize="1768,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" path="m1767,l,,,1769r115,44l229,1848r140,32l414,1894r173,-11l702,1859r104,-36l926,1758r32,-12l989,1732r32,-16l1053,1698r35,-16l1157,1649r35,-16l1229,1621r39,-18l1308,1587r45,-14l1397,1564r90,-26l1534,1529r55,-2l1705,1520r62,-2l1767,e" fillcolor="gray" stroked="f" strokecolor="#3465a4">
                  <v:path o:connecttype="custom" o:connectlocs="1000,0;0,0;0,1002;65,1027;130,1046;209,1065;234,1072;332,1066;397,1053;456,1032;524,995;542,989;560,981;578,972;596,961;616,952;655,934;675,925;696,918;718,908;741,899;766,891;791,886;842,871;869,866;900,865;965,861;1000,860;1000,0" o:connectangles="0,0,0,0,0,0,0,0,0,0,0,0,0,0,0,0,0,0,0,0,0,0,0,0,0,0,0,0,0"/>
                </v:shape>
                <v:shape id="Freeform 220" o:spid="_x0000_s1052" style="position:absolute;left:3089;top:2903;width:1001;height:1073;visibility:visible;mso-wrap-style:none;v-text-anchor:middle" coordsize="177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" path="m1769,l,,,1769r115,44l229,1848r140,32l414,1894r174,-11l703,1859r104,-36l927,1758r32,-12l990,1732r32,-16l1054,1698r35,-16l1158,1649r35,-16l1230,1621r39,-18l1309,1587r45,-14l1398,1564r90,-26l1535,1529r56,-2l1707,1520r62,-2l1769,e" fillcolor="#c5d9f0" stroked="f" strokecolor="#3465a4">
                  <v:path o:connecttype="custom" o:connectlocs="1000,0;0,0;0,1002;65,1027;130,1046;209,1065;234,1072;333,1066;398,1053;456,1032;524,995;542,989;560,981;578,972;596,961;616,952;655,934;675,925;696,918;718,908;740,899;766,891;791,886;842,871;868,866;900,865;965,861;1000,860;1000,0" o:connectangles="0,0,0,0,0,0,0,0,0,0,0,0,0,0,0,0,0,0,0,0,0,0,0,0,0,0,0,0,0"/>
                </v:shape>
                <v:shape id="Freeform 221" o:spid="_x0000_s1053" style="position:absolute;left:3089;top:2903;width:1001;height:1073;visibility:visible;mso-wrap-style:none;v-text-anchor:middle" coordsize="177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" path="m,1769r58,23l115,1813r58,18l229,1848r48,12l323,1871r46,9l414,1894r104,-4l588,1883r46,-8l668,1868r35,-9l738,1848r35,-12l807,1823r30,-14l867,1795r30,-17l927,1758r32,-12l990,1732r32,-16l1054,1698r35,-16l1123,1667r35,-18l1193,1633r37,-12l1269,1603r40,-16l1354,1573r44,-9l1442,1552r46,-14l1535,1529r56,-2l1649,1524r58,-4l1769,1518,1769,,,,,1769e" filled="f" strokecolor="red" strokeweight=".44mm">
                  <v:path o:connecttype="custom" o:connectlocs="0,1002;33,1015;65,1027;98,1037;130,1046;157,1053;183,1059;209,1065;234,1072;293,1070;333,1066;359,1062;378,1058;398,1053;417,1046;437,1040;456,1032;473,1024;490,1016;507,1007;524,995;542,989;560,981;578,972;596,961;616,952;635,944;655,934;675,925;696,918;718,908;740,899;766,891;791,886;816,879;842,871;868,866;900,865;933,863;965,861;1000,860;1000,0;0,0;0,1002" o:connectangles="0,0,0,0,0,0,0,0,0,0,0,0,0,0,0,0,0,0,0,0,0,0,0,0,0,0,0,0,0,0,0,0,0,0,0,0,0,0,0,0,0,0,0,0"/>
                </v:shape>
                <v:shape id="Freeform 222" o:spid="_x0000_s1054" style="position:absolute;left:3462;top:2153;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" path="m291,l,328r146,l146,1311r291,l437,328r145,l291,e" fillcolor="#d7d7d7" stroked="f" strokecolor="#3465a4">
                  <v:path o:connecttype="custom" o:connectlocs="164,0;0,186;82,186;82,741;247,741;247,186;328,186;164,0" o:connectangles="0,0,0,0,0,0,0,0"/>
                </v:shape>
                <v:shape id="Freeform 223" o:spid="_x0000_s1055" style="position:absolute;left:3462;top:2153;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" path="m,328r146,l146,1311r291,l437,328r145,l291,,,328e" filled="f" strokecolor="#a4a4a4" strokeweight=".26mm">
                  <v:path o:connecttype="custom" o:connectlocs="0,186;82,186;82,741;247,741;247,186;328,186;164,0;0,186" o:connectangles="0,0,0,0,0,0,0,0"/>
                </v:shape>
                <v:shape id="Freeform 224" o:spid="_x0000_s1056" style="position:absolute;left:3886;top:625;width:915;height:449;visibility:visible;mso-wrap-style:none;v-text-anchor:middle" coordsize="161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" path="m1484,l132,,81,11,39,39,11,81,,132,,662r11,51l39,755r42,28l132,794r1352,l1535,783r42,-28l1605,713r11,-51l1616,132,1605,81,1577,39,1535,11,1484,e" fillcolor="gray" stroked="f" strokecolor="#3465a4">
                  <v:path o:connecttype="custom" o:connectlocs="840,0;75,0;46,6;22,22;6,46;0,75;0,374;6,403;22,426;46,442;75,448;840,448;869,442;892,426;908,403;914,374;914,75;908,46;892,22;869,6;840,0" o:connectangles="0,0,0,0,0,0,0,0,0,0,0,0,0,0,0,0,0,0,0,0,0"/>
                </v:shape>
                <v:shape id="Picture 225" o:spid="_x0000_s1057" type="#_x0000_t75" style="position:absolute;left:3845;top:585;width:915;height: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" strokecolor="#3465a4">
                  <v:fill recolor="t" type="frame"/>
                  <v:stroke joinstyle="round"/>
                  <v:imagedata r:id="rId29" o:title=""/>
                </v:shape>
                <v:shape id="Freeform 226" o:spid="_x0000_s1058" style="position:absolute;left:3845;top:585;width:915;height:449;visibility:visible;mso-wrap-style:none;v-text-anchor:middle" coordsize="161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" path="m132,l81,11,39,39,11,81,,132,,662r11,51l39,755r42,28l132,794r1350,l1533,783r42,-28l1603,713r11,-51l1614,132,1603,81,1575,39,1533,11,1482,,132,e" filled="f" strokecolor="#404040" strokeweight=".26mm">
                  <v:path o:connecttype="custom" o:connectlocs="75,0;46,6;22,22;6,46;0,75;0,374;6,403;22,426;46,442;75,448;840,448;869,442;892,426;908,403;914,374;914,75;908,46;892,22;869,6;840,0;75,0" o:connectangles="0,0,0,0,0,0,0,0,0,0,0,0,0,0,0,0,0,0,0,0,0"/>
                </v:shape>
                <v:shape id="Picture 227" o:spid="_x0000_s1059" type="#_x0000_t75" style="position:absolute;left:9132;top:1074;width:1363;height:1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" strokecolor="#3465a4">
                  <v:fill recolor="t" type="frame"/>
                  <v:stroke joinstyle="round"/>
                  <v:imagedata r:id="rId30" o:title=""/>
                </v:shape>
                <v:shape id="Freeform 228" o:spid="_x0000_s1060" style="position:absolute;left:8031;top:566;width:915;height:449;visibility:visible;mso-wrap-style:none;v-text-anchor:middle" coordsize="161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" path="m1484,l132,,81,11,39,39,11,81,,132,,662r11,51l39,755r42,28l132,794r1352,l1535,783r42,-28l1605,713r11,-51l1616,132,1605,81,1577,39,1535,11,1484,e" fillcolor="gray" stroked="f" strokecolor="#3465a4">
                  <v:path o:connecttype="custom" o:connectlocs="840,0;75,0;46,6;22,22;6,46;0,75;0,374;6,403;22,426;46,442;75,448;840,448;869,442;892,426;908,403;914,374;914,75;908,46;892,22;869,6;840,0" o:connectangles="0,0,0,0,0,0,0,0,0,0,0,0,0,0,0,0,0,0,0,0,0"/>
                </v:shape>
                <v:shape id="Picture 229" o:spid="_x0000_s1061" type="#_x0000_t75" style="position:absolute;left:7990;top:526;width:915;height: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" strokecolor="#3465a4">
                  <v:fill recolor="t" type="frame"/>
                  <v:stroke joinstyle="round"/>
                  <v:imagedata r:id="rId31" o:title=""/>
                </v:shape>
                <v:shape id="Freeform 230" o:spid="_x0000_s1062" style="position:absolute;left:7990;top:526;width:915;height:449;visibility:visible;mso-wrap-style:none;v-text-anchor:middle" coordsize="161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" path="m132,l81,11,39,39,11,81,,132,,662r11,51l39,755r42,28l132,794r1352,l1535,783r42,-28l1605,713r11,-51l1616,132,1605,81,1577,39,1535,11,1484,,132,e" filled="f" strokecolor="#404040" strokeweight=".26mm">
                  <v:path o:connecttype="custom" o:connectlocs="75,0;46,6;22,22;6,46;0,75;0,374;6,403;22,426;46,442;75,448;840,448;869,442;892,426;908,403;914,374;914,75;908,46;892,22;869,6;840,0;75,0" o:connectangles="0,0,0,0,0,0,0,0,0,0,0,0,0,0,0,0,0,0,0,0,0"/>
                </v:shape>
                <v:shape id="Freeform 231" o:spid="_x0000_s1063" style="position:absolute;left:5355;top:1360;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" path="m914,l171,,104,12,51,49,14,104,,171,,859r14,67l51,981r53,37l171,1032r743,l981,1018r53,-37l1071,926r14,-67l1085,171r-14,-67l1034,49,981,12,914,e" fillcolor="gray" stroked="f" strokecolor="#3465a4">
                  <v:path o:connecttype="custom" o:connectlocs="517,0;97,0;59,7;29,28;8,59;0,97;0,486;8,524;29,555;59,576;97,583;517,583;555,576;585,555;606,524;613,486;613,97;606,59;585,28;555,7;517,0" o:connectangles="0,0,0,0,0,0,0,0,0,0,0,0,0,0,0,0,0,0,0,0,0"/>
                </v:shape>
                <v:shape id="Picture 232" o:spid="_x0000_s1064" type="#_x0000_t75" style="position:absolute;left:5316;top:1320;width:614;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" strokecolor="#3465a4">
                  <v:fill recolor="t" type="frame"/>
                  <v:stroke joinstyle="round"/>
                  <v:imagedata r:id="rId32" o:title=""/>
                </v:shape>
                <v:shape id="Freeform 233" o:spid="_x0000_s1065" style="position:absolute;left:5316;top:1320;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" path="m171,l104,12,51,49,14,104,,171,,859r14,67l51,981r53,37l171,1032r743,l981,1018r53,-37l1071,926r14,-67l1085,171r-14,-67l1034,49,981,12,914,,171,e" filled="f" strokecolor="#404040" strokeweight=".26mm">
                  <v:path o:connecttype="custom" o:connectlocs="97,0;59,7;29,28;8,59;0,97;0,486;8,524;29,555;59,576;97,583;517,583;555,576;585,555;606,524;613,486;613,97;606,59;585,28;555,7;517,0;97,0" o:connectangles="0,0,0,0,0,0,0,0,0,0,0,0,0,0,0,0,0,0,0,0,0"/>
                </v:shape>
                <v:shape id="Freeform 234" o:spid="_x0000_s1066" style="position:absolute;left:5445;top:1419;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" path="m1115,r,224l,224,,672r1115,l1115,896,1561,448,1115,e" fillcolor="gray" stroked="f" strokecolor="#3465a4">
                  <v:path o:connecttype="custom" o:connectlocs="631,0;631,127;0,127;0,380;631,380;631,506;883,253;631,0" o:connectangles="0,0,0,0,0,0,0,0"/>
                </v:shape>
                <v:shape id="Freeform 235" o:spid="_x0000_s1067" style="position:absolute;left:5445;top:1419;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" path="m1115,r,224l,224,,672r1115,l1115,896,1561,448,1115,e" filled="f" strokecolor="gray" strokeweight=".53mm">
                  <v:path o:connecttype="custom" o:connectlocs="631,0;631,127;0,127;0,380;631,380;631,506;883,253;631,0" o:connectangles="0,0,0,0,0,0,0,0"/>
                </v:shape>
                <v:shape id="Freeform 236" o:spid="_x0000_s1068" style="position:absolute;left:5406;top:1379;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" path="m1115,r,224l,224,,672r1115,l1115,896,1561,448,1115,e" stroked="f" strokecolor="#3465a4">
                  <v:path o:connecttype="custom" o:connectlocs="631,0;631,127;0,127;0,380;631,380;631,506;883,253;631,0" o:connectangles="0,0,0,0,0,0,0,0"/>
                </v:shape>
                <v:shape id="Freeform 237" o:spid="_x0000_s1069" style="position:absolute;left:5406;top:1379;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" path="m1115,r,224l,224,,672r1115,l1115,896,1561,448,1115,e" filled="f" strokecolor="red" strokeweight=".53mm">
                  <v:path o:connecttype="custom" o:connectlocs="631,0;631,127;0,127;0,380;631,380;631,506;883,253;631,0" o:connectangles="0,0,0,0,0,0,0,0"/>
                </v:shape>
                <v:shape id="Freeform 238" o:spid="_x0000_s1070" style="position:absolute;left:6915;top:1415;width:749;height:879;visibility:visible;mso-wrap-style:none;v-text-anchor:middle" coordsize="1324,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" path="m1323,l182,r,131l93,131r,134l,265,,1471r37,14l111,1508r35,14l240,1543r30,9l333,1548r44,-5l409,1538r23,-5l455,1527r21,-9l497,1510r22,-7l536,1494r41,-21l600,1464r79,-46l702,1407r64,-31l792,1367r53,-21l901,1328r30,-9l961,1312r30,-5l1028,1305r75,-9l1140,1295r,-120l1175,1168r49,l1224,1039r46,-6l1323,1033,1323,e" fillcolor="gray" stroked="f" strokecolor="#3465a4">
                  <v:path o:connecttype="custom" o:connectlocs="748,0;103,0;103,74;53,74;53,150;0,150;0,833;21,841;63,854;83,861;136,873;153,878;188,876;213,873;231,871;244,868;257,864;269,859;281,855;294,851;303,846;326,834;339,829;384,803;397,796;433,779;448,774;478,762;510,752;527,747;544,743;561,740;582,739;624,734;645,733;645,665;665,661;692,661;692,588;718,585;748,585;748,0" o:connectangles="0,0,0,0,0,0,0,0,0,0,0,0,0,0,0,0,0,0,0,0,0,0,0,0,0,0,0,0,0,0,0,0,0,0,0,0,0,0,0,0,0,0"/>
                </v:shape>
                <v:shape id="Picture 239" o:spid="_x0000_s1071" type="#_x0000_t75" style="position:absolute;left:6875;top:1375;width:749;height: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" strokecolor="#3465a4">
                  <v:fill recolor="t" type="frame"/>
                  <v:stroke joinstyle="round"/>
                  <v:imagedata r:id="rId33" o:title=""/>
                </v:shape>
                <v:shape id="Freeform 240" o:spid="_x0000_s1072" style="position:absolute;left:6875;top:1375;width:749;height:879;visibility:visible;mso-wrap-style:square;v-text-anchor:top" coordsize="1324,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" path="m,1471r37,14l74,1497r37,11l146,1522r32,7l210,1536r30,7l270,1552r63,-4l377,1543r32,-5l432,1533r23,-6l476,1518r21,-8l519,1503r17,-9l556,1483r21,-10l600,1464r19,-13l639,1441r21,-11l679,1418r23,-11l723,1397r21,-11l766,1376r26,-9l818,1356r27,-10l873,1337r28,-9l931,1319r30,-7l991,1307r37,-2l1065,1302r38,-6l1140,1295r,-120l1175,1168r49,l1224,1039r46,-6l1323,1033,1323,,182,r,131l93,131r,134l,265,,1471xm93,265r1047,l1140,1175,93,265xm182,131r1042,l1224,1039,182,131xe" filled="f" strokecolor="#5a5a5a" strokeweight=".26mm">
                  <v:path o:connecttype="custom" o:connectlocs="0,833;21,841;42,847;63,854;83,861;101,865;119,869;136,873;153,878;188,876;213,873;231,871;244,868;257,864;269,859;281,855;294,851;303,846;315,839;326,834;339,829;350,821;361,816;373,809;384,803;397,796;409,791;421,784;433,779;448,774;463,767;478,762;494,757;510,752;527,747;544,743;561,740;582,739;602,737;624,734;645,733;645,665;665,661;692,661;692,588;718,585;748,585;748,0;103,0;103,74;53,74;53,150;0,150;0,833;53,150;645,150;645,665;103,74;692,74;692,588" o:connectangles="0,0,0,0,0,0,0,0,0,0,0,0,0,0,0,0,0,0,0,0,0,0,0,0,0,0,0,0,0,0,0,0,0,0,0,0,0,0,0,0,0,0,0,0,0,0,0,0,0,0,0,0,0,0,0,0,0,0,0,0"/>
                </v:shape>
                <v:shape id="Freeform 241" o:spid="_x0000_s1073" style="position:absolute;left:5225;top:2950;width:1001;height:1073;visibility:visible;mso-wrap-style:none;v-text-anchor:middle" coordsize="1768,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" path="m1767,l,,,1769r115,44l229,1848r140,32l414,1894r173,-11l702,1859r104,-36l926,1758r32,-12l989,1732r32,-16l1053,1698r35,-16l1157,1649r35,-16l1229,1621r39,-18l1308,1587r45,-14l1397,1564r90,-26l1534,1529r55,-2l1705,1520r62,-2l1767,e" fillcolor="gray" stroked="f" strokecolor="#3465a4">
                  <v:path o:connecttype="custom" o:connectlocs="1000,0;0,0;0,1002;65,1027;130,1046;209,1065;234,1072;332,1066;397,1053;456,1032;524,995;542,989;560,981;578,972;596,961;616,952;655,934;675,925;696,918;718,908;741,899;766,891;791,886;842,871;869,866;900,865;965,861;1000,860;1000,0" o:connectangles="0,0,0,0,0,0,0,0,0,0,0,0,0,0,0,0,0,0,0,0,0,0,0,0,0,0,0,0,0"/>
                </v:shape>
                <v:shape id="Freeform 242" o:spid="_x0000_s1074" style="position:absolute;left:5186;top:2910;width:1001;height:1073;visibility:visible;mso-wrap-style:none;v-text-anchor:middle" coordsize="177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" path="m1769,l,,,1769r115,44l229,1848r140,32l414,1894r174,-11l703,1859r104,-36l927,1758r32,-12l990,1732r32,-16l1054,1698r35,-16l1158,1649r35,-16l1230,1621r39,-18l1309,1587r45,-14l1398,1564r90,-26l1535,1529r56,-2l1707,1520r62,-2l1769,e" fillcolor="#c5d9f0" stroked="f" strokecolor="#3465a4">
                  <v:path o:connecttype="custom" o:connectlocs="1000,0;0,0;0,1002;65,1027;130,1046;209,1065;234,1072;333,1066;398,1053;456,1032;524,995;542,989;560,981;578,972;596,961;616,952;655,934;675,925;696,918;718,908;740,899;766,891;791,886;842,871;868,866;900,865;965,861;1000,860;1000,0" o:connectangles="0,0,0,0,0,0,0,0,0,0,0,0,0,0,0,0,0,0,0,0,0,0,0,0,0,0,0,0,0"/>
                </v:shape>
                <v:shape id="Freeform 243" o:spid="_x0000_s1075" style="position:absolute;left:5186;top:2910;width:1001;height:1073;visibility:visible;mso-wrap-style:none;v-text-anchor:middle" coordsize="177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" path="m,1769r58,23l115,1813r58,18l229,1848r48,12l323,1871r46,9l414,1894r104,-4l588,1883r46,-8l668,1868r35,-9l738,1848r35,-12l807,1823r30,-14l867,1795r30,-17l927,1758r32,-12l990,1732r32,-16l1054,1698r35,-16l1123,1667r35,-18l1193,1633r37,-12l1269,1603r40,-16l1354,1573r44,-9l1442,1552r46,-14l1535,1529r56,-2l1649,1524r58,-4l1769,1518,1769,,,,,1769e" filled="f" strokecolor="red" strokeweight=".44mm">
                  <v:path o:connecttype="custom" o:connectlocs="0,1002;33,1015;65,1027;98,1037;130,1046;157,1053;183,1059;209,1065;234,1072;293,1070;333,1066;359,1062;378,1058;398,1053;417,1046;437,1040;456,1032;473,1024;490,1016;507,1007;524,995;542,989;560,981;578,972;596,961;616,952;635,944;655,934;675,925;696,918;718,908;740,899;766,891;791,886;816,879;842,871;868,866;900,865;933,863;965,861;1000,860;1000,0;0,0;0,1002" o:connectangles="0,0,0,0,0,0,0,0,0,0,0,0,0,0,0,0,0,0,0,0,0,0,0,0,0,0,0,0,0,0,0,0,0,0,0,0,0,0,0,0,0,0,0,0"/>
                </v:shape>
                <v:shape id="Freeform 244" o:spid="_x0000_s1076" style="position:absolute;left:5558;top:2160;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" path="m291,l,328r145,l145,1311r291,l436,328r146,l291,e" fillcolor="#d7d7d7" stroked="f" strokecolor="#3465a4">
                  <v:path o:connecttype="custom" o:connectlocs="164,0;0,186;82,186;82,741;246,741;246,186;328,186;164,0" o:connectangles="0,0,0,0,0,0,0,0"/>
                </v:shape>
                <v:shape id="Freeform 245" o:spid="_x0000_s1077" style="position:absolute;left:5558;top:2160;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" path="m,328r145,l145,1311r291,l436,328r146,l291,,,328e" filled="f" strokecolor="#a4a4a4" strokeweight=".26mm">
                  <v:path o:connecttype="custom" o:connectlocs="0,186;82,186;82,741;246,741;246,186;328,186;164,0;0,186" o:connectangles="0,0,0,0,0,0,0,0"/>
                </v:shape>
                <v:line id="Line 246" o:spid="_x0000_s1078" style="position:absolute;visibility:visible;mso-wrap-style:square" from="6600,757" to="6600,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" strokeweight=".26mm">
                  <v:stroke dashstyle="dash"/>
                </v:line>
                <v:rect id="Rectangle 247" o:spid="_x0000_s1079" style="position:absolute;left:666;top:59;width:10485;height:45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" filled="f" strokeweight=".26mm">
                  <v:stroke joinstyle="round"/>
                </v:rect>
                <v:shape id="AutoShape 248" o:spid="_x0000_s1080" style="position:absolute;left:4022;top:710;width:586;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" adj="-11796480,,5400" path="m,l,21600r21600,l21600,,,xe" filled="f" stroked="f" strokecolor="#3465a4">
                  <v:stroke joinstyle="round"/>
                  <v:formulas/>
                  <v:path o:connecttype="custom" o:connectlocs="586,106;293,211;0,106;293,0" o:connectangles="0,90,180,270" textboxrect="0,0,21600,21600"/>
                  <v:textbox inset="0,0,0,0">
                    <w:txbxContent>
                      <w:p w14:paraId="1EB4EDCA" w14:textId="77777777" w:rsidR="00B54C10" w:rsidRDefault="00B54C10" w:rsidP="00B54C10">
                        <w:pPr>
                          <w:overflowPunct w:val="0"/>
                          <w:rPr>
                            <w:rFonts w:cs="font529"/>
                            <w:sz w:val="16"/>
                          </w:rPr>
                        </w:pPr>
                        <w:r>
                          <w:rPr>
                            <w:rFonts w:cs="font529"/>
                            <w:sz w:val="16"/>
                          </w:rPr>
                          <w:t>Manager</w:t>
                        </w:r>
                      </w:p>
                    </w:txbxContent>
                  </v:textbox>
                </v:shape>
                <v:shape id="AutoShape 249" o:spid="_x0000_s1081" style="position:absolute;left:8166;top:652;width:586;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" adj="-11796480,,5400" path="m,l,21600r21600,l21600,,,xe" filled="f" stroked="f" strokecolor="#3465a4">
                  <v:stroke joinstyle="round"/>
                  <v:formulas/>
                  <v:path o:connecttype="custom" o:connectlocs="586,106;293,211;0,106;293,0" o:connectangles="0,90,180,270" textboxrect="0,0,21600,21600"/>
                  <v:textbox inset="0,0,0,0">
                    <w:txbxContent>
                      <w:p w14:paraId="1E131096" w14:textId="77777777" w:rsidR="00B54C10" w:rsidRDefault="00B54C10" w:rsidP="00B54C10">
                        <w:pPr>
                          <w:overflowPunct w:val="0"/>
                          <w:rPr>
                            <w:rFonts w:cs="font529"/>
                            <w:sz w:val="16"/>
                          </w:rPr>
                        </w:pPr>
                        <w:r>
                          <w:rPr>
                            <w:rFonts w:cs="font529"/>
                            <w:sz w:val="16"/>
                          </w:rPr>
                          <w:t>Manager</w:t>
                        </w:r>
                      </w:p>
                    </w:txbxContent>
                  </v:textbox>
                </v:shape>
                <v:shape id="AutoShape 250" o:spid="_x0000_s1082" style="position:absolute;left:4045;top:1118;width:567;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" adj="-11796480,,5400" path="m,l,21600r21600,l21600,,,xe" filled="f" stroked="f" strokecolor="#3465a4">
                  <v:stroke joinstyle="round"/>
                  <v:formulas/>
                  <v:path o:connecttype="custom" o:connectlocs="567,106;284,211;0,106;284,0" o:connectangles="0,90,180,270" textboxrect="0,0,21600,21600"/>
                  <v:textbox inset="0,0,0,0">
                    <w:txbxContent>
                      <w:p w14:paraId="5C7018CA" w14:textId="77777777" w:rsidR="00B54C10" w:rsidRDefault="00B54C10" w:rsidP="00B54C10">
                        <w:pPr>
                          <w:overflowPunct w:val="0"/>
                          <w:rPr>
                            <w:rFonts w:cs="font529"/>
                            <w:sz w:val="16"/>
                          </w:rPr>
                        </w:pPr>
                        <w:proofErr w:type="spellStart"/>
                        <w:r>
                          <w:rPr>
                            <w:rFonts w:cs="font529"/>
                            <w:sz w:val="16"/>
                          </w:rPr>
                          <w:t>mgr.prm</w:t>
                        </w:r>
                        <w:proofErr w:type="spellEnd"/>
                      </w:p>
                    </w:txbxContent>
                  </v:textbox>
                </v:shape>
                <v:shape id="AutoShape 251" o:spid="_x0000_s1083" style="position:absolute;left:8190;top:1058;width:567;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" adj="-11796480,,5400" path="m,l,21600r21600,l21600,,,xe" filled="f" stroked="f" strokecolor="#3465a4">
                  <v:stroke joinstyle="round"/>
                  <v:formulas/>
                  <v:path o:connecttype="custom" o:connectlocs="567,106;284,211;0,106;284,0" o:connectangles="0,90,180,270" textboxrect="0,0,21600,21600"/>
                  <v:textbox inset="0,0,0,0">
                    <w:txbxContent>
                      <w:p w14:paraId="5373F677" w14:textId="77777777" w:rsidR="00B54C10" w:rsidRDefault="00B54C10" w:rsidP="00B54C10">
                        <w:pPr>
                          <w:overflowPunct w:val="0"/>
                          <w:rPr>
                            <w:rFonts w:cs="font529"/>
                            <w:sz w:val="16"/>
                          </w:rPr>
                        </w:pPr>
                        <w:proofErr w:type="spellStart"/>
                        <w:r>
                          <w:rPr>
                            <w:rFonts w:cs="font529"/>
                            <w:sz w:val="16"/>
                          </w:rPr>
                          <w:t>mgr.prm</w:t>
                        </w:r>
                        <w:proofErr w:type="spellEnd"/>
                      </w:p>
                    </w:txbxContent>
                  </v:textbox>
                </v:shape>
                <v:shape id="AutoShape 252" o:spid="_x0000_s1084" style="position:absolute;left:3267;top:1521;width:660;height:235;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" adj="-11796480,,5400" path="m,l,21600r21600,l21600,,,xe" filled="f" stroked="f" strokecolor="#3465a4">
                  <v:stroke joinstyle="round"/>
                  <v:formulas/>
                  <v:path o:connecttype="custom" o:connectlocs="660,118;330,235;0,118;330,0" o:connectangles="0,90,180,270" textboxrect="0,0,21600,21600"/>
                  <v:textbox inset="0,0,0,0">
                    <w:txbxContent>
                      <w:p w14:paraId="22C32174" w14:textId="77777777" w:rsidR="00B54C10" w:rsidRDefault="00B54C10" w:rsidP="00B54C10">
                        <w:pPr>
                          <w:overflowPunct w:val="0"/>
                          <w:rPr>
                            <w:rFonts w:cs="font529"/>
                            <w:sz w:val="18"/>
                          </w:rPr>
                        </w:pPr>
                        <w:proofErr w:type="spellStart"/>
                        <w:r>
                          <w:rPr>
                            <w:rFonts w:cs="font529"/>
                            <w:sz w:val="18"/>
                          </w:rPr>
                          <w:t>extmysql</w:t>
                        </w:r>
                        <w:proofErr w:type="spellEnd"/>
                      </w:p>
                    </w:txbxContent>
                  </v:textbox>
                </v:shape>
                <v:shape id="AutoShape 253" o:spid="_x0000_s1085" style="position:absolute;left:4272;top:1595;width:685;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" adj="-11796480,,5400" path="m,l,21600r21600,l21600,,,xe" filled="f" stroked="f" strokecolor="#3465a4">
                  <v:stroke joinstyle="round"/>
                  <v:formulas/>
                  <v:path o:connecttype="custom" o:connectlocs="685,235;343,470;0,235;343,0" o:connectangles="0,90,180,270" textboxrect="0,0,21600,21600"/>
                  <v:textbox inset="0,0,0,0">
                    <w:txbxContent>
                      <w:p w14:paraId="32E71A09" w14:textId="77777777" w:rsidR="00B54C10" w:rsidRDefault="00B54C10" w:rsidP="00B54C10">
                        <w:pPr>
                          <w:overflowPunct w:val="0"/>
                          <w:jc w:val="center"/>
                          <w:rPr>
                            <w:rFonts w:cs="font529"/>
                            <w:sz w:val="18"/>
                          </w:rPr>
                        </w:pPr>
                        <w:r>
                          <w:rPr>
                            <w:rFonts w:cs="font529"/>
                            <w:sz w:val="18"/>
                          </w:rPr>
                          <w:t>Local</w:t>
                        </w:r>
                      </w:p>
                      <w:p w14:paraId="66DE9C44" w14:textId="77777777" w:rsidR="00B54C10" w:rsidRDefault="00B54C10" w:rsidP="00B54C10">
                        <w:pPr>
                          <w:overflowPunct w:val="0"/>
                          <w:jc w:val="center"/>
                          <w:rPr>
                            <w:rFonts w:cs="font529"/>
                            <w:sz w:val="18"/>
                          </w:rPr>
                        </w:pPr>
                        <w:r>
                          <w:rPr>
                            <w:rFonts w:cs="font529"/>
                            <w:sz w:val="18"/>
                          </w:rPr>
                          <w:t>Trail Files</w:t>
                        </w:r>
                      </w:p>
                    </w:txbxContent>
                  </v:textbox>
                </v:shape>
                <v:shape id="AutoShape 254" o:spid="_x0000_s1086" style="position:absolute;left:5441;top:1543;width:766;height:235;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" adj="-11796480,,5400" path="m,l,21600r21600,l21600,,,xe" filled="f" stroked="f" strokecolor="#3465a4">
                  <v:stroke joinstyle="round"/>
                  <v:formulas/>
                  <v:path o:connecttype="custom" o:connectlocs="766,118;383,235;0,118;383,0" o:connectangles="0,90,180,270" textboxrect="0,0,21600,21600"/>
                  <v:textbox inset="0,0,0,0">
                    <w:txbxContent>
                      <w:p w14:paraId="051DC41C" w14:textId="77777777" w:rsidR="00B54C10" w:rsidRDefault="00B54C10" w:rsidP="00B54C10">
                        <w:pPr>
                          <w:overflowPunct w:val="0"/>
                          <w:rPr>
                            <w:rFonts w:cs="font529"/>
                            <w:sz w:val="18"/>
                          </w:rPr>
                        </w:pPr>
                        <w:proofErr w:type="spellStart"/>
                        <w:r>
                          <w:rPr>
                            <w:rFonts w:cs="font529"/>
                            <w:sz w:val="18"/>
                          </w:rPr>
                          <w:t>pmpmysql</w:t>
                        </w:r>
                        <w:proofErr w:type="spellEnd"/>
                      </w:p>
                    </w:txbxContent>
                  </v:textbox>
                </v:shape>
                <v:shape id="AutoShape 255" o:spid="_x0000_s1087" style="position:absolute;left:7073;top:1547;width:1257;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" adj="-11796480,,5400" path="m,l,21600r21600,l21600,,,xe" filled="f" stroked="f" strokecolor="#3465a4">
                  <v:stroke joinstyle="round"/>
                  <v:formulas/>
                  <v:path o:connecttype="custom" o:connectlocs="1257,235;629,470;0,235;629,0" o:connectangles="0,90,180,270" textboxrect="0,0,21600,21600"/>
                  <v:textbox inset="0,0,0,0">
                    <w:txbxContent>
                      <w:p w14:paraId="61F90CC2" w14:textId="77777777" w:rsidR="00B54C10" w:rsidRDefault="00B54C10" w:rsidP="00B54C10">
                        <w:pPr>
                          <w:overflowPunct w:val="0"/>
                          <w:rPr>
                            <w:rFonts w:cs="font529"/>
                            <w:sz w:val="18"/>
                          </w:rPr>
                        </w:pPr>
                        <w:proofErr w:type="spellStart"/>
                        <w:r>
                          <w:rPr>
                            <w:rFonts w:cs="font529"/>
                            <w:sz w:val="18"/>
                          </w:rPr>
                          <w:t>Remoterepmysql</w:t>
                        </w:r>
                        <w:proofErr w:type="spellEnd"/>
                      </w:p>
                      <w:p w14:paraId="2A6B5D39" w14:textId="77777777" w:rsidR="00B54C10" w:rsidRDefault="00B54C10" w:rsidP="00B54C10">
                        <w:pPr>
                          <w:overflowPunct w:val="0"/>
                          <w:rPr>
                            <w:rFonts w:cs="font529"/>
                            <w:sz w:val="18"/>
                          </w:rPr>
                        </w:pPr>
                        <w:r>
                          <w:rPr>
                            <w:rFonts w:cs="font529"/>
                            <w:sz w:val="18"/>
                          </w:rPr>
                          <w:t>Trail Files</w:t>
                        </w:r>
                      </w:p>
                    </w:txbxContent>
                  </v:textbox>
                </v:shape>
                <v:shape id="AutoShape 256" o:spid="_x0000_s1088" style="position:absolute;left:1019;top:2379;width:2479;height:568;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" adj="-11796480,,5400" path="m,l,21600r21600,l21600,,,xe" filled="f" stroked="f" strokecolor="#3465a4">
                  <v:stroke joinstyle="round"/>
                  <v:formulas/>
                  <v:path o:connecttype="custom" o:connectlocs="2479,284;1240,568;0,284;1240,0" o:connectangles="0,90,180,270" textboxrect="0,0,21600,21600"/>
                  <v:textbox inset="0,0,0,0">
                    <w:txbxContent>
                      <w:p w14:paraId="73E41903" w14:textId="77777777" w:rsidR="00B54C10" w:rsidRDefault="00B54C10" w:rsidP="00B54C10">
                        <w:pPr>
                          <w:overflowPunct w:val="0"/>
                          <w:jc w:val="center"/>
                          <w:rPr>
                            <w:rFonts w:cs="font529"/>
                          </w:rPr>
                        </w:pPr>
                        <w:r>
                          <w:rPr>
                            <w:rFonts w:cs="font529"/>
                          </w:rPr>
                          <w:t>MySQL</w:t>
                        </w:r>
                      </w:p>
                      <w:p w14:paraId="10A088F8" w14:textId="77777777" w:rsidR="00B54C10" w:rsidRDefault="00B54C10" w:rsidP="00B54C10">
                        <w:pPr>
                          <w:overflowPunct w:val="0"/>
                          <w:jc w:val="center"/>
                          <w:rPr>
                            <w:rFonts w:cs="font529"/>
                            <w:spacing w:val="-1"/>
                          </w:rPr>
                        </w:pPr>
                        <w:r>
                          <w:rPr>
                            <w:rFonts w:cs="font529"/>
                          </w:rPr>
                          <w:t xml:space="preserve">Source Database </w:t>
                        </w:r>
                        <w:r>
                          <w:rPr>
                            <w:rFonts w:cs="font529"/>
                            <w:spacing w:val="-1"/>
                          </w:rPr>
                          <w:t>(</w:t>
                        </w:r>
                        <w:proofErr w:type="spellStart"/>
                        <w:r>
                          <w:rPr>
                            <w:rFonts w:cs="font529"/>
                            <w:spacing w:val="-1"/>
                          </w:rPr>
                          <w:t>ggsource</w:t>
                        </w:r>
                        <w:proofErr w:type="spellEnd"/>
                        <w:r>
                          <w:rPr>
                            <w:rFonts w:cs="font529"/>
                            <w:spacing w:val="-1"/>
                          </w:rPr>
                          <w:t>)</w:t>
                        </w:r>
                      </w:p>
                    </w:txbxContent>
                  </v:textbox>
                </v:shape>
                <v:shape id="AutoShape 257" o:spid="_x0000_s1089" style="position:absolute;left:4378;top:2388;width:690;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" adj="-11796480,,5400" path="m,l,21600r21600,l21600,,,xe" filled="f" stroked="f" strokecolor="#3465a4">
                  <v:stroke joinstyle="round"/>
                  <v:formulas/>
                  <v:path o:connecttype="custom" o:connectlocs="690,106;345,211;0,106;345,0" o:connectangles="0,90,180,270" textboxrect="0,0,21600,21600"/>
                  <v:textbox inset="0,0,0,0">
                    <w:txbxContent>
                      <w:p w14:paraId="79B355C0" w14:textId="77777777" w:rsidR="00B54C10" w:rsidRDefault="00B54C10" w:rsidP="00B54C10">
                        <w:pPr>
                          <w:overflowPunct w:val="0"/>
                          <w:rPr>
                            <w:rFonts w:cs="font529"/>
                            <w:sz w:val="16"/>
                          </w:rPr>
                        </w:pPr>
                        <w:proofErr w:type="gramStart"/>
                        <w:r>
                          <w:rPr>
                            <w:rFonts w:cs="font529"/>
                            <w:sz w:val="16"/>
                          </w:rPr>
                          <w:t>./</w:t>
                        </w:r>
                        <w:proofErr w:type="spellStart"/>
                        <w:proofErr w:type="gramEnd"/>
                        <w:r>
                          <w:rPr>
                            <w:rFonts w:cs="font529"/>
                            <w:sz w:val="16"/>
                          </w:rPr>
                          <w:t>dirdat</w:t>
                        </w:r>
                        <w:proofErr w:type="spellEnd"/>
                        <w:r>
                          <w:rPr>
                            <w:rFonts w:cs="font529"/>
                            <w:sz w:val="16"/>
                          </w:rPr>
                          <w:t>/et</w:t>
                        </w:r>
                      </w:p>
                    </w:txbxContent>
                  </v:textbox>
                </v:shape>
                <v:shape id="AutoShape 258" o:spid="_x0000_s1090" style="position:absolute;left:6989;top:2359;width:666;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" adj="-11796480,,5400" path="m,l,21600r21600,l21600,,,xe" filled="f" stroked="f" strokecolor="#3465a4">
                  <v:stroke joinstyle="round"/>
                  <v:formulas/>
                  <v:path o:connecttype="custom" o:connectlocs="666,106;333,211;0,106;333,0" o:connectangles="0,90,180,270" textboxrect="0,0,21600,21600"/>
                  <v:textbox inset="0,0,0,0">
                    <w:txbxContent>
                      <w:p w14:paraId="6FEDA7C6" w14:textId="77777777" w:rsidR="00B54C10" w:rsidRDefault="00B54C10" w:rsidP="00B54C10">
                        <w:pPr>
                          <w:overflowPunct w:val="0"/>
                          <w:rPr>
                            <w:rFonts w:cs="font529"/>
                            <w:sz w:val="16"/>
                          </w:rPr>
                        </w:pPr>
                        <w:proofErr w:type="gramStart"/>
                        <w:r>
                          <w:rPr>
                            <w:rFonts w:cs="font529"/>
                            <w:sz w:val="16"/>
                          </w:rPr>
                          <w:t>./</w:t>
                        </w:r>
                        <w:proofErr w:type="spellStart"/>
                        <w:proofErr w:type="gramEnd"/>
                        <w:r>
                          <w:rPr>
                            <w:rFonts w:cs="font529"/>
                            <w:sz w:val="16"/>
                          </w:rPr>
                          <w:t>dirdat</w:t>
                        </w:r>
                        <w:proofErr w:type="spellEnd"/>
                        <w:r>
                          <w:rPr>
                            <w:rFonts w:cs="font529"/>
                            <w:sz w:val="16"/>
                          </w:rPr>
                          <w:t>/rt</w:t>
                        </w:r>
                      </w:p>
                    </w:txbxContent>
                  </v:textbox>
                </v:shape>
                <v:shape id="AutoShape 259" o:spid="_x0000_s1091" style="position:absolute;left:3121;top:3024;width:1043;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" adj="-11796480,,5400" path="m,l,21600r21600,l21600,,,xe" filled="f" stroked="f" strokecolor="#3465a4">
                  <v:stroke joinstyle="round"/>
                  <v:formulas/>
                  <v:path o:connecttype="custom" o:connectlocs="1043,235;522,470;0,235;522,0" o:connectangles="0,90,180,270" textboxrect="0,0,21600,21600"/>
                  <v:textbox inset="0,0,0,0">
                    <w:txbxContent>
                      <w:p w14:paraId="0B4A4F0B" w14:textId="77777777" w:rsidR="00B54C10" w:rsidRDefault="00B54C10" w:rsidP="00B54C10">
                        <w:pPr>
                          <w:overflowPunct w:val="0"/>
                          <w:rPr>
                            <w:rFonts w:cs="font529"/>
                            <w:sz w:val="18"/>
                          </w:rPr>
                        </w:pPr>
                        <w:r>
                          <w:rPr>
                            <w:rFonts w:cs="font529"/>
                            <w:sz w:val="18"/>
                          </w:rPr>
                          <w:t>Extract</w:t>
                        </w:r>
                      </w:p>
                      <w:p w14:paraId="3CC71311" w14:textId="77777777" w:rsidR="00B54C10" w:rsidRDefault="00B54C10" w:rsidP="00B54C10">
                        <w:pPr>
                          <w:overflowPunct w:val="0"/>
                          <w:rPr>
                            <w:rFonts w:cs="font529"/>
                            <w:sz w:val="18"/>
                          </w:rPr>
                        </w:pPr>
                        <w:r>
                          <w:rPr>
                            <w:rFonts w:cs="font529"/>
                            <w:sz w:val="18"/>
                          </w:rPr>
                          <w:t>Parameter file</w:t>
                        </w:r>
                      </w:p>
                    </w:txbxContent>
                  </v:textbox>
                </v:shape>
                <v:shape id="AutoShape 260" o:spid="_x0000_s1092" style="position:absolute;left:5218;top:3031;width:1043;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" adj="-11796480,,5400" path="m,l,21600r21600,l21600,,,xe" filled="f" stroked="f" strokecolor="#3465a4">
                  <v:stroke joinstyle="round"/>
                  <v:formulas/>
                  <v:path o:connecttype="custom" o:connectlocs="1043,235;522,470;0,235;522,0" o:connectangles="0,90,180,270" textboxrect="0,0,21600,21600"/>
                  <v:textbox inset="0,0,0,0">
                    <w:txbxContent>
                      <w:p w14:paraId="3C334440" w14:textId="77777777" w:rsidR="00B54C10" w:rsidRDefault="00B54C10" w:rsidP="00B54C10">
                        <w:pPr>
                          <w:overflowPunct w:val="0"/>
                          <w:rPr>
                            <w:rFonts w:cs="font529"/>
                            <w:sz w:val="18"/>
                          </w:rPr>
                        </w:pPr>
                        <w:r>
                          <w:rPr>
                            <w:rFonts w:cs="font529"/>
                            <w:sz w:val="18"/>
                          </w:rPr>
                          <w:t>Pump</w:t>
                        </w:r>
                      </w:p>
                      <w:p w14:paraId="15CE1342" w14:textId="77777777" w:rsidR="00B54C10" w:rsidRDefault="00B54C10" w:rsidP="00B54C10">
                        <w:pPr>
                          <w:overflowPunct w:val="0"/>
                          <w:rPr>
                            <w:rFonts w:cs="font529"/>
                            <w:sz w:val="18"/>
                          </w:rPr>
                        </w:pPr>
                        <w:r>
                          <w:rPr>
                            <w:rFonts w:cs="font529"/>
                            <w:sz w:val="18"/>
                          </w:rPr>
                          <w:t>Parameter file</w:t>
                        </w:r>
                      </w:p>
                    </w:txbxContent>
                  </v:textbox>
                </v:shape>
                <v:shape id="AutoShape 261" o:spid="_x0000_s1093" style="position:absolute;left:7936;top:3031;width:1043;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" adj="-11796480,,5400" path="m,l,21600r21600,l21600,,,xe" filled="f" stroked="f" strokecolor="#3465a4">
                  <v:stroke joinstyle="round"/>
                  <v:formulas/>
                  <v:path o:connecttype="custom" o:connectlocs="1043,235;522,470;0,235;522,0" o:connectangles="0,90,180,270" textboxrect="0,0,21600,21600"/>
                  <v:textbox inset="0,0,0,0">
                    <w:txbxContent>
                      <w:p w14:paraId="1DC593CF" w14:textId="77777777" w:rsidR="00B54C10" w:rsidRDefault="00B54C10" w:rsidP="00B54C10">
                        <w:pPr>
                          <w:overflowPunct w:val="0"/>
                          <w:rPr>
                            <w:rFonts w:cs="font529"/>
                            <w:sz w:val="18"/>
                          </w:rPr>
                        </w:pPr>
                        <w:proofErr w:type="spellStart"/>
                        <w:r>
                          <w:rPr>
                            <w:rFonts w:cs="font529"/>
                            <w:sz w:val="18"/>
                          </w:rPr>
                          <w:t>Replicat</w:t>
                        </w:r>
                        <w:proofErr w:type="spellEnd"/>
                      </w:p>
                      <w:p w14:paraId="3FC434F4" w14:textId="77777777" w:rsidR="00B54C10" w:rsidRDefault="00B54C10" w:rsidP="00B54C10">
                        <w:pPr>
                          <w:overflowPunct w:val="0"/>
                          <w:rPr>
                            <w:rFonts w:cs="font529"/>
                            <w:sz w:val="18"/>
                          </w:rPr>
                        </w:pPr>
                        <w:r>
                          <w:rPr>
                            <w:rFonts w:cs="font529"/>
                            <w:sz w:val="18"/>
                          </w:rPr>
                          <w:t>Parameter file</w:t>
                        </w:r>
                      </w:p>
                    </w:txbxContent>
                  </v:textbox>
                </v:shape>
                <v:shape id="AutoShape 262" o:spid="_x0000_s1094" style="position:absolute;left:8677;top:2441;width:2399;height:568;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" adj="-11796480,,5400" path="m,l,21600r21600,l21600,,,xe" filled="f" stroked="f" strokecolor="#3465a4">
                  <v:stroke joinstyle="round"/>
                  <v:formulas/>
                  <v:path o:connecttype="custom" o:connectlocs="2399,284;1200,568;0,284;1200,0" o:connectangles="0,90,180,270" textboxrect="0,0,21600,21600"/>
                  <v:textbox inset="0,0,0,0">
                    <w:txbxContent>
                      <w:p w14:paraId="65305CCA" w14:textId="77777777" w:rsidR="00B54C10" w:rsidRDefault="00B54C10" w:rsidP="00B54C10">
                        <w:pPr>
                          <w:overflowPunct w:val="0"/>
                          <w:jc w:val="center"/>
                          <w:rPr>
                            <w:rFonts w:cs="font529"/>
                          </w:rPr>
                        </w:pPr>
                        <w:r>
                          <w:rPr>
                            <w:rFonts w:cs="font529"/>
                          </w:rPr>
                          <w:t>MySQL</w:t>
                        </w:r>
                      </w:p>
                      <w:p w14:paraId="0B649DA8" w14:textId="77777777" w:rsidR="00B54C10" w:rsidRDefault="00B54C10" w:rsidP="00B54C10">
                        <w:pPr>
                          <w:overflowPunct w:val="0"/>
                          <w:jc w:val="center"/>
                          <w:rPr>
                            <w:rFonts w:cs="font529"/>
                          </w:rPr>
                        </w:pPr>
                        <w:r>
                          <w:rPr>
                            <w:rFonts w:cs="font529"/>
                          </w:rPr>
                          <w:t>Target Database (</w:t>
                        </w:r>
                        <w:proofErr w:type="spellStart"/>
                        <w:r>
                          <w:rPr>
                            <w:rFonts w:cs="font529"/>
                          </w:rPr>
                          <w:t>ggtarget</w:t>
                        </w:r>
                        <w:proofErr w:type="spellEnd"/>
                        <w:r>
                          <w:rPr>
                            <w:rFonts w:cs="font529"/>
                          </w:rPr>
                          <w:t>)</w:t>
                        </w:r>
                      </w:p>
                    </w:txbxContent>
                  </v:textbox>
                </v:shape>
                <v:shape id="AutoShape 263" o:spid="_x0000_s1095" style="position:absolute;left:3178;top:4092;width:895;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" adj="-11796480,,5400" path="m,l,21600r21600,l21600,,,xe" filled="f" stroked="f" strokecolor="#3465a4">
                  <v:stroke joinstyle="round"/>
                  <v:formulas/>
                  <v:path o:connecttype="custom" o:connectlocs="895,106;448,211;0,106;448,0" o:connectangles="0,90,180,270" textboxrect="0,0,21600,21600"/>
                  <v:textbox inset="0,0,0,0">
                    <w:txbxContent>
                      <w:p w14:paraId="2E00FB91" w14:textId="77777777" w:rsidR="00B54C10" w:rsidRDefault="00B54C10" w:rsidP="00B54C10">
                        <w:pPr>
                          <w:overflowPunct w:val="0"/>
                          <w:rPr>
                            <w:rFonts w:cs="font529"/>
                            <w:sz w:val="16"/>
                          </w:rPr>
                        </w:pPr>
                        <w:proofErr w:type="spellStart"/>
                        <w:r>
                          <w:rPr>
                            <w:rFonts w:cs="font529"/>
                            <w:sz w:val="16"/>
                          </w:rPr>
                          <w:t>extmysql.prm</w:t>
                        </w:r>
                        <w:proofErr w:type="spellEnd"/>
                      </w:p>
                    </w:txbxContent>
                  </v:textbox>
                </v:shape>
                <v:shape id="AutoShape 264" o:spid="_x0000_s1096" style="position:absolute;left:5281;top:4099;width:988;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" adj="-11796480,,5400" path="m,l,21600r21600,l21600,,,xe" filled="f" stroked="f" strokecolor="#3465a4">
                  <v:stroke joinstyle="round"/>
                  <v:formulas/>
                  <v:path o:connecttype="custom" o:connectlocs="988,106;494,211;0,106;494,0" o:connectangles="0,90,180,270" textboxrect="0,0,21600,21600"/>
                  <v:textbox inset="0,0,0,0">
                    <w:txbxContent>
                      <w:p w14:paraId="76BFB2BA" w14:textId="77777777" w:rsidR="00B54C10" w:rsidRDefault="00B54C10" w:rsidP="00B54C10">
                        <w:pPr>
                          <w:overflowPunct w:val="0"/>
                          <w:rPr>
                            <w:rFonts w:cs="font529"/>
                            <w:sz w:val="16"/>
                          </w:rPr>
                        </w:pPr>
                        <w:proofErr w:type="spellStart"/>
                        <w:r>
                          <w:rPr>
                            <w:rFonts w:cs="font529"/>
                            <w:sz w:val="16"/>
                          </w:rPr>
                          <w:t>pmpmysql.prm</w:t>
                        </w:r>
                        <w:proofErr w:type="spellEnd"/>
                      </w:p>
                    </w:txbxContent>
                  </v:textbox>
                </v:shape>
                <v:shape id="AutoShape 265" o:spid="_x0000_s1097" style="position:absolute;left:8038;top:4140;width:912;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" adj="-11796480,,5400" path="m,l,21600r21600,l21600,,,xe" filled="f" stroked="f" strokecolor="#3465a4">
                  <v:stroke joinstyle="round"/>
                  <v:formulas/>
                  <v:path o:connecttype="custom" o:connectlocs="912,106;456,211;0,106;456,0" o:connectangles="0,90,180,270" textboxrect="0,0,21600,21600"/>
                  <v:textbox inset="0,0,0,0">
                    <w:txbxContent>
                      <w:p w14:paraId="33388D98" w14:textId="77777777" w:rsidR="00B54C10" w:rsidRDefault="00B54C10" w:rsidP="00B54C10">
                        <w:pPr>
                          <w:overflowPunct w:val="0"/>
                          <w:rPr>
                            <w:rFonts w:cs="font529"/>
                            <w:sz w:val="16"/>
                          </w:rPr>
                        </w:pPr>
                        <w:proofErr w:type="spellStart"/>
                        <w:r>
                          <w:rPr>
                            <w:rFonts w:cs="font529"/>
                            <w:sz w:val="16"/>
                          </w:rPr>
                          <w:t>repmysql.prm</w:t>
                        </w:r>
                        <w:proofErr w:type="spellEnd"/>
                      </w:p>
                    </w:txbxContent>
                  </v:textbox>
                </v:shape>
                <w10:wrap type="topAndBottom"/>
              </v:group>
            </w:pict>
          </mc:Fallback>
        </mc:AlternateContent>
      </w:r>
      <w:r>
        <w:rPr>
          <w:color w:val="4F81BC"/>
        </w:rPr>
        <w:t>Lab Architecture</w:t>
      </w:r>
    </w:p>
    <w:p w14:paraId="3A9BDCFF" w14:textId="77777777" w:rsidR="009D56E1" w:rsidRDefault="009D56E1">
      <w:pPr>
        <w:pStyle w:val="BodyText"/>
        <w:spacing w:before="3"/>
        <w:rPr>
          <w:sz w:val="19"/>
        </w:rPr>
      </w:pPr>
    </w:p>
    <w:p w14:paraId="087A03F9" w14:textId="77777777" w:rsidR="009D56E1" w:rsidRDefault="00550410">
      <w:pPr>
        <w:pStyle w:val="BodyText"/>
        <w:ind w:left="240"/>
        <w:sectPr w:rsidR="009D56E1">
          <w:footerReference w:type="even" r:id="rId34"/>
          <w:footerReference w:type="default" r:id="rId35"/>
          <w:footerReference w:type="first" r:id="rId36"/>
          <w:pgSz w:w="12240" w:h="15840"/>
          <w:pgMar w:top="1360" w:right="680" w:bottom="1240" w:left="1200" w:header="720" w:footer="909" w:gutter="0"/>
          <w:cols w:space="720"/>
          <w:docGrid w:linePitch="100" w:charSpace="4096"/>
        </w:sectPr>
      </w:pPr>
      <w:r>
        <w:t>End of Lab 1.</w:t>
      </w:r>
    </w:p>
    <w:p w14:paraId="4BF7190F" w14:textId="77777777" w:rsidR="009D56E1" w:rsidRDefault="009D56E1">
      <w:pPr>
        <w:pStyle w:val="BodyText"/>
        <w:spacing w:before="6"/>
        <w:rPr>
          <w:sz w:val="9"/>
        </w:rPr>
      </w:pPr>
    </w:p>
    <w:p w14:paraId="618937BA" w14:textId="77777777" w:rsidR="009D56E1" w:rsidRDefault="00550410">
      <w:pPr>
        <w:pStyle w:val="Heading1"/>
      </w:pPr>
      <w:bookmarkStart w:id="5" w:name="_bookmark9"/>
      <w:bookmarkEnd w:id="5"/>
      <w:r>
        <w:rPr>
          <w:color w:val="365F91"/>
        </w:rPr>
        <w:t xml:space="preserve">Lab 2 – MySQL </w:t>
      </w:r>
      <w:r>
        <w:rPr>
          <w:rFonts w:ascii="Wingdings" w:hAnsi="Wingdings"/>
          <w:color w:val="365F91"/>
        </w:rPr>
        <w:t></w:t>
      </w:r>
      <w:r>
        <w:rPr>
          <w:rFonts w:ascii="Times New Roman" w:hAnsi="Times New Roman"/>
          <w:color w:val="365F91"/>
        </w:rPr>
        <w:t xml:space="preserve"> </w:t>
      </w:r>
      <w:r>
        <w:rPr>
          <w:color w:val="365F91"/>
        </w:rPr>
        <w:t>MySQL unidirectional replication</w:t>
      </w:r>
    </w:p>
    <w:p w14:paraId="682BCE42" w14:textId="77777777" w:rsidR="009D56E1" w:rsidRDefault="009D56E1">
      <w:pPr>
        <w:pStyle w:val="BodyText"/>
        <w:spacing w:before="2"/>
        <w:rPr>
          <w:rFonts w:ascii="Cambria" w:hAnsi="Cambria"/>
          <w:b/>
          <w:sz w:val="35"/>
        </w:rPr>
      </w:pPr>
    </w:p>
    <w:p w14:paraId="7394A532" w14:textId="683F316E" w:rsidR="009D56E1" w:rsidRDefault="002D287D">
      <w:pPr>
        <w:pStyle w:val="Heading2"/>
        <w:rPr>
          <w:color w:val="4F81BC"/>
        </w:rPr>
      </w:pPr>
      <w:bookmarkStart w:id="6" w:name="_bookmark10"/>
      <w:bookmarkEnd w:id="6"/>
      <w:r>
        <w:rPr>
          <w:noProof/>
        </w:rPr>
        <mc:AlternateContent>
          <mc:Choice Requires="wpg">
            <w:drawing>
              <wp:anchor distT="0" distB="0" distL="0" distR="0" simplePos="0" relativeHeight="251608064" behindDoc="0" locked="0" layoutInCell="1" allowOverlap="1" wp14:anchorId="30C74D7D" wp14:editId="7D9B4D76">
                <wp:simplePos x="0" y="0"/>
                <wp:positionH relativeFrom="column">
                  <wp:posOffset>400050</wp:posOffset>
                </wp:positionH>
                <wp:positionV relativeFrom="paragraph">
                  <wp:posOffset>137795</wp:posOffset>
                </wp:positionV>
                <wp:extent cx="7362190" cy="2969260"/>
                <wp:effectExtent l="0" t="0" r="10160" b="21590"/>
                <wp:wrapTopAndBottom/>
                <wp:docPr id="971"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2190" cy="2969260"/>
                          <a:chOff x="666" y="59"/>
                          <a:chExt cx="10485" cy="4579"/>
                        </a:xfrm>
                      </wpg:grpSpPr>
                      <wps:wsp>
                        <wps:cNvPr id="972" name="Freeform 195"/>
                        <wps:cNvSpPr>
                          <a:spLocks noChangeArrowheads="1"/>
                        </wps:cNvSpPr>
                        <wps:spPr bwMode="auto">
                          <a:xfrm>
                            <a:off x="3186" y="1335"/>
                            <a:ext cx="614" cy="584"/>
                          </a:xfrm>
                          <a:custGeom>
                            <a:avLst/>
                            <a:gdLst>
                              <a:gd name="T0" fmla="*/ 914 w 1086"/>
                              <a:gd name="T1" fmla="*/ 0 h 1033"/>
                              <a:gd name="T2" fmla="*/ 171 w 1086"/>
                              <a:gd name="T3" fmla="*/ 0 h 1033"/>
                              <a:gd name="T4" fmla="*/ 104 w 1086"/>
                              <a:gd name="T5" fmla="*/ 12 h 1033"/>
                              <a:gd name="T6" fmla="*/ 51 w 1086"/>
                              <a:gd name="T7" fmla="*/ 49 h 1033"/>
                              <a:gd name="T8" fmla="*/ 14 w 1086"/>
                              <a:gd name="T9" fmla="*/ 104 h 1033"/>
                              <a:gd name="T10" fmla="*/ 0 w 1086"/>
                              <a:gd name="T11" fmla="*/ 171 h 1033"/>
                              <a:gd name="T12" fmla="*/ 0 w 1086"/>
                              <a:gd name="T13" fmla="*/ 859 h 1033"/>
                              <a:gd name="T14" fmla="*/ 14 w 1086"/>
                              <a:gd name="T15" fmla="*/ 926 h 1033"/>
                              <a:gd name="T16" fmla="*/ 51 w 1086"/>
                              <a:gd name="T17" fmla="*/ 981 h 1033"/>
                              <a:gd name="T18" fmla="*/ 104 w 1086"/>
                              <a:gd name="T19" fmla="*/ 1018 h 1033"/>
                              <a:gd name="T20" fmla="*/ 171 w 1086"/>
                              <a:gd name="T21" fmla="*/ 1032 h 1033"/>
                              <a:gd name="T22" fmla="*/ 914 w 1086"/>
                              <a:gd name="T23" fmla="*/ 1032 h 1033"/>
                              <a:gd name="T24" fmla="*/ 981 w 1086"/>
                              <a:gd name="T25" fmla="*/ 1018 h 1033"/>
                              <a:gd name="T26" fmla="*/ 1034 w 1086"/>
                              <a:gd name="T27" fmla="*/ 981 h 1033"/>
                              <a:gd name="T28" fmla="*/ 1071 w 1086"/>
                              <a:gd name="T29" fmla="*/ 926 h 1033"/>
                              <a:gd name="T30" fmla="*/ 1085 w 1086"/>
                              <a:gd name="T31" fmla="*/ 859 h 1033"/>
                              <a:gd name="T32" fmla="*/ 1085 w 1086"/>
                              <a:gd name="T33" fmla="*/ 171 h 1033"/>
                              <a:gd name="T34" fmla="*/ 1071 w 1086"/>
                              <a:gd name="T35" fmla="*/ 104 h 1033"/>
                              <a:gd name="T36" fmla="*/ 1034 w 1086"/>
                              <a:gd name="T37" fmla="*/ 49 h 1033"/>
                              <a:gd name="T38" fmla="*/ 981 w 1086"/>
                              <a:gd name="T39" fmla="*/ 12 h 1033"/>
                              <a:gd name="T40" fmla="*/ 914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914" y="0"/>
                                </a:moveTo>
                                <a:lnTo>
                                  <a:pt x="171" y="0"/>
                                </a:ln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973" name="Picture 1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145" y="1295"/>
                            <a:ext cx="614" cy="584"/>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974" name="Freeform 197"/>
                        <wps:cNvSpPr>
                          <a:spLocks noChangeArrowheads="1"/>
                        </wps:cNvSpPr>
                        <wps:spPr bwMode="auto">
                          <a:xfrm>
                            <a:off x="3145" y="1295"/>
                            <a:ext cx="614" cy="584"/>
                          </a:xfrm>
                          <a:custGeom>
                            <a:avLst/>
                            <a:gdLst>
                              <a:gd name="T0" fmla="*/ 171 w 1086"/>
                              <a:gd name="T1" fmla="*/ 0 h 1033"/>
                              <a:gd name="T2" fmla="*/ 104 w 1086"/>
                              <a:gd name="T3" fmla="*/ 12 h 1033"/>
                              <a:gd name="T4" fmla="*/ 51 w 1086"/>
                              <a:gd name="T5" fmla="*/ 49 h 1033"/>
                              <a:gd name="T6" fmla="*/ 14 w 1086"/>
                              <a:gd name="T7" fmla="*/ 104 h 1033"/>
                              <a:gd name="T8" fmla="*/ 0 w 1086"/>
                              <a:gd name="T9" fmla="*/ 171 h 1033"/>
                              <a:gd name="T10" fmla="*/ 0 w 1086"/>
                              <a:gd name="T11" fmla="*/ 859 h 1033"/>
                              <a:gd name="T12" fmla="*/ 14 w 1086"/>
                              <a:gd name="T13" fmla="*/ 926 h 1033"/>
                              <a:gd name="T14" fmla="*/ 51 w 1086"/>
                              <a:gd name="T15" fmla="*/ 981 h 1033"/>
                              <a:gd name="T16" fmla="*/ 104 w 1086"/>
                              <a:gd name="T17" fmla="*/ 1018 h 1033"/>
                              <a:gd name="T18" fmla="*/ 171 w 1086"/>
                              <a:gd name="T19" fmla="*/ 1032 h 1033"/>
                              <a:gd name="T20" fmla="*/ 914 w 1086"/>
                              <a:gd name="T21" fmla="*/ 1032 h 1033"/>
                              <a:gd name="T22" fmla="*/ 981 w 1086"/>
                              <a:gd name="T23" fmla="*/ 1018 h 1033"/>
                              <a:gd name="T24" fmla="*/ 1034 w 1086"/>
                              <a:gd name="T25" fmla="*/ 981 h 1033"/>
                              <a:gd name="T26" fmla="*/ 1071 w 1086"/>
                              <a:gd name="T27" fmla="*/ 926 h 1033"/>
                              <a:gd name="T28" fmla="*/ 1085 w 1086"/>
                              <a:gd name="T29" fmla="*/ 859 h 1033"/>
                              <a:gd name="T30" fmla="*/ 1085 w 1086"/>
                              <a:gd name="T31" fmla="*/ 171 h 1033"/>
                              <a:gd name="T32" fmla="*/ 1071 w 1086"/>
                              <a:gd name="T33" fmla="*/ 104 h 1033"/>
                              <a:gd name="T34" fmla="*/ 1034 w 1086"/>
                              <a:gd name="T35" fmla="*/ 49 h 1033"/>
                              <a:gd name="T36" fmla="*/ 981 w 1086"/>
                              <a:gd name="T37" fmla="*/ 12 h 1033"/>
                              <a:gd name="T38" fmla="*/ 914 w 1086"/>
                              <a:gd name="T39" fmla="*/ 0 h 1033"/>
                              <a:gd name="T40" fmla="*/ 171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171" y="0"/>
                                </a:move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lnTo>
                                  <a:pt x="171"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75" name="Freeform 198"/>
                        <wps:cNvSpPr>
                          <a:spLocks noChangeArrowheads="1"/>
                        </wps:cNvSpPr>
                        <wps:spPr bwMode="auto">
                          <a:xfrm>
                            <a:off x="3276" y="139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76" name="Freeform 199"/>
                        <wps:cNvSpPr>
                          <a:spLocks noChangeArrowheads="1"/>
                        </wps:cNvSpPr>
                        <wps:spPr bwMode="auto">
                          <a:xfrm>
                            <a:off x="3276" y="139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808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77" name="Freeform 200"/>
                        <wps:cNvSpPr>
                          <a:spLocks noChangeArrowheads="1"/>
                        </wps:cNvSpPr>
                        <wps:spPr bwMode="auto">
                          <a:xfrm>
                            <a:off x="3235" y="135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78" name="Freeform 201"/>
                        <wps:cNvSpPr>
                          <a:spLocks noChangeArrowheads="1"/>
                        </wps:cNvSpPr>
                        <wps:spPr bwMode="auto">
                          <a:xfrm>
                            <a:off x="3235" y="135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79" name="Freeform 202"/>
                        <wps:cNvSpPr>
                          <a:spLocks noChangeArrowheads="1"/>
                        </wps:cNvSpPr>
                        <wps:spPr bwMode="auto">
                          <a:xfrm>
                            <a:off x="4315" y="1440"/>
                            <a:ext cx="749" cy="879"/>
                          </a:xfrm>
                          <a:custGeom>
                            <a:avLst/>
                            <a:gdLst>
                              <a:gd name="T0" fmla="*/ 1321 w 1322"/>
                              <a:gd name="T1" fmla="*/ 0 h 1553"/>
                              <a:gd name="T2" fmla="*/ 182 w 1322"/>
                              <a:gd name="T3" fmla="*/ 0 h 1553"/>
                              <a:gd name="T4" fmla="*/ 182 w 1322"/>
                              <a:gd name="T5" fmla="*/ 131 h 1553"/>
                              <a:gd name="T6" fmla="*/ 93 w 1322"/>
                              <a:gd name="T7" fmla="*/ 131 h 1553"/>
                              <a:gd name="T8" fmla="*/ 93 w 1322"/>
                              <a:gd name="T9" fmla="*/ 265 h 1553"/>
                              <a:gd name="T10" fmla="*/ 0 w 1322"/>
                              <a:gd name="T11" fmla="*/ 265 h 1553"/>
                              <a:gd name="T12" fmla="*/ 0 w 1322"/>
                              <a:gd name="T13" fmla="*/ 1471 h 1553"/>
                              <a:gd name="T14" fmla="*/ 37 w 1322"/>
                              <a:gd name="T15" fmla="*/ 1485 h 1553"/>
                              <a:gd name="T16" fmla="*/ 111 w 1322"/>
                              <a:gd name="T17" fmla="*/ 1508 h 1553"/>
                              <a:gd name="T18" fmla="*/ 146 w 1322"/>
                              <a:gd name="T19" fmla="*/ 1522 h 1553"/>
                              <a:gd name="T20" fmla="*/ 240 w 1322"/>
                              <a:gd name="T21" fmla="*/ 1543 h 1553"/>
                              <a:gd name="T22" fmla="*/ 270 w 1322"/>
                              <a:gd name="T23" fmla="*/ 1552 h 1553"/>
                              <a:gd name="T24" fmla="*/ 332 w 1322"/>
                              <a:gd name="T25" fmla="*/ 1548 h 1553"/>
                              <a:gd name="T26" fmla="*/ 376 w 1322"/>
                              <a:gd name="T27" fmla="*/ 1543 h 1553"/>
                              <a:gd name="T28" fmla="*/ 408 w 1322"/>
                              <a:gd name="T29" fmla="*/ 1538 h 1553"/>
                              <a:gd name="T30" fmla="*/ 431 w 1322"/>
                              <a:gd name="T31" fmla="*/ 1533 h 1553"/>
                              <a:gd name="T32" fmla="*/ 454 w 1322"/>
                              <a:gd name="T33" fmla="*/ 1527 h 1553"/>
                              <a:gd name="T34" fmla="*/ 475 w 1322"/>
                              <a:gd name="T35" fmla="*/ 1518 h 1553"/>
                              <a:gd name="T36" fmla="*/ 496 w 1322"/>
                              <a:gd name="T37" fmla="*/ 1510 h 1553"/>
                              <a:gd name="T38" fmla="*/ 518 w 1322"/>
                              <a:gd name="T39" fmla="*/ 1503 h 1553"/>
                              <a:gd name="T40" fmla="*/ 535 w 1322"/>
                              <a:gd name="T41" fmla="*/ 1494 h 1553"/>
                              <a:gd name="T42" fmla="*/ 576 w 1322"/>
                              <a:gd name="T43" fmla="*/ 1473 h 1553"/>
                              <a:gd name="T44" fmla="*/ 599 w 1322"/>
                              <a:gd name="T45" fmla="*/ 1464 h 1553"/>
                              <a:gd name="T46" fmla="*/ 678 w 1322"/>
                              <a:gd name="T47" fmla="*/ 1418 h 1553"/>
                              <a:gd name="T48" fmla="*/ 701 w 1322"/>
                              <a:gd name="T49" fmla="*/ 1407 h 1553"/>
                              <a:gd name="T50" fmla="*/ 765 w 1322"/>
                              <a:gd name="T51" fmla="*/ 1376 h 1553"/>
                              <a:gd name="T52" fmla="*/ 791 w 1322"/>
                              <a:gd name="T53" fmla="*/ 1367 h 1553"/>
                              <a:gd name="T54" fmla="*/ 844 w 1322"/>
                              <a:gd name="T55" fmla="*/ 1346 h 1553"/>
                              <a:gd name="T56" fmla="*/ 900 w 1322"/>
                              <a:gd name="T57" fmla="*/ 1328 h 1553"/>
                              <a:gd name="T58" fmla="*/ 930 w 1322"/>
                              <a:gd name="T59" fmla="*/ 1319 h 1553"/>
                              <a:gd name="T60" fmla="*/ 960 w 1322"/>
                              <a:gd name="T61" fmla="*/ 1312 h 1553"/>
                              <a:gd name="T62" fmla="*/ 990 w 1322"/>
                              <a:gd name="T63" fmla="*/ 1307 h 1553"/>
                              <a:gd name="T64" fmla="*/ 1027 w 1322"/>
                              <a:gd name="T65" fmla="*/ 1305 h 1553"/>
                              <a:gd name="T66" fmla="*/ 1101 w 1322"/>
                              <a:gd name="T67" fmla="*/ 1296 h 1553"/>
                              <a:gd name="T68" fmla="*/ 1138 w 1322"/>
                              <a:gd name="T69" fmla="*/ 1295 h 1553"/>
                              <a:gd name="T70" fmla="*/ 1138 w 1322"/>
                              <a:gd name="T71" fmla="*/ 1175 h 1553"/>
                              <a:gd name="T72" fmla="*/ 1173 w 1322"/>
                              <a:gd name="T73" fmla="*/ 1168 h 1553"/>
                              <a:gd name="T74" fmla="*/ 1222 w 1322"/>
                              <a:gd name="T75" fmla="*/ 1168 h 1553"/>
                              <a:gd name="T76" fmla="*/ 1222 w 1322"/>
                              <a:gd name="T77" fmla="*/ 1039 h 1553"/>
                              <a:gd name="T78" fmla="*/ 1268 w 1322"/>
                              <a:gd name="T79" fmla="*/ 1033 h 1553"/>
                              <a:gd name="T80" fmla="*/ 1321 w 1322"/>
                              <a:gd name="T81" fmla="*/ 1033 h 1553"/>
                              <a:gd name="T82" fmla="*/ 1321 w 1322"/>
                              <a:gd name="T83" fmla="*/ 0 h 1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322" h="1553">
                                <a:moveTo>
                                  <a:pt x="1321" y="0"/>
                                </a:moveTo>
                                <a:lnTo>
                                  <a:pt x="182" y="0"/>
                                </a:lnTo>
                                <a:lnTo>
                                  <a:pt x="182" y="131"/>
                                </a:lnTo>
                                <a:lnTo>
                                  <a:pt x="93" y="131"/>
                                </a:lnTo>
                                <a:lnTo>
                                  <a:pt x="93" y="265"/>
                                </a:lnTo>
                                <a:lnTo>
                                  <a:pt x="0" y="265"/>
                                </a:lnTo>
                                <a:lnTo>
                                  <a:pt x="0" y="1471"/>
                                </a:lnTo>
                                <a:lnTo>
                                  <a:pt x="37" y="1485"/>
                                </a:lnTo>
                                <a:lnTo>
                                  <a:pt x="111" y="1508"/>
                                </a:lnTo>
                                <a:lnTo>
                                  <a:pt x="146" y="1522"/>
                                </a:lnTo>
                                <a:lnTo>
                                  <a:pt x="240" y="1543"/>
                                </a:lnTo>
                                <a:lnTo>
                                  <a:pt x="270" y="1552"/>
                                </a:lnTo>
                                <a:lnTo>
                                  <a:pt x="332" y="1548"/>
                                </a:lnTo>
                                <a:lnTo>
                                  <a:pt x="376" y="1543"/>
                                </a:lnTo>
                                <a:lnTo>
                                  <a:pt x="408" y="1538"/>
                                </a:lnTo>
                                <a:lnTo>
                                  <a:pt x="431" y="1533"/>
                                </a:lnTo>
                                <a:lnTo>
                                  <a:pt x="454" y="1527"/>
                                </a:lnTo>
                                <a:lnTo>
                                  <a:pt x="475" y="1518"/>
                                </a:lnTo>
                                <a:lnTo>
                                  <a:pt x="496" y="1510"/>
                                </a:lnTo>
                                <a:lnTo>
                                  <a:pt x="518" y="1503"/>
                                </a:lnTo>
                                <a:lnTo>
                                  <a:pt x="535" y="1494"/>
                                </a:lnTo>
                                <a:lnTo>
                                  <a:pt x="576" y="1473"/>
                                </a:lnTo>
                                <a:lnTo>
                                  <a:pt x="599" y="1464"/>
                                </a:lnTo>
                                <a:lnTo>
                                  <a:pt x="678" y="1418"/>
                                </a:lnTo>
                                <a:lnTo>
                                  <a:pt x="701" y="1407"/>
                                </a:lnTo>
                                <a:lnTo>
                                  <a:pt x="765" y="1376"/>
                                </a:lnTo>
                                <a:lnTo>
                                  <a:pt x="791" y="1367"/>
                                </a:lnTo>
                                <a:lnTo>
                                  <a:pt x="844" y="1346"/>
                                </a:lnTo>
                                <a:lnTo>
                                  <a:pt x="900" y="1328"/>
                                </a:lnTo>
                                <a:lnTo>
                                  <a:pt x="930" y="1319"/>
                                </a:lnTo>
                                <a:lnTo>
                                  <a:pt x="960" y="1312"/>
                                </a:lnTo>
                                <a:lnTo>
                                  <a:pt x="990" y="1307"/>
                                </a:lnTo>
                                <a:lnTo>
                                  <a:pt x="1027" y="1305"/>
                                </a:lnTo>
                                <a:lnTo>
                                  <a:pt x="1101" y="1296"/>
                                </a:lnTo>
                                <a:lnTo>
                                  <a:pt x="1138" y="1295"/>
                                </a:lnTo>
                                <a:lnTo>
                                  <a:pt x="1138" y="1175"/>
                                </a:lnTo>
                                <a:lnTo>
                                  <a:pt x="1173" y="1168"/>
                                </a:lnTo>
                                <a:lnTo>
                                  <a:pt x="1222" y="1168"/>
                                </a:lnTo>
                                <a:lnTo>
                                  <a:pt x="1222" y="1039"/>
                                </a:lnTo>
                                <a:lnTo>
                                  <a:pt x="1268" y="1033"/>
                                </a:lnTo>
                                <a:lnTo>
                                  <a:pt x="1321" y="1033"/>
                                </a:lnTo>
                                <a:lnTo>
                                  <a:pt x="1321"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980" name="Picture 2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275" y="1400"/>
                            <a:ext cx="749" cy="87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981" name="Freeform 204"/>
                        <wps:cNvSpPr>
                          <a:spLocks noChangeArrowheads="1"/>
                        </wps:cNvSpPr>
                        <wps:spPr bwMode="auto">
                          <a:xfrm>
                            <a:off x="4275" y="1400"/>
                            <a:ext cx="749" cy="879"/>
                          </a:xfrm>
                          <a:custGeom>
                            <a:avLst/>
                            <a:gdLst>
                              <a:gd name="T0" fmla="*/ 0 w 1324"/>
                              <a:gd name="T1" fmla="*/ 1471 h 1553"/>
                              <a:gd name="T2" fmla="*/ 37 w 1324"/>
                              <a:gd name="T3" fmla="*/ 1485 h 1553"/>
                              <a:gd name="T4" fmla="*/ 74 w 1324"/>
                              <a:gd name="T5" fmla="*/ 1497 h 1553"/>
                              <a:gd name="T6" fmla="*/ 111 w 1324"/>
                              <a:gd name="T7" fmla="*/ 1508 h 1553"/>
                              <a:gd name="T8" fmla="*/ 146 w 1324"/>
                              <a:gd name="T9" fmla="*/ 1522 h 1553"/>
                              <a:gd name="T10" fmla="*/ 178 w 1324"/>
                              <a:gd name="T11" fmla="*/ 1529 h 1553"/>
                              <a:gd name="T12" fmla="*/ 210 w 1324"/>
                              <a:gd name="T13" fmla="*/ 1536 h 1553"/>
                              <a:gd name="T14" fmla="*/ 240 w 1324"/>
                              <a:gd name="T15" fmla="*/ 1543 h 1553"/>
                              <a:gd name="T16" fmla="*/ 270 w 1324"/>
                              <a:gd name="T17" fmla="*/ 1552 h 1553"/>
                              <a:gd name="T18" fmla="*/ 333 w 1324"/>
                              <a:gd name="T19" fmla="*/ 1548 h 1553"/>
                              <a:gd name="T20" fmla="*/ 377 w 1324"/>
                              <a:gd name="T21" fmla="*/ 1543 h 1553"/>
                              <a:gd name="T22" fmla="*/ 409 w 1324"/>
                              <a:gd name="T23" fmla="*/ 1538 h 1553"/>
                              <a:gd name="T24" fmla="*/ 432 w 1324"/>
                              <a:gd name="T25" fmla="*/ 1533 h 1553"/>
                              <a:gd name="T26" fmla="*/ 455 w 1324"/>
                              <a:gd name="T27" fmla="*/ 1527 h 1553"/>
                              <a:gd name="T28" fmla="*/ 476 w 1324"/>
                              <a:gd name="T29" fmla="*/ 1518 h 1553"/>
                              <a:gd name="T30" fmla="*/ 497 w 1324"/>
                              <a:gd name="T31" fmla="*/ 1510 h 1553"/>
                              <a:gd name="T32" fmla="*/ 519 w 1324"/>
                              <a:gd name="T33" fmla="*/ 1503 h 1553"/>
                              <a:gd name="T34" fmla="*/ 536 w 1324"/>
                              <a:gd name="T35" fmla="*/ 1494 h 1553"/>
                              <a:gd name="T36" fmla="*/ 556 w 1324"/>
                              <a:gd name="T37" fmla="*/ 1483 h 1553"/>
                              <a:gd name="T38" fmla="*/ 577 w 1324"/>
                              <a:gd name="T39" fmla="*/ 1473 h 1553"/>
                              <a:gd name="T40" fmla="*/ 600 w 1324"/>
                              <a:gd name="T41" fmla="*/ 1464 h 1553"/>
                              <a:gd name="T42" fmla="*/ 619 w 1324"/>
                              <a:gd name="T43" fmla="*/ 1451 h 1553"/>
                              <a:gd name="T44" fmla="*/ 639 w 1324"/>
                              <a:gd name="T45" fmla="*/ 1441 h 1553"/>
                              <a:gd name="T46" fmla="*/ 660 w 1324"/>
                              <a:gd name="T47" fmla="*/ 1430 h 1553"/>
                              <a:gd name="T48" fmla="*/ 679 w 1324"/>
                              <a:gd name="T49" fmla="*/ 1418 h 1553"/>
                              <a:gd name="T50" fmla="*/ 702 w 1324"/>
                              <a:gd name="T51" fmla="*/ 1407 h 1553"/>
                              <a:gd name="T52" fmla="*/ 723 w 1324"/>
                              <a:gd name="T53" fmla="*/ 1397 h 1553"/>
                              <a:gd name="T54" fmla="*/ 744 w 1324"/>
                              <a:gd name="T55" fmla="*/ 1386 h 1553"/>
                              <a:gd name="T56" fmla="*/ 766 w 1324"/>
                              <a:gd name="T57" fmla="*/ 1376 h 1553"/>
                              <a:gd name="T58" fmla="*/ 792 w 1324"/>
                              <a:gd name="T59" fmla="*/ 1367 h 1553"/>
                              <a:gd name="T60" fmla="*/ 818 w 1324"/>
                              <a:gd name="T61" fmla="*/ 1356 h 1553"/>
                              <a:gd name="T62" fmla="*/ 845 w 1324"/>
                              <a:gd name="T63" fmla="*/ 1346 h 1553"/>
                              <a:gd name="T64" fmla="*/ 873 w 1324"/>
                              <a:gd name="T65" fmla="*/ 1337 h 1553"/>
                              <a:gd name="T66" fmla="*/ 901 w 1324"/>
                              <a:gd name="T67" fmla="*/ 1328 h 1553"/>
                              <a:gd name="T68" fmla="*/ 931 w 1324"/>
                              <a:gd name="T69" fmla="*/ 1319 h 1553"/>
                              <a:gd name="T70" fmla="*/ 961 w 1324"/>
                              <a:gd name="T71" fmla="*/ 1312 h 1553"/>
                              <a:gd name="T72" fmla="*/ 991 w 1324"/>
                              <a:gd name="T73" fmla="*/ 1307 h 1553"/>
                              <a:gd name="T74" fmla="*/ 1028 w 1324"/>
                              <a:gd name="T75" fmla="*/ 1305 h 1553"/>
                              <a:gd name="T76" fmla="*/ 1065 w 1324"/>
                              <a:gd name="T77" fmla="*/ 1302 h 1553"/>
                              <a:gd name="T78" fmla="*/ 1103 w 1324"/>
                              <a:gd name="T79" fmla="*/ 1296 h 1553"/>
                              <a:gd name="T80" fmla="*/ 1140 w 1324"/>
                              <a:gd name="T81" fmla="*/ 1295 h 1553"/>
                              <a:gd name="T82" fmla="*/ 1140 w 1324"/>
                              <a:gd name="T83" fmla="*/ 1175 h 1553"/>
                              <a:gd name="T84" fmla="*/ 1175 w 1324"/>
                              <a:gd name="T85" fmla="*/ 1168 h 1553"/>
                              <a:gd name="T86" fmla="*/ 1224 w 1324"/>
                              <a:gd name="T87" fmla="*/ 1168 h 1553"/>
                              <a:gd name="T88" fmla="*/ 1224 w 1324"/>
                              <a:gd name="T89" fmla="*/ 1039 h 1553"/>
                              <a:gd name="T90" fmla="*/ 1270 w 1324"/>
                              <a:gd name="T91" fmla="*/ 1033 h 1553"/>
                              <a:gd name="T92" fmla="*/ 1323 w 1324"/>
                              <a:gd name="T93" fmla="*/ 1033 h 1553"/>
                              <a:gd name="T94" fmla="*/ 1323 w 1324"/>
                              <a:gd name="T95" fmla="*/ 0 h 1553"/>
                              <a:gd name="T96" fmla="*/ 182 w 1324"/>
                              <a:gd name="T97" fmla="*/ 0 h 1553"/>
                              <a:gd name="T98" fmla="*/ 182 w 1324"/>
                              <a:gd name="T99" fmla="*/ 131 h 1553"/>
                              <a:gd name="T100" fmla="*/ 93 w 1324"/>
                              <a:gd name="T101" fmla="*/ 131 h 1553"/>
                              <a:gd name="T102" fmla="*/ 93 w 1324"/>
                              <a:gd name="T103" fmla="*/ 265 h 1553"/>
                              <a:gd name="T104" fmla="*/ 0 w 1324"/>
                              <a:gd name="T105" fmla="*/ 265 h 1553"/>
                              <a:gd name="T106" fmla="*/ 0 w 1324"/>
                              <a:gd name="T107" fmla="*/ 1471 h 1553"/>
                              <a:gd name="T108" fmla="*/ 93 w 1324"/>
                              <a:gd name="T109" fmla="*/ 265 h 1553"/>
                              <a:gd name="T110" fmla="*/ 1140 w 1324"/>
                              <a:gd name="T111" fmla="*/ 265 h 1553"/>
                              <a:gd name="T112" fmla="*/ 1140 w 1324"/>
                              <a:gd name="T113" fmla="*/ 1175 h 1553"/>
                              <a:gd name="T114" fmla="*/ 182 w 1324"/>
                              <a:gd name="T115" fmla="*/ 131 h 1553"/>
                              <a:gd name="T116" fmla="*/ 1224 w 1324"/>
                              <a:gd name="T117" fmla="*/ 131 h 1553"/>
                              <a:gd name="T118" fmla="*/ 1224 w 1324"/>
                              <a:gd name="T119" fmla="*/ 1039 h 1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24" h="1553">
                                <a:moveTo>
                                  <a:pt x="0" y="1471"/>
                                </a:moveTo>
                                <a:lnTo>
                                  <a:pt x="37" y="1485"/>
                                </a:lnTo>
                                <a:lnTo>
                                  <a:pt x="74" y="1497"/>
                                </a:lnTo>
                                <a:lnTo>
                                  <a:pt x="111" y="1508"/>
                                </a:lnTo>
                                <a:lnTo>
                                  <a:pt x="146" y="1522"/>
                                </a:lnTo>
                                <a:lnTo>
                                  <a:pt x="178" y="1529"/>
                                </a:lnTo>
                                <a:lnTo>
                                  <a:pt x="210" y="1536"/>
                                </a:lnTo>
                                <a:lnTo>
                                  <a:pt x="240" y="1543"/>
                                </a:lnTo>
                                <a:lnTo>
                                  <a:pt x="270" y="1552"/>
                                </a:lnTo>
                                <a:lnTo>
                                  <a:pt x="333" y="1548"/>
                                </a:lnTo>
                                <a:lnTo>
                                  <a:pt x="377" y="1543"/>
                                </a:lnTo>
                                <a:lnTo>
                                  <a:pt x="409" y="1538"/>
                                </a:lnTo>
                                <a:lnTo>
                                  <a:pt x="432" y="1533"/>
                                </a:lnTo>
                                <a:lnTo>
                                  <a:pt x="455" y="1527"/>
                                </a:lnTo>
                                <a:lnTo>
                                  <a:pt x="476" y="1518"/>
                                </a:lnTo>
                                <a:lnTo>
                                  <a:pt x="497" y="1510"/>
                                </a:lnTo>
                                <a:lnTo>
                                  <a:pt x="519" y="1503"/>
                                </a:lnTo>
                                <a:lnTo>
                                  <a:pt x="536" y="1494"/>
                                </a:lnTo>
                                <a:lnTo>
                                  <a:pt x="556" y="1483"/>
                                </a:lnTo>
                                <a:lnTo>
                                  <a:pt x="577" y="1473"/>
                                </a:lnTo>
                                <a:lnTo>
                                  <a:pt x="600" y="1464"/>
                                </a:lnTo>
                                <a:lnTo>
                                  <a:pt x="619" y="1451"/>
                                </a:lnTo>
                                <a:lnTo>
                                  <a:pt x="639" y="1441"/>
                                </a:lnTo>
                                <a:lnTo>
                                  <a:pt x="660" y="1430"/>
                                </a:lnTo>
                                <a:lnTo>
                                  <a:pt x="679" y="1418"/>
                                </a:lnTo>
                                <a:lnTo>
                                  <a:pt x="702" y="1407"/>
                                </a:lnTo>
                                <a:lnTo>
                                  <a:pt x="723" y="1397"/>
                                </a:lnTo>
                                <a:lnTo>
                                  <a:pt x="744" y="1386"/>
                                </a:lnTo>
                                <a:lnTo>
                                  <a:pt x="766" y="1376"/>
                                </a:lnTo>
                                <a:lnTo>
                                  <a:pt x="792" y="1367"/>
                                </a:lnTo>
                                <a:lnTo>
                                  <a:pt x="818" y="1356"/>
                                </a:lnTo>
                                <a:lnTo>
                                  <a:pt x="845" y="1346"/>
                                </a:lnTo>
                                <a:lnTo>
                                  <a:pt x="873" y="1337"/>
                                </a:lnTo>
                                <a:lnTo>
                                  <a:pt x="901" y="1328"/>
                                </a:lnTo>
                                <a:lnTo>
                                  <a:pt x="931" y="1319"/>
                                </a:lnTo>
                                <a:lnTo>
                                  <a:pt x="961" y="1312"/>
                                </a:lnTo>
                                <a:lnTo>
                                  <a:pt x="991" y="1307"/>
                                </a:lnTo>
                                <a:lnTo>
                                  <a:pt x="1028" y="1305"/>
                                </a:lnTo>
                                <a:lnTo>
                                  <a:pt x="1065" y="1302"/>
                                </a:lnTo>
                                <a:lnTo>
                                  <a:pt x="1103" y="1296"/>
                                </a:lnTo>
                                <a:lnTo>
                                  <a:pt x="1140" y="1295"/>
                                </a:lnTo>
                                <a:lnTo>
                                  <a:pt x="1140" y="1175"/>
                                </a:lnTo>
                                <a:lnTo>
                                  <a:pt x="1175" y="1168"/>
                                </a:lnTo>
                                <a:lnTo>
                                  <a:pt x="1224" y="1168"/>
                                </a:lnTo>
                                <a:lnTo>
                                  <a:pt x="1224" y="1039"/>
                                </a:lnTo>
                                <a:lnTo>
                                  <a:pt x="1270" y="1033"/>
                                </a:lnTo>
                                <a:lnTo>
                                  <a:pt x="1323" y="1033"/>
                                </a:lnTo>
                                <a:lnTo>
                                  <a:pt x="1323" y="0"/>
                                </a:lnTo>
                                <a:lnTo>
                                  <a:pt x="182" y="0"/>
                                </a:lnTo>
                                <a:lnTo>
                                  <a:pt x="182" y="131"/>
                                </a:lnTo>
                                <a:lnTo>
                                  <a:pt x="93" y="131"/>
                                </a:lnTo>
                                <a:lnTo>
                                  <a:pt x="93" y="265"/>
                                </a:lnTo>
                                <a:lnTo>
                                  <a:pt x="0" y="265"/>
                                </a:lnTo>
                                <a:lnTo>
                                  <a:pt x="0" y="1471"/>
                                </a:lnTo>
                                <a:close/>
                                <a:moveTo>
                                  <a:pt x="93" y="265"/>
                                </a:moveTo>
                                <a:lnTo>
                                  <a:pt x="1140" y="265"/>
                                </a:lnTo>
                                <a:lnTo>
                                  <a:pt x="1140" y="1175"/>
                                </a:lnTo>
                                <a:close/>
                                <a:moveTo>
                                  <a:pt x="182" y="131"/>
                                </a:moveTo>
                                <a:lnTo>
                                  <a:pt x="1224" y="131"/>
                                </a:lnTo>
                                <a:lnTo>
                                  <a:pt x="1224" y="1039"/>
                                </a:lnTo>
                                <a:close/>
                              </a:path>
                            </a:pathLst>
                          </a:custGeom>
                          <a:noFill/>
                          <a:ln w="9360" cap="flat">
                            <a:solidFill>
                              <a:srgbClr val="5A5A5A"/>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82" name="Freeform 205"/>
                        <wps:cNvSpPr>
                          <a:spLocks noChangeArrowheads="1"/>
                        </wps:cNvSpPr>
                        <wps:spPr bwMode="auto">
                          <a:xfrm>
                            <a:off x="7943" y="2950"/>
                            <a:ext cx="1002" cy="1126"/>
                          </a:xfrm>
                          <a:custGeom>
                            <a:avLst/>
                            <a:gdLst>
                              <a:gd name="T0" fmla="*/ 1769 w 1770"/>
                              <a:gd name="T1" fmla="*/ 0 h 1989"/>
                              <a:gd name="T2" fmla="*/ 0 w 1770"/>
                              <a:gd name="T3" fmla="*/ 0 h 1989"/>
                              <a:gd name="T4" fmla="*/ 0 w 1770"/>
                              <a:gd name="T5" fmla="*/ 1856 h 1989"/>
                              <a:gd name="T6" fmla="*/ 115 w 1770"/>
                              <a:gd name="T7" fmla="*/ 1902 h 1989"/>
                              <a:gd name="T8" fmla="*/ 229 w 1770"/>
                              <a:gd name="T9" fmla="*/ 1940 h 1989"/>
                              <a:gd name="T10" fmla="*/ 370 w 1770"/>
                              <a:gd name="T11" fmla="*/ 1974 h 1989"/>
                              <a:gd name="T12" fmla="*/ 414 w 1770"/>
                              <a:gd name="T13" fmla="*/ 1988 h 1989"/>
                              <a:gd name="T14" fmla="*/ 587 w 1770"/>
                              <a:gd name="T15" fmla="*/ 1976 h 1989"/>
                              <a:gd name="T16" fmla="*/ 704 w 1770"/>
                              <a:gd name="T17" fmla="*/ 1951 h 1989"/>
                              <a:gd name="T18" fmla="*/ 808 w 1770"/>
                              <a:gd name="T19" fmla="*/ 1914 h 1989"/>
                              <a:gd name="T20" fmla="*/ 928 w 1770"/>
                              <a:gd name="T21" fmla="*/ 1845 h 1989"/>
                              <a:gd name="T22" fmla="*/ 958 w 1770"/>
                              <a:gd name="T23" fmla="*/ 1833 h 1989"/>
                              <a:gd name="T24" fmla="*/ 989 w 1770"/>
                              <a:gd name="T25" fmla="*/ 1819 h 1989"/>
                              <a:gd name="T26" fmla="*/ 1021 w 1770"/>
                              <a:gd name="T27" fmla="*/ 1801 h 1989"/>
                              <a:gd name="T28" fmla="*/ 1055 w 1770"/>
                              <a:gd name="T29" fmla="*/ 1783 h 1989"/>
                              <a:gd name="T30" fmla="*/ 1088 w 1770"/>
                              <a:gd name="T31" fmla="*/ 1766 h 1989"/>
                              <a:gd name="T32" fmla="*/ 1157 w 1770"/>
                              <a:gd name="T33" fmla="*/ 1730 h 1989"/>
                              <a:gd name="T34" fmla="*/ 1194 w 1770"/>
                              <a:gd name="T35" fmla="*/ 1715 h 1989"/>
                              <a:gd name="T36" fmla="*/ 1231 w 1770"/>
                              <a:gd name="T37" fmla="*/ 1700 h 1989"/>
                              <a:gd name="T38" fmla="*/ 1270 w 1770"/>
                              <a:gd name="T39" fmla="*/ 1683 h 1989"/>
                              <a:gd name="T40" fmla="*/ 1310 w 1770"/>
                              <a:gd name="T41" fmla="*/ 1665 h 1989"/>
                              <a:gd name="T42" fmla="*/ 1355 w 1770"/>
                              <a:gd name="T43" fmla="*/ 1651 h 1989"/>
                              <a:gd name="T44" fmla="*/ 1399 w 1770"/>
                              <a:gd name="T45" fmla="*/ 1640 h 1989"/>
                              <a:gd name="T46" fmla="*/ 1489 w 1770"/>
                              <a:gd name="T47" fmla="*/ 1614 h 1989"/>
                              <a:gd name="T48" fmla="*/ 1536 w 1770"/>
                              <a:gd name="T49" fmla="*/ 1605 h 1989"/>
                              <a:gd name="T50" fmla="*/ 1591 w 1770"/>
                              <a:gd name="T51" fmla="*/ 1603 h 1989"/>
                              <a:gd name="T52" fmla="*/ 1707 w 1770"/>
                              <a:gd name="T53" fmla="*/ 1595 h 1989"/>
                              <a:gd name="T54" fmla="*/ 1769 w 1770"/>
                              <a:gd name="T55" fmla="*/ 1595 h 1989"/>
                              <a:gd name="T56" fmla="*/ 1769 w 1770"/>
                              <a:gd name="T57" fmla="*/ 0 h 19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70" h="1989">
                                <a:moveTo>
                                  <a:pt x="1769" y="0"/>
                                </a:moveTo>
                                <a:lnTo>
                                  <a:pt x="0" y="0"/>
                                </a:lnTo>
                                <a:lnTo>
                                  <a:pt x="0" y="1856"/>
                                </a:lnTo>
                                <a:lnTo>
                                  <a:pt x="115" y="1902"/>
                                </a:lnTo>
                                <a:lnTo>
                                  <a:pt x="229" y="1940"/>
                                </a:lnTo>
                                <a:lnTo>
                                  <a:pt x="370" y="1974"/>
                                </a:lnTo>
                                <a:lnTo>
                                  <a:pt x="414" y="1988"/>
                                </a:lnTo>
                                <a:lnTo>
                                  <a:pt x="587" y="1976"/>
                                </a:lnTo>
                                <a:lnTo>
                                  <a:pt x="704" y="1951"/>
                                </a:lnTo>
                                <a:lnTo>
                                  <a:pt x="808" y="1914"/>
                                </a:lnTo>
                                <a:lnTo>
                                  <a:pt x="928" y="1845"/>
                                </a:lnTo>
                                <a:lnTo>
                                  <a:pt x="958" y="1833"/>
                                </a:lnTo>
                                <a:lnTo>
                                  <a:pt x="989" y="1819"/>
                                </a:lnTo>
                                <a:lnTo>
                                  <a:pt x="1021" y="1801"/>
                                </a:lnTo>
                                <a:lnTo>
                                  <a:pt x="1055" y="1783"/>
                                </a:lnTo>
                                <a:lnTo>
                                  <a:pt x="1088" y="1766"/>
                                </a:lnTo>
                                <a:lnTo>
                                  <a:pt x="1157" y="1730"/>
                                </a:lnTo>
                                <a:lnTo>
                                  <a:pt x="1194" y="1715"/>
                                </a:lnTo>
                                <a:lnTo>
                                  <a:pt x="1231" y="1700"/>
                                </a:lnTo>
                                <a:lnTo>
                                  <a:pt x="1270" y="1683"/>
                                </a:lnTo>
                                <a:lnTo>
                                  <a:pt x="1310" y="1665"/>
                                </a:lnTo>
                                <a:lnTo>
                                  <a:pt x="1355" y="1651"/>
                                </a:lnTo>
                                <a:lnTo>
                                  <a:pt x="1399" y="1640"/>
                                </a:lnTo>
                                <a:lnTo>
                                  <a:pt x="1489" y="1614"/>
                                </a:lnTo>
                                <a:lnTo>
                                  <a:pt x="1536" y="1605"/>
                                </a:lnTo>
                                <a:lnTo>
                                  <a:pt x="1591" y="1603"/>
                                </a:lnTo>
                                <a:lnTo>
                                  <a:pt x="1707" y="1595"/>
                                </a:lnTo>
                                <a:lnTo>
                                  <a:pt x="1769" y="1595"/>
                                </a:lnTo>
                                <a:lnTo>
                                  <a:pt x="1769"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83" name="Freeform 206"/>
                        <wps:cNvSpPr>
                          <a:spLocks noChangeArrowheads="1"/>
                        </wps:cNvSpPr>
                        <wps:spPr bwMode="auto">
                          <a:xfrm>
                            <a:off x="7904" y="2910"/>
                            <a:ext cx="1002" cy="1126"/>
                          </a:xfrm>
                          <a:custGeom>
                            <a:avLst/>
                            <a:gdLst>
                              <a:gd name="T0" fmla="*/ 1771 w 1772"/>
                              <a:gd name="T1" fmla="*/ 0 h 1989"/>
                              <a:gd name="T2" fmla="*/ 0 w 1772"/>
                              <a:gd name="T3" fmla="*/ 0 h 1989"/>
                              <a:gd name="T4" fmla="*/ 0 w 1772"/>
                              <a:gd name="T5" fmla="*/ 1856 h 1989"/>
                              <a:gd name="T6" fmla="*/ 115 w 1772"/>
                              <a:gd name="T7" fmla="*/ 1902 h 1989"/>
                              <a:gd name="T8" fmla="*/ 229 w 1772"/>
                              <a:gd name="T9" fmla="*/ 1940 h 1989"/>
                              <a:gd name="T10" fmla="*/ 370 w 1772"/>
                              <a:gd name="T11" fmla="*/ 1974 h 1989"/>
                              <a:gd name="T12" fmla="*/ 414 w 1772"/>
                              <a:gd name="T13" fmla="*/ 1988 h 1989"/>
                              <a:gd name="T14" fmla="*/ 588 w 1772"/>
                              <a:gd name="T15" fmla="*/ 1976 h 1989"/>
                              <a:gd name="T16" fmla="*/ 705 w 1772"/>
                              <a:gd name="T17" fmla="*/ 1951 h 1989"/>
                              <a:gd name="T18" fmla="*/ 809 w 1772"/>
                              <a:gd name="T19" fmla="*/ 1914 h 1989"/>
                              <a:gd name="T20" fmla="*/ 929 w 1772"/>
                              <a:gd name="T21" fmla="*/ 1845 h 1989"/>
                              <a:gd name="T22" fmla="*/ 959 w 1772"/>
                              <a:gd name="T23" fmla="*/ 1833 h 1989"/>
                              <a:gd name="T24" fmla="*/ 990 w 1772"/>
                              <a:gd name="T25" fmla="*/ 1819 h 1989"/>
                              <a:gd name="T26" fmla="*/ 1022 w 1772"/>
                              <a:gd name="T27" fmla="*/ 1801 h 1989"/>
                              <a:gd name="T28" fmla="*/ 1056 w 1772"/>
                              <a:gd name="T29" fmla="*/ 1783 h 1989"/>
                              <a:gd name="T30" fmla="*/ 1089 w 1772"/>
                              <a:gd name="T31" fmla="*/ 1766 h 1989"/>
                              <a:gd name="T32" fmla="*/ 1158 w 1772"/>
                              <a:gd name="T33" fmla="*/ 1730 h 1989"/>
                              <a:gd name="T34" fmla="*/ 1195 w 1772"/>
                              <a:gd name="T35" fmla="*/ 1715 h 1989"/>
                              <a:gd name="T36" fmla="*/ 1232 w 1772"/>
                              <a:gd name="T37" fmla="*/ 1700 h 1989"/>
                              <a:gd name="T38" fmla="*/ 1271 w 1772"/>
                              <a:gd name="T39" fmla="*/ 1683 h 1989"/>
                              <a:gd name="T40" fmla="*/ 1311 w 1772"/>
                              <a:gd name="T41" fmla="*/ 1665 h 1989"/>
                              <a:gd name="T42" fmla="*/ 1356 w 1772"/>
                              <a:gd name="T43" fmla="*/ 1651 h 1989"/>
                              <a:gd name="T44" fmla="*/ 1400 w 1772"/>
                              <a:gd name="T45" fmla="*/ 1640 h 1989"/>
                              <a:gd name="T46" fmla="*/ 1490 w 1772"/>
                              <a:gd name="T47" fmla="*/ 1614 h 1989"/>
                              <a:gd name="T48" fmla="*/ 1537 w 1772"/>
                              <a:gd name="T49" fmla="*/ 1605 h 1989"/>
                              <a:gd name="T50" fmla="*/ 1593 w 1772"/>
                              <a:gd name="T51" fmla="*/ 1603 h 1989"/>
                              <a:gd name="T52" fmla="*/ 1709 w 1772"/>
                              <a:gd name="T53" fmla="*/ 1595 h 1989"/>
                              <a:gd name="T54" fmla="*/ 1771 w 1772"/>
                              <a:gd name="T55" fmla="*/ 1595 h 1989"/>
                              <a:gd name="T56" fmla="*/ 1771 w 1772"/>
                              <a:gd name="T57" fmla="*/ 0 h 19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72" h="1989">
                                <a:moveTo>
                                  <a:pt x="1771" y="0"/>
                                </a:moveTo>
                                <a:lnTo>
                                  <a:pt x="0" y="0"/>
                                </a:lnTo>
                                <a:lnTo>
                                  <a:pt x="0" y="1856"/>
                                </a:lnTo>
                                <a:lnTo>
                                  <a:pt x="115" y="1902"/>
                                </a:lnTo>
                                <a:lnTo>
                                  <a:pt x="229" y="1940"/>
                                </a:lnTo>
                                <a:lnTo>
                                  <a:pt x="370" y="1974"/>
                                </a:lnTo>
                                <a:lnTo>
                                  <a:pt x="414" y="1988"/>
                                </a:lnTo>
                                <a:lnTo>
                                  <a:pt x="588" y="1976"/>
                                </a:lnTo>
                                <a:lnTo>
                                  <a:pt x="705" y="1951"/>
                                </a:lnTo>
                                <a:lnTo>
                                  <a:pt x="809" y="1914"/>
                                </a:lnTo>
                                <a:lnTo>
                                  <a:pt x="929" y="1845"/>
                                </a:lnTo>
                                <a:lnTo>
                                  <a:pt x="959" y="1833"/>
                                </a:lnTo>
                                <a:lnTo>
                                  <a:pt x="990" y="1819"/>
                                </a:lnTo>
                                <a:lnTo>
                                  <a:pt x="1022" y="1801"/>
                                </a:lnTo>
                                <a:lnTo>
                                  <a:pt x="1056" y="1783"/>
                                </a:lnTo>
                                <a:lnTo>
                                  <a:pt x="1089" y="1766"/>
                                </a:lnTo>
                                <a:lnTo>
                                  <a:pt x="1158" y="1730"/>
                                </a:lnTo>
                                <a:lnTo>
                                  <a:pt x="1195" y="1715"/>
                                </a:lnTo>
                                <a:lnTo>
                                  <a:pt x="1232" y="1700"/>
                                </a:lnTo>
                                <a:lnTo>
                                  <a:pt x="1271" y="1683"/>
                                </a:lnTo>
                                <a:lnTo>
                                  <a:pt x="1311" y="1665"/>
                                </a:lnTo>
                                <a:lnTo>
                                  <a:pt x="1356" y="1651"/>
                                </a:lnTo>
                                <a:lnTo>
                                  <a:pt x="1400" y="1640"/>
                                </a:lnTo>
                                <a:lnTo>
                                  <a:pt x="1490" y="1614"/>
                                </a:lnTo>
                                <a:lnTo>
                                  <a:pt x="1537" y="1605"/>
                                </a:lnTo>
                                <a:lnTo>
                                  <a:pt x="1593" y="1603"/>
                                </a:lnTo>
                                <a:lnTo>
                                  <a:pt x="1709" y="1595"/>
                                </a:lnTo>
                                <a:lnTo>
                                  <a:pt x="1771" y="1595"/>
                                </a:lnTo>
                                <a:lnTo>
                                  <a:pt x="1771" y="0"/>
                                </a:lnTo>
                              </a:path>
                            </a:pathLst>
                          </a:custGeom>
                          <a:solidFill>
                            <a:srgbClr val="C5D9F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84" name="Freeform 207"/>
                        <wps:cNvSpPr>
                          <a:spLocks noChangeArrowheads="1"/>
                        </wps:cNvSpPr>
                        <wps:spPr bwMode="auto">
                          <a:xfrm>
                            <a:off x="7904" y="2910"/>
                            <a:ext cx="1002" cy="1126"/>
                          </a:xfrm>
                          <a:custGeom>
                            <a:avLst/>
                            <a:gdLst>
                              <a:gd name="T0" fmla="*/ 0 w 1772"/>
                              <a:gd name="T1" fmla="*/ 1856 h 1989"/>
                              <a:gd name="T2" fmla="*/ 58 w 1772"/>
                              <a:gd name="T3" fmla="*/ 1880 h 1989"/>
                              <a:gd name="T4" fmla="*/ 115 w 1772"/>
                              <a:gd name="T5" fmla="*/ 1902 h 1989"/>
                              <a:gd name="T6" fmla="*/ 173 w 1772"/>
                              <a:gd name="T7" fmla="*/ 1921 h 1989"/>
                              <a:gd name="T8" fmla="*/ 229 w 1772"/>
                              <a:gd name="T9" fmla="*/ 1940 h 1989"/>
                              <a:gd name="T10" fmla="*/ 277 w 1772"/>
                              <a:gd name="T11" fmla="*/ 1953 h 1989"/>
                              <a:gd name="T12" fmla="*/ 325 w 1772"/>
                              <a:gd name="T13" fmla="*/ 1963 h 1989"/>
                              <a:gd name="T14" fmla="*/ 370 w 1772"/>
                              <a:gd name="T15" fmla="*/ 1974 h 1989"/>
                              <a:gd name="T16" fmla="*/ 414 w 1772"/>
                              <a:gd name="T17" fmla="*/ 1988 h 1989"/>
                              <a:gd name="T18" fmla="*/ 519 w 1772"/>
                              <a:gd name="T19" fmla="*/ 1984 h 1989"/>
                              <a:gd name="T20" fmla="*/ 588 w 1772"/>
                              <a:gd name="T21" fmla="*/ 1976 h 1989"/>
                              <a:gd name="T22" fmla="*/ 634 w 1772"/>
                              <a:gd name="T23" fmla="*/ 1967 h 1989"/>
                              <a:gd name="T24" fmla="*/ 669 w 1772"/>
                              <a:gd name="T25" fmla="*/ 1962 h 1989"/>
                              <a:gd name="T26" fmla="*/ 775 w 1772"/>
                              <a:gd name="T27" fmla="*/ 1926 h 1989"/>
                              <a:gd name="T28" fmla="*/ 897 w 1772"/>
                              <a:gd name="T29" fmla="*/ 1866 h 1989"/>
                              <a:gd name="T30" fmla="*/ 929 w 1772"/>
                              <a:gd name="T31" fmla="*/ 1845 h 1989"/>
                              <a:gd name="T32" fmla="*/ 959 w 1772"/>
                              <a:gd name="T33" fmla="*/ 1833 h 1989"/>
                              <a:gd name="T34" fmla="*/ 990 w 1772"/>
                              <a:gd name="T35" fmla="*/ 1819 h 1989"/>
                              <a:gd name="T36" fmla="*/ 1022 w 1772"/>
                              <a:gd name="T37" fmla="*/ 1801 h 1989"/>
                              <a:gd name="T38" fmla="*/ 1056 w 1772"/>
                              <a:gd name="T39" fmla="*/ 1783 h 1989"/>
                              <a:gd name="T40" fmla="*/ 1089 w 1772"/>
                              <a:gd name="T41" fmla="*/ 1766 h 1989"/>
                              <a:gd name="T42" fmla="*/ 1124 w 1772"/>
                              <a:gd name="T43" fmla="*/ 1748 h 1989"/>
                              <a:gd name="T44" fmla="*/ 1158 w 1772"/>
                              <a:gd name="T45" fmla="*/ 1730 h 1989"/>
                              <a:gd name="T46" fmla="*/ 1195 w 1772"/>
                              <a:gd name="T47" fmla="*/ 1715 h 1989"/>
                              <a:gd name="T48" fmla="*/ 1232 w 1772"/>
                              <a:gd name="T49" fmla="*/ 1700 h 1989"/>
                              <a:gd name="T50" fmla="*/ 1271 w 1772"/>
                              <a:gd name="T51" fmla="*/ 1683 h 1989"/>
                              <a:gd name="T52" fmla="*/ 1311 w 1772"/>
                              <a:gd name="T53" fmla="*/ 1665 h 1989"/>
                              <a:gd name="T54" fmla="*/ 1356 w 1772"/>
                              <a:gd name="T55" fmla="*/ 1651 h 1989"/>
                              <a:gd name="T56" fmla="*/ 1400 w 1772"/>
                              <a:gd name="T57" fmla="*/ 1640 h 1989"/>
                              <a:gd name="T58" fmla="*/ 1444 w 1772"/>
                              <a:gd name="T59" fmla="*/ 1628 h 1989"/>
                              <a:gd name="T60" fmla="*/ 1490 w 1772"/>
                              <a:gd name="T61" fmla="*/ 1614 h 1989"/>
                              <a:gd name="T62" fmla="*/ 1537 w 1772"/>
                              <a:gd name="T63" fmla="*/ 1605 h 1989"/>
                              <a:gd name="T64" fmla="*/ 1593 w 1772"/>
                              <a:gd name="T65" fmla="*/ 1603 h 1989"/>
                              <a:gd name="T66" fmla="*/ 1649 w 1772"/>
                              <a:gd name="T67" fmla="*/ 1600 h 1989"/>
                              <a:gd name="T68" fmla="*/ 1709 w 1772"/>
                              <a:gd name="T69" fmla="*/ 1595 h 1989"/>
                              <a:gd name="T70" fmla="*/ 1771 w 1772"/>
                              <a:gd name="T71" fmla="*/ 1595 h 1989"/>
                              <a:gd name="T72" fmla="*/ 1771 w 1772"/>
                              <a:gd name="T73" fmla="*/ 0 h 1989"/>
                              <a:gd name="T74" fmla="*/ 0 w 1772"/>
                              <a:gd name="T75" fmla="*/ 0 h 1989"/>
                              <a:gd name="T76" fmla="*/ 0 w 1772"/>
                              <a:gd name="T77" fmla="*/ 1856 h 19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772" h="1989">
                                <a:moveTo>
                                  <a:pt x="0" y="1856"/>
                                </a:moveTo>
                                <a:lnTo>
                                  <a:pt x="58" y="1880"/>
                                </a:lnTo>
                                <a:lnTo>
                                  <a:pt x="115" y="1902"/>
                                </a:lnTo>
                                <a:lnTo>
                                  <a:pt x="173" y="1921"/>
                                </a:lnTo>
                                <a:lnTo>
                                  <a:pt x="229" y="1940"/>
                                </a:lnTo>
                                <a:lnTo>
                                  <a:pt x="277" y="1953"/>
                                </a:lnTo>
                                <a:lnTo>
                                  <a:pt x="325" y="1963"/>
                                </a:lnTo>
                                <a:lnTo>
                                  <a:pt x="370" y="1974"/>
                                </a:lnTo>
                                <a:lnTo>
                                  <a:pt x="414" y="1988"/>
                                </a:lnTo>
                                <a:lnTo>
                                  <a:pt x="519" y="1984"/>
                                </a:lnTo>
                                <a:lnTo>
                                  <a:pt x="588" y="1976"/>
                                </a:lnTo>
                                <a:lnTo>
                                  <a:pt x="634" y="1967"/>
                                </a:lnTo>
                                <a:lnTo>
                                  <a:pt x="669" y="1962"/>
                                </a:lnTo>
                                <a:lnTo>
                                  <a:pt x="775" y="1926"/>
                                </a:lnTo>
                                <a:lnTo>
                                  <a:pt x="897" y="1866"/>
                                </a:lnTo>
                                <a:lnTo>
                                  <a:pt x="929" y="1845"/>
                                </a:lnTo>
                                <a:lnTo>
                                  <a:pt x="959" y="1833"/>
                                </a:lnTo>
                                <a:lnTo>
                                  <a:pt x="990" y="1819"/>
                                </a:lnTo>
                                <a:lnTo>
                                  <a:pt x="1022" y="1801"/>
                                </a:lnTo>
                                <a:lnTo>
                                  <a:pt x="1056" y="1783"/>
                                </a:lnTo>
                                <a:lnTo>
                                  <a:pt x="1089" y="1766"/>
                                </a:lnTo>
                                <a:lnTo>
                                  <a:pt x="1124" y="1748"/>
                                </a:lnTo>
                                <a:lnTo>
                                  <a:pt x="1158" y="1730"/>
                                </a:lnTo>
                                <a:lnTo>
                                  <a:pt x="1195" y="1715"/>
                                </a:lnTo>
                                <a:lnTo>
                                  <a:pt x="1232" y="1700"/>
                                </a:lnTo>
                                <a:lnTo>
                                  <a:pt x="1271" y="1683"/>
                                </a:lnTo>
                                <a:lnTo>
                                  <a:pt x="1311" y="1665"/>
                                </a:lnTo>
                                <a:lnTo>
                                  <a:pt x="1356" y="1651"/>
                                </a:lnTo>
                                <a:lnTo>
                                  <a:pt x="1400" y="1640"/>
                                </a:lnTo>
                                <a:lnTo>
                                  <a:pt x="1444" y="1628"/>
                                </a:lnTo>
                                <a:lnTo>
                                  <a:pt x="1490" y="1614"/>
                                </a:lnTo>
                                <a:lnTo>
                                  <a:pt x="1537" y="1605"/>
                                </a:lnTo>
                                <a:lnTo>
                                  <a:pt x="1593" y="1603"/>
                                </a:lnTo>
                                <a:lnTo>
                                  <a:pt x="1649" y="1600"/>
                                </a:lnTo>
                                <a:lnTo>
                                  <a:pt x="1709" y="1595"/>
                                </a:lnTo>
                                <a:lnTo>
                                  <a:pt x="1771" y="1595"/>
                                </a:lnTo>
                                <a:lnTo>
                                  <a:pt x="1771" y="0"/>
                                </a:lnTo>
                                <a:lnTo>
                                  <a:pt x="0" y="0"/>
                                </a:lnTo>
                                <a:lnTo>
                                  <a:pt x="0" y="1856"/>
                                </a:lnTo>
                              </a:path>
                            </a:pathLst>
                          </a:custGeom>
                          <a:noFill/>
                          <a:ln w="1584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85" name="Freeform 208"/>
                        <wps:cNvSpPr>
                          <a:spLocks noChangeArrowheads="1"/>
                        </wps:cNvSpPr>
                        <wps:spPr bwMode="auto">
                          <a:xfrm>
                            <a:off x="8277" y="2160"/>
                            <a:ext cx="329" cy="742"/>
                          </a:xfrm>
                          <a:custGeom>
                            <a:avLst/>
                            <a:gdLst>
                              <a:gd name="T0" fmla="*/ 291 w 583"/>
                              <a:gd name="T1" fmla="*/ 0 h 1312"/>
                              <a:gd name="T2" fmla="*/ 0 w 583"/>
                              <a:gd name="T3" fmla="*/ 328 h 1312"/>
                              <a:gd name="T4" fmla="*/ 145 w 583"/>
                              <a:gd name="T5" fmla="*/ 328 h 1312"/>
                              <a:gd name="T6" fmla="*/ 145 w 583"/>
                              <a:gd name="T7" fmla="*/ 1311 h 1312"/>
                              <a:gd name="T8" fmla="*/ 436 w 583"/>
                              <a:gd name="T9" fmla="*/ 1311 h 1312"/>
                              <a:gd name="T10" fmla="*/ 436 w 583"/>
                              <a:gd name="T11" fmla="*/ 328 h 1312"/>
                              <a:gd name="T12" fmla="*/ 582 w 583"/>
                              <a:gd name="T13" fmla="*/ 328 h 1312"/>
                              <a:gd name="T14" fmla="*/ 291 w 583"/>
                              <a:gd name="T15" fmla="*/ 0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291" y="0"/>
                                </a:moveTo>
                                <a:lnTo>
                                  <a:pt x="0" y="328"/>
                                </a:lnTo>
                                <a:lnTo>
                                  <a:pt x="145" y="328"/>
                                </a:lnTo>
                                <a:lnTo>
                                  <a:pt x="145" y="1311"/>
                                </a:lnTo>
                                <a:lnTo>
                                  <a:pt x="436" y="1311"/>
                                </a:lnTo>
                                <a:lnTo>
                                  <a:pt x="436" y="328"/>
                                </a:lnTo>
                                <a:lnTo>
                                  <a:pt x="582" y="328"/>
                                </a:lnTo>
                                <a:lnTo>
                                  <a:pt x="291" y="0"/>
                                </a:lnTo>
                              </a:path>
                            </a:pathLst>
                          </a:custGeom>
                          <a:solidFill>
                            <a:srgbClr val="D7D7D7"/>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86" name="Freeform 209"/>
                        <wps:cNvSpPr>
                          <a:spLocks noChangeArrowheads="1"/>
                        </wps:cNvSpPr>
                        <wps:spPr bwMode="auto">
                          <a:xfrm>
                            <a:off x="8277" y="2160"/>
                            <a:ext cx="329" cy="742"/>
                          </a:xfrm>
                          <a:custGeom>
                            <a:avLst/>
                            <a:gdLst>
                              <a:gd name="T0" fmla="*/ 0 w 583"/>
                              <a:gd name="T1" fmla="*/ 328 h 1312"/>
                              <a:gd name="T2" fmla="*/ 145 w 583"/>
                              <a:gd name="T3" fmla="*/ 328 h 1312"/>
                              <a:gd name="T4" fmla="*/ 145 w 583"/>
                              <a:gd name="T5" fmla="*/ 1311 h 1312"/>
                              <a:gd name="T6" fmla="*/ 436 w 583"/>
                              <a:gd name="T7" fmla="*/ 1311 h 1312"/>
                              <a:gd name="T8" fmla="*/ 436 w 583"/>
                              <a:gd name="T9" fmla="*/ 328 h 1312"/>
                              <a:gd name="T10" fmla="*/ 582 w 583"/>
                              <a:gd name="T11" fmla="*/ 328 h 1312"/>
                              <a:gd name="T12" fmla="*/ 291 w 583"/>
                              <a:gd name="T13" fmla="*/ 0 h 1312"/>
                              <a:gd name="T14" fmla="*/ 0 w 583"/>
                              <a:gd name="T15" fmla="*/ 328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0" y="328"/>
                                </a:moveTo>
                                <a:lnTo>
                                  <a:pt x="145" y="328"/>
                                </a:lnTo>
                                <a:lnTo>
                                  <a:pt x="145" y="1311"/>
                                </a:lnTo>
                                <a:lnTo>
                                  <a:pt x="436" y="1311"/>
                                </a:lnTo>
                                <a:lnTo>
                                  <a:pt x="436" y="328"/>
                                </a:lnTo>
                                <a:lnTo>
                                  <a:pt x="582" y="328"/>
                                </a:lnTo>
                                <a:lnTo>
                                  <a:pt x="291" y="0"/>
                                </a:lnTo>
                                <a:lnTo>
                                  <a:pt x="0" y="328"/>
                                </a:lnTo>
                              </a:path>
                            </a:pathLst>
                          </a:custGeom>
                          <a:noFill/>
                          <a:ln w="9360" cap="flat">
                            <a:solidFill>
                              <a:srgbClr val="A4A4A4"/>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87" name="Rectangle 210"/>
                        <wps:cNvSpPr>
                          <a:spLocks noChangeArrowheads="1"/>
                        </wps:cNvSpPr>
                        <wps:spPr bwMode="auto">
                          <a:xfrm>
                            <a:off x="2001" y="1515"/>
                            <a:ext cx="599" cy="389"/>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988" name="Picture 2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551" y="1035"/>
                            <a:ext cx="1449" cy="1382"/>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989" name="Freeform 212"/>
                        <wps:cNvSpPr>
                          <a:spLocks noChangeArrowheads="1"/>
                        </wps:cNvSpPr>
                        <wps:spPr bwMode="auto">
                          <a:xfrm>
                            <a:off x="8217" y="1375"/>
                            <a:ext cx="614" cy="584"/>
                          </a:xfrm>
                          <a:custGeom>
                            <a:avLst/>
                            <a:gdLst>
                              <a:gd name="T0" fmla="*/ 914 w 1086"/>
                              <a:gd name="T1" fmla="*/ 0 h 1033"/>
                              <a:gd name="T2" fmla="*/ 171 w 1086"/>
                              <a:gd name="T3" fmla="*/ 0 h 1033"/>
                              <a:gd name="T4" fmla="*/ 104 w 1086"/>
                              <a:gd name="T5" fmla="*/ 12 h 1033"/>
                              <a:gd name="T6" fmla="*/ 51 w 1086"/>
                              <a:gd name="T7" fmla="*/ 49 h 1033"/>
                              <a:gd name="T8" fmla="*/ 14 w 1086"/>
                              <a:gd name="T9" fmla="*/ 104 h 1033"/>
                              <a:gd name="T10" fmla="*/ 0 w 1086"/>
                              <a:gd name="T11" fmla="*/ 171 h 1033"/>
                              <a:gd name="T12" fmla="*/ 0 w 1086"/>
                              <a:gd name="T13" fmla="*/ 859 h 1033"/>
                              <a:gd name="T14" fmla="*/ 14 w 1086"/>
                              <a:gd name="T15" fmla="*/ 926 h 1033"/>
                              <a:gd name="T16" fmla="*/ 51 w 1086"/>
                              <a:gd name="T17" fmla="*/ 981 h 1033"/>
                              <a:gd name="T18" fmla="*/ 104 w 1086"/>
                              <a:gd name="T19" fmla="*/ 1018 h 1033"/>
                              <a:gd name="T20" fmla="*/ 171 w 1086"/>
                              <a:gd name="T21" fmla="*/ 1032 h 1033"/>
                              <a:gd name="T22" fmla="*/ 914 w 1086"/>
                              <a:gd name="T23" fmla="*/ 1032 h 1033"/>
                              <a:gd name="T24" fmla="*/ 981 w 1086"/>
                              <a:gd name="T25" fmla="*/ 1018 h 1033"/>
                              <a:gd name="T26" fmla="*/ 1034 w 1086"/>
                              <a:gd name="T27" fmla="*/ 981 h 1033"/>
                              <a:gd name="T28" fmla="*/ 1071 w 1086"/>
                              <a:gd name="T29" fmla="*/ 926 h 1033"/>
                              <a:gd name="T30" fmla="*/ 1085 w 1086"/>
                              <a:gd name="T31" fmla="*/ 859 h 1033"/>
                              <a:gd name="T32" fmla="*/ 1085 w 1086"/>
                              <a:gd name="T33" fmla="*/ 171 h 1033"/>
                              <a:gd name="T34" fmla="*/ 1071 w 1086"/>
                              <a:gd name="T35" fmla="*/ 104 h 1033"/>
                              <a:gd name="T36" fmla="*/ 1034 w 1086"/>
                              <a:gd name="T37" fmla="*/ 49 h 1033"/>
                              <a:gd name="T38" fmla="*/ 981 w 1086"/>
                              <a:gd name="T39" fmla="*/ 12 h 1033"/>
                              <a:gd name="T40" fmla="*/ 914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914" y="0"/>
                                </a:moveTo>
                                <a:lnTo>
                                  <a:pt x="171" y="0"/>
                                </a:ln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990" name="Picture 2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176" y="1335"/>
                            <a:ext cx="614" cy="584"/>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991" name="Freeform 214"/>
                        <wps:cNvSpPr>
                          <a:spLocks noChangeArrowheads="1"/>
                        </wps:cNvSpPr>
                        <wps:spPr bwMode="auto">
                          <a:xfrm>
                            <a:off x="8176" y="1335"/>
                            <a:ext cx="614" cy="584"/>
                          </a:xfrm>
                          <a:custGeom>
                            <a:avLst/>
                            <a:gdLst>
                              <a:gd name="T0" fmla="*/ 171 w 1086"/>
                              <a:gd name="T1" fmla="*/ 0 h 1033"/>
                              <a:gd name="T2" fmla="*/ 104 w 1086"/>
                              <a:gd name="T3" fmla="*/ 12 h 1033"/>
                              <a:gd name="T4" fmla="*/ 51 w 1086"/>
                              <a:gd name="T5" fmla="*/ 49 h 1033"/>
                              <a:gd name="T6" fmla="*/ 14 w 1086"/>
                              <a:gd name="T7" fmla="*/ 104 h 1033"/>
                              <a:gd name="T8" fmla="*/ 0 w 1086"/>
                              <a:gd name="T9" fmla="*/ 171 h 1033"/>
                              <a:gd name="T10" fmla="*/ 0 w 1086"/>
                              <a:gd name="T11" fmla="*/ 859 h 1033"/>
                              <a:gd name="T12" fmla="*/ 14 w 1086"/>
                              <a:gd name="T13" fmla="*/ 926 h 1033"/>
                              <a:gd name="T14" fmla="*/ 51 w 1086"/>
                              <a:gd name="T15" fmla="*/ 981 h 1033"/>
                              <a:gd name="T16" fmla="*/ 104 w 1086"/>
                              <a:gd name="T17" fmla="*/ 1018 h 1033"/>
                              <a:gd name="T18" fmla="*/ 171 w 1086"/>
                              <a:gd name="T19" fmla="*/ 1032 h 1033"/>
                              <a:gd name="T20" fmla="*/ 914 w 1086"/>
                              <a:gd name="T21" fmla="*/ 1032 h 1033"/>
                              <a:gd name="T22" fmla="*/ 981 w 1086"/>
                              <a:gd name="T23" fmla="*/ 1018 h 1033"/>
                              <a:gd name="T24" fmla="*/ 1034 w 1086"/>
                              <a:gd name="T25" fmla="*/ 981 h 1033"/>
                              <a:gd name="T26" fmla="*/ 1071 w 1086"/>
                              <a:gd name="T27" fmla="*/ 926 h 1033"/>
                              <a:gd name="T28" fmla="*/ 1085 w 1086"/>
                              <a:gd name="T29" fmla="*/ 859 h 1033"/>
                              <a:gd name="T30" fmla="*/ 1085 w 1086"/>
                              <a:gd name="T31" fmla="*/ 171 h 1033"/>
                              <a:gd name="T32" fmla="*/ 1071 w 1086"/>
                              <a:gd name="T33" fmla="*/ 104 h 1033"/>
                              <a:gd name="T34" fmla="*/ 1034 w 1086"/>
                              <a:gd name="T35" fmla="*/ 49 h 1033"/>
                              <a:gd name="T36" fmla="*/ 981 w 1086"/>
                              <a:gd name="T37" fmla="*/ 12 h 1033"/>
                              <a:gd name="T38" fmla="*/ 914 w 1086"/>
                              <a:gd name="T39" fmla="*/ 0 h 1033"/>
                              <a:gd name="T40" fmla="*/ 171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171" y="0"/>
                                </a:move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lnTo>
                                  <a:pt x="171"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92" name="Freeform 215"/>
                        <wps:cNvSpPr>
                          <a:spLocks noChangeArrowheads="1"/>
                        </wps:cNvSpPr>
                        <wps:spPr bwMode="auto">
                          <a:xfrm>
                            <a:off x="7846" y="143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93" name="Freeform 216"/>
                        <wps:cNvSpPr>
                          <a:spLocks noChangeArrowheads="1"/>
                        </wps:cNvSpPr>
                        <wps:spPr bwMode="auto">
                          <a:xfrm>
                            <a:off x="7846" y="143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808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94" name="Freeform 217"/>
                        <wps:cNvSpPr>
                          <a:spLocks noChangeArrowheads="1"/>
                        </wps:cNvSpPr>
                        <wps:spPr bwMode="auto">
                          <a:xfrm>
                            <a:off x="7807" y="139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95" name="Freeform 218"/>
                        <wps:cNvSpPr>
                          <a:spLocks noChangeArrowheads="1"/>
                        </wps:cNvSpPr>
                        <wps:spPr bwMode="auto">
                          <a:xfrm>
                            <a:off x="7807" y="139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96" name="Freeform 219"/>
                        <wps:cNvSpPr>
                          <a:spLocks noChangeArrowheads="1"/>
                        </wps:cNvSpPr>
                        <wps:spPr bwMode="auto">
                          <a:xfrm>
                            <a:off x="3128" y="2943"/>
                            <a:ext cx="1001" cy="1073"/>
                          </a:xfrm>
                          <a:custGeom>
                            <a:avLst/>
                            <a:gdLst>
                              <a:gd name="T0" fmla="*/ 1767 w 1768"/>
                              <a:gd name="T1" fmla="*/ 0 h 1895"/>
                              <a:gd name="T2" fmla="*/ 0 w 1768"/>
                              <a:gd name="T3" fmla="*/ 0 h 1895"/>
                              <a:gd name="T4" fmla="*/ 0 w 1768"/>
                              <a:gd name="T5" fmla="*/ 1769 h 1895"/>
                              <a:gd name="T6" fmla="*/ 115 w 1768"/>
                              <a:gd name="T7" fmla="*/ 1813 h 1895"/>
                              <a:gd name="T8" fmla="*/ 229 w 1768"/>
                              <a:gd name="T9" fmla="*/ 1848 h 1895"/>
                              <a:gd name="T10" fmla="*/ 369 w 1768"/>
                              <a:gd name="T11" fmla="*/ 1880 h 1895"/>
                              <a:gd name="T12" fmla="*/ 414 w 1768"/>
                              <a:gd name="T13" fmla="*/ 1894 h 1895"/>
                              <a:gd name="T14" fmla="*/ 587 w 1768"/>
                              <a:gd name="T15" fmla="*/ 1883 h 1895"/>
                              <a:gd name="T16" fmla="*/ 702 w 1768"/>
                              <a:gd name="T17" fmla="*/ 1859 h 1895"/>
                              <a:gd name="T18" fmla="*/ 806 w 1768"/>
                              <a:gd name="T19" fmla="*/ 1823 h 1895"/>
                              <a:gd name="T20" fmla="*/ 926 w 1768"/>
                              <a:gd name="T21" fmla="*/ 1758 h 1895"/>
                              <a:gd name="T22" fmla="*/ 958 w 1768"/>
                              <a:gd name="T23" fmla="*/ 1746 h 1895"/>
                              <a:gd name="T24" fmla="*/ 989 w 1768"/>
                              <a:gd name="T25" fmla="*/ 1732 h 1895"/>
                              <a:gd name="T26" fmla="*/ 1021 w 1768"/>
                              <a:gd name="T27" fmla="*/ 1716 h 1895"/>
                              <a:gd name="T28" fmla="*/ 1053 w 1768"/>
                              <a:gd name="T29" fmla="*/ 1698 h 1895"/>
                              <a:gd name="T30" fmla="*/ 1088 w 1768"/>
                              <a:gd name="T31" fmla="*/ 1682 h 1895"/>
                              <a:gd name="T32" fmla="*/ 1157 w 1768"/>
                              <a:gd name="T33" fmla="*/ 1649 h 1895"/>
                              <a:gd name="T34" fmla="*/ 1192 w 1768"/>
                              <a:gd name="T35" fmla="*/ 1633 h 1895"/>
                              <a:gd name="T36" fmla="*/ 1229 w 1768"/>
                              <a:gd name="T37" fmla="*/ 1621 h 1895"/>
                              <a:gd name="T38" fmla="*/ 1268 w 1768"/>
                              <a:gd name="T39" fmla="*/ 1603 h 1895"/>
                              <a:gd name="T40" fmla="*/ 1308 w 1768"/>
                              <a:gd name="T41" fmla="*/ 1587 h 1895"/>
                              <a:gd name="T42" fmla="*/ 1353 w 1768"/>
                              <a:gd name="T43" fmla="*/ 1573 h 1895"/>
                              <a:gd name="T44" fmla="*/ 1397 w 1768"/>
                              <a:gd name="T45" fmla="*/ 1564 h 1895"/>
                              <a:gd name="T46" fmla="*/ 1487 w 1768"/>
                              <a:gd name="T47" fmla="*/ 1538 h 1895"/>
                              <a:gd name="T48" fmla="*/ 1534 w 1768"/>
                              <a:gd name="T49" fmla="*/ 1529 h 1895"/>
                              <a:gd name="T50" fmla="*/ 1589 w 1768"/>
                              <a:gd name="T51" fmla="*/ 1527 h 1895"/>
                              <a:gd name="T52" fmla="*/ 1705 w 1768"/>
                              <a:gd name="T53" fmla="*/ 1520 h 1895"/>
                              <a:gd name="T54" fmla="*/ 1767 w 1768"/>
                              <a:gd name="T55" fmla="*/ 1518 h 1895"/>
                              <a:gd name="T56" fmla="*/ 1767 w 1768"/>
                              <a:gd name="T57" fmla="*/ 0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8" h="1895">
                                <a:moveTo>
                                  <a:pt x="1767" y="0"/>
                                </a:moveTo>
                                <a:lnTo>
                                  <a:pt x="0" y="0"/>
                                </a:lnTo>
                                <a:lnTo>
                                  <a:pt x="0" y="1769"/>
                                </a:lnTo>
                                <a:lnTo>
                                  <a:pt x="115" y="1813"/>
                                </a:lnTo>
                                <a:lnTo>
                                  <a:pt x="229" y="1848"/>
                                </a:lnTo>
                                <a:lnTo>
                                  <a:pt x="369" y="1880"/>
                                </a:lnTo>
                                <a:lnTo>
                                  <a:pt x="414" y="1894"/>
                                </a:lnTo>
                                <a:lnTo>
                                  <a:pt x="587" y="1883"/>
                                </a:lnTo>
                                <a:lnTo>
                                  <a:pt x="702" y="1859"/>
                                </a:lnTo>
                                <a:lnTo>
                                  <a:pt x="806" y="1823"/>
                                </a:lnTo>
                                <a:lnTo>
                                  <a:pt x="926" y="1758"/>
                                </a:lnTo>
                                <a:lnTo>
                                  <a:pt x="958" y="1746"/>
                                </a:lnTo>
                                <a:lnTo>
                                  <a:pt x="989" y="1732"/>
                                </a:lnTo>
                                <a:lnTo>
                                  <a:pt x="1021" y="1716"/>
                                </a:lnTo>
                                <a:lnTo>
                                  <a:pt x="1053" y="1698"/>
                                </a:lnTo>
                                <a:lnTo>
                                  <a:pt x="1088" y="1682"/>
                                </a:lnTo>
                                <a:lnTo>
                                  <a:pt x="1157" y="1649"/>
                                </a:lnTo>
                                <a:lnTo>
                                  <a:pt x="1192" y="1633"/>
                                </a:lnTo>
                                <a:lnTo>
                                  <a:pt x="1229" y="1621"/>
                                </a:lnTo>
                                <a:lnTo>
                                  <a:pt x="1268" y="1603"/>
                                </a:lnTo>
                                <a:lnTo>
                                  <a:pt x="1308" y="1587"/>
                                </a:lnTo>
                                <a:lnTo>
                                  <a:pt x="1353" y="1573"/>
                                </a:lnTo>
                                <a:lnTo>
                                  <a:pt x="1397" y="1564"/>
                                </a:lnTo>
                                <a:lnTo>
                                  <a:pt x="1487" y="1538"/>
                                </a:lnTo>
                                <a:lnTo>
                                  <a:pt x="1534" y="1529"/>
                                </a:lnTo>
                                <a:lnTo>
                                  <a:pt x="1589" y="1527"/>
                                </a:lnTo>
                                <a:lnTo>
                                  <a:pt x="1705" y="1520"/>
                                </a:lnTo>
                                <a:lnTo>
                                  <a:pt x="1767" y="1518"/>
                                </a:lnTo>
                                <a:lnTo>
                                  <a:pt x="1767"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97" name="Freeform 220"/>
                        <wps:cNvSpPr>
                          <a:spLocks noChangeArrowheads="1"/>
                        </wps:cNvSpPr>
                        <wps:spPr bwMode="auto">
                          <a:xfrm>
                            <a:off x="3089" y="2903"/>
                            <a:ext cx="1001" cy="1073"/>
                          </a:xfrm>
                          <a:custGeom>
                            <a:avLst/>
                            <a:gdLst>
                              <a:gd name="T0" fmla="*/ 1769 w 1770"/>
                              <a:gd name="T1" fmla="*/ 0 h 1895"/>
                              <a:gd name="T2" fmla="*/ 0 w 1770"/>
                              <a:gd name="T3" fmla="*/ 0 h 1895"/>
                              <a:gd name="T4" fmla="*/ 0 w 1770"/>
                              <a:gd name="T5" fmla="*/ 1769 h 1895"/>
                              <a:gd name="T6" fmla="*/ 115 w 1770"/>
                              <a:gd name="T7" fmla="*/ 1813 h 1895"/>
                              <a:gd name="T8" fmla="*/ 229 w 1770"/>
                              <a:gd name="T9" fmla="*/ 1848 h 1895"/>
                              <a:gd name="T10" fmla="*/ 369 w 1770"/>
                              <a:gd name="T11" fmla="*/ 1880 h 1895"/>
                              <a:gd name="T12" fmla="*/ 414 w 1770"/>
                              <a:gd name="T13" fmla="*/ 1894 h 1895"/>
                              <a:gd name="T14" fmla="*/ 588 w 1770"/>
                              <a:gd name="T15" fmla="*/ 1883 h 1895"/>
                              <a:gd name="T16" fmla="*/ 703 w 1770"/>
                              <a:gd name="T17" fmla="*/ 1859 h 1895"/>
                              <a:gd name="T18" fmla="*/ 807 w 1770"/>
                              <a:gd name="T19" fmla="*/ 1823 h 1895"/>
                              <a:gd name="T20" fmla="*/ 927 w 1770"/>
                              <a:gd name="T21" fmla="*/ 1758 h 1895"/>
                              <a:gd name="T22" fmla="*/ 959 w 1770"/>
                              <a:gd name="T23" fmla="*/ 1746 h 1895"/>
                              <a:gd name="T24" fmla="*/ 990 w 1770"/>
                              <a:gd name="T25" fmla="*/ 1732 h 1895"/>
                              <a:gd name="T26" fmla="*/ 1022 w 1770"/>
                              <a:gd name="T27" fmla="*/ 1716 h 1895"/>
                              <a:gd name="T28" fmla="*/ 1054 w 1770"/>
                              <a:gd name="T29" fmla="*/ 1698 h 1895"/>
                              <a:gd name="T30" fmla="*/ 1089 w 1770"/>
                              <a:gd name="T31" fmla="*/ 1682 h 1895"/>
                              <a:gd name="T32" fmla="*/ 1158 w 1770"/>
                              <a:gd name="T33" fmla="*/ 1649 h 1895"/>
                              <a:gd name="T34" fmla="*/ 1193 w 1770"/>
                              <a:gd name="T35" fmla="*/ 1633 h 1895"/>
                              <a:gd name="T36" fmla="*/ 1230 w 1770"/>
                              <a:gd name="T37" fmla="*/ 1621 h 1895"/>
                              <a:gd name="T38" fmla="*/ 1269 w 1770"/>
                              <a:gd name="T39" fmla="*/ 1603 h 1895"/>
                              <a:gd name="T40" fmla="*/ 1309 w 1770"/>
                              <a:gd name="T41" fmla="*/ 1587 h 1895"/>
                              <a:gd name="T42" fmla="*/ 1354 w 1770"/>
                              <a:gd name="T43" fmla="*/ 1573 h 1895"/>
                              <a:gd name="T44" fmla="*/ 1398 w 1770"/>
                              <a:gd name="T45" fmla="*/ 1564 h 1895"/>
                              <a:gd name="T46" fmla="*/ 1488 w 1770"/>
                              <a:gd name="T47" fmla="*/ 1538 h 1895"/>
                              <a:gd name="T48" fmla="*/ 1535 w 1770"/>
                              <a:gd name="T49" fmla="*/ 1529 h 1895"/>
                              <a:gd name="T50" fmla="*/ 1591 w 1770"/>
                              <a:gd name="T51" fmla="*/ 1527 h 1895"/>
                              <a:gd name="T52" fmla="*/ 1707 w 1770"/>
                              <a:gd name="T53" fmla="*/ 1520 h 1895"/>
                              <a:gd name="T54" fmla="*/ 1769 w 1770"/>
                              <a:gd name="T55" fmla="*/ 1518 h 1895"/>
                              <a:gd name="T56" fmla="*/ 1769 w 1770"/>
                              <a:gd name="T57" fmla="*/ 0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70" h="1895">
                                <a:moveTo>
                                  <a:pt x="1769" y="0"/>
                                </a:moveTo>
                                <a:lnTo>
                                  <a:pt x="0" y="0"/>
                                </a:lnTo>
                                <a:lnTo>
                                  <a:pt x="0" y="1769"/>
                                </a:lnTo>
                                <a:lnTo>
                                  <a:pt x="115" y="1813"/>
                                </a:lnTo>
                                <a:lnTo>
                                  <a:pt x="229" y="1848"/>
                                </a:lnTo>
                                <a:lnTo>
                                  <a:pt x="369" y="1880"/>
                                </a:lnTo>
                                <a:lnTo>
                                  <a:pt x="414" y="1894"/>
                                </a:lnTo>
                                <a:lnTo>
                                  <a:pt x="588" y="1883"/>
                                </a:lnTo>
                                <a:lnTo>
                                  <a:pt x="703" y="1859"/>
                                </a:lnTo>
                                <a:lnTo>
                                  <a:pt x="807" y="1823"/>
                                </a:lnTo>
                                <a:lnTo>
                                  <a:pt x="927" y="1758"/>
                                </a:lnTo>
                                <a:lnTo>
                                  <a:pt x="959" y="1746"/>
                                </a:lnTo>
                                <a:lnTo>
                                  <a:pt x="990" y="1732"/>
                                </a:lnTo>
                                <a:lnTo>
                                  <a:pt x="1022" y="1716"/>
                                </a:lnTo>
                                <a:lnTo>
                                  <a:pt x="1054" y="1698"/>
                                </a:lnTo>
                                <a:lnTo>
                                  <a:pt x="1089" y="1682"/>
                                </a:lnTo>
                                <a:lnTo>
                                  <a:pt x="1158" y="1649"/>
                                </a:lnTo>
                                <a:lnTo>
                                  <a:pt x="1193" y="1633"/>
                                </a:lnTo>
                                <a:lnTo>
                                  <a:pt x="1230" y="1621"/>
                                </a:lnTo>
                                <a:lnTo>
                                  <a:pt x="1269" y="1603"/>
                                </a:lnTo>
                                <a:lnTo>
                                  <a:pt x="1309" y="1587"/>
                                </a:lnTo>
                                <a:lnTo>
                                  <a:pt x="1354" y="1573"/>
                                </a:lnTo>
                                <a:lnTo>
                                  <a:pt x="1398" y="1564"/>
                                </a:lnTo>
                                <a:lnTo>
                                  <a:pt x="1488" y="1538"/>
                                </a:lnTo>
                                <a:lnTo>
                                  <a:pt x="1535" y="1529"/>
                                </a:lnTo>
                                <a:lnTo>
                                  <a:pt x="1591" y="1527"/>
                                </a:lnTo>
                                <a:lnTo>
                                  <a:pt x="1707" y="1520"/>
                                </a:lnTo>
                                <a:lnTo>
                                  <a:pt x="1769" y="1518"/>
                                </a:lnTo>
                                <a:lnTo>
                                  <a:pt x="1769" y="0"/>
                                </a:lnTo>
                              </a:path>
                            </a:pathLst>
                          </a:custGeom>
                          <a:solidFill>
                            <a:srgbClr val="C5D9F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98" name="Freeform 221"/>
                        <wps:cNvSpPr>
                          <a:spLocks noChangeArrowheads="1"/>
                        </wps:cNvSpPr>
                        <wps:spPr bwMode="auto">
                          <a:xfrm>
                            <a:off x="3089" y="2903"/>
                            <a:ext cx="1001" cy="1073"/>
                          </a:xfrm>
                          <a:custGeom>
                            <a:avLst/>
                            <a:gdLst>
                              <a:gd name="T0" fmla="*/ 0 w 1770"/>
                              <a:gd name="T1" fmla="*/ 1769 h 1895"/>
                              <a:gd name="T2" fmla="*/ 58 w 1770"/>
                              <a:gd name="T3" fmla="*/ 1792 h 1895"/>
                              <a:gd name="T4" fmla="*/ 115 w 1770"/>
                              <a:gd name="T5" fmla="*/ 1813 h 1895"/>
                              <a:gd name="T6" fmla="*/ 173 w 1770"/>
                              <a:gd name="T7" fmla="*/ 1831 h 1895"/>
                              <a:gd name="T8" fmla="*/ 229 w 1770"/>
                              <a:gd name="T9" fmla="*/ 1848 h 1895"/>
                              <a:gd name="T10" fmla="*/ 277 w 1770"/>
                              <a:gd name="T11" fmla="*/ 1860 h 1895"/>
                              <a:gd name="T12" fmla="*/ 323 w 1770"/>
                              <a:gd name="T13" fmla="*/ 1871 h 1895"/>
                              <a:gd name="T14" fmla="*/ 369 w 1770"/>
                              <a:gd name="T15" fmla="*/ 1880 h 1895"/>
                              <a:gd name="T16" fmla="*/ 414 w 1770"/>
                              <a:gd name="T17" fmla="*/ 1894 h 1895"/>
                              <a:gd name="T18" fmla="*/ 518 w 1770"/>
                              <a:gd name="T19" fmla="*/ 1890 h 1895"/>
                              <a:gd name="T20" fmla="*/ 588 w 1770"/>
                              <a:gd name="T21" fmla="*/ 1883 h 1895"/>
                              <a:gd name="T22" fmla="*/ 634 w 1770"/>
                              <a:gd name="T23" fmla="*/ 1875 h 1895"/>
                              <a:gd name="T24" fmla="*/ 668 w 1770"/>
                              <a:gd name="T25" fmla="*/ 1868 h 1895"/>
                              <a:gd name="T26" fmla="*/ 703 w 1770"/>
                              <a:gd name="T27" fmla="*/ 1859 h 1895"/>
                              <a:gd name="T28" fmla="*/ 738 w 1770"/>
                              <a:gd name="T29" fmla="*/ 1848 h 1895"/>
                              <a:gd name="T30" fmla="*/ 773 w 1770"/>
                              <a:gd name="T31" fmla="*/ 1836 h 1895"/>
                              <a:gd name="T32" fmla="*/ 807 w 1770"/>
                              <a:gd name="T33" fmla="*/ 1823 h 1895"/>
                              <a:gd name="T34" fmla="*/ 837 w 1770"/>
                              <a:gd name="T35" fmla="*/ 1809 h 1895"/>
                              <a:gd name="T36" fmla="*/ 867 w 1770"/>
                              <a:gd name="T37" fmla="*/ 1795 h 1895"/>
                              <a:gd name="T38" fmla="*/ 897 w 1770"/>
                              <a:gd name="T39" fmla="*/ 1778 h 1895"/>
                              <a:gd name="T40" fmla="*/ 927 w 1770"/>
                              <a:gd name="T41" fmla="*/ 1758 h 1895"/>
                              <a:gd name="T42" fmla="*/ 959 w 1770"/>
                              <a:gd name="T43" fmla="*/ 1746 h 1895"/>
                              <a:gd name="T44" fmla="*/ 990 w 1770"/>
                              <a:gd name="T45" fmla="*/ 1732 h 1895"/>
                              <a:gd name="T46" fmla="*/ 1022 w 1770"/>
                              <a:gd name="T47" fmla="*/ 1716 h 1895"/>
                              <a:gd name="T48" fmla="*/ 1054 w 1770"/>
                              <a:gd name="T49" fmla="*/ 1698 h 1895"/>
                              <a:gd name="T50" fmla="*/ 1089 w 1770"/>
                              <a:gd name="T51" fmla="*/ 1682 h 1895"/>
                              <a:gd name="T52" fmla="*/ 1123 w 1770"/>
                              <a:gd name="T53" fmla="*/ 1667 h 1895"/>
                              <a:gd name="T54" fmla="*/ 1158 w 1770"/>
                              <a:gd name="T55" fmla="*/ 1649 h 1895"/>
                              <a:gd name="T56" fmla="*/ 1193 w 1770"/>
                              <a:gd name="T57" fmla="*/ 1633 h 1895"/>
                              <a:gd name="T58" fmla="*/ 1230 w 1770"/>
                              <a:gd name="T59" fmla="*/ 1621 h 1895"/>
                              <a:gd name="T60" fmla="*/ 1269 w 1770"/>
                              <a:gd name="T61" fmla="*/ 1603 h 1895"/>
                              <a:gd name="T62" fmla="*/ 1309 w 1770"/>
                              <a:gd name="T63" fmla="*/ 1587 h 1895"/>
                              <a:gd name="T64" fmla="*/ 1354 w 1770"/>
                              <a:gd name="T65" fmla="*/ 1573 h 1895"/>
                              <a:gd name="T66" fmla="*/ 1398 w 1770"/>
                              <a:gd name="T67" fmla="*/ 1564 h 1895"/>
                              <a:gd name="T68" fmla="*/ 1442 w 1770"/>
                              <a:gd name="T69" fmla="*/ 1552 h 1895"/>
                              <a:gd name="T70" fmla="*/ 1488 w 1770"/>
                              <a:gd name="T71" fmla="*/ 1538 h 1895"/>
                              <a:gd name="T72" fmla="*/ 1535 w 1770"/>
                              <a:gd name="T73" fmla="*/ 1529 h 1895"/>
                              <a:gd name="T74" fmla="*/ 1591 w 1770"/>
                              <a:gd name="T75" fmla="*/ 1527 h 1895"/>
                              <a:gd name="T76" fmla="*/ 1649 w 1770"/>
                              <a:gd name="T77" fmla="*/ 1524 h 1895"/>
                              <a:gd name="T78" fmla="*/ 1707 w 1770"/>
                              <a:gd name="T79" fmla="*/ 1520 h 1895"/>
                              <a:gd name="T80" fmla="*/ 1769 w 1770"/>
                              <a:gd name="T81" fmla="*/ 1518 h 1895"/>
                              <a:gd name="T82" fmla="*/ 1769 w 1770"/>
                              <a:gd name="T83" fmla="*/ 0 h 1895"/>
                              <a:gd name="T84" fmla="*/ 0 w 1770"/>
                              <a:gd name="T85" fmla="*/ 0 h 1895"/>
                              <a:gd name="T86" fmla="*/ 0 w 1770"/>
                              <a:gd name="T87" fmla="*/ 1769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770" h="1895">
                                <a:moveTo>
                                  <a:pt x="0" y="1769"/>
                                </a:moveTo>
                                <a:lnTo>
                                  <a:pt x="58" y="1792"/>
                                </a:lnTo>
                                <a:lnTo>
                                  <a:pt x="115" y="1813"/>
                                </a:lnTo>
                                <a:lnTo>
                                  <a:pt x="173" y="1831"/>
                                </a:lnTo>
                                <a:lnTo>
                                  <a:pt x="229" y="1848"/>
                                </a:lnTo>
                                <a:lnTo>
                                  <a:pt x="277" y="1860"/>
                                </a:lnTo>
                                <a:lnTo>
                                  <a:pt x="323" y="1871"/>
                                </a:lnTo>
                                <a:lnTo>
                                  <a:pt x="369" y="1880"/>
                                </a:lnTo>
                                <a:lnTo>
                                  <a:pt x="414" y="1894"/>
                                </a:lnTo>
                                <a:lnTo>
                                  <a:pt x="518" y="1890"/>
                                </a:lnTo>
                                <a:lnTo>
                                  <a:pt x="588" y="1883"/>
                                </a:lnTo>
                                <a:lnTo>
                                  <a:pt x="634" y="1875"/>
                                </a:lnTo>
                                <a:lnTo>
                                  <a:pt x="668" y="1868"/>
                                </a:lnTo>
                                <a:lnTo>
                                  <a:pt x="703" y="1859"/>
                                </a:lnTo>
                                <a:lnTo>
                                  <a:pt x="738" y="1848"/>
                                </a:lnTo>
                                <a:lnTo>
                                  <a:pt x="773" y="1836"/>
                                </a:lnTo>
                                <a:lnTo>
                                  <a:pt x="807" y="1823"/>
                                </a:lnTo>
                                <a:lnTo>
                                  <a:pt x="837" y="1809"/>
                                </a:lnTo>
                                <a:lnTo>
                                  <a:pt x="867" y="1795"/>
                                </a:lnTo>
                                <a:lnTo>
                                  <a:pt x="897" y="1778"/>
                                </a:lnTo>
                                <a:lnTo>
                                  <a:pt x="927" y="1758"/>
                                </a:lnTo>
                                <a:lnTo>
                                  <a:pt x="959" y="1746"/>
                                </a:lnTo>
                                <a:lnTo>
                                  <a:pt x="990" y="1732"/>
                                </a:lnTo>
                                <a:lnTo>
                                  <a:pt x="1022" y="1716"/>
                                </a:lnTo>
                                <a:lnTo>
                                  <a:pt x="1054" y="1698"/>
                                </a:lnTo>
                                <a:lnTo>
                                  <a:pt x="1089" y="1682"/>
                                </a:lnTo>
                                <a:lnTo>
                                  <a:pt x="1123" y="1667"/>
                                </a:lnTo>
                                <a:lnTo>
                                  <a:pt x="1158" y="1649"/>
                                </a:lnTo>
                                <a:lnTo>
                                  <a:pt x="1193" y="1633"/>
                                </a:lnTo>
                                <a:lnTo>
                                  <a:pt x="1230" y="1621"/>
                                </a:lnTo>
                                <a:lnTo>
                                  <a:pt x="1269" y="1603"/>
                                </a:lnTo>
                                <a:lnTo>
                                  <a:pt x="1309" y="1587"/>
                                </a:lnTo>
                                <a:lnTo>
                                  <a:pt x="1354" y="1573"/>
                                </a:lnTo>
                                <a:lnTo>
                                  <a:pt x="1398" y="1564"/>
                                </a:lnTo>
                                <a:lnTo>
                                  <a:pt x="1442" y="1552"/>
                                </a:lnTo>
                                <a:lnTo>
                                  <a:pt x="1488" y="1538"/>
                                </a:lnTo>
                                <a:lnTo>
                                  <a:pt x="1535" y="1529"/>
                                </a:lnTo>
                                <a:lnTo>
                                  <a:pt x="1591" y="1527"/>
                                </a:lnTo>
                                <a:lnTo>
                                  <a:pt x="1649" y="1524"/>
                                </a:lnTo>
                                <a:lnTo>
                                  <a:pt x="1707" y="1520"/>
                                </a:lnTo>
                                <a:lnTo>
                                  <a:pt x="1769" y="1518"/>
                                </a:lnTo>
                                <a:lnTo>
                                  <a:pt x="1769" y="0"/>
                                </a:lnTo>
                                <a:lnTo>
                                  <a:pt x="0" y="0"/>
                                </a:lnTo>
                                <a:lnTo>
                                  <a:pt x="0" y="1769"/>
                                </a:lnTo>
                              </a:path>
                            </a:pathLst>
                          </a:custGeom>
                          <a:noFill/>
                          <a:ln w="1584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99" name="Freeform 222"/>
                        <wps:cNvSpPr>
                          <a:spLocks noChangeArrowheads="1"/>
                        </wps:cNvSpPr>
                        <wps:spPr bwMode="auto">
                          <a:xfrm>
                            <a:off x="3462" y="2153"/>
                            <a:ext cx="329" cy="742"/>
                          </a:xfrm>
                          <a:custGeom>
                            <a:avLst/>
                            <a:gdLst>
                              <a:gd name="T0" fmla="*/ 291 w 583"/>
                              <a:gd name="T1" fmla="*/ 0 h 1312"/>
                              <a:gd name="T2" fmla="*/ 0 w 583"/>
                              <a:gd name="T3" fmla="*/ 328 h 1312"/>
                              <a:gd name="T4" fmla="*/ 146 w 583"/>
                              <a:gd name="T5" fmla="*/ 328 h 1312"/>
                              <a:gd name="T6" fmla="*/ 146 w 583"/>
                              <a:gd name="T7" fmla="*/ 1311 h 1312"/>
                              <a:gd name="T8" fmla="*/ 437 w 583"/>
                              <a:gd name="T9" fmla="*/ 1311 h 1312"/>
                              <a:gd name="T10" fmla="*/ 437 w 583"/>
                              <a:gd name="T11" fmla="*/ 328 h 1312"/>
                              <a:gd name="T12" fmla="*/ 582 w 583"/>
                              <a:gd name="T13" fmla="*/ 328 h 1312"/>
                              <a:gd name="T14" fmla="*/ 291 w 583"/>
                              <a:gd name="T15" fmla="*/ 0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291" y="0"/>
                                </a:moveTo>
                                <a:lnTo>
                                  <a:pt x="0" y="328"/>
                                </a:lnTo>
                                <a:lnTo>
                                  <a:pt x="146" y="328"/>
                                </a:lnTo>
                                <a:lnTo>
                                  <a:pt x="146" y="1311"/>
                                </a:lnTo>
                                <a:lnTo>
                                  <a:pt x="437" y="1311"/>
                                </a:lnTo>
                                <a:lnTo>
                                  <a:pt x="437" y="328"/>
                                </a:lnTo>
                                <a:lnTo>
                                  <a:pt x="582" y="328"/>
                                </a:lnTo>
                                <a:lnTo>
                                  <a:pt x="291" y="0"/>
                                </a:lnTo>
                              </a:path>
                            </a:pathLst>
                          </a:custGeom>
                          <a:solidFill>
                            <a:srgbClr val="D7D7D7"/>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00" name="Freeform 223"/>
                        <wps:cNvSpPr>
                          <a:spLocks noChangeArrowheads="1"/>
                        </wps:cNvSpPr>
                        <wps:spPr bwMode="auto">
                          <a:xfrm>
                            <a:off x="3462" y="2153"/>
                            <a:ext cx="329" cy="742"/>
                          </a:xfrm>
                          <a:custGeom>
                            <a:avLst/>
                            <a:gdLst>
                              <a:gd name="T0" fmla="*/ 0 w 583"/>
                              <a:gd name="T1" fmla="*/ 328 h 1312"/>
                              <a:gd name="T2" fmla="*/ 146 w 583"/>
                              <a:gd name="T3" fmla="*/ 328 h 1312"/>
                              <a:gd name="T4" fmla="*/ 146 w 583"/>
                              <a:gd name="T5" fmla="*/ 1311 h 1312"/>
                              <a:gd name="T6" fmla="*/ 437 w 583"/>
                              <a:gd name="T7" fmla="*/ 1311 h 1312"/>
                              <a:gd name="T8" fmla="*/ 437 w 583"/>
                              <a:gd name="T9" fmla="*/ 328 h 1312"/>
                              <a:gd name="T10" fmla="*/ 582 w 583"/>
                              <a:gd name="T11" fmla="*/ 328 h 1312"/>
                              <a:gd name="T12" fmla="*/ 291 w 583"/>
                              <a:gd name="T13" fmla="*/ 0 h 1312"/>
                              <a:gd name="T14" fmla="*/ 0 w 583"/>
                              <a:gd name="T15" fmla="*/ 328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0" y="328"/>
                                </a:moveTo>
                                <a:lnTo>
                                  <a:pt x="146" y="328"/>
                                </a:lnTo>
                                <a:lnTo>
                                  <a:pt x="146" y="1311"/>
                                </a:lnTo>
                                <a:lnTo>
                                  <a:pt x="437" y="1311"/>
                                </a:lnTo>
                                <a:lnTo>
                                  <a:pt x="437" y="328"/>
                                </a:lnTo>
                                <a:lnTo>
                                  <a:pt x="582" y="328"/>
                                </a:lnTo>
                                <a:lnTo>
                                  <a:pt x="291" y="0"/>
                                </a:lnTo>
                                <a:lnTo>
                                  <a:pt x="0" y="328"/>
                                </a:lnTo>
                              </a:path>
                            </a:pathLst>
                          </a:custGeom>
                          <a:noFill/>
                          <a:ln w="9360" cap="flat">
                            <a:solidFill>
                              <a:srgbClr val="A4A4A4"/>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01" name="Freeform 224"/>
                        <wps:cNvSpPr>
                          <a:spLocks noChangeArrowheads="1"/>
                        </wps:cNvSpPr>
                        <wps:spPr bwMode="auto">
                          <a:xfrm>
                            <a:off x="3886" y="625"/>
                            <a:ext cx="915" cy="449"/>
                          </a:xfrm>
                          <a:custGeom>
                            <a:avLst/>
                            <a:gdLst>
                              <a:gd name="T0" fmla="*/ 1484 w 1617"/>
                              <a:gd name="T1" fmla="*/ 0 h 795"/>
                              <a:gd name="T2" fmla="*/ 132 w 1617"/>
                              <a:gd name="T3" fmla="*/ 0 h 795"/>
                              <a:gd name="T4" fmla="*/ 81 w 1617"/>
                              <a:gd name="T5" fmla="*/ 11 h 795"/>
                              <a:gd name="T6" fmla="*/ 39 w 1617"/>
                              <a:gd name="T7" fmla="*/ 39 h 795"/>
                              <a:gd name="T8" fmla="*/ 11 w 1617"/>
                              <a:gd name="T9" fmla="*/ 81 h 795"/>
                              <a:gd name="T10" fmla="*/ 0 w 1617"/>
                              <a:gd name="T11" fmla="*/ 132 h 795"/>
                              <a:gd name="T12" fmla="*/ 0 w 1617"/>
                              <a:gd name="T13" fmla="*/ 662 h 795"/>
                              <a:gd name="T14" fmla="*/ 11 w 1617"/>
                              <a:gd name="T15" fmla="*/ 713 h 795"/>
                              <a:gd name="T16" fmla="*/ 39 w 1617"/>
                              <a:gd name="T17" fmla="*/ 755 h 795"/>
                              <a:gd name="T18" fmla="*/ 81 w 1617"/>
                              <a:gd name="T19" fmla="*/ 783 h 795"/>
                              <a:gd name="T20" fmla="*/ 132 w 1617"/>
                              <a:gd name="T21" fmla="*/ 794 h 795"/>
                              <a:gd name="T22" fmla="*/ 1484 w 1617"/>
                              <a:gd name="T23" fmla="*/ 794 h 795"/>
                              <a:gd name="T24" fmla="*/ 1535 w 1617"/>
                              <a:gd name="T25" fmla="*/ 783 h 795"/>
                              <a:gd name="T26" fmla="*/ 1577 w 1617"/>
                              <a:gd name="T27" fmla="*/ 755 h 795"/>
                              <a:gd name="T28" fmla="*/ 1605 w 1617"/>
                              <a:gd name="T29" fmla="*/ 713 h 795"/>
                              <a:gd name="T30" fmla="*/ 1616 w 1617"/>
                              <a:gd name="T31" fmla="*/ 662 h 795"/>
                              <a:gd name="T32" fmla="*/ 1616 w 1617"/>
                              <a:gd name="T33" fmla="*/ 132 h 795"/>
                              <a:gd name="T34" fmla="*/ 1605 w 1617"/>
                              <a:gd name="T35" fmla="*/ 81 h 795"/>
                              <a:gd name="T36" fmla="*/ 1577 w 1617"/>
                              <a:gd name="T37" fmla="*/ 39 h 795"/>
                              <a:gd name="T38" fmla="*/ 1535 w 1617"/>
                              <a:gd name="T39" fmla="*/ 11 h 795"/>
                              <a:gd name="T40" fmla="*/ 1484 w 1617"/>
                              <a:gd name="T41" fmla="*/ 0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17" h="795">
                                <a:moveTo>
                                  <a:pt x="1484" y="0"/>
                                </a:moveTo>
                                <a:lnTo>
                                  <a:pt x="132" y="0"/>
                                </a:lnTo>
                                <a:lnTo>
                                  <a:pt x="81" y="11"/>
                                </a:lnTo>
                                <a:lnTo>
                                  <a:pt x="39" y="39"/>
                                </a:lnTo>
                                <a:lnTo>
                                  <a:pt x="11" y="81"/>
                                </a:lnTo>
                                <a:lnTo>
                                  <a:pt x="0" y="132"/>
                                </a:lnTo>
                                <a:lnTo>
                                  <a:pt x="0" y="662"/>
                                </a:lnTo>
                                <a:lnTo>
                                  <a:pt x="11" y="713"/>
                                </a:lnTo>
                                <a:lnTo>
                                  <a:pt x="39" y="755"/>
                                </a:lnTo>
                                <a:lnTo>
                                  <a:pt x="81" y="783"/>
                                </a:lnTo>
                                <a:lnTo>
                                  <a:pt x="132" y="794"/>
                                </a:lnTo>
                                <a:lnTo>
                                  <a:pt x="1484" y="794"/>
                                </a:lnTo>
                                <a:lnTo>
                                  <a:pt x="1535" y="783"/>
                                </a:lnTo>
                                <a:lnTo>
                                  <a:pt x="1577" y="755"/>
                                </a:lnTo>
                                <a:lnTo>
                                  <a:pt x="1605" y="713"/>
                                </a:lnTo>
                                <a:lnTo>
                                  <a:pt x="1616" y="662"/>
                                </a:lnTo>
                                <a:lnTo>
                                  <a:pt x="1616" y="132"/>
                                </a:lnTo>
                                <a:lnTo>
                                  <a:pt x="1605" y="81"/>
                                </a:lnTo>
                                <a:lnTo>
                                  <a:pt x="1577" y="39"/>
                                </a:lnTo>
                                <a:lnTo>
                                  <a:pt x="1535" y="11"/>
                                </a:lnTo>
                                <a:lnTo>
                                  <a:pt x="148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002" name="Picture 2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845" y="585"/>
                            <a:ext cx="915" cy="44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003" name="Freeform 226"/>
                        <wps:cNvSpPr>
                          <a:spLocks noChangeArrowheads="1"/>
                        </wps:cNvSpPr>
                        <wps:spPr bwMode="auto">
                          <a:xfrm>
                            <a:off x="3845" y="585"/>
                            <a:ext cx="915" cy="449"/>
                          </a:xfrm>
                          <a:custGeom>
                            <a:avLst/>
                            <a:gdLst>
                              <a:gd name="T0" fmla="*/ 132 w 1615"/>
                              <a:gd name="T1" fmla="*/ 0 h 795"/>
                              <a:gd name="T2" fmla="*/ 81 w 1615"/>
                              <a:gd name="T3" fmla="*/ 11 h 795"/>
                              <a:gd name="T4" fmla="*/ 39 w 1615"/>
                              <a:gd name="T5" fmla="*/ 39 h 795"/>
                              <a:gd name="T6" fmla="*/ 11 w 1615"/>
                              <a:gd name="T7" fmla="*/ 81 h 795"/>
                              <a:gd name="T8" fmla="*/ 0 w 1615"/>
                              <a:gd name="T9" fmla="*/ 132 h 795"/>
                              <a:gd name="T10" fmla="*/ 0 w 1615"/>
                              <a:gd name="T11" fmla="*/ 662 h 795"/>
                              <a:gd name="T12" fmla="*/ 11 w 1615"/>
                              <a:gd name="T13" fmla="*/ 713 h 795"/>
                              <a:gd name="T14" fmla="*/ 39 w 1615"/>
                              <a:gd name="T15" fmla="*/ 755 h 795"/>
                              <a:gd name="T16" fmla="*/ 81 w 1615"/>
                              <a:gd name="T17" fmla="*/ 783 h 795"/>
                              <a:gd name="T18" fmla="*/ 132 w 1615"/>
                              <a:gd name="T19" fmla="*/ 794 h 795"/>
                              <a:gd name="T20" fmla="*/ 1482 w 1615"/>
                              <a:gd name="T21" fmla="*/ 794 h 795"/>
                              <a:gd name="T22" fmla="*/ 1533 w 1615"/>
                              <a:gd name="T23" fmla="*/ 783 h 795"/>
                              <a:gd name="T24" fmla="*/ 1575 w 1615"/>
                              <a:gd name="T25" fmla="*/ 755 h 795"/>
                              <a:gd name="T26" fmla="*/ 1603 w 1615"/>
                              <a:gd name="T27" fmla="*/ 713 h 795"/>
                              <a:gd name="T28" fmla="*/ 1614 w 1615"/>
                              <a:gd name="T29" fmla="*/ 662 h 795"/>
                              <a:gd name="T30" fmla="*/ 1614 w 1615"/>
                              <a:gd name="T31" fmla="*/ 132 h 795"/>
                              <a:gd name="T32" fmla="*/ 1603 w 1615"/>
                              <a:gd name="T33" fmla="*/ 81 h 795"/>
                              <a:gd name="T34" fmla="*/ 1575 w 1615"/>
                              <a:gd name="T35" fmla="*/ 39 h 795"/>
                              <a:gd name="T36" fmla="*/ 1533 w 1615"/>
                              <a:gd name="T37" fmla="*/ 11 h 795"/>
                              <a:gd name="T38" fmla="*/ 1482 w 1615"/>
                              <a:gd name="T39" fmla="*/ 0 h 795"/>
                              <a:gd name="T40" fmla="*/ 132 w 1615"/>
                              <a:gd name="T41" fmla="*/ 0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15" h="795">
                                <a:moveTo>
                                  <a:pt x="132" y="0"/>
                                </a:moveTo>
                                <a:lnTo>
                                  <a:pt x="81" y="11"/>
                                </a:lnTo>
                                <a:lnTo>
                                  <a:pt x="39" y="39"/>
                                </a:lnTo>
                                <a:lnTo>
                                  <a:pt x="11" y="81"/>
                                </a:lnTo>
                                <a:lnTo>
                                  <a:pt x="0" y="132"/>
                                </a:lnTo>
                                <a:lnTo>
                                  <a:pt x="0" y="662"/>
                                </a:lnTo>
                                <a:lnTo>
                                  <a:pt x="11" y="713"/>
                                </a:lnTo>
                                <a:lnTo>
                                  <a:pt x="39" y="755"/>
                                </a:lnTo>
                                <a:lnTo>
                                  <a:pt x="81" y="783"/>
                                </a:lnTo>
                                <a:lnTo>
                                  <a:pt x="132" y="794"/>
                                </a:lnTo>
                                <a:lnTo>
                                  <a:pt x="1482" y="794"/>
                                </a:lnTo>
                                <a:lnTo>
                                  <a:pt x="1533" y="783"/>
                                </a:lnTo>
                                <a:lnTo>
                                  <a:pt x="1575" y="755"/>
                                </a:lnTo>
                                <a:lnTo>
                                  <a:pt x="1603" y="713"/>
                                </a:lnTo>
                                <a:lnTo>
                                  <a:pt x="1614" y="662"/>
                                </a:lnTo>
                                <a:lnTo>
                                  <a:pt x="1614" y="132"/>
                                </a:lnTo>
                                <a:lnTo>
                                  <a:pt x="1603" y="81"/>
                                </a:lnTo>
                                <a:lnTo>
                                  <a:pt x="1575" y="39"/>
                                </a:lnTo>
                                <a:lnTo>
                                  <a:pt x="1533" y="11"/>
                                </a:lnTo>
                                <a:lnTo>
                                  <a:pt x="1482" y="0"/>
                                </a:lnTo>
                                <a:lnTo>
                                  <a:pt x="132"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004" name="Picture 2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9132" y="1074"/>
                            <a:ext cx="1363" cy="1325"/>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005" name="Freeform 228"/>
                        <wps:cNvSpPr>
                          <a:spLocks noChangeArrowheads="1"/>
                        </wps:cNvSpPr>
                        <wps:spPr bwMode="auto">
                          <a:xfrm>
                            <a:off x="8031" y="566"/>
                            <a:ext cx="915" cy="449"/>
                          </a:xfrm>
                          <a:custGeom>
                            <a:avLst/>
                            <a:gdLst>
                              <a:gd name="T0" fmla="*/ 1484 w 1617"/>
                              <a:gd name="T1" fmla="*/ 0 h 795"/>
                              <a:gd name="T2" fmla="*/ 132 w 1617"/>
                              <a:gd name="T3" fmla="*/ 0 h 795"/>
                              <a:gd name="T4" fmla="*/ 81 w 1617"/>
                              <a:gd name="T5" fmla="*/ 11 h 795"/>
                              <a:gd name="T6" fmla="*/ 39 w 1617"/>
                              <a:gd name="T7" fmla="*/ 39 h 795"/>
                              <a:gd name="T8" fmla="*/ 11 w 1617"/>
                              <a:gd name="T9" fmla="*/ 81 h 795"/>
                              <a:gd name="T10" fmla="*/ 0 w 1617"/>
                              <a:gd name="T11" fmla="*/ 132 h 795"/>
                              <a:gd name="T12" fmla="*/ 0 w 1617"/>
                              <a:gd name="T13" fmla="*/ 662 h 795"/>
                              <a:gd name="T14" fmla="*/ 11 w 1617"/>
                              <a:gd name="T15" fmla="*/ 713 h 795"/>
                              <a:gd name="T16" fmla="*/ 39 w 1617"/>
                              <a:gd name="T17" fmla="*/ 755 h 795"/>
                              <a:gd name="T18" fmla="*/ 81 w 1617"/>
                              <a:gd name="T19" fmla="*/ 783 h 795"/>
                              <a:gd name="T20" fmla="*/ 132 w 1617"/>
                              <a:gd name="T21" fmla="*/ 794 h 795"/>
                              <a:gd name="T22" fmla="*/ 1484 w 1617"/>
                              <a:gd name="T23" fmla="*/ 794 h 795"/>
                              <a:gd name="T24" fmla="*/ 1535 w 1617"/>
                              <a:gd name="T25" fmla="*/ 783 h 795"/>
                              <a:gd name="T26" fmla="*/ 1577 w 1617"/>
                              <a:gd name="T27" fmla="*/ 755 h 795"/>
                              <a:gd name="T28" fmla="*/ 1605 w 1617"/>
                              <a:gd name="T29" fmla="*/ 713 h 795"/>
                              <a:gd name="T30" fmla="*/ 1616 w 1617"/>
                              <a:gd name="T31" fmla="*/ 662 h 795"/>
                              <a:gd name="T32" fmla="*/ 1616 w 1617"/>
                              <a:gd name="T33" fmla="*/ 132 h 795"/>
                              <a:gd name="T34" fmla="*/ 1605 w 1617"/>
                              <a:gd name="T35" fmla="*/ 81 h 795"/>
                              <a:gd name="T36" fmla="*/ 1577 w 1617"/>
                              <a:gd name="T37" fmla="*/ 39 h 795"/>
                              <a:gd name="T38" fmla="*/ 1535 w 1617"/>
                              <a:gd name="T39" fmla="*/ 11 h 795"/>
                              <a:gd name="T40" fmla="*/ 1484 w 1617"/>
                              <a:gd name="T41" fmla="*/ 0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17" h="795">
                                <a:moveTo>
                                  <a:pt x="1484" y="0"/>
                                </a:moveTo>
                                <a:lnTo>
                                  <a:pt x="132" y="0"/>
                                </a:lnTo>
                                <a:lnTo>
                                  <a:pt x="81" y="11"/>
                                </a:lnTo>
                                <a:lnTo>
                                  <a:pt x="39" y="39"/>
                                </a:lnTo>
                                <a:lnTo>
                                  <a:pt x="11" y="81"/>
                                </a:lnTo>
                                <a:lnTo>
                                  <a:pt x="0" y="132"/>
                                </a:lnTo>
                                <a:lnTo>
                                  <a:pt x="0" y="662"/>
                                </a:lnTo>
                                <a:lnTo>
                                  <a:pt x="11" y="713"/>
                                </a:lnTo>
                                <a:lnTo>
                                  <a:pt x="39" y="755"/>
                                </a:lnTo>
                                <a:lnTo>
                                  <a:pt x="81" y="783"/>
                                </a:lnTo>
                                <a:lnTo>
                                  <a:pt x="132" y="794"/>
                                </a:lnTo>
                                <a:lnTo>
                                  <a:pt x="1484" y="794"/>
                                </a:lnTo>
                                <a:lnTo>
                                  <a:pt x="1535" y="783"/>
                                </a:lnTo>
                                <a:lnTo>
                                  <a:pt x="1577" y="755"/>
                                </a:lnTo>
                                <a:lnTo>
                                  <a:pt x="1605" y="713"/>
                                </a:lnTo>
                                <a:lnTo>
                                  <a:pt x="1616" y="662"/>
                                </a:lnTo>
                                <a:lnTo>
                                  <a:pt x="1616" y="132"/>
                                </a:lnTo>
                                <a:lnTo>
                                  <a:pt x="1605" y="81"/>
                                </a:lnTo>
                                <a:lnTo>
                                  <a:pt x="1577" y="39"/>
                                </a:lnTo>
                                <a:lnTo>
                                  <a:pt x="1535" y="11"/>
                                </a:lnTo>
                                <a:lnTo>
                                  <a:pt x="148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006" name="Picture 2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7990" y="526"/>
                            <a:ext cx="915" cy="44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007" name="Freeform 230"/>
                        <wps:cNvSpPr>
                          <a:spLocks noChangeArrowheads="1"/>
                        </wps:cNvSpPr>
                        <wps:spPr bwMode="auto">
                          <a:xfrm>
                            <a:off x="7990" y="526"/>
                            <a:ext cx="915" cy="449"/>
                          </a:xfrm>
                          <a:custGeom>
                            <a:avLst/>
                            <a:gdLst>
                              <a:gd name="T0" fmla="*/ 132 w 1617"/>
                              <a:gd name="T1" fmla="*/ 0 h 795"/>
                              <a:gd name="T2" fmla="*/ 81 w 1617"/>
                              <a:gd name="T3" fmla="*/ 11 h 795"/>
                              <a:gd name="T4" fmla="*/ 39 w 1617"/>
                              <a:gd name="T5" fmla="*/ 39 h 795"/>
                              <a:gd name="T6" fmla="*/ 11 w 1617"/>
                              <a:gd name="T7" fmla="*/ 81 h 795"/>
                              <a:gd name="T8" fmla="*/ 0 w 1617"/>
                              <a:gd name="T9" fmla="*/ 132 h 795"/>
                              <a:gd name="T10" fmla="*/ 0 w 1617"/>
                              <a:gd name="T11" fmla="*/ 662 h 795"/>
                              <a:gd name="T12" fmla="*/ 11 w 1617"/>
                              <a:gd name="T13" fmla="*/ 713 h 795"/>
                              <a:gd name="T14" fmla="*/ 39 w 1617"/>
                              <a:gd name="T15" fmla="*/ 755 h 795"/>
                              <a:gd name="T16" fmla="*/ 81 w 1617"/>
                              <a:gd name="T17" fmla="*/ 783 h 795"/>
                              <a:gd name="T18" fmla="*/ 132 w 1617"/>
                              <a:gd name="T19" fmla="*/ 794 h 795"/>
                              <a:gd name="T20" fmla="*/ 1484 w 1617"/>
                              <a:gd name="T21" fmla="*/ 794 h 795"/>
                              <a:gd name="T22" fmla="*/ 1535 w 1617"/>
                              <a:gd name="T23" fmla="*/ 783 h 795"/>
                              <a:gd name="T24" fmla="*/ 1577 w 1617"/>
                              <a:gd name="T25" fmla="*/ 755 h 795"/>
                              <a:gd name="T26" fmla="*/ 1605 w 1617"/>
                              <a:gd name="T27" fmla="*/ 713 h 795"/>
                              <a:gd name="T28" fmla="*/ 1616 w 1617"/>
                              <a:gd name="T29" fmla="*/ 662 h 795"/>
                              <a:gd name="T30" fmla="*/ 1616 w 1617"/>
                              <a:gd name="T31" fmla="*/ 132 h 795"/>
                              <a:gd name="T32" fmla="*/ 1605 w 1617"/>
                              <a:gd name="T33" fmla="*/ 81 h 795"/>
                              <a:gd name="T34" fmla="*/ 1577 w 1617"/>
                              <a:gd name="T35" fmla="*/ 39 h 795"/>
                              <a:gd name="T36" fmla="*/ 1535 w 1617"/>
                              <a:gd name="T37" fmla="*/ 11 h 795"/>
                              <a:gd name="T38" fmla="*/ 1484 w 1617"/>
                              <a:gd name="T39" fmla="*/ 0 h 795"/>
                              <a:gd name="T40" fmla="*/ 132 w 1617"/>
                              <a:gd name="T41" fmla="*/ 0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17" h="795">
                                <a:moveTo>
                                  <a:pt x="132" y="0"/>
                                </a:moveTo>
                                <a:lnTo>
                                  <a:pt x="81" y="11"/>
                                </a:lnTo>
                                <a:lnTo>
                                  <a:pt x="39" y="39"/>
                                </a:lnTo>
                                <a:lnTo>
                                  <a:pt x="11" y="81"/>
                                </a:lnTo>
                                <a:lnTo>
                                  <a:pt x="0" y="132"/>
                                </a:lnTo>
                                <a:lnTo>
                                  <a:pt x="0" y="662"/>
                                </a:lnTo>
                                <a:lnTo>
                                  <a:pt x="11" y="713"/>
                                </a:lnTo>
                                <a:lnTo>
                                  <a:pt x="39" y="755"/>
                                </a:lnTo>
                                <a:lnTo>
                                  <a:pt x="81" y="783"/>
                                </a:lnTo>
                                <a:lnTo>
                                  <a:pt x="132" y="794"/>
                                </a:lnTo>
                                <a:lnTo>
                                  <a:pt x="1484" y="794"/>
                                </a:lnTo>
                                <a:lnTo>
                                  <a:pt x="1535" y="783"/>
                                </a:lnTo>
                                <a:lnTo>
                                  <a:pt x="1577" y="755"/>
                                </a:lnTo>
                                <a:lnTo>
                                  <a:pt x="1605" y="713"/>
                                </a:lnTo>
                                <a:lnTo>
                                  <a:pt x="1616" y="662"/>
                                </a:lnTo>
                                <a:lnTo>
                                  <a:pt x="1616" y="132"/>
                                </a:lnTo>
                                <a:lnTo>
                                  <a:pt x="1605" y="81"/>
                                </a:lnTo>
                                <a:lnTo>
                                  <a:pt x="1577" y="39"/>
                                </a:lnTo>
                                <a:lnTo>
                                  <a:pt x="1535" y="11"/>
                                </a:lnTo>
                                <a:lnTo>
                                  <a:pt x="1484" y="0"/>
                                </a:lnTo>
                                <a:lnTo>
                                  <a:pt x="132"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08" name="Freeform 231"/>
                        <wps:cNvSpPr>
                          <a:spLocks noChangeArrowheads="1"/>
                        </wps:cNvSpPr>
                        <wps:spPr bwMode="auto">
                          <a:xfrm>
                            <a:off x="5355" y="1360"/>
                            <a:ext cx="614" cy="584"/>
                          </a:xfrm>
                          <a:custGeom>
                            <a:avLst/>
                            <a:gdLst>
                              <a:gd name="T0" fmla="*/ 914 w 1086"/>
                              <a:gd name="T1" fmla="*/ 0 h 1033"/>
                              <a:gd name="T2" fmla="*/ 171 w 1086"/>
                              <a:gd name="T3" fmla="*/ 0 h 1033"/>
                              <a:gd name="T4" fmla="*/ 104 w 1086"/>
                              <a:gd name="T5" fmla="*/ 12 h 1033"/>
                              <a:gd name="T6" fmla="*/ 51 w 1086"/>
                              <a:gd name="T7" fmla="*/ 49 h 1033"/>
                              <a:gd name="T8" fmla="*/ 14 w 1086"/>
                              <a:gd name="T9" fmla="*/ 104 h 1033"/>
                              <a:gd name="T10" fmla="*/ 0 w 1086"/>
                              <a:gd name="T11" fmla="*/ 171 h 1033"/>
                              <a:gd name="T12" fmla="*/ 0 w 1086"/>
                              <a:gd name="T13" fmla="*/ 859 h 1033"/>
                              <a:gd name="T14" fmla="*/ 14 w 1086"/>
                              <a:gd name="T15" fmla="*/ 926 h 1033"/>
                              <a:gd name="T16" fmla="*/ 51 w 1086"/>
                              <a:gd name="T17" fmla="*/ 981 h 1033"/>
                              <a:gd name="T18" fmla="*/ 104 w 1086"/>
                              <a:gd name="T19" fmla="*/ 1018 h 1033"/>
                              <a:gd name="T20" fmla="*/ 171 w 1086"/>
                              <a:gd name="T21" fmla="*/ 1032 h 1033"/>
                              <a:gd name="T22" fmla="*/ 914 w 1086"/>
                              <a:gd name="T23" fmla="*/ 1032 h 1033"/>
                              <a:gd name="T24" fmla="*/ 981 w 1086"/>
                              <a:gd name="T25" fmla="*/ 1018 h 1033"/>
                              <a:gd name="T26" fmla="*/ 1034 w 1086"/>
                              <a:gd name="T27" fmla="*/ 981 h 1033"/>
                              <a:gd name="T28" fmla="*/ 1071 w 1086"/>
                              <a:gd name="T29" fmla="*/ 926 h 1033"/>
                              <a:gd name="T30" fmla="*/ 1085 w 1086"/>
                              <a:gd name="T31" fmla="*/ 859 h 1033"/>
                              <a:gd name="T32" fmla="*/ 1085 w 1086"/>
                              <a:gd name="T33" fmla="*/ 171 h 1033"/>
                              <a:gd name="T34" fmla="*/ 1071 w 1086"/>
                              <a:gd name="T35" fmla="*/ 104 h 1033"/>
                              <a:gd name="T36" fmla="*/ 1034 w 1086"/>
                              <a:gd name="T37" fmla="*/ 49 h 1033"/>
                              <a:gd name="T38" fmla="*/ 981 w 1086"/>
                              <a:gd name="T39" fmla="*/ 12 h 1033"/>
                              <a:gd name="T40" fmla="*/ 914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914" y="0"/>
                                </a:moveTo>
                                <a:lnTo>
                                  <a:pt x="171" y="0"/>
                                </a:ln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009" name="Picture 2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316" y="1320"/>
                            <a:ext cx="614" cy="584"/>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010" name="Freeform 233"/>
                        <wps:cNvSpPr>
                          <a:spLocks noChangeArrowheads="1"/>
                        </wps:cNvSpPr>
                        <wps:spPr bwMode="auto">
                          <a:xfrm>
                            <a:off x="5316" y="1320"/>
                            <a:ext cx="614" cy="584"/>
                          </a:xfrm>
                          <a:custGeom>
                            <a:avLst/>
                            <a:gdLst>
                              <a:gd name="T0" fmla="*/ 171 w 1086"/>
                              <a:gd name="T1" fmla="*/ 0 h 1033"/>
                              <a:gd name="T2" fmla="*/ 104 w 1086"/>
                              <a:gd name="T3" fmla="*/ 12 h 1033"/>
                              <a:gd name="T4" fmla="*/ 51 w 1086"/>
                              <a:gd name="T5" fmla="*/ 49 h 1033"/>
                              <a:gd name="T6" fmla="*/ 14 w 1086"/>
                              <a:gd name="T7" fmla="*/ 104 h 1033"/>
                              <a:gd name="T8" fmla="*/ 0 w 1086"/>
                              <a:gd name="T9" fmla="*/ 171 h 1033"/>
                              <a:gd name="T10" fmla="*/ 0 w 1086"/>
                              <a:gd name="T11" fmla="*/ 859 h 1033"/>
                              <a:gd name="T12" fmla="*/ 14 w 1086"/>
                              <a:gd name="T13" fmla="*/ 926 h 1033"/>
                              <a:gd name="T14" fmla="*/ 51 w 1086"/>
                              <a:gd name="T15" fmla="*/ 981 h 1033"/>
                              <a:gd name="T16" fmla="*/ 104 w 1086"/>
                              <a:gd name="T17" fmla="*/ 1018 h 1033"/>
                              <a:gd name="T18" fmla="*/ 171 w 1086"/>
                              <a:gd name="T19" fmla="*/ 1032 h 1033"/>
                              <a:gd name="T20" fmla="*/ 914 w 1086"/>
                              <a:gd name="T21" fmla="*/ 1032 h 1033"/>
                              <a:gd name="T22" fmla="*/ 981 w 1086"/>
                              <a:gd name="T23" fmla="*/ 1018 h 1033"/>
                              <a:gd name="T24" fmla="*/ 1034 w 1086"/>
                              <a:gd name="T25" fmla="*/ 981 h 1033"/>
                              <a:gd name="T26" fmla="*/ 1071 w 1086"/>
                              <a:gd name="T27" fmla="*/ 926 h 1033"/>
                              <a:gd name="T28" fmla="*/ 1085 w 1086"/>
                              <a:gd name="T29" fmla="*/ 859 h 1033"/>
                              <a:gd name="T30" fmla="*/ 1085 w 1086"/>
                              <a:gd name="T31" fmla="*/ 171 h 1033"/>
                              <a:gd name="T32" fmla="*/ 1071 w 1086"/>
                              <a:gd name="T33" fmla="*/ 104 h 1033"/>
                              <a:gd name="T34" fmla="*/ 1034 w 1086"/>
                              <a:gd name="T35" fmla="*/ 49 h 1033"/>
                              <a:gd name="T36" fmla="*/ 981 w 1086"/>
                              <a:gd name="T37" fmla="*/ 12 h 1033"/>
                              <a:gd name="T38" fmla="*/ 914 w 1086"/>
                              <a:gd name="T39" fmla="*/ 0 h 1033"/>
                              <a:gd name="T40" fmla="*/ 171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171" y="0"/>
                                </a:move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lnTo>
                                  <a:pt x="171"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11" name="Freeform 234"/>
                        <wps:cNvSpPr>
                          <a:spLocks noChangeArrowheads="1"/>
                        </wps:cNvSpPr>
                        <wps:spPr bwMode="auto">
                          <a:xfrm>
                            <a:off x="5445" y="1419"/>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12" name="Freeform 235"/>
                        <wps:cNvSpPr>
                          <a:spLocks noChangeArrowheads="1"/>
                        </wps:cNvSpPr>
                        <wps:spPr bwMode="auto">
                          <a:xfrm>
                            <a:off x="5445" y="1419"/>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808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13" name="Freeform 236"/>
                        <wps:cNvSpPr>
                          <a:spLocks noChangeArrowheads="1"/>
                        </wps:cNvSpPr>
                        <wps:spPr bwMode="auto">
                          <a:xfrm>
                            <a:off x="5406" y="1379"/>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14" name="Freeform 237"/>
                        <wps:cNvSpPr>
                          <a:spLocks noChangeArrowheads="1"/>
                        </wps:cNvSpPr>
                        <wps:spPr bwMode="auto">
                          <a:xfrm>
                            <a:off x="5406" y="1379"/>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15" name="Freeform 238"/>
                        <wps:cNvSpPr>
                          <a:spLocks noChangeArrowheads="1"/>
                        </wps:cNvSpPr>
                        <wps:spPr bwMode="auto">
                          <a:xfrm>
                            <a:off x="6915" y="1415"/>
                            <a:ext cx="749" cy="879"/>
                          </a:xfrm>
                          <a:custGeom>
                            <a:avLst/>
                            <a:gdLst>
                              <a:gd name="T0" fmla="*/ 1323 w 1324"/>
                              <a:gd name="T1" fmla="*/ 0 h 1553"/>
                              <a:gd name="T2" fmla="*/ 182 w 1324"/>
                              <a:gd name="T3" fmla="*/ 0 h 1553"/>
                              <a:gd name="T4" fmla="*/ 182 w 1324"/>
                              <a:gd name="T5" fmla="*/ 131 h 1553"/>
                              <a:gd name="T6" fmla="*/ 93 w 1324"/>
                              <a:gd name="T7" fmla="*/ 131 h 1553"/>
                              <a:gd name="T8" fmla="*/ 93 w 1324"/>
                              <a:gd name="T9" fmla="*/ 265 h 1553"/>
                              <a:gd name="T10" fmla="*/ 0 w 1324"/>
                              <a:gd name="T11" fmla="*/ 265 h 1553"/>
                              <a:gd name="T12" fmla="*/ 0 w 1324"/>
                              <a:gd name="T13" fmla="*/ 1471 h 1553"/>
                              <a:gd name="T14" fmla="*/ 37 w 1324"/>
                              <a:gd name="T15" fmla="*/ 1485 h 1553"/>
                              <a:gd name="T16" fmla="*/ 111 w 1324"/>
                              <a:gd name="T17" fmla="*/ 1508 h 1553"/>
                              <a:gd name="T18" fmla="*/ 146 w 1324"/>
                              <a:gd name="T19" fmla="*/ 1522 h 1553"/>
                              <a:gd name="T20" fmla="*/ 240 w 1324"/>
                              <a:gd name="T21" fmla="*/ 1543 h 1553"/>
                              <a:gd name="T22" fmla="*/ 270 w 1324"/>
                              <a:gd name="T23" fmla="*/ 1552 h 1553"/>
                              <a:gd name="T24" fmla="*/ 333 w 1324"/>
                              <a:gd name="T25" fmla="*/ 1548 h 1553"/>
                              <a:gd name="T26" fmla="*/ 377 w 1324"/>
                              <a:gd name="T27" fmla="*/ 1543 h 1553"/>
                              <a:gd name="T28" fmla="*/ 409 w 1324"/>
                              <a:gd name="T29" fmla="*/ 1538 h 1553"/>
                              <a:gd name="T30" fmla="*/ 432 w 1324"/>
                              <a:gd name="T31" fmla="*/ 1533 h 1553"/>
                              <a:gd name="T32" fmla="*/ 455 w 1324"/>
                              <a:gd name="T33" fmla="*/ 1527 h 1553"/>
                              <a:gd name="T34" fmla="*/ 476 w 1324"/>
                              <a:gd name="T35" fmla="*/ 1518 h 1553"/>
                              <a:gd name="T36" fmla="*/ 497 w 1324"/>
                              <a:gd name="T37" fmla="*/ 1510 h 1553"/>
                              <a:gd name="T38" fmla="*/ 519 w 1324"/>
                              <a:gd name="T39" fmla="*/ 1503 h 1553"/>
                              <a:gd name="T40" fmla="*/ 536 w 1324"/>
                              <a:gd name="T41" fmla="*/ 1494 h 1553"/>
                              <a:gd name="T42" fmla="*/ 577 w 1324"/>
                              <a:gd name="T43" fmla="*/ 1473 h 1553"/>
                              <a:gd name="T44" fmla="*/ 600 w 1324"/>
                              <a:gd name="T45" fmla="*/ 1464 h 1553"/>
                              <a:gd name="T46" fmla="*/ 679 w 1324"/>
                              <a:gd name="T47" fmla="*/ 1418 h 1553"/>
                              <a:gd name="T48" fmla="*/ 702 w 1324"/>
                              <a:gd name="T49" fmla="*/ 1407 h 1553"/>
                              <a:gd name="T50" fmla="*/ 766 w 1324"/>
                              <a:gd name="T51" fmla="*/ 1376 h 1553"/>
                              <a:gd name="T52" fmla="*/ 792 w 1324"/>
                              <a:gd name="T53" fmla="*/ 1367 h 1553"/>
                              <a:gd name="T54" fmla="*/ 845 w 1324"/>
                              <a:gd name="T55" fmla="*/ 1346 h 1553"/>
                              <a:gd name="T56" fmla="*/ 901 w 1324"/>
                              <a:gd name="T57" fmla="*/ 1328 h 1553"/>
                              <a:gd name="T58" fmla="*/ 931 w 1324"/>
                              <a:gd name="T59" fmla="*/ 1319 h 1553"/>
                              <a:gd name="T60" fmla="*/ 961 w 1324"/>
                              <a:gd name="T61" fmla="*/ 1312 h 1553"/>
                              <a:gd name="T62" fmla="*/ 991 w 1324"/>
                              <a:gd name="T63" fmla="*/ 1307 h 1553"/>
                              <a:gd name="T64" fmla="*/ 1028 w 1324"/>
                              <a:gd name="T65" fmla="*/ 1305 h 1553"/>
                              <a:gd name="T66" fmla="*/ 1103 w 1324"/>
                              <a:gd name="T67" fmla="*/ 1296 h 1553"/>
                              <a:gd name="T68" fmla="*/ 1140 w 1324"/>
                              <a:gd name="T69" fmla="*/ 1295 h 1553"/>
                              <a:gd name="T70" fmla="*/ 1140 w 1324"/>
                              <a:gd name="T71" fmla="*/ 1175 h 1553"/>
                              <a:gd name="T72" fmla="*/ 1175 w 1324"/>
                              <a:gd name="T73" fmla="*/ 1168 h 1553"/>
                              <a:gd name="T74" fmla="*/ 1224 w 1324"/>
                              <a:gd name="T75" fmla="*/ 1168 h 1553"/>
                              <a:gd name="T76" fmla="*/ 1224 w 1324"/>
                              <a:gd name="T77" fmla="*/ 1039 h 1553"/>
                              <a:gd name="T78" fmla="*/ 1270 w 1324"/>
                              <a:gd name="T79" fmla="*/ 1033 h 1553"/>
                              <a:gd name="T80" fmla="*/ 1323 w 1324"/>
                              <a:gd name="T81" fmla="*/ 1033 h 1553"/>
                              <a:gd name="T82" fmla="*/ 1323 w 1324"/>
                              <a:gd name="T83" fmla="*/ 0 h 1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324" h="1553">
                                <a:moveTo>
                                  <a:pt x="1323" y="0"/>
                                </a:moveTo>
                                <a:lnTo>
                                  <a:pt x="182" y="0"/>
                                </a:lnTo>
                                <a:lnTo>
                                  <a:pt x="182" y="131"/>
                                </a:lnTo>
                                <a:lnTo>
                                  <a:pt x="93" y="131"/>
                                </a:lnTo>
                                <a:lnTo>
                                  <a:pt x="93" y="265"/>
                                </a:lnTo>
                                <a:lnTo>
                                  <a:pt x="0" y="265"/>
                                </a:lnTo>
                                <a:lnTo>
                                  <a:pt x="0" y="1471"/>
                                </a:lnTo>
                                <a:lnTo>
                                  <a:pt x="37" y="1485"/>
                                </a:lnTo>
                                <a:lnTo>
                                  <a:pt x="111" y="1508"/>
                                </a:lnTo>
                                <a:lnTo>
                                  <a:pt x="146" y="1522"/>
                                </a:lnTo>
                                <a:lnTo>
                                  <a:pt x="240" y="1543"/>
                                </a:lnTo>
                                <a:lnTo>
                                  <a:pt x="270" y="1552"/>
                                </a:lnTo>
                                <a:lnTo>
                                  <a:pt x="333" y="1548"/>
                                </a:lnTo>
                                <a:lnTo>
                                  <a:pt x="377" y="1543"/>
                                </a:lnTo>
                                <a:lnTo>
                                  <a:pt x="409" y="1538"/>
                                </a:lnTo>
                                <a:lnTo>
                                  <a:pt x="432" y="1533"/>
                                </a:lnTo>
                                <a:lnTo>
                                  <a:pt x="455" y="1527"/>
                                </a:lnTo>
                                <a:lnTo>
                                  <a:pt x="476" y="1518"/>
                                </a:lnTo>
                                <a:lnTo>
                                  <a:pt x="497" y="1510"/>
                                </a:lnTo>
                                <a:lnTo>
                                  <a:pt x="519" y="1503"/>
                                </a:lnTo>
                                <a:lnTo>
                                  <a:pt x="536" y="1494"/>
                                </a:lnTo>
                                <a:lnTo>
                                  <a:pt x="577" y="1473"/>
                                </a:lnTo>
                                <a:lnTo>
                                  <a:pt x="600" y="1464"/>
                                </a:lnTo>
                                <a:lnTo>
                                  <a:pt x="679" y="1418"/>
                                </a:lnTo>
                                <a:lnTo>
                                  <a:pt x="702" y="1407"/>
                                </a:lnTo>
                                <a:lnTo>
                                  <a:pt x="766" y="1376"/>
                                </a:lnTo>
                                <a:lnTo>
                                  <a:pt x="792" y="1367"/>
                                </a:lnTo>
                                <a:lnTo>
                                  <a:pt x="845" y="1346"/>
                                </a:lnTo>
                                <a:lnTo>
                                  <a:pt x="901" y="1328"/>
                                </a:lnTo>
                                <a:lnTo>
                                  <a:pt x="931" y="1319"/>
                                </a:lnTo>
                                <a:lnTo>
                                  <a:pt x="961" y="1312"/>
                                </a:lnTo>
                                <a:lnTo>
                                  <a:pt x="991" y="1307"/>
                                </a:lnTo>
                                <a:lnTo>
                                  <a:pt x="1028" y="1305"/>
                                </a:lnTo>
                                <a:lnTo>
                                  <a:pt x="1103" y="1296"/>
                                </a:lnTo>
                                <a:lnTo>
                                  <a:pt x="1140" y="1295"/>
                                </a:lnTo>
                                <a:lnTo>
                                  <a:pt x="1140" y="1175"/>
                                </a:lnTo>
                                <a:lnTo>
                                  <a:pt x="1175" y="1168"/>
                                </a:lnTo>
                                <a:lnTo>
                                  <a:pt x="1224" y="1168"/>
                                </a:lnTo>
                                <a:lnTo>
                                  <a:pt x="1224" y="1039"/>
                                </a:lnTo>
                                <a:lnTo>
                                  <a:pt x="1270" y="1033"/>
                                </a:lnTo>
                                <a:lnTo>
                                  <a:pt x="1323" y="1033"/>
                                </a:lnTo>
                                <a:lnTo>
                                  <a:pt x="1323"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016" name="Picture 2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875" y="1375"/>
                            <a:ext cx="749" cy="87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017" name="Freeform 240"/>
                        <wps:cNvSpPr>
                          <a:spLocks noChangeArrowheads="1"/>
                        </wps:cNvSpPr>
                        <wps:spPr bwMode="auto">
                          <a:xfrm>
                            <a:off x="6875" y="1375"/>
                            <a:ext cx="749" cy="879"/>
                          </a:xfrm>
                          <a:custGeom>
                            <a:avLst/>
                            <a:gdLst>
                              <a:gd name="T0" fmla="*/ 0 w 1324"/>
                              <a:gd name="T1" fmla="*/ 1471 h 1553"/>
                              <a:gd name="T2" fmla="*/ 37 w 1324"/>
                              <a:gd name="T3" fmla="*/ 1485 h 1553"/>
                              <a:gd name="T4" fmla="*/ 74 w 1324"/>
                              <a:gd name="T5" fmla="*/ 1497 h 1553"/>
                              <a:gd name="T6" fmla="*/ 111 w 1324"/>
                              <a:gd name="T7" fmla="*/ 1508 h 1553"/>
                              <a:gd name="T8" fmla="*/ 146 w 1324"/>
                              <a:gd name="T9" fmla="*/ 1522 h 1553"/>
                              <a:gd name="T10" fmla="*/ 178 w 1324"/>
                              <a:gd name="T11" fmla="*/ 1529 h 1553"/>
                              <a:gd name="T12" fmla="*/ 210 w 1324"/>
                              <a:gd name="T13" fmla="*/ 1536 h 1553"/>
                              <a:gd name="T14" fmla="*/ 240 w 1324"/>
                              <a:gd name="T15" fmla="*/ 1543 h 1553"/>
                              <a:gd name="T16" fmla="*/ 270 w 1324"/>
                              <a:gd name="T17" fmla="*/ 1552 h 1553"/>
                              <a:gd name="T18" fmla="*/ 333 w 1324"/>
                              <a:gd name="T19" fmla="*/ 1548 h 1553"/>
                              <a:gd name="T20" fmla="*/ 377 w 1324"/>
                              <a:gd name="T21" fmla="*/ 1543 h 1553"/>
                              <a:gd name="T22" fmla="*/ 409 w 1324"/>
                              <a:gd name="T23" fmla="*/ 1538 h 1553"/>
                              <a:gd name="T24" fmla="*/ 432 w 1324"/>
                              <a:gd name="T25" fmla="*/ 1533 h 1553"/>
                              <a:gd name="T26" fmla="*/ 455 w 1324"/>
                              <a:gd name="T27" fmla="*/ 1527 h 1553"/>
                              <a:gd name="T28" fmla="*/ 476 w 1324"/>
                              <a:gd name="T29" fmla="*/ 1518 h 1553"/>
                              <a:gd name="T30" fmla="*/ 497 w 1324"/>
                              <a:gd name="T31" fmla="*/ 1510 h 1553"/>
                              <a:gd name="T32" fmla="*/ 519 w 1324"/>
                              <a:gd name="T33" fmla="*/ 1503 h 1553"/>
                              <a:gd name="T34" fmla="*/ 536 w 1324"/>
                              <a:gd name="T35" fmla="*/ 1494 h 1553"/>
                              <a:gd name="T36" fmla="*/ 556 w 1324"/>
                              <a:gd name="T37" fmla="*/ 1483 h 1553"/>
                              <a:gd name="T38" fmla="*/ 577 w 1324"/>
                              <a:gd name="T39" fmla="*/ 1473 h 1553"/>
                              <a:gd name="T40" fmla="*/ 600 w 1324"/>
                              <a:gd name="T41" fmla="*/ 1464 h 1553"/>
                              <a:gd name="T42" fmla="*/ 619 w 1324"/>
                              <a:gd name="T43" fmla="*/ 1451 h 1553"/>
                              <a:gd name="T44" fmla="*/ 639 w 1324"/>
                              <a:gd name="T45" fmla="*/ 1441 h 1553"/>
                              <a:gd name="T46" fmla="*/ 660 w 1324"/>
                              <a:gd name="T47" fmla="*/ 1430 h 1553"/>
                              <a:gd name="T48" fmla="*/ 679 w 1324"/>
                              <a:gd name="T49" fmla="*/ 1418 h 1553"/>
                              <a:gd name="T50" fmla="*/ 702 w 1324"/>
                              <a:gd name="T51" fmla="*/ 1407 h 1553"/>
                              <a:gd name="T52" fmla="*/ 723 w 1324"/>
                              <a:gd name="T53" fmla="*/ 1397 h 1553"/>
                              <a:gd name="T54" fmla="*/ 744 w 1324"/>
                              <a:gd name="T55" fmla="*/ 1386 h 1553"/>
                              <a:gd name="T56" fmla="*/ 766 w 1324"/>
                              <a:gd name="T57" fmla="*/ 1376 h 1553"/>
                              <a:gd name="T58" fmla="*/ 792 w 1324"/>
                              <a:gd name="T59" fmla="*/ 1367 h 1553"/>
                              <a:gd name="T60" fmla="*/ 818 w 1324"/>
                              <a:gd name="T61" fmla="*/ 1356 h 1553"/>
                              <a:gd name="T62" fmla="*/ 845 w 1324"/>
                              <a:gd name="T63" fmla="*/ 1346 h 1553"/>
                              <a:gd name="T64" fmla="*/ 873 w 1324"/>
                              <a:gd name="T65" fmla="*/ 1337 h 1553"/>
                              <a:gd name="T66" fmla="*/ 901 w 1324"/>
                              <a:gd name="T67" fmla="*/ 1328 h 1553"/>
                              <a:gd name="T68" fmla="*/ 931 w 1324"/>
                              <a:gd name="T69" fmla="*/ 1319 h 1553"/>
                              <a:gd name="T70" fmla="*/ 961 w 1324"/>
                              <a:gd name="T71" fmla="*/ 1312 h 1553"/>
                              <a:gd name="T72" fmla="*/ 991 w 1324"/>
                              <a:gd name="T73" fmla="*/ 1307 h 1553"/>
                              <a:gd name="T74" fmla="*/ 1028 w 1324"/>
                              <a:gd name="T75" fmla="*/ 1305 h 1553"/>
                              <a:gd name="T76" fmla="*/ 1065 w 1324"/>
                              <a:gd name="T77" fmla="*/ 1302 h 1553"/>
                              <a:gd name="T78" fmla="*/ 1103 w 1324"/>
                              <a:gd name="T79" fmla="*/ 1296 h 1553"/>
                              <a:gd name="T80" fmla="*/ 1140 w 1324"/>
                              <a:gd name="T81" fmla="*/ 1295 h 1553"/>
                              <a:gd name="T82" fmla="*/ 1140 w 1324"/>
                              <a:gd name="T83" fmla="*/ 1175 h 1553"/>
                              <a:gd name="T84" fmla="*/ 1175 w 1324"/>
                              <a:gd name="T85" fmla="*/ 1168 h 1553"/>
                              <a:gd name="T86" fmla="*/ 1224 w 1324"/>
                              <a:gd name="T87" fmla="*/ 1168 h 1553"/>
                              <a:gd name="T88" fmla="*/ 1224 w 1324"/>
                              <a:gd name="T89" fmla="*/ 1039 h 1553"/>
                              <a:gd name="T90" fmla="*/ 1270 w 1324"/>
                              <a:gd name="T91" fmla="*/ 1033 h 1553"/>
                              <a:gd name="T92" fmla="*/ 1323 w 1324"/>
                              <a:gd name="T93" fmla="*/ 1033 h 1553"/>
                              <a:gd name="T94" fmla="*/ 1323 w 1324"/>
                              <a:gd name="T95" fmla="*/ 0 h 1553"/>
                              <a:gd name="T96" fmla="*/ 182 w 1324"/>
                              <a:gd name="T97" fmla="*/ 0 h 1553"/>
                              <a:gd name="T98" fmla="*/ 182 w 1324"/>
                              <a:gd name="T99" fmla="*/ 131 h 1553"/>
                              <a:gd name="T100" fmla="*/ 93 w 1324"/>
                              <a:gd name="T101" fmla="*/ 131 h 1553"/>
                              <a:gd name="T102" fmla="*/ 93 w 1324"/>
                              <a:gd name="T103" fmla="*/ 265 h 1553"/>
                              <a:gd name="T104" fmla="*/ 0 w 1324"/>
                              <a:gd name="T105" fmla="*/ 265 h 1553"/>
                              <a:gd name="T106" fmla="*/ 0 w 1324"/>
                              <a:gd name="T107" fmla="*/ 1471 h 1553"/>
                              <a:gd name="T108" fmla="*/ 93 w 1324"/>
                              <a:gd name="T109" fmla="*/ 265 h 1553"/>
                              <a:gd name="T110" fmla="*/ 1140 w 1324"/>
                              <a:gd name="T111" fmla="*/ 265 h 1553"/>
                              <a:gd name="T112" fmla="*/ 1140 w 1324"/>
                              <a:gd name="T113" fmla="*/ 1175 h 1553"/>
                              <a:gd name="T114" fmla="*/ 182 w 1324"/>
                              <a:gd name="T115" fmla="*/ 131 h 1553"/>
                              <a:gd name="T116" fmla="*/ 1224 w 1324"/>
                              <a:gd name="T117" fmla="*/ 131 h 1553"/>
                              <a:gd name="T118" fmla="*/ 1224 w 1324"/>
                              <a:gd name="T119" fmla="*/ 1039 h 1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24" h="1553">
                                <a:moveTo>
                                  <a:pt x="0" y="1471"/>
                                </a:moveTo>
                                <a:lnTo>
                                  <a:pt x="37" y="1485"/>
                                </a:lnTo>
                                <a:lnTo>
                                  <a:pt x="74" y="1497"/>
                                </a:lnTo>
                                <a:lnTo>
                                  <a:pt x="111" y="1508"/>
                                </a:lnTo>
                                <a:lnTo>
                                  <a:pt x="146" y="1522"/>
                                </a:lnTo>
                                <a:lnTo>
                                  <a:pt x="178" y="1529"/>
                                </a:lnTo>
                                <a:lnTo>
                                  <a:pt x="210" y="1536"/>
                                </a:lnTo>
                                <a:lnTo>
                                  <a:pt x="240" y="1543"/>
                                </a:lnTo>
                                <a:lnTo>
                                  <a:pt x="270" y="1552"/>
                                </a:lnTo>
                                <a:lnTo>
                                  <a:pt x="333" y="1548"/>
                                </a:lnTo>
                                <a:lnTo>
                                  <a:pt x="377" y="1543"/>
                                </a:lnTo>
                                <a:lnTo>
                                  <a:pt x="409" y="1538"/>
                                </a:lnTo>
                                <a:lnTo>
                                  <a:pt x="432" y="1533"/>
                                </a:lnTo>
                                <a:lnTo>
                                  <a:pt x="455" y="1527"/>
                                </a:lnTo>
                                <a:lnTo>
                                  <a:pt x="476" y="1518"/>
                                </a:lnTo>
                                <a:lnTo>
                                  <a:pt x="497" y="1510"/>
                                </a:lnTo>
                                <a:lnTo>
                                  <a:pt x="519" y="1503"/>
                                </a:lnTo>
                                <a:lnTo>
                                  <a:pt x="536" y="1494"/>
                                </a:lnTo>
                                <a:lnTo>
                                  <a:pt x="556" y="1483"/>
                                </a:lnTo>
                                <a:lnTo>
                                  <a:pt x="577" y="1473"/>
                                </a:lnTo>
                                <a:lnTo>
                                  <a:pt x="600" y="1464"/>
                                </a:lnTo>
                                <a:lnTo>
                                  <a:pt x="619" y="1451"/>
                                </a:lnTo>
                                <a:lnTo>
                                  <a:pt x="639" y="1441"/>
                                </a:lnTo>
                                <a:lnTo>
                                  <a:pt x="660" y="1430"/>
                                </a:lnTo>
                                <a:lnTo>
                                  <a:pt x="679" y="1418"/>
                                </a:lnTo>
                                <a:lnTo>
                                  <a:pt x="702" y="1407"/>
                                </a:lnTo>
                                <a:lnTo>
                                  <a:pt x="723" y="1397"/>
                                </a:lnTo>
                                <a:lnTo>
                                  <a:pt x="744" y="1386"/>
                                </a:lnTo>
                                <a:lnTo>
                                  <a:pt x="766" y="1376"/>
                                </a:lnTo>
                                <a:lnTo>
                                  <a:pt x="792" y="1367"/>
                                </a:lnTo>
                                <a:lnTo>
                                  <a:pt x="818" y="1356"/>
                                </a:lnTo>
                                <a:lnTo>
                                  <a:pt x="845" y="1346"/>
                                </a:lnTo>
                                <a:lnTo>
                                  <a:pt x="873" y="1337"/>
                                </a:lnTo>
                                <a:lnTo>
                                  <a:pt x="901" y="1328"/>
                                </a:lnTo>
                                <a:lnTo>
                                  <a:pt x="931" y="1319"/>
                                </a:lnTo>
                                <a:lnTo>
                                  <a:pt x="961" y="1312"/>
                                </a:lnTo>
                                <a:lnTo>
                                  <a:pt x="991" y="1307"/>
                                </a:lnTo>
                                <a:lnTo>
                                  <a:pt x="1028" y="1305"/>
                                </a:lnTo>
                                <a:lnTo>
                                  <a:pt x="1065" y="1302"/>
                                </a:lnTo>
                                <a:lnTo>
                                  <a:pt x="1103" y="1296"/>
                                </a:lnTo>
                                <a:lnTo>
                                  <a:pt x="1140" y="1295"/>
                                </a:lnTo>
                                <a:lnTo>
                                  <a:pt x="1140" y="1175"/>
                                </a:lnTo>
                                <a:lnTo>
                                  <a:pt x="1175" y="1168"/>
                                </a:lnTo>
                                <a:lnTo>
                                  <a:pt x="1224" y="1168"/>
                                </a:lnTo>
                                <a:lnTo>
                                  <a:pt x="1224" y="1039"/>
                                </a:lnTo>
                                <a:lnTo>
                                  <a:pt x="1270" y="1033"/>
                                </a:lnTo>
                                <a:lnTo>
                                  <a:pt x="1323" y="1033"/>
                                </a:lnTo>
                                <a:lnTo>
                                  <a:pt x="1323" y="0"/>
                                </a:lnTo>
                                <a:lnTo>
                                  <a:pt x="182" y="0"/>
                                </a:lnTo>
                                <a:lnTo>
                                  <a:pt x="182" y="131"/>
                                </a:lnTo>
                                <a:lnTo>
                                  <a:pt x="93" y="131"/>
                                </a:lnTo>
                                <a:lnTo>
                                  <a:pt x="93" y="265"/>
                                </a:lnTo>
                                <a:lnTo>
                                  <a:pt x="0" y="265"/>
                                </a:lnTo>
                                <a:lnTo>
                                  <a:pt x="0" y="1471"/>
                                </a:lnTo>
                                <a:close/>
                                <a:moveTo>
                                  <a:pt x="93" y="265"/>
                                </a:moveTo>
                                <a:lnTo>
                                  <a:pt x="1140" y="265"/>
                                </a:lnTo>
                                <a:lnTo>
                                  <a:pt x="1140" y="1175"/>
                                </a:lnTo>
                                <a:close/>
                                <a:moveTo>
                                  <a:pt x="182" y="131"/>
                                </a:moveTo>
                                <a:lnTo>
                                  <a:pt x="1224" y="131"/>
                                </a:lnTo>
                                <a:lnTo>
                                  <a:pt x="1224" y="1039"/>
                                </a:lnTo>
                                <a:close/>
                              </a:path>
                            </a:pathLst>
                          </a:custGeom>
                          <a:noFill/>
                          <a:ln w="9360" cap="flat">
                            <a:solidFill>
                              <a:srgbClr val="5A5A5A"/>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18" name="Freeform 241"/>
                        <wps:cNvSpPr>
                          <a:spLocks noChangeArrowheads="1"/>
                        </wps:cNvSpPr>
                        <wps:spPr bwMode="auto">
                          <a:xfrm>
                            <a:off x="5225" y="2950"/>
                            <a:ext cx="1001" cy="1073"/>
                          </a:xfrm>
                          <a:custGeom>
                            <a:avLst/>
                            <a:gdLst>
                              <a:gd name="T0" fmla="*/ 1767 w 1768"/>
                              <a:gd name="T1" fmla="*/ 0 h 1895"/>
                              <a:gd name="T2" fmla="*/ 0 w 1768"/>
                              <a:gd name="T3" fmla="*/ 0 h 1895"/>
                              <a:gd name="T4" fmla="*/ 0 w 1768"/>
                              <a:gd name="T5" fmla="*/ 1769 h 1895"/>
                              <a:gd name="T6" fmla="*/ 115 w 1768"/>
                              <a:gd name="T7" fmla="*/ 1813 h 1895"/>
                              <a:gd name="T8" fmla="*/ 229 w 1768"/>
                              <a:gd name="T9" fmla="*/ 1848 h 1895"/>
                              <a:gd name="T10" fmla="*/ 369 w 1768"/>
                              <a:gd name="T11" fmla="*/ 1880 h 1895"/>
                              <a:gd name="T12" fmla="*/ 414 w 1768"/>
                              <a:gd name="T13" fmla="*/ 1894 h 1895"/>
                              <a:gd name="T14" fmla="*/ 587 w 1768"/>
                              <a:gd name="T15" fmla="*/ 1883 h 1895"/>
                              <a:gd name="T16" fmla="*/ 702 w 1768"/>
                              <a:gd name="T17" fmla="*/ 1859 h 1895"/>
                              <a:gd name="T18" fmla="*/ 806 w 1768"/>
                              <a:gd name="T19" fmla="*/ 1823 h 1895"/>
                              <a:gd name="T20" fmla="*/ 926 w 1768"/>
                              <a:gd name="T21" fmla="*/ 1758 h 1895"/>
                              <a:gd name="T22" fmla="*/ 958 w 1768"/>
                              <a:gd name="T23" fmla="*/ 1746 h 1895"/>
                              <a:gd name="T24" fmla="*/ 989 w 1768"/>
                              <a:gd name="T25" fmla="*/ 1732 h 1895"/>
                              <a:gd name="T26" fmla="*/ 1021 w 1768"/>
                              <a:gd name="T27" fmla="*/ 1716 h 1895"/>
                              <a:gd name="T28" fmla="*/ 1053 w 1768"/>
                              <a:gd name="T29" fmla="*/ 1698 h 1895"/>
                              <a:gd name="T30" fmla="*/ 1088 w 1768"/>
                              <a:gd name="T31" fmla="*/ 1682 h 1895"/>
                              <a:gd name="T32" fmla="*/ 1157 w 1768"/>
                              <a:gd name="T33" fmla="*/ 1649 h 1895"/>
                              <a:gd name="T34" fmla="*/ 1192 w 1768"/>
                              <a:gd name="T35" fmla="*/ 1633 h 1895"/>
                              <a:gd name="T36" fmla="*/ 1229 w 1768"/>
                              <a:gd name="T37" fmla="*/ 1621 h 1895"/>
                              <a:gd name="T38" fmla="*/ 1268 w 1768"/>
                              <a:gd name="T39" fmla="*/ 1603 h 1895"/>
                              <a:gd name="T40" fmla="*/ 1308 w 1768"/>
                              <a:gd name="T41" fmla="*/ 1587 h 1895"/>
                              <a:gd name="T42" fmla="*/ 1353 w 1768"/>
                              <a:gd name="T43" fmla="*/ 1573 h 1895"/>
                              <a:gd name="T44" fmla="*/ 1397 w 1768"/>
                              <a:gd name="T45" fmla="*/ 1564 h 1895"/>
                              <a:gd name="T46" fmla="*/ 1487 w 1768"/>
                              <a:gd name="T47" fmla="*/ 1538 h 1895"/>
                              <a:gd name="T48" fmla="*/ 1534 w 1768"/>
                              <a:gd name="T49" fmla="*/ 1529 h 1895"/>
                              <a:gd name="T50" fmla="*/ 1589 w 1768"/>
                              <a:gd name="T51" fmla="*/ 1527 h 1895"/>
                              <a:gd name="T52" fmla="*/ 1705 w 1768"/>
                              <a:gd name="T53" fmla="*/ 1520 h 1895"/>
                              <a:gd name="T54" fmla="*/ 1767 w 1768"/>
                              <a:gd name="T55" fmla="*/ 1518 h 1895"/>
                              <a:gd name="T56" fmla="*/ 1767 w 1768"/>
                              <a:gd name="T57" fmla="*/ 0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8" h="1895">
                                <a:moveTo>
                                  <a:pt x="1767" y="0"/>
                                </a:moveTo>
                                <a:lnTo>
                                  <a:pt x="0" y="0"/>
                                </a:lnTo>
                                <a:lnTo>
                                  <a:pt x="0" y="1769"/>
                                </a:lnTo>
                                <a:lnTo>
                                  <a:pt x="115" y="1813"/>
                                </a:lnTo>
                                <a:lnTo>
                                  <a:pt x="229" y="1848"/>
                                </a:lnTo>
                                <a:lnTo>
                                  <a:pt x="369" y="1880"/>
                                </a:lnTo>
                                <a:lnTo>
                                  <a:pt x="414" y="1894"/>
                                </a:lnTo>
                                <a:lnTo>
                                  <a:pt x="587" y="1883"/>
                                </a:lnTo>
                                <a:lnTo>
                                  <a:pt x="702" y="1859"/>
                                </a:lnTo>
                                <a:lnTo>
                                  <a:pt x="806" y="1823"/>
                                </a:lnTo>
                                <a:lnTo>
                                  <a:pt x="926" y="1758"/>
                                </a:lnTo>
                                <a:lnTo>
                                  <a:pt x="958" y="1746"/>
                                </a:lnTo>
                                <a:lnTo>
                                  <a:pt x="989" y="1732"/>
                                </a:lnTo>
                                <a:lnTo>
                                  <a:pt x="1021" y="1716"/>
                                </a:lnTo>
                                <a:lnTo>
                                  <a:pt x="1053" y="1698"/>
                                </a:lnTo>
                                <a:lnTo>
                                  <a:pt x="1088" y="1682"/>
                                </a:lnTo>
                                <a:lnTo>
                                  <a:pt x="1157" y="1649"/>
                                </a:lnTo>
                                <a:lnTo>
                                  <a:pt x="1192" y="1633"/>
                                </a:lnTo>
                                <a:lnTo>
                                  <a:pt x="1229" y="1621"/>
                                </a:lnTo>
                                <a:lnTo>
                                  <a:pt x="1268" y="1603"/>
                                </a:lnTo>
                                <a:lnTo>
                                  <a:pt x="1308" y="1587"/>
                                </a:lnTo>
                                <a:lnTo>
                                  <a:pt x="1353" y="1573"/>
                                </a:lnTo>
                                <a:lnTo>
                                  <a:pt x="1397" y="1564"/>
                                </a:lnTo>
                                <a:lnTo>
                                  <a:pt x="1487" y="1538"/>
                                </a:lnTo>
                                <a:lnTo>
                                  <a:pt x="1534" y="1529"/>
                                </a:lnTo>
                                <a:lnTo>
                                  <a:pt x="1589" y="1527"/>
                                </a:lnTo>
                                <a:lnTo>
                                  <a:pt x="1705" y="1520"/>
                                </a:lnTo>
                                <a:lnTo>
                                  <a:pt x="1767" y="1518"/>
                                </a:lnTo>
                                <a:lnTo>
                                  <a:pt x="1767"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19" name="Freeform 242"/>
                        <wps:cNvSpPr>
                          <a:spLocks noChangeArrowheads="1"/>
                        </wps:cNvSpPr>
                        <wps:spPr bwMode="auto">
                          <a:xfrm>
                            <a:off x="5186" y="2910"/>
                            <a:ext cx="1001" cy="1073"/>
                          </a:xfrm>
                          <a:custGeom>
                            <a:avLst/>
                            <a:gdLst>
                              <a:gd name="T0" fmla="*/ 1769 w 1770"/>
                              <a:gd name="T1" fmla="*/ 0 h 1895"/>
                              <a:gd name="T2" fmla="*/ 0 w 1770"/>
                              <a:gd name="T3" fmla="*/ 0 h 1895"/>
                              <a:gd name="T4" fmla="*/ 0 w 1770"/>
                              <a:gd name="T5" fmla="*/ 1769 h 1895"/>
                              <a:gd name="T6" fmla="*/ 115 w 1770"/>
                              <a:gd name="T7" fmla="*/ 1813 h 1895"/>
                              <a:gd name="T8" fmla="*/ 229 w 1770"/>
                              <a:gd name="T9" fmla="*/ 1848 h 1895"/>
                              <a:gd name="T10" fmla="*/ 369 w 1770"/>
                              <a:gd name="T11" fmla="*/ 1880 h 1895"/>
                              <a:gd name="T12" fmla="*/ 414 w 1770"/>
                              <a:gd name="T13" fmla="*/ 1894 h 1895"/>
                              <a:gd name="T14" fmla="*/ 588 w 1770"/>
                              <a:gd name="T15" fmla="*/ 1883 h 1895"/>
                              <a:gd name="T16" fmla="*/ 703 w 1770"/>
                              <a:gd name="T17" fmla="*/ 1859 h 1895"/>
                              <a:gd name="T18" fmla="*/ 807 w 1770"/>
                              <a:gd name="T19" fmla="*/ 1823 h 1895"/>
                              <a:gd name="T20" fmla="*/ 927 w 1770"/>
                              <a:gd name="T21" fmla="*/ 1758 h 1895"/>
                              <a:gd name="T22" fmla="*/ 959 w 1770"/>
                              <a:gd name="T23" fmla="*/ 1746 h 1895"/>
                              <a:gd name="T24" fmla="*/ 990 w 1770"/>
                              <a:gd name="T25" fmla="*/ 1732 h 1895"/>
                              <a:gd name="T26" fmla="*/ 1022 w 1770"/>
                              <a:gd name="T27" fmla="*/ 1716 h 1895"/>
                              <a:gd name="T28" fmla="*/ 1054 w 1770"/>
                              <a:gd name="T29" fmla="*/ 1698 h 1895"/>
                              <a:gd name="T30" fmla="*/ 1089 w 1770"/>
                              <a:gd name="T31" fmla="*/ 1682 h 1895"/>
                              <a:gd name="T32" fmla="*/ 1158 w 1770"/>
                              <a:gd name="T33" fmla="*/ 1649 h 1895"/>
                              <a:gd name="T34" fmla="*/ 1193 w 1770"/>
                              <a:gd name="T35" fmla="*/ 1633 h 1895"/>
                              <a:gd name="T36" fmla="*/ 1230 w 1770"/>
                              <a:gd name="T37" fmla="*/ 1621 h 1895"/>
                              <a:gd name="T38" fmla="*/ 1269 w 1770"/>
                              <a:gd name="T39" fmla="*/ 1603 h 1895"/>
                              <a:gd name="T40" fmla="*/ 1309 w 1770"/>
                              <a:gd name="T41" fmla="*/ 1587 h 1895"/>
                              <a:gd name="T42" fmla="*/ 1354 w 1770"/>
                              <a:gd name="T43" fmla="*/ 1573 h 1895"/>
                              <a:gd name="T44" fmla="*/ 1398 w 1770"/>
                              <a:gd name="T45" fmla="*/ 1564 h 1895"/>
                              <a:gd name="T46" fmla="*/ 1488 w 1770"/>
                              <a:gd name="T47" fmla="*/ 1538 h 1895"/>
                              <a:gd name="T48" fmla="*/ 1535 w 1770"/>
                              <a:gd name="T49" fmla="*/ 1529 h 1895"/>
                              <a:gd name="T50" fmla="*/ 1591 w 1770"/>
                              <a:gd name="T51" fmla="*/ 1527 h 1895"/>
                              <a:gd name="T52" fmla="*/ 1707 w 1770"/>
                              <a:gd name="T53" fmla="*/ 1520 h 1895"/>
                              <a:gd name="T54" fmla="*/ 1769 w 1770"/>
                              <a:gd name="T55" fmla="*/ 1518 h 1895"/>
                              <a:gd name="T56" fmla="*/ 1769 w 1770"/>
                              <a:gd name="T57" fmla="*/ 0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70" h="1895">
                                <a:moveTo>
                                  <a:pt x="1769" y="0"/>
                                </a:moveTo>
                                <a:lnTo>
                                  <a:pt x="0" y="0"/>
                                </a:lnTo>
                                <a:lnTo>
                                  <a:pt x="0" y="1769"/>
                                </a:lnTo>
                                <a:lnTo>
                                  <a:pt x="115" y="1813"/>
                                </a:lnTo>
                                <a:lnTo>
                                  <a:pt x="229" y="1848"/>
                                </a:lnTo>
                                <a:lnTo>
                                  <a:pt x="369" y="1880"/>
                                </a:lnTo>
                                <a:lnTo>
                                  <a:pt x="414" y="1894"/>
                                </a:lnTo>
                                <a:lnTo>
                                  <a:pt x="588" y="1883"/>
                                </a:lnTo>
                                <a:lnTo>
                                  <a:pt x="703" y="1859"/>
                                </a:lnTo>
                                <a:lnTo>
                                  <a:pt x="807" y="1823"/>
                                </a:lnTo>
                                <a:lnTo>
                                  <a:pt x="927" y="1758"/>
                                </a:lnTo>
                                <a:lnTo>
                                  <a:pt x="959" y="1746"/>
                                </a:lnTo>
                                <a:lnTo>
                                  <a:pt x="990" y="1732"/>
                                </a:lnTo>
                                <a:lnTo>
                                  <a:pt x="1022" y="1716"/>
                                </a:lnTo>
                                <a:lnTo>
                                  <a:pt x="1054" y="1698"/>
                                </a:lnTo>
                                <a:lnTo>
                                  <a:pt x="1089" y="1682"/>
                                </a:lnTo>
                                <a:lnTo>
                                  <a:pt x="1158" y="1649"/>
                                </a:lnTo>
                                <a:lnTo>
                                  <a:pt x="1193" y="1633"/>
                                </a:lnTo>
                                <a:lnTo>
                                  <a:pt x="1230" y="1621"/>
                                </a:lnTo>
                                <a:lnTo>
                                  <a:pt x="1269" y="1603"/>
                                </a:lnTo>
                                <a:lnTo>
                                  <a:pt x="1309" y="1587"/>
                                </a:lnTo>
                                <a:lnTo>
                                  <a:pt x="1354" y="1573"/>
                                </a:lnTo>
                                <a:lnTo>
                                  <a:pt x="1398" y="1564"/>
                                </a:lnTo>
                                <a:lnTo>
                                  <a:pt x="1488" y="1538"/>
                                </a:lnTo>
                                <a:lnTo>
                                  <a:pt x="1535" y="1529"/>
                                </a:lnTo>
                                <a:lnTo>
                                  <a:pt x="1591" y="1527"/>
                                </a:lnTo>
                                <a:lnTo>
                                  <a:pt x="1707" y="1520"/>
                                </a:lnTo>
                                <a:lnTo>
                                  <a:pt x="1769" y="1518"/>
                                </a:lnTo>
                                <a:lnTo>
                                  <a:pt x="1769" y="0"/>
                                </a:lnTo>
                              </a:path>
                            </a:pathLst>
                          </a:custGeom>
                          <a:solidFill>
                            <a:srgbClr val="C5D9F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20" name="Freeform 243"/>
                        <wps:cNvSpPr>
                          <a:spLocks noChangeArrowheads="1"/>
                        </wps:cNvSpPr>
                        <wps:spPr bwMode="auto">
                          <a:xfrm>
                            <a:off x="5186" y="2910"/>
                            <a:ext cx="1001" cy="1073"/>
                          </a:xfrm>
                          <a:custGeom>
                            <a:avLst/>
                            <a:gdLst>
                              <a:gd name="T0" fmla="*/ 0 w 1770"/>
                              <a:gd name="T1" fmla="*/ 1769 h 1895"/>
                              <a:gd name="T2" fmla="*/ 58 w 1770"/>
                              <a:gd name="T3" fmla="*/ 1792 h 1895"/>
                              <a:gd name="T4" fmla="*/ 115 w 1770"/>
                              <a:gd name="T5" fmla="*/ 1813 h 1895"/>
                              <a:gd name="T6" fmla="*/ 173 w 1770"/>
                              <a:gd name="T7" fmla="*/ 1831 h 1895"/>
                              <a:gd name="T8" fmla="*/ 229 w 1770"/>
                              <a:gd name="T9" fmla="*/ 1848 h 1895"/>
                              <a:gd name="T10" fmla="*/ 277 w 1770"/>
                              <a:gd name="T11" fmla="*/ 1860 h 1895"/>
                              <a:gd name="T12" fmla="*/ 323 w 1770"/>
                              <a:gd name="T13" fmla="*/ 1871 h 1895"/>
                              <a:gd name="T14" fmla="*/ 369 w 1770"/>
                              <a:gd name="T15" fmla="*/ 1880 h 1895"/>
                              <a:gd name="T16" fmla="*/ 414 w 1770"/>
                              <a:gd name="T17" fmla="*/ 1894 h 1895"/>
                              <a:gd name="T18" fmla="*/ 518 w 1770"/>
                              <a:gd name="T19" fmla="*/ 1890 h 1895"/>
                              <a:gd name="T20" fmla="*/ 588 w 1770"/>
                              <a:gd name="T21" fmla="*/ 1883 h 1895"/>
                              <a:gd name="T22" fmla="*/ 634 w 1770"/>
                              <a:gd name="T23" fmla="*/ 1875 h 1895"/>
                              <a:gd name="T24" fmla="*/ 668 w 1770"/>
                              <a:gd name="T25" fmla="*/ 1868 h 1895"/>
                              <a:gd name="T26" fmla="*/ 703 w 1770"/>
                              <a:gd name="T27" fmla="*/ 1859 h 1895"/>
                              <a:gd name="T28" fmla="*/ 738 w 1770"/>
                              <a:gd name="T29" fmla="*/ 1848 h 1895"/>
                              <a:gd name="T30" fmla="*/ 773 w 1770"/>
                              <a:gd name="T31" fmla="*/ 1836 h 1895"/>
                              <a:gd name="T32" fmla="*/ 807 w 1770"/>
                              <a:gd name="T33" fmla="*/ 1823 h 1895"/>
                              <a:gd name="T34" fmla="*/ 837 w 1770"/>
                              <a:gd name="T35" fmla="*/ 1809 h 1895"/>
                              <a:gd name="T36" fmla="*/ 867 w 1770"/>
                              <a:gd name="T37" fmla="*/ 1795 h 1895"/>
                              <a:gd name="T38" fmla="*/ 897 w 1770"/>
                              <a:gd name="T39" fmla="*/ 1778 h 1895"/>
                              <a:gd name="T40" fmla="*/ 927 w 1770"/>
                              <a:gd name="T41" fmla="*/ 1758 h 1895"/>
                              <a:gd name="T42" fmla="*/ 959 w 1770"/>
                              <a:gd name="T43" fmla="*/ 1746 h 1895"/>
                              <a:gd name="T44" fmla="*/ 990 w 1770"/>
                              <a:gd name="T45" fmla="*/ 1732 h 1895"/>
                              <a:gd name="T46" fmla="*/ 1022 w 1770"/>
                              <a:gd name="T47" fmla="*/ 1716 h 1895"/>
                              <a:gd name="T48" fmla="*/ 1054 w 1770"/>
                              <a:gd name="T49" fmla="*/ 1698 h 1895"/>
                              <a:gd name="T50" fmla="*/ 1089 w 1770"/>
                              <a:gd name="T51" fmla="*/ 1682 h 1895"/>
                              <a:gd name="T52" fmla="*/ 1123 w 1770"/>
                              <a:gd name="T53" fmla="*/ 1667 h 1895"/>
                              <a:gd name="T54" fmla="*/ 1158 w 1770"/>
                              <a:gd name="T55" fmla="*/ 1649 h 1895"/>
                              <a:gd name="T56" fmla="*/ 1193 w 1770"/>
                              <a:gd name="T57" fmla="*/ 1633 h 1895"/>
                              <a:gd name="T58" fmla="*/ 1230 w 1770"/>
                              <a:gd name="T59" fmla="*/ 1621 h 1895"/>
                              <a:gd name="T60" fmla="*/ 1269 w 1770"/>
                              <a:gd name="T61" fmla="*/ 1603 h 1895"/>
                              <a:gd name="T62" fmla="*/ 1309 w 1770"/>
                              <a:gd name="T63" fmla="*/ 1587 h 1895"/>
                              <a:gd name="T64" fmla="*/ 1354 w 1770"/>
                              <a:gd name="T65" fmla="*/ 1573 h 1895"/>
                              <a:gd name="T66" fmla="*/ 1398 w 1770"/>
                              <a:gd name="T67" fmla="*/ 1564 h 1895"/>
                              <a:gd name="T68" fmla="*/ 1442 w 1770"/>
                              <a:gd name="T69" fmla="*/ 1552 h 1895"/>
                              <a:gd name="T70" fmla="*/ 1488 w 1770"/>
                              <a:gd name="T71" fmla="*/ 1538 h 1895"/>
                              <a:gd name="T72" fmla="*/ 1535 w 1770"/>
                              <a:gd name="T73" fmla="*/ 1529 h 1895"/>
                              <a:gd name="T74" fmla="*/ 1591 w 1770"/>
                              <a:gd name="T75" fmla="*/ 1527 h 1895"/>
                              <a:gd name="T76" fmla="*/ 1649 w 1770"/>
                              <a:gd name="T77" fmla="*/ 1524 h 1895"/>
                              <a:gd name="T78" fmla="*/ 1707 w 1770"/>
                              <a:gd name="T79" fmla="*/ 1520 h 1895"/>
                              <a:gd name="T80" fmla="*/ 1769 w 1770"/>
                              <a:gd name="T81" fmla="*/ 1518 h 1895"/>
                              <a:gd name="T82" fmla="*/ 1769 w 1770"/>
                              <a:gd name="T83" fmla="*/ 0 h 1895"/>
                              <a:gd name="T84" fmla="*/ 0 w 1770"/>
                              <a:gd name="T85" fmla="*/ 0 h 1895"/>
                              <a:gd name="T86" fmla="*/ 0 w 1770"/>
                              <a:gd name="T87" fmla="*/ 1769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770" h="1895">
                                <a:moveTo>
                                  <a:pt x="0" y="1769"/>
                                </a:moveTo>
                                <a:lnTo>
                                  <a:pt x="58" y="1792"/>
                                </a:lnTo>
                                <a:lnTo>
                                  <a:pt x="115" y="1813"/>
                                </a:lnTo>
                                <a:lnTo>
                                  <a:pt x="173" y="1831"/>
                                </a:lnTo>
                                <a:lnTo>
                                  <a:pt x="229" y="1848"/>
                                </a:lnTo>
                                <a:lnTo>
                                  <a:pt x="277" y="1860"/>
                                </a:lnTo>
                                <a:lnTo>
                                  <a:pt x="323" y="1871"/>
                                </a:lnTo>
                                <a:lnTo>
                                  <a:pt x="369" y="1880"/>
                                </a:lnTo>
                                <a:lnTo>
                                  <a:pt x="414" y="1894"/>
                                </a:lnTo>
                                <a:lnTo>
                                  <a:pt x="518" y="1890"/>
                                </a:lnTo>
                                <a:lnTo>
                                  <a:pt x="588" y="1883"/>
                                </a:lnTo>
                                <a:lnTo>
                                  <a:pt x="634" y="1875"/>
                                </a:lnTo>
                                <a:lnTo>
                                  <a:pt x="668" y="1868"/>
                                </a:lnTo>
                                <a:lnTo>
                                  <a:pt x="703" y="1859"/>
                                </a:lnTo>
                                <a:lnTo>
                                  <a:pt x="738" y="1848"/>
                                </a:lnTo>
                                <a:lnTo>
                                  <a:pt x="773" y="1836"/>
                                </a:lnTo>
                                <a:lnTo>
                                  <a:pt x="807" y="1823"/>
                                </a:lnTo>
                                <a:lnTo>
                                  <a:pt x="837" y="1809"/>
                                </a:lnTo>
                                <a:lnTo>
                                  <a:pt x="867" y="1795"/>
                                </a:lnTo>
                                <a:lnTo>
                                  <a:pt x="897" y="1778"/>
                                </a:lnTo>
                                <a:lnTo>
                                  <a:pt x="927" y="1758"/>
                                </a:lnTo>
                                <a:lnTo>
                                  <a:pt x="959" y="1746"/>
                                </a:lnTo>
                                <a:lnTo>
                                  <a:pt x="990" y="1732"/>
                                </a:lnTo>
                                <a:lnTo>
                                  <a:pt x="1022" y="1716"/>
                                </a:lnTo>
                                <a:lnTo>
                                  <a:pt x="1054" y="1698"/>
                                </a:lnTo>
                                <a:lnTo>
                                  <a:pt x="1089" y="1682"/>
                                </a:lnTo>
                                <a:lnTo>
                                  <a:pt x="1123" y="1667"/>
                                </a:lnTo>
                                <a:lnTo>
                                  <a:pt x="1158" y="1649"/>
                                </a:lnTo>
                                <a:lnTo>
                                  <a:pt x="1193" y="1633"/>
                                </a:lnTo>
                                <a:lnTo>
                                  <a:pt x="1230" y="1621"/>
                                </a:lnTo>
                                <a:lnTo>
                                  <a:pt x="1269" y="1603"/>
                                </a:lnTo>
                                <a:lnTo>
                                  <a:pt x="1309" y="1587"/>
                                </a:lnTo>
                                <a:lnTo>
                                  <a:pt x="1354" y="1573"/>
                                </a:lnTo>
                                <a:lnTo>
                                  <a:pt x="1398" y="1564"/>
                                </a:lnTo>
                                <a:lnTo>
                                  <a:pt x="1442" y="1552"/>
                                </a:lnTo>
                                <a:lnTo>
                                  <a:pt x="1488" y="1538"/>
                                </a:lnTo>
                                <a:lnTo>
                                  <a:pt x="1535" y="1529"/>
                                </a:lnTo>
                                <a:lnTo>
                                  <a:pt x="1591" y="1527"/>
                                </a:lnTo>
                                <a:lnTo>
                                  <a:pt x="1649" y="1524"/>
                                </a:lnTo>
                                <a:lnTo>
                                  <a:pt x="1707" y="1520"/>
                                </a:lnTo>
                                <a:lnTo>
                                  <a:pt x="1769" y="1518"/>
                                </a:lnTo>
                                <a:lnTo>
                                  <a:pt x="1769" y="0"/>
                                </a:lnTo>
                                <a:lnTo>
                                  <a:pt x="0" y="0"/>
                                </a:lnTo>
                                <a:lnTo>
                                  <a:pt x="0" y="1769"/>
                                </a:lnTo>
                              </a:path>
                            </a:pathLst>
                          </a:custGeom>
                          <a:noFill/>
                          <a:ln w="1584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21" name="Freeform 244"/>
                        <wps:cNvSpPr>
                          <a:spLocks noChangeArrowheads="1"/>
                        </wps:cNvSpPr>
                        <wps:spPr bwMode="auto">
                          <a:xfrm>
                            <a:off x="5558" y="2160"/>
                            <a:ext cx="329" cy="742"/>
                          </a:xfrm>
                          <a:custGeom>
                            <a:avLst/>
                            <a:gdLst>
                              <a:gd name="T0" fmla="*/ 291 w 583"/>
                              <a:gd name="T1" fmla="*/ 0 h 1312"/>
                              <a:gd name="T2" fmla="*/ 0 w 583"/>
                              <a:gd name="T3" fmla="*/ 328 h 1312"/>
                              <a:gd name="T4" fmla="*/ 145 w 583"/>
                              <a:gd name="T5" fmla="*/ 328 h 1312"/>
                              <a:gd name="T6" fmla="*/ 145 w 583"/>
                              <a:gd name="T7" fmla="*/ 1311 h 1312"/>
                              <a:gd name="T8" fmla="*/ 436 w 583"/>
                              <a:gd name="T9" fmla="*/ 1311 h 1312"/>
                              <a:gd name="T10" fmla="*/ 436 w 583"/>
                              <a:gd name="T11" fmla="*/ 328 h 1312"/>
                              <a:gd name="T12" fmla="*/ 582 w 583"/>
                              <a:gd name="T13" fmla="*/ 328 h 1312"/>
                              <a:gd name="T14" fmla="*/ 291 w 583"/>
                              <a:gd name="T15" fmla="*/ 0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291" y="0"/>
                                </a:moveTo>
                                <a:lnTo>
                                  <a:pt x="0" y="328"/>
                                </a:lnTo>
                                <a:lnTo>
                                  <a:pt x="145" y="328"/>
                                </a:lnTo>
                                <a:lnTo>
                                  <a:pt x="145" y="1311"/>
                                </a:lnTo>
                                <a:lnTo>
                                  <a:pt x="436" y="1311"/>
                                </a:lnTo>
                                <a:lnTo>
                                  <a:pt x="436" y="328"/>
                                </a:lnTo>
                                <a:lnTo>
                                  <a:pt x="582" y="328"/>
                                </a:lnTo>
                                <a:lnTo>
                                  <a:pt x="291" y="0"/>
                                </a:lnTo>
                              </a:path>
                            </a:pathLst>
                          </a:custGeom>
                          <a:solidFill>
                            <a:srgbClr val="D7D7D7"/>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22" name="Freeform 245"/>
                        <wps:cNvSpPr>
                          <a:spLocks noChangeArrowheads="1"/>
                        </wps:cNvSpPr>
                        <wps:spPr bwMode="auto">
                          <a:xfrm>
                            <a:off x="5558" y="2160"/>
                            <a:ext cx="329" cy="742"/>
                          </a:xfrm>
                          <a:custGeom>
                            <a:avLst/>
                            <a:gdLst>
                              <a:gd name="T0" fmla="*/ 0 w 583"/>
                              <a:gd name="T1" fmla="*/ 328 h 1312"/>
                              <a:gd name="T2" fmla="*/ 145 w 583"/>
                              <a:gd name="T3" fmla="*/ 328 h 1312"/>
                              <a:gd name="T4" fmla="*/ 145 w 583"/>
                              <a:gd name="T5" fmla="*/ 1311 h 1312"/>
                              <a:gd name="T6" fmla="*/ 436 w 583"/>
                              <a:gd name="T7" fmla="*/ 1311 h 1312"/>
                              <a:gd name="T8" fmla="*/ 436 w 583"/>
                              <a:gd name="T9" fmla="*/ 328 h 1312"/>
                              <a:gd name="T10" fmla="*/ 582 w 583"/>
                              <a:gd name="T11" fmla="*/ 328 h 1312"/>
                              <a:gd name="T12" fmla="*/ 291 w 583"/>
                              <a:gd name="T13" fmla="*/ 0 h 1312"/>
                              <a:gd name="T14" fmla="*/ 0 w 583"/>
                              <a:gd name="T15" fmla="*/ 328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0" y="328"/>
                                </a:moveTo>
                                <a:lnTo>
                                  <a:pt x="145" y="328"/>
                                </a:lnTo>
                                <a:lnTo>
                                  <a:pt x="145" y="1311"/>
                                </a:lnTo>
                                <a:lnTo>
                                  <a:pt x="436" y="1311"/>
                                </a:lnTo>
                                <a:lnTo>
                                  <a:pt x="436" y="328"/>
                                </a:lnTo>
                                <a:lnTo>
                                  <a:pt x="582" y="328"/>
                                </a:lnTo>
                                <a:lnTo>
                                  <a:pt x="291" y="0"/>
                                </a:lnTo>
                                <a:lnTo>
                                  <a:pt x="0" y="328"/>
                                </a:lnTo>
                              </a:path>
                            </a:pathLst>
                          </a:custGeom>
                          <a:noFill/>
                          <a:ln w="9360" cap="flat">
                            <a:solidFill>
                              <a:srgbClr val="A4A4A4"/>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23" name="Line 246"/>
                        <wps:cNvCnPr>
                          <a:cxnSpLocks noChangeShapeType="1"/>
                        </wps:cNvCnPr>
                        <wps:spPr bwMode="auto">
                          <a:xfrm>
                            <a:off x="6600" y="757"/>
                            <a:ext cx="0" cy="3304"/>
                          </a:xfrm>
                          <a:prstGeom prst="line">
                            <a:avLst/>
                          </a:prstGeom>
                          <a:noFill/>
                          <a:ln w="9360" cap="flat">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4" name="Rectangle 247"/>
                        <wps:cNvSpPr>
                          <a:spLocks noChangeArrowheads="1"/>
                        </wps:cNvSpPr>
                        <wps:spPr bwMode="auto">
                          <a:xfrm>
                            <a:off x="666" y="59"/>
                            <a:ext cx="10485" cy="4579"/>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25" name="AutoShape 248"/>
                        <wps:cNvSpPr>
                          <a:spLocks noChangeArrowheads="1"/>
                        </wps:cNvSpPr>
                        <wps:spPr bwMode="auto">
                          <a:xfrm>
                            <a:off x="4022" y="710"/>
                            <a:ext cx="586"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B66D65D" w14:textId="77777777" w:rsidR="009D56E1" w:rsidRDefault="00550410">
                              <w:pPr>
                                <w:overflowPunct w:val="0"/>
                                <w:rPr>
                                  <w:rFonts w:cs="font529"/>
                                  <w:sz w:val="16"/>
                                </w:rPr>
                              </w:pPr>
                              <w:r>
                                <w:rPr>
                                  <w:rFonts w:cs="font529"/>
                                  <w:sz w:val="16"/>
                                </w:rPr>
                                <w:t>Manager</w:t>
                              </w:r>
                            </w:p>
                          </w:txbxContent>
                        </wps:txbx>
                        <wps:bodyPr rot="0" vert="horz" wrap="square" lIns="0" tIns="0" rIns="0" bIns="0" anchor="t" anchorCtr="0">
                          <a:noAutofit/>
                        </wps:bodyPr>
                      </wps:wsp>
                      <wps:wsp>
                        <wps:cNvPr id="1026" name="AutoShape 249"/>
                        <wps:cNvSpPr>
                          <a:spLocks noChangeArrowheads="1"/>
                        </wps:cNvSpPr>
                        <wps:spPr bwMode="auto">
                          <a:xfrm>
                            <a:off x="8166" y="652"/>
                            <a:ext cx="586"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53B9046" w14:textId="77777777" w:rsidR="009D56E1" w:rsidRDefault="00550410">
                              <w:pPr>
                                <w:overflowPunct w:val="0"/>
                                <w:rPr>
                                  <w:rFonts w:cs="font529"/>
                                  <w:sz w:val="16"/>
                                </w:rPr>
                              </w:pPr>
                              <w:r>
                                <w:rPr>
                                  <w:rFonts w:cs="font529"/>
                                  <w:sz w:val="16"/>
                                </w:rPr>
                                <w:t>Manager</w:t>
                              </w:r>
                            </w:p>
                          </w:txbxContent>
                        </wps:txbx>
                        <wps:bodyPr rot="0" vert="horz" wrap="square" lIns="0" tIns="0" rIns="0" bIns="0" anchor="t" anchorCtr="0">
                          <a:noAutofit/>
                        </wps:bodyPr>
                      </wps:wsp>
                      <wps:wsp>
                        <wps:cNvPr id="1027" name="AutoShape 250"/>
                        <wps:cNvSpPr>
                          <a:spLocks noChangeArrowheads="1"/>
                        </wps:cNvSpPr>
                        <wps:spPr bwMode="auto">
                          <a:xfrm>
                            <a:off x="4045" y="1118"/>
                            <a:ext cx="567"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F6D29C8" w14:textId="77777777" w:rsidR="009D56E1" w:rsidRDefault="00550410">
                              <w:pPr>
                                <w:overflowPunct w:val="0"/>
                                <w:rPr>
                                  <w:rFonts w:cs="font529"/>
                                  <w:sz w:val="16"/>
                                </w:rPr>
                              </w:pPr>
                              <w:proofErr w:type="spellStart"/>
                              <w:r>
                                <w:rPr>
                                  <w:rFonts w:cs="font529"/>
                                  <w:sz w:val="16"/>
                                </w:rPr>
                                <w:t>mgr.prm</w:t>
                              </w:r>
                              <w:proofErr w:type="spellEnd"/>
                            </w:p>
                          </w:txbxContent>
                        </wps:txbx>
                        <wps:bodyPr rot="0" vert="horz" wrap="square" lIns="0" tIns="0" rIns="0" bIns="0" anchor="t" anchorCtr="0">
                          <a:noAutofit/>
                        </wps:bodyPr>
                      </wps:wsp>
                      <wps:wsp>
                        <wps:cNvPr id="1028" name="AutoShape 251"/>
                        <wps:cNvSpPr>
                          <a:spLocks noChangeArrowheads="1"/>
                        </wps:cNvSpPr>
                        <wps:spPr bwMode="auto">
                          <a:xfrm>
                            <a:off x="8190" y="1058"/>
                            <a:ext cx="567"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E338790" w14:textId="77777777" w:rsidR="009D56E1" w:rsidRDefault="00550410">
                              <w:pPr>
                                <w:overflowPunct w:val="0"/>
                                <w:rPr>
                                  <w:rFonts w:cs="font529"/>
                                  <w:sz w:val="16"/>
                                </w:rPr>
                              </w:pPr>
                              <w:proofErr w:type="spellStart"/>
                              <w:r>
                                <w:rPr>
                                  <w:rFonts w:cs="font529"/>
                                  <w:sz w:val="16"/>
                                </w:rPr>
                                <w:t>mgr.prm</w:t>
                              </w:r>
                              <w:proofErr w:type="spellEnd"/>
                            </w:p>
                          </w:txbxContent>
                        </wps:txbx>
                        <wps:bodyPr rot="0" vert="horz" wrap="square" lIns="0" tIns="0" rIns="0" bIns="0" anchor="t" anchorCtr="0">
                          <a:noAutofit/>
                        </wps:bodyPr>
                      </wps:wsp>
                      <wps:wsp>
                        <wps:cNvPr id="1029" name="AutoShape 252"/>
                        <wps:cNvSpPr>
                          <a:spLocks noChangeArrowheads="1"/>
                        </wps:cNvSpPr>
                        <wps:spPr bwMode="auto">
                          <a:xfrm>
                            <a:off x="3267" y="1521"/>
                            <a:ext cx="660" cy="235"/>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A879BAF" w14:textId="77777777" w:rsidR="009D56E1" w:rsidRDefault="00550410">
                              <w:pPr>
                                <w:overflowPunct w:val="0"/>
                                <w:rPr>
                                  <w:rFonts w:cs="font529"/>
                                  <w:sz w:val="18"/>
                                </w:rPr>
                              </w:pPr>
                              <w:proofErr w:type="spellStart"/>
                              <w:r>
                                <w:rPr>
                                  <w:rFonts w:cs="font529"/>
                                  <w:sz w:val="18"/>
                                </w:rPr>
                                <w:t>extmysql</w:t>
                              </w:r>
                              <w:proofErr w:type="spellEnd"/>
                            </w:p>
                          </w:txbxContent>
                        </wps:txbx>
                        <wps:bodyPr rot="0" vert="horz" wrap="square" lIns="0" tIns="0" rIns="0" bIns="0" anchor="t" anchorCtr="0">
                          <a:noAutofit/>
                        </wps:bodyPr>
                      </wps:wsp>
                      <wps:wsp>
                        <wps:cNvPr id="1030" name="AutoShape 253"/>
                        <wps:cNvSpPr>
                          <a:spLocks noChangeArrowheads="1"/>
                        </wps:cNvSpPr>
                        <wps:spPr bwMode="auto">
                          <a:xfrm>
                            <a:off x="4272" y="1595"/>
                            <a:ext cx="685"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5F53425" w14:textId="77777777" w:rsidR="009D56E1" w:rsidRDefault="00550410">
                              <w:pPr>
                                <w:overflowPunct w:val="0"/>
                                <w:jc w:val="center"/>
                                <w:rPr>
                                  <w:rFonts w:cs="font529"/>
                                  <w:sz w:val="18"/>
                                </w:rPr>
                              </w:pPr>
                              <w:r>
                                <w:rPr>
                                  <w:rFonts w:cs="font529"/>
                                  <w:sz w:val="18"/>
                                </w:rPr>
                                <w:t>Local</w:t>
                              </w:r>
                            </w:p>
                            <w:p w14:paraId="3ADE4D41" w14:textId="77777777" w:rsidR="009D56E1" w:rsidRDefault="00550410">
                              <w:pPr>
                                <w:overflowPunct w:val="0"/>
                                <w:jc w:val="center"/>
                                <w:rPr>
                                  <w:rFonts w:cs="font529"/>
                                  <w:sz w:val="18"/>
                                </w:rPr>
                              </w:pPr>
                              <w:r>
                                <w:rPr>
                                  <w:rFonts w:cs="font529"/>
                                  <w:sz w:val="18"/>
                                </w:rPr>
                                <w:t>Trail Files</w:t>
                              </w:r>
                            </w:p>
                          </w:txbxContent>
                        </wps:txbx>
                        <wps:bodyPr rot="0" vert="horz" wrap="square" lIns="0" tIns="0" rIns="0" bIns="0" anchor="t" anchorCtr="0">
                          <a:noAutofit/>
                        </wps:bodyPr>
                      </wps:wsp>
                      <wps:wsp>
                        <wps:cNvPr id="1031" name="AutoShape 254"/>
                        <wps:cNvSpPr>
                          <a:spLocks noChangeArrowheads="1"/>
                        </wps:cNvSpPr>
                        <wps:spPr bwMode="auto">
                          <a:xfrm>
                            <a:off x="5441" y="1543"/>
                            <a:ext cx="766" cy="235"/>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3C22A9D" w14:textId="77777777" w:rsidR="009D56E1" w:rsidRDefault="00550410">
                              <w:pPr>
                                <w:overflowPunct w:val="0"/>
                                <w:rPr>
                                  <w:rFonts w:cs="font529"/>
                                  <w:sz w:val="18"/>
                                </w:rPr>
                              </w:pPr>
                              <w:proofErr w:type="spellStart"/>
                              <w:r>
                                <w:rPr>
                                  <w:rFonts w:cs="font529"/>
                                  <w:sz w:val="18"/>
                                </w:rPr>
                                <w:t>pmpmysql</w:t>
                              </w:r>
                              <w:proofErr w:type="spellEnd"/>
                            </w:p>
                          </w:txbxContent>
                        </wps:txbx>
                        <wps:bodyPr rot="0" vert="horz" wrap="square" lIns="0" tIns="0" rIns="0" bIns="0" anchor="t" anchorCtr="0">
                          <a:noAutofit/>
                        </wps:bodyPr>
                      </wps:wsp>
                      <wps:wsp>
                        <wps:cNvPr id="1032" name="AutoShape 255"/>
                        <wps:cNvSpPr>
                          <a:spLocks noChangeArrowheads="1"/>
                        </wps:cNvSpPr>
                        <wps:spPr bwMode="auto">
                          <a:xfrm>
                            <a:off x="7073" y="1547"/>
                            <a:ext cx="1257"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B9C70C8" w14:textId="77777777" w:rsidR="009D56E1" w:rsidRDefault="00550410">
                              <w:pPr>
                                <w:overflowPunct w:val="0"/>
                                <w:rPr>
                                  <w:rFonts w:cs="font529"/>
                                  <w:sz w:val="18"/>
                                </w:rPr>
                              </w:pPr>
                              <w:proofErr w:type="spellStart"/>
                              <w:r>
                                <w:rPr>
                                  <w:rFonts w:cs="font529"/>
                                  <w:sz w:val="18"/>
                                </w:rPr>
                                <w:t>Remoterepmysql</w:t>
                              </w:r>
                              <w:proofErr w:type="spellEnd"/>
                            </w:p>
                            <w:p w14:paraId="0B9F5A7D" w14:textId="77777777" w:rsidR="009D56E1" w:rsidRDefault="00550410">
                              <w:pPr>
                                <w:overflowPunct w:val="0"/>
                                <w:rPr>
                                  <w:rFonts w:cs="font529"/>
                                  <w:sz w:val="18"/>
                                </w:rPr>
                              </w:pPr>
                              <w:r>
                                <w:rPr>
                                  <w:rFonts w:cs="font529"/>
                                  <w:sz w:val="18"/>
                                </w:rPr>
                                <w:t>Trail Files</w:t>
                              </w:r>
                            </w:p>
                          </w:txbxContent>
                        </wps:txbx>
                        <wps:bodyPr rot="0" vert="horz" wrap="square" lIns="0" tIns="0" rIns="0" bIns="0" anchor="t" anchorCtr="0">
                          <a:noAutofit/>
                        </wps:bodyPr>
                      </wps:wsp>
                      <wps:wsp>
                        <wps:cNvPr id="1033" name="AutoShape 256"/>
                        <wps:cNvSpPr>
                          <a:spLocks noChangeArrowheads="1"/>
                        </wps:cNvSpPr>
                        <wps:spPr bwMode="auto">
                          <a:xfrm>
                            <a:off x="1019" y="2379"/>
                            <a:ext cx="2479" cy="568"/>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A49E3FA" w14:textId="77777777" w:rsidR="009D56E1" w:rsidRDefault="00550410">
                              <w:pPr>
                                <w:overflowPunct w:val="0"/>
                                <w:jc w:val="center"/>
                                <w:rPr>
                                  <w:rFonts w:cs="font529"/>
                                </w:rPr>
                              </w:pPr>
                              <w:r>
                                <w:rPr>
                                  <w:rFonts w:cs="font529"/>
                                </w:rPr>
                                <w:t>MySQL</w:t>
                              </w:r>
                            </w:p>
                            <w:p w14:paraId="4FBBB3E1" w14:textId="77777777" w:rsidR="009D56E1" w:rsidRDefault="00550410">
                              <w:pPr>
                                <w:overflowPunct w:val="0"/>
                                <w:jc w:val="center"/>
                                <w:rPr>
                                  <w:rFonts w:cs="font529"/>
                                  <w:spacing w:val="-1"/>
                                </w:rPr>
                              </w:pPr>
                              <w:r>
                                <w:rPr>
                                  <w:rFonts w:cs="font529"/>
                                </w:rPr>
                                <w:t xml:space="preserve">Source Database </w:t>
                              </w:r>
                              <w:r>
                                <w:rPr>
                                  <w:rFonts w:cs="font529"/>
                                  <w:spacing w:val="-1"/>
                                </w:rPr>
                                <w:t>(</w:t>
                              </w:r>
                              <w:proofErr w:type="spellStart"/>
                              <w:r>
                                <w:rPr>
                                  <w:rFonts w:cs="font529"/>
                                  <w:spacing w:val="-1"/>
                                </w:rPr>
                                <w:t>ggsource</w:t>
                              </w:r>
                              <w:proofErr w:type="spellEnd"/>
                              <w:r>
                                <w:rPr>
                                  <w:rFonts w:cs="font529"/>
                                  <w:spacing w:val="-1"/>
                                </w:rPr>
                                <w:t>)</w:t>
                              </w:r>
                            </w:p>
                          </w:txbxContent>
                        </wps:txbx>
                        <wps:bodyPr rot="0" vert="horz" wrap="square" lIns="0" tIns="0" rIns="0" bIns="0" anchor="t" anchorCtr="0">
                          <a:noAutofit/>
                        </wps:bodyPr>
                      </wps:wsp>
                      <wps:wsp>
                        <wps:cNvPr id="1034" name="AutoShape 257"/>
                        <wps:cNvSpPr>
                          <a:spLocks noChangeArrowheads="1"/>
                        </wps:cNvSpPr>
                        <wps:spPr bwMode="auto">
                          <a:xfrm>
                            <a:off x="4378" y="2388"/>
                            <a:ext cx="690"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E25E26F" w14:textId="77777777" w:rsidR="009D56E1" w:rsidRDefault="00550410">
                              <w:pPr>
                                <w:overflowPunct w:val="0"/>
                                <w:rPr>
                                  <w:rFonts w:cs="font529"/>
                                  <w:sz w:val="16"/>
                                </w:rPr>
                              </w:pPr>
                              <w:proofErr w:type="gramStart"/>
                              <w:r>
                                <w:rPr>
                                  <w:rFonts w:cs="font529"/>
                                  <w:sz w:val="16"/>
                                </w:rPr>
                                <w:t>./</w:t>
                              </w:r>
                              <w:proofErr w:type="spellStart"/>
                              <w:proofErr w:type="gramEnd"/>
                              <w:r>
                                <w:rPr>
                                  <w:rFonts w:cs="font529"/>
                                  <w:sz w:val="16"/>
                                </w:rPr>
                                <w:t>dirdat</w:t>
                              </w:r>
                              <w:proofErr w:type="spellEnd"/>
                              <w:r>
                                <w:rPr>
                                  <w:rFonts w:cs="font529"/>
                                  <w:sz w:val="16"/>
                                </w:rPr>
                                <w:t>/et</w:t>
                              </w:r>
                            </w:p>
                          </w:txbxContent>
                        </wps:txbx>
                        <wps:bodyPr rot="0" vert="horz" wrap="square" lIns="0" tIns="0" rIns="0" bIns="0" anchor="t" anchorCtr="0">
                          <a:noAutofit/>
                        </wps:bodyPr>
                      </wps:wsp>
                      <wps:wsp>
                        <wps:cNvPr id="1035" name="AutoShape 258"/>
                        <wps:cNvSpPr>
                          <a:spLocks noChangeArrowheads="1"/>
                        </wps:cNvSpPr>
                        <wps:spPr bwMode="auto">
                          <a:xfrm>
                            <a:off x="6989" y="2359"/>
                            <a:ext cx="666"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1BC1521" w14:textId="77777777" w:rsidR="009D56E1" w:rsidRDefault="00550410">
                              <w:pPr>
                                <w:overflowPunct w:val="0"/>
                                <w:rPr>
                                  <w:rFonts w:cs="font529"/>
                                  <w:sz w:val="16"/>
                                </w:rPr>
                              </w:pPr>
                              <w:proofErr w:type="gramStart"/>
                              <w:r>
                                <w:rPr>
                                  <w:rFonts w:cs="font529"/>
                                  <w:sz w:val="16"/>
                                </w:rPr>
                                <w:t>./</w:t>
                              </w:r>
                              <w:proofErr w:type="spellStart"/>
                              <w:proofErr w:type="gramEnd"/>
                              <w:r>
                                <w:rPr>
                                  <w:rFonts w:cs="font529"/>
                                  <w:sz w:val="16"/>
                                </w:rPr>
                                <w:t>dirdat</w:t>
                              </w:r>
                              <w:proofErr w:type="spellEnd"/>
                              <w:r>
                                <w:rPr>
                                  <w:rFonts w:cs="font529"/>
                                  <w:sz w:val="16"/>
                                </w:rPr>
                                <w:t>/rt</w:t>
                              </w:r>
                            </w:p>
                          </w:txbxContent>
                        </wps:txbx>
                        <wps:bodyPr rot="0" vert="horz" wrap="square" lIns="0" tIns="0" rIns="0" bIns="0" anchor="t" anchorCtr="0">
                          <a:noAutofit/>
                        </wps:bodyPr>
                      </wps:wsp>
                      <wps:wsp>
                        <wps:cNvPr id="1036" name="AutoShape 259"/>
                        <wps:cNvSpPr>
                          <a:spLocks noChangeArrowheads="1"/>
                        </wps:cNvSpPr>
                        <wps:spPr bwMode="auto">
                          <a:xfrm>
                            <a:off x="3121" y="3024"/>
                            <a:ext cx="1043"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415FF2E" w14:textId="77777777" w:rsidR="009D56E1" w:rsidRDefault="00550410">
                              <w:pPr>
                                <w:overflowPunct w:val="0"/>
                                <w:rPr>
                                  <w:rFonts w:cs="font529"/>
                                  <w:sz w:val="18"/>
                                </w:rPr>
                              </w:pPr>
                              <w:r>
                                <w:rPr>
                                  <w:rFonts w:cs="font529"/>
                                  <w:sz w:val="18"/>
                                </w:rPr>
                                <w:t>Extract</w:t>
                              </w:r>
                            </w:p>
                            <w:p w14:paraId="5AEB3916" w14:textId="77777777" w:rsidR="009D56E1" w:rsidRDefault="00550410">
                              <w:pPr>
                                <w:overflowPunct w:val="0"/>
                                <w:rPr>
                                  <w:rFonts w:cs="font529"/>
                                  <w:sz w:val="18"/>
                                </w:rPr>
                              </w:pPr>
                              <w:r>
                                <w:rPr>
                                  <w:rFonts w:cs="font529"/>
                                  <w:sz w:val="18"/>
                                </w:rPr>
                                <w:t>Parameter file</w:t>
                              </w:r>
                            </w:p>
                          </w:txbxContent>
                        </wps:txbx>
                        <wps:bodyPr rot="0" vert="horz" wrap="square" lIns="0" tIns="0" rIns="0" bIns="0" anchor="t" anchorCtr="0">
                          <a:noAutofit/>
                        </wps:bodyPr>
                      </wps:wsp>
                      <wps:wsp>
                        <wps:cNvPr id="1037" name="AutoShape 260"/>
                        <wps:cNvSpPr>
                          <a:spLocks noChangeArrowheads="1"/>
                        </wps:cNvSpPr>
                        <wps:spPr bwMode="auto">
                          <a:xfrm>
                            <a:off x="5218" y="3031"/>
                            <a:ext cx="1043"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C54E09F" w14:textId="77777777" w:rsidR="009D56E1" w:rsidRDefault="00550410">
                              <w:pPr>
                                <w:overflowPunct w:val="0"/>
                                <w:rPr>
                                  <w:rFonts w:cs="font529"/>
                                  <w:sz w:val="18"/>
                                </w:rPr>
                              </w:pPr>
                              <w:r>
                                <w:rPr>
                                  <w:rFonts w:cs="font529"/>
                                  <w:sz w:val="18"/>
                                </w:rPr>
                                <w:t>Pump</w:t>
                              </w:r>
                            </w:p>
                            <w:p w14:paraId="0F3A1DDD" w14:textId="77777777" w:rsidR="009D56E1" w:rsidRDefault="00550410">
                              <w:pPr>
                                <w:overflowPunct w:val="0"/>
                                <w:rPr>
                                  <w:rFonts w:cs="font529"/>
                                  <w:sz w:val="18"/>
                                </w:rPr>
                              </w:pPr>
                              <w:r>
                                <w:rPr>
                                  <w:rFonts w:cs="font529"/>
                                  <w:sz w:val="18"/>
                                </w:rPr>
                                <w:t>Parameter file</w:t>
                              </w:r>
                            </w:p>
                          </w:txbxContent>
                        </wps:txbx>
                        <wps:bodyPr rot="0" vert="horz" wrap="square" lIns="0" tIns="0" rIns="0" bIns="0" anchor="t" anchorCtr="0">
                          <a:noAutofit/>
                        </wps:bodyPr>
                      </wps:wsp>
                      <wps:wsp>
                        <wps:cNvPr id="1038" name="AutoShape 261"/>
                        <wps:cNvSpPr>
                          <a:spLocks noChangeArrowheads="1"/>
                        </wps:cNvSpPr>
                        <wps:spPr bwMode="auto">
                          <a:xfrm>
                            <a:off x="7936" y="3031"/>
                            <a:ext cx="1043"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809AF10" w14:textId="77777777" w:rsidR="009D56E1" w:rsidRDefault="00550410">
                              <w:pPr>
                                <w:overflowPunct w:val="0"/>
                                <w:rPr>
                                  <w:rFonts w:cs="font529"/>
                                  <w:sz w:val="18"/>
                                </w:rPr>
                              </w:pPr>
                              <w:proofErr w:type="spellStart"/>
                              <w:r>
                                <w:rPr>
                                  <w:rFonts w:cs="font529"/>
                                  <w:sz w:val="18"/>
                                </w:rPr>
                                <w:t>Replicat</w:t>
                              </w:r>
                              <w:proofErr w:type="spellEnd"/>
                            </w:p>
                            <w:p w14:paraId="368DCB9C" w14:textId="77777777" w:rsidR="009D56E1" w:rsidRDefault="00550410">
                              <w:pPr>
                                <w:overflowPunct w:val="0"/>
                                <w:rPr>
                                  <w:rFonts w:cs="font529"/>
                                  <w:sz w:val="18"/>
                                </w:rPr>
                              </w:pPr>
                              <w:r>
                                <w:rPr>
                                  <w:rFonts w:cs="font529"/>
                                  <w:sz w:val="18"/>
                                </w:rPr>
                                <w:t>Parameter file</w:t>
                              </w:r>
                            </w:p>
                          </w:txbxContent>
                        </wps:txbx>
                        <wps:bodyPr rot="0" vert="horz" wrap="square" lIns="0" tIns="0" rIns="0" bIns="0" anchor="t" anchorCtr="0">
                          <a:noAutofit/>
                        </wps:bodyPr>
                      </wps:wsp>
                      <wps:wsp>
                        <wps:cNvPr id="1039" name="AutoShape 262"/>
                        <wps:cNvSpPr>
                          <a:spLocks noChangeArrowheads="1"/>
                        </wps:cNvSpPr>
                        <wps:spPr bwMode="auto">
                          <a:xfrm>
                            <a:off x="8677" y="2441"/>
                            <a:ext cx="2399" cy="568"/>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F725B46" w14:textId="77777777" w:rsidR="009D56E1" w:rsidRDefault="00550410">
                              <w:pPr>
                                <w:overflowPunct w:val="0"/>
                                <w:jc w:val="center"/>
                                <w:rPr>
                                  <w:rFonts w:cs="font529"/>
                                </w:rPr>
                              </w:pPr>
                              <w:r>
                                <w:rPr>
                                  <w:rFonts w:cs="font529"/>
                                </w:rPr>
                                <w:t>MySQL</w:t>
                              </w:r>
                            </w:p>
                            <w:p w14:paraId="71245DE0" w14:textId="77777777" w:rsidR="009D56E1" w:rsidRDefault="00550410">
                              <w:pPr>
                                <w:overflowPunct w:val="0"/>
                                <w:jc w:val="center"/>
                                <w:rPr>
                                  <w:rFonts w:cs="font529"/>
                                </w:rPr>
                              </w:pPr>
                              <w:r>
                                <w:rPr>
                                  <w:rFonts w:cs="font529"/>
                                </w:rPr>
                                <w:t>Target Database (</w:t>
                              </w:r>
                              <w:proofErr w:type="spellStart"/>
                              <w:r>
                                <w:rPr>
                                  <w:rFonts w:cs="font529"/>
                                </w:rPr>
                                <w:t>ggtarget</w:t>
                              </w:r>
                              <w:proofErr w:type="spellEnd"/>
                              <w:r>
                                <w:rPr>
                                  <w:rFonts w:cs="font529"/>
                                </w:rPr>
                                <w:t>)</w:t>
                              </w:r>
                            </w:p>
                          </w:txbxContent>
                        </wps:txbx>
                        <wps:bodyPr rot="0" vert="horz" wrap="square" lIns="0" tIns="0" rIns="0" bIns="0" anchor="t" anchorCtr="0">
                          <a:noAutofit/>
                        </wps:bodyPr>
                      </wps:wsp>
                      <wps:wsp>
                        <wps:cNvPr id="1040" name="AutoShape 263"/>
                        <wps:cNvSpPr>
                          <a:spLocks noChangeArrowheads="1"/>
                        </wps:cNvSpPr>
                        <wps:spPr bwMode="auto">
                          <a:xfrm>
                            <a:off x="3178" y="4092"/>
                            <a:ext cx="895"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2967671" w14:textId="77777777" w:rsidR="009D56E1" w:rsidRDefault="00550410">
                              <w:pPr>
                                <w:overflowPunct w:val="0"/>
                                <w:rPr>
                                  <w:rFonts w:cs="font529"/>
                                  <w:sz w:val="16"/>
                                </w:rPr>
                              </w:pPr>
                              <w:proofErr w:type="spellStart"/>
                              <w:r>
                                <w:rPr>
                                  <w:rFonts w:cs="font529"/>
                                  <w:sz w:val="16"/>
                                </w:rPr>
                                <w:t>extmysql.prm</w:t>
                              </w:r>
                              <w:proofErr w:type="spellEnd"/>
                            </w:p>
                          </w:txbxContent>
                        </wps:txbx>
                        <wps:bodyPr rot="0" vert="horz" wrap="square" lIns="0" tIns="0" rIns="0" bIns="0" anchor="t" anchorCtr="0">
                          <a:noAutofit/>
                        </wps:bodyPr>
                      </wps:wsp>
                      <wps:wsp>
                        <wps:cNvPr id="1041" name="AutoShape 264"/>
                        <wps:cNvSpPr>
                          <a:spLocks noChangeArrowheads="1"/>
                        </wps:cNvSpPr>
                        <wps:spPr bwMode="auto">
                          <a:xfrm>
                            <a:off x="5281" y="4099"/>
                            <a:ext cx="988"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D802AA1" w14:textId="77777777" w:rsidR="009D56E1" w:rsidRDefault="00550410">
                              <w:pPr>
                                <w:overflowPunct w:val="0"/>
                                <w:rPr>
                                  <w:rFonts w:cs="font529"/>
                                  <w:sz w:val="16"/>
                                </w:rPr>
                              </w:pPr>
                              <w:proofErr w:type="spellStart"/>
                              <w:r>
                                <w:rPr>
                                  <w:rFonts w:cs="font529"/>
                                  <w:sz w:val="16"/>
                                </w:rPr>
                                <w:t>pmpmysql.prm</w:t>
                              </w:r>
                              <w:proofErr w:type="spellEnd"/>
                            </w:p>
                          </w:txbxContent>
                        </wps:txbx>
                        <wps:bodyPr rot="0" vert="horz" wrap="square" lIns="0" tIns="0" rIns="0" bIns="0" anchor="t" anchorCtr="0">
                          <a:noAutofit/>
                        </wps:bodyPr>
                      </wps:wsp>
                      <wps:wsp>
                        <wps:cNvPr id="1042" name="AutoShape 265"/>
                        <wps:cNvSpPr>
                          <a:spLocks noChangeArrowheads="1"/>
                        </wps:cNvSpPr>
                        <wps:spPr bwMode="auto">
                          <a:xfrm>
                            <a:off x="8038" y="4140"/>
                            <a:ext cx="912"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A0C865A" w14:textId="77777777" w:rsidR="009D56E1" w:rsidRDefault="00550410">
                              <w:pPr>
                                <w:overflowPunct w:val="0"/>
                                <w:rPr>
                                  <w:rFonts w:cs="font529"/>
                                  <w:sz w:val="16"/>
                                </w:rPr>
                              </w:pPr>
                              <w:proofErr w:type="spellStart"/>
                              <w:r>
                                <w:rPr>
                                  <w:rFonts w:cs="font529"/>
                                  <w:sz w:val="16"/>
                                </w:rPr>
                                <w:t>repmysql.prm</w:t>
                              </w:r>
                              <w:proofErr w:type="spellEnd"/>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30C74D7D" id="_x0000_s1098" style="position:absolute;left:0;text-align:left;margin-left:31.5pt;margin-top:10.85pt;width:579.7pt;height:233.8pt;z-index:251608064;mso-wrap-distance-left:0;mso-wrap-distance-right:0" coordorigin="666,59" coordsize="10485,4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">
                <v:shape id="Freeform 195" o:spid="_x0000_s1099" style="position:absolute;left:3186;top:1335;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" path="m914,l171,,104,12,51,49,14,104,,171,,859r14,67l51,981r53,37l171,1032r743,l981,1018r53,-37l1071,926r14,-67l1085,171r-14,-67l1034,49,981,12,914,e" fillcolor="gray" stroked="f" strokecolor="#3465a4">
                  <v:path o:connecttype="custom" o:connectlocs="517,0;97,0;59,7;29,28;8,59;0,97;0,486;8,524;29,555;59,576;97,583;517,583;555,576;585,555;606,524;613,486;613,97;606,59;585,28;555,7;517,0" o:connectangles="0,0,0,0,0,0,0,0,0,0,0,0,0,0,0,0,0,0,0,0,0"/>
                </v:shape>
                <v:shape id="Picture 196" o:spid="_x0000_s1100" type="#_x0000_t75" style="position:absolute;left:3145;top:1295;width:614;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" strokecolor="#3465a4">
                  <v:fill recolor="t" type="frame"/>
                  <v:stroke joinstyle="round"/>
                  <v:imagedata r:id="rId25" o:title=""/>
                </v:shape>
                <v:shape id="Freeform 197" o:spid="_x0000_s1101" style="position:absolute;left:3145;top:1295;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" path="m171,l104,12,51,49,14,104,,171,,859r14,67l51,981r53,37l171,1032r743,l981,1018r53,-37l1071,926r14,-67l1085,171r-14,-67l1034,49,981,12,914,,171,e" filled="f" strokecolor="#404040" strokeweight=".26mm">
                  <v:path o:connecttype="custom" o:connectlocs="97,0;59,7;29,28;8,59;0,97;0,486;8,524;29,555;59,576;97,583;517,583;555,576;585,555;606,524;613,486;613,97;606,59;585,28;555,7;517,0;97,0" o:connectangles="0,0,0,0,0,0,0,0,0,0,0,0,0,0,0,0,0,0,0,0,0"/>
                </v:shape>
                <v:shape id="Freeform 198" o:spid="_x0000_s1102" style="position:absolute;left:3276;top:139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" path="m1115,r,224l,224,,672r1115,l1115,896,1561,448,1115,e" fillcolor="gray" stroked="f" strokecolor="#3465a4">
                  <v:path o:connecttype="custom" o:connectlocs="631,0;631,127;0,127;0,380;631,380;631,506;883,253;631,0" o:connectangles="0,0,0,0,0,0,0,0"/>
                </v:shape>
                <v:shape id="Freeform 199" o:spid="_x0000_s1103" style="position:absolute;left:3276;top:139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" path="m1115,r,224l,224,,672r1115,l1115,896,1561,448,1115,e" filled="f" strokecolor="gray" strokeweight=".53mm">
                  <v:path o:connecttype="custom" o:connectlocs="631,0;631,127;0,127;0,380;631,380;631,506;883,253;631,0" o:connectangles="0,0,0,0,0,0,0,0"/>
                </v:shape>
                <v:shape id="Freeform 200" o:spid="_x0000_s1104" style="position:absolute;left:3235;top:135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" path="m1115,r,224l,224,,672r1115,l1115,896,1561,448,1115,e" stroked="f" strokecolor="#3465a4">
                  <v:path o:connecttype="custom" o:connectlocs="631,0;631,127;0,127;0,380;631,380;631,506;883,253;631,0" o:connectangles="0,0,0,0,0,0,0,0"/>
                </v:shape>
                <v:shape id="Freeform 201" o:spid="_x0000_s1105" style="position:absolute;left:3235;top:135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" path="m1115,r,224l,224,,672r1115,l1115,896,1561,448,1115,e" filled="f" strokecolor="red" strokeweight=".53mm">
                  <v:path o:connecttype="custom" o:connectlocs="631,0;631,127;0,127;0,380;631,380;631,506;883,253;631,0" o:connectangles="0,0,0,0,0,0,0,0"/>
                </v:shape>
                <v:shape id="Freeform 202" o:spid="_x0000_s1106" style="position:absolute;left:4315;top:1440;width:749;height:879;visibility:visible;mso-wrap-style:none;v-text-anchor:middle" coordsize="1322,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" path="m1321,l182,r,131l93,131r,134l,265,,1471r37,14l111,1508r35,14l240,1543r30,9l332,1548r44,-5l408,1538r23,-5l454,1527r21,-9l496,1510r22,-7l535,1494r41,-21l599,1464r79,-46l701,1407r64,-31l791,1367r53,-21l900,1328r30,-9l960,1312r30,-5l1027,1305r74,-9l1138,1295r,-120l1173,1168r49,l1222,1039r46,-6l1321,1033,1321,e" fillcolor="gray" stroked="f" strokecolor="#3465a4">
                  <v:path o:connecttype="custom" o:connectlocs="748,0;103,0;103,74;53,74;53,150;0,150;0,833;21,841;63,854;83,861;136,873;153,878;188,876;213,873;231,871;244,868;257,864;269,859;281,855;293,851;303,846;326,834;339,829;384,803;397,796;433,779;448,774;478,762;510,752;527,747;544,743;561,740;582,739;624,734;645,733;645,665;665,661;692,661;692,588;718,585;748,585;748,0" o:connectangles="0,0,0,0,0,0,0,0,0,0,0,0,0,0,0,0,0,0,0,0,0,0,0,0,0,0,0,0,0,0,0,0,0,0,0,0,0,0,0,0,0,0"/>
                </v:shape>
                <v:shape id="Picture 203" o:spid="_x0000_s1107" type="#_x0000_t75" style="position:absolute;left:4275;top:1400;width:749;height: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" strokecolor="#3465a4">
                  <v:fill recolor="t" type="frame"/>
                  <v:stroke joinstyle="round"/>
                  <v:imagedata r:id="rId26" o:title=""/>
                </v:shape>
                <v:shape id="Freeform 204" o:spid="_x0000_s1108" style="position:absolute;left:4275;top:1400;width:749;height:879;visibility:visible;mso-wrap-style:square;v-text-anchor:top" coordsize="1324,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" path="m,1471r37,14l74,1497r37,11l146,1522r32,7l210,1536r30,7l270,1552r63,-4l377,1543r32,-5l432,1533r23,-6l476,1518r21,-8l519,1503r17,-9l556,1483r21,-10l600,1464r19,-13l639,1441r21,-11l679,1418r23,-11l723,1397r21,-11l766,1376r26,-9l818,1356r27,-10l873,1337r28,-9l931,1319r30,-7l991,1307r37,-2l1065,1302r38,-6l1140,1295r,-120l1175,1168r49,l1224,1039r46,-6l1323,1033,1323,,182,r,131l93,131r,134l,265,,1471xm93,265r1047,l1140,1175,93,265xm182,131r1042,l1224,1039,182,131xe" filled="f" strokecolor="#5a5a5a" strokeweight=".26mm">
                  <v:path o:connecttype="custom" o:connectlocs="0,833;21,841;42,847;63,854;83,861;101,865;119,869;136,873;153,878;188,876;213,873;231,871;244,868;257,864;269,859;281,855;294,851;303,846;315,839;326,834;339,829;350,821;361,816;373,809;384,803;397,796;409,791;421,784;433,779;448,774;463,767;478,762;494,757;510,752;527,747;544,743;561,740;582,739;602,737;624,734;645,733;645,665;665,661;692,661;692,588;718,585;748,585;748,0;103,0;103,74;53,74;53,150;0,150;0,833;53,150;645,150;645,665;103,74;692,74;692,588" o:connectangles="0,0,0,0,0,0,0,0,0,0,0,0,0,0,0,0,0,0,0,0,0,0,0,0,0,0,0,0,0,0,0,0,0,0,0,0,0,0,0,0,0,0,0,0,0,0,0,0,0,0,0,0,0,0,0,0,0,0,0,0"/>
                </v:shape>
                <v:shape id="Freeform 205" o:spid="_x0000_s1109" style="position:absolute;left:7943;top:2950;width:1002;height:1126;visibility:visible;mso-wrap-style:none;v-text-anchor:middle" coordsize="1770,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" path="m1769,l,,,1856r115,46l229,1940r141,34l414,1988r173,-12l704,1951r104,-37l928,1845r30,-12l989,1819r32,-18l1055,1783r33,-17l1157,1730r37,-15l1231,1700r39,-17l1310,1665r45,-14l1399,1640r90,-26l1536,1605r55,-2l1707,1595r62,l1769,e" fillcolor="gray" stroked="f" strokecolor="#3465a4">
                  <v:path o:connecttype="custom" o:connectlocs="1001,0;0,0;0,1051;65,1077;130,1098;209,1118;234,1125;332,1119;399,1104;457,1084;525,1044;542,1038;560,1030;578,1020;597,1009;616,1000;655,979;676,971;697,962;719,953;742,943;767,935;792,928;843,914;870,909;901,907;966,903;1001,903;1001,0" o:connectangles="0,0,0,0,0,0,0,0,0,0,0,0,0,0,0,0,0,0,0,0,0,0,0,0,0,0,0,0,0"/>
                </v:shape>
                <v:shape id="Freeform 206" o:spid="_x0000_s1110" style="position:absolute;left:7904;top:2910;width:1002;height:1126;visibility:visible;mso-wrap-style:none;v-text-anchor:middle" coordsize="1772,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" path="m1771,l,,,1856r115,46l229,1940r141,34l414,1988r174,-12l705,1951r104,-37l929,1845r30,-12l990,1819r32,-18l1056,1783r33,-17l1158,1730r37,-15l1232,1700r39,-17l1311,1665r45,-14l1400,1640r90,-26l1537,1605r56,-2l1709,1595r62,l1771,e" fillcolor="#c5d9f0" stroked="f" strokecolor="#3465a4">
                  <v:path o:connecttype="custom" o:connectlocs="1001,0;0,0;0,1051;65,1077;129,1098;209,1118;234,1125;332,1119;399,1104;457,1084;525,1044;542,1038;560,1030;578,1020;597,1009;616,1000;655,979;676,971;697,962;719,953;741,943;767,935;792,928;843,914;869,909;901,907;966,903;1001,903;1001,0" o:connectangles="0,0,0,0,0,0,0,0,0,0,0,0,0,0,0,0,0,0,0,0,0,0,0,0,0,0,0,0,0"/>
                </v:shape>
                <v:shape id="Freeform 207" o:spid="_x0000_s1111" style="position:absolute;left:7904;top:2910;width:1002;height:1126;visibility:visible;mso-wrap-style:none;v-text-anchor:middle" coordsize="1772,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" path="m,1856r58,24l115,1902r58,19l229,1940r48,13l325,1963r45,11l414,1988r105,-4l588,1976r46,-9l669,1962r106,-36l897,1866r32,-21l959,1833r31,-14l1022,1801r34,-18l1089,1766r35,-18l1158,1730r37,-15l1232,1700r39,-17l1311,1665r45,-14l1400,1640r44,-12l1490,1614r47,-9l1593,1603r56,-3l1709,1595r62,l1771,,,,,1856e" filled="f" strokecolor="red" strokeweight=".44mm">
                  <v:path o:connecttype="custom" o:connectlocs="0,1051;33,1064;65,1077;98,1088;129,1098;157,1106;184,1111;209,1118;234,1125;293,1123;332,1119;359,1114;378,1111;438,1090;507,1056;525,1044;542,1038;560,1030;578,1020;597,1009;616,1000;636,990;655,979;676,971;697,962;719,953;741,943;767,935;792,928;817,922;843,914;869,909;901,907;932,906;966,903;1001,903;1001,0;0,0;0,1051" o:connectangles="0,0,0,0,0,0,0,0,0,0,0,0,0,0,0,0,0,0,0,0,0,0,0,0,0,0,0,0,0,0,0,0,0,0,0,0,0,0,0"/>
                </v:shape>
                <v:shape id="Freeform 208" o:spid="_x0000_s1112" style="position:absolute;left:8277;top:2160;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" path="m291,l,328r145,l145,1311r291,l436,328r146,l291,e" fillcolor="#d7d7d7" stroked="f" strokecolor="#3465a4">
                  <v:path o:connecttype="custom" o:connectlocs="164,0;0,186;82,186;82,741;246,741;246,186;328,186;164,0" o:connectangles="0,0,0,0,0,0,0,0"/>
                </v:shape>
                <v:shape id="Freeform 209" o:spid="_x0000_s1113" style="position:absolute;left:8277;top:2160;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" path="m,328r145,l145,1311r291,l436,328r146,l291,,,328e" filled="f" strokecolor="#a4a4a4" strokeweight=".26mm">
                  <v:path o:connecttype="custom" o:connectlocs="0,186;82,186;82,741;246,741;246,186;328,186;164,0;0,186" o:connectangles="0,0,0,0,0,0,0,0"/>
                </v:shape>
                <v:rect id="Rectangle 210" o:spid="_x0000_s1114" style="position:absolute;left:2001;top:1515;width:599;height:38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" filled="f" strokeweight=".26mm">
                  <v:stroke joinstyle="round"/>
                </v:rect>
                <v:shape id="Picture 211" o:spid="_x0000_s1115" type="#_x0000_t75" style="position:absolute;left:1551;top:1035;width:1449;height:1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" strokecolor="#3465a4">
                  <v:fill recolor="t" type="frame"/>
                  <v:stroke joinstyle="round"/>
                  <v:imagedata r:id="rId27" o:title=""/>
                </v:shape>
                <v:shape id="Freeform 212" o:spid="_x0000_s1116" style="position:absolute;left:8217;top:1375;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" path="m914,l171,,104,12,51,49,14,104,,171,,859r14,67l51,981r53,37l171,1032r743,l981,1018r53,-37l1071,926r14,-67l1085,171r-14,-67l1034,49,981,12,914,e" fillcolor="gray" stroked="f" strokecolor="#3465a4">
                  <v:path o:connecttype="custom" o:connectlocs="517,0;97,0;59,7;29,28;8,59;0,97;0,486;8,524;29,555;59,576;97,583;517,583;555,576;585,555;606,524;613,486;613,97;606,59;585,28;555,7;517,0" o:connectangles="0,0,0,0,0,0,0,0,0,0,0,0,0,0,0,0,0,0,0,0,0"/>
                </v:shape>
                <v:shape id="Picture 213" o:spid="_x0000_s1117" type="#_x0000_t75" style="position:absolute;left:8176;top:1335;width:614;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" strokecolor="#3465a4">
                  <v:fill recolor="t" type="frame"/>
                  <v:stroke joinstyle="round"/>
                  <v:imagedata r:id="rId28" o:title=""/>
                </v:shape>
                <v:shape id="Freeform 214" o:spid="_x0000_s1118" style="position:absolute;left:8176;top:1335;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" path="m171,l104,12,51,49,14,104,,171,,859r14,67l51,981r53,37l171,1032r743,l981,1018r53,-37l1071,926r14,-67l1085,171r-14,-67l1034,49,981,12,914,,171,e" filled="f" strokecolor="#404040" strokeweight=".26mm">
                  <v:path o:connecttype="custom" o:connectlocs="97,0;59,7;29,28;8,59;0,97;0,486;8,524;29,555;59,576;97,583;517,583;555,576;585,555;606,524;613,486;613,97;606,59;585,28;555,7;517,0;97,0" o:connectangles="0,0,0,0,0,0,0,0,0,0,0,0,0,0,0,0,0,0,0,0,0"/>
                </v:shape>
                <v:shape id="Freeform 215" o:spid="_x0000_s1119" style="position:absolute;left:7846;top:143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" path="m1115,r,224l,224,,672r1115,l1115,896,1561,448,1115,e" fillcolor="gray" stroked="f" strokecolor="#3465a4">
                  <v:path o:connecttype="custom" o:connectlocs="631,0;631,127;0,127;0,380;631,380;631,506;883,253;631,0" o:connectangles="0,0,0,0,0,0,0,0"/>
                </v:shape>
                <v:shape id="Freeform 216" o:spid="_x0000_s1120" style="position:absolute;left:7846;top:143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" path="m1115,r,224l,224,,672r1115,l1115,896,1561,448,1115,e" filled="f" strokecolor="gray" strokeweight=".53mm">
                  <v:path o:connecttype="custom" o:connectlocs="631,0;631,127;0,127;0,380;631,380;631,506;883,253;631,0" o:connectangles="0,0,0,0,0,0,0,0"/>
                </v:shape>
                <v:shape id="Freeform 217" o:spid="_x0000_s1121" style="position:absolute;left:7807;top:139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" path="m1115,r,224l,224,,672r1115,l1115,896,1561,448,1115,e" stroked="f" strokecolor="#3465a4">
                  <v:path o:connecttype="custom" o:connectlocs="631,0;631,127;0,127;0,380;631,380;631,506;883,253;631,0" o:connectangles="0,0,0,0,0,0,0,0"/>
                </v:shape>
                <v:shape id="Freeform 218" o:spid="_x0000_s1122" style="position:absolute;left:7807;top:139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" path="m1115,r,224l,224,,672r1115,l1115,896,1561,448,1115,e" filled="f" strokecolor="red" strokeweight=".53mm">
                  <v:path o:connecttype="custom" o:connectlocs="631,0;631,127;0,127;0,380;631,380;631,506;883,253;631,0" o:connectangles="0,0,0,0,0,0,0,0"/>
                </v:shape>
                <v:shape id="Freeform 219" o:spid="_x0000_s1123" style="position:absolute;left:3128;top:2943;width:1001;height:1073;visibility:visible;mso-wrap-style:none;v-text-anchor:middle" coordsize="1768,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" path="m1767,l,,,1769r115,44l229,1848r140,32l414,1894r173,-11l702,1859r104,-36l926,1758r32,-12l989,1732r32,-16l1053,1698r35,-16l1157,1649r35,-16l1229,1621r39,-18l1308,1587r45,-14l1397,1564r90,-26l1534,1529r55,-2l1705,1520r62,-2l1767,e" fillcolor="gray" stroked="f" strokecolor="#3465a4">
                  <v:path o:connecttype="custom" o:connectlocs="1000,0;0,0;0,1002;65,1027;130,1046;209,1065;234,1072;332,1066;397,1053;456,1032;524,995;542,989;560,981;578,972;596,961;616,952;655,934;675,925;696,918;718,908;741,899;766,891;791,886;842,871;869,866;900,865;965,861;1000,860;1000,0" o:connectangles="0,0,0,0,0,0,0,0,0,0,0,0,0,0,0,0,0,0,0,0,0,0,0,0,0,0,0,0,0"/>
                </v:shape>
                <v:shape id="Freeform 220" o:spid="_x0000_s1124" style="position:absolute;left:3089;top:2903;width:1001;height:1073;visibility:visible;mso-wrap-style:none;v-text-anchor:middle" coordsize="177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" path="m1769,l,,,1769r115,44l229,1848r140,32l414,1894r174,-11l703,1859r104,-36l927,1758r32,-12l990,1732r32,-16l1054,1698r35,-16l1158,1649r35,-16l1230,1621r39,-18l1309,1587r45,-14l1398,1564r90,-26l1535,1529r56,-2l1707,1520r62,-2l1769,e" fillcolor="#c5d9f0" stroked="f" strokecolor="#3465a4">
                  <v:path o:connecttype="custom" o:connectlocs="1000,0;0,0;0,1002;65,1027;130,1046;209,1065;234,1072;333,1066;398,1053;456,1032;524,995;542,989;560,981;578,972;596,961;616,952;655,934;675,925;696,918;718,908;740,899;766,891;791,886;842,871;868,866;900,865;965,861;1000,860;1000,0" o:connectangles="0,0,0,0,0,0,0,0,0,0,0,0,0,0,0,0,0,0,0,0,0,0,0,0,0,0,0,0,0"/>
                </v:shape>
                <v:shape id="Freeform 221" o:spid="_x0000_s1125" style="position:absolute;left:3089;top:2903;width:1001;height:1073;visibility:visible;mso-wrap-style:none;v-text-anchor:middle" coordsize="177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" path="m,1769r58,23l115,1813r58,18l229,1848r48,12l323,1871r46,9l414,1894r104,-4l588,1883r46,-8l668,1868r35,-9l738,1848r35,-12l807,1823r30,-14l867,1795r30,-17l927,1758r32,-12l990,1732r32,-16l1054,1698r35,-16l1123,1667r35,-18l1193,1633r37,-12l1269,1603r40,-16l1354,1573r44,-9l1442,1552r46,-14l1535,1529r56,-2l1649,1524r58,-4l1769,1518,1769,,,,,1769e" filled="f" strokecolor="red" strokeweight=".44mm">
                  <v:path o:connecttype="custom" o:connectlocs="0,1002;33,1015;65,1027;98,1037;130,1046;157,1053;183,1059;209,1065;234,1072;293,1070;333,1066;359,1062;378,1058;398,1053;417,1046;437,1040;456,1032;473,1024;490,1016;507,1007;524,995;542,989;560,981;578,972;596,961;616,952;635,944;655,934;675,925;696,918;718,908;740,899;766,891;791,886;816,879;842,871;868,866;900,865;933,863;965,861;1000,860;1000,0;0,0;0,1002" o:connectangles="0,0,0,0,0,0,0,0,0,0,0,0,0,0,0,0,0,0,0,0,0,0,0,0,0,0,0,0,0,0,0,0,0,0,0,0,0,0,0,0,0,0,0,0"/>
                </v:shape>
                <v:shape id="Freeform 222" o:spid="_x0000_s1126" style="position:absolute;left:3462;top:2153;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" path="m291,l,328r146,l146,1311r291,l437,328r145,l291,e" fillcolor="#d7d7d7" stroked="f" strokecolor="#3465a4">
                  <v:path o:connecttype="custom" o:connectlocs="164,0;0,186;82,186;82,741;247,741;247,186;328,186;164,0" o:connectangles="0,0,0,0,0,0,0,0"/>
                </v:shape>
                <v:shape id="Freeform 223" o:spid="_x0000_s1127" style="position:absolute;left:3462;top:2153;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" path="m,328r146,l146,1311r291,l437,328r145,l291,,,328e" filled="f" strokecolor="#a4a4a4" strokeweight=".26mm">
                  <v:path o:connecttype="custom" o:connectlocs="0,186;82,186;82,741;247,741;247,186;328,186;164,0;0,186" o:connectangles="0,0,0,0,0,0,0,0"/>
                </v:shape>
                <v:shape id="Freeform 224" o:spid="_x0000_s1128" style="position:absolute;left:3886;top:625;width:915;height:449;visibility:visible;mso-wrap-style:none;v-text-anchor:middle" coordsize="161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" path="m1484,l132,,81,11,39,39,11,81,,132,,662r11,51l39,755r42,28l132,794r1352,l1535,783r42,-28l1605,713r11,-51l1616,132,1605,81,1577,39,1535,11,1484,e" fillcolor="gray" stroked="f" strokecolor="#3465a4">
                  <v:path o:connecttype="custom" o:connectlocs="840,0;75,0;46,6;22,22;6,46;0,75;0,374;6,403;22,426;46,442;75,448;840,448;869,442;892,426;908,403;914,374;914,75;908,46;892,22;869,6;840,0" o:connectangles="0,0,0,0,0,0,0,0,0,0,0,0,0,0,0,0,0,0,0,0,0"/>
                </v:shape>
                <v:shape id="Picture 225" o:spid="_x0000_s1129" type="#_x0000_t75" style="position:absolute;left:3845;top:585;width:915;height: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" strokecolor="#3465a4">
                  <v:fill recolor="t" type="frame"/>
                  <v:stroke joinstyle="round"/>
                  <v:imagedata r:id="rId29" o:title=""/>
                </v:shape>
                <v:shape id="Freeform 226" o:spid="_x0000_s1130" style="position:absolute;left:3845;top:585;width:915;height:449;visibility:visible;mso-wrap-style:none;v-text-anchor:middle" coordsize="161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" path="m132,l81,11,39,39,11,81,,132,,662r11,51l39,755r42,28l132,794r1350,l1533,783r42,-28l1603,713r11,-51l1614,132,1603,81,1575,39,1533,11,1482,,132,e" filled="f" strokecolor="#404040" strokeweight=".26mm">
                  <v:path o:connecttype="custom" o:connectlocs="75,0;46,6;22,22;6,46;0,75;0,374;6,403;22,426;46,442;75,448;840,448;869,442;892,426;908,403;914,374;914,75;908,46;892,22;869,6;840,0;75,0" o:connectangles="0,0,0,0,0,0,0,0,0,0,0,0,0,0,0,0,0,0,0,0,0"/>
                </v:shape>
                <v:shape id="Picture 227" o:spid="_x0000_s1131" type="#_x0000_t75" style="position:absolute;left:9132;top:1074;width:1363;height:1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" strokecolor="#3465a4">
                  <v:fill recolor="t" type="frame"/>
                  <v:stroke joinstyle="round"/>
                  <v:imagedata r:id="rId30" o:title=""/>
                </v:shape>
                <v:shape id="Freeform 228" o:spid="_x0000_s1132" style="position:absolute;left:8031;top:566;width:915;height:449;visibility:visible;mso-wrap-style:none;v-text-anchor:middle" coordsize="161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" path="m1484,l132,,81,11,39,39,11,81,,132,,662r11,51l39,755r42,28l132,794r1352,l1535,783r42,-28l1605,713r11,-51l1616,132,1605,81,1577,39,1535,11,1484,e" fillcolor="gray" stroked="f" strokecolor="#3465a4">
                  <v:path o:connecttype="custom" o:connectlocs="840,0;75,0;46,6;22,22;6,46;0,75;0,374;6,403;22,426;46,442;75,448;840,448;869,442;892,426;908,403;914,374;914,75;908,46;892,22;869,6;840,0" o:connectangles="0,0,0,0,0,0,0,0,0,0,0,0,0,0,0,0,0,0,0,0,0"/>
                </v:shape>
                <v:shape id="Picture 229" o:spid="_x0000_s1133" type="#_x0000_t75" style="position:absolute;left:7990;top:526;width:915;height: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" strokecolor="#3465a4">
                  <v:fill recolor="t" type="frame"/>
                  <v:stroke joinstyle="round"/>
                  <v:imagedata r:id="rId31" o:title=""/>
                </v:shape>
                <v:shape id="Freeform 230" o:spid="_x0000_s1134" style="position:absolute;left:7990;top:526;width:915;height:449;visibility:visible;mso-wrap-style:none;v-text-anchor:middle" coordsize="161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" path="m132,l81,11,39,39,11,81,,132,,662r11,51l39,755r42,28l132,794r1352,l1535,783r42,-28l1605,713r11,-51l1616,132,1605,81,1577,39,1535,11,1484,,132,e" filled="f" strokecolor="#404040" strokeweight=".26mm">
                  <v:path o:connecttype="custom" o:connectlocs="75,0;46,6;22,22;6,46;0,75;0,374;6,403;22,426;46,442;75,448;840,448;869,442;892,426;908,403;914,374;914,75;908,46;892,22;869,6;840,0;75,0" o:connectangles="0,0,0,0,0,0,0,0,0,0,0,0,0,0,0,0,0,0,0,0,0"/>
                </v:shape>
                <v:shape id="Freeform 231" o:spid="_x0000_s1135" style="position:absolute;left:5355;top:1360;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" path="m914,l171,,104,12,51,49,14,104,,171,,859r14,67l51,981r53,37l171,1032r743,l981,1018r53,-37l1071,926r14,-67l1085,171r-14,-67l1034,49,981,12,914,e" fillcolor="gray" stroked="f" strokecolor="#3465a4">
                  <v:path o:connecttype="custom" o:connectlocs="517,0;97,0;59,7;29,28;8,59;0,97;0,486;8,524;29,555;59,576;97,583;517,583;555,576;585,555;606,524;613,486;613,97;606,59;585,28;555,7;517,0" o:connectangles="0,0,0,0,0,0,0,0,0,0,0,0,0,0,0,0,0,0,0,0,0"/>
                </v:shape>
                <v:shape id="Picture 232" o:spid="_x0000_s1136" type="#_x0000_t75" style="position:absolute;left:5316;top:1320;width:614;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" strokecolor="#3465a4">
                  <v:fill recolor="t" type="frame"/>
                  <v:stroke joinstyle="round"/>
                  <v:imagedata r:id="rId32" o:title=""/>
                </v:shape>
                <v:shape id="Freeform 233" o:spid="_x0000_s1137" style="position:absolute;left:5316;top:1320;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" path="m171,l104,12,51,49,14,104,,171,,859r14,67l51,981r53,37l171,1032r743,l981,1018r53,-37l1071,926r14,-67l1085,171r-14,-67l1034,49,981,12,914,,171,e" filled="f" strokecolor="#404040" strokeweight=".26mm">
                  <v:path o:connecttype="custom" o:connectlocs="97,0;59,7;29,28;8,59;0,97;0,486;8,524;29,555;59,576;97,583;517,583;555,576;585,555;606,524;613,486;613,97;606,59;585,28;555,7;517,0;97,0" o:connectangles="0,0,0,0,0,0,0,0,0,0,0,0,0,0,0,0,0,0,0,0,0"/>
                </v:shape>
                <v:shape id="Freeform 234" o:spid="_x0000_s1138" style="position:absolute;left:5445;top:1419;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" path="m1115,r,224l,224,,672r1115,l1115,896,1561,448,1115,e" fillcolor="gray" stroked="f" strokecolor="#3465a4">
                  <v:path o:connecttype="custom" o:connectlocs="631,0;631,127;0,127;0,380;631,380;631,506;883,253;631,0" o:connectangles="0,0,0,0,0,0,0,0"/>
                </v:shape>
                <v:shape id="Freeform 235" o:spid="_x0000_s1139" style="position:absolute;left:5445;top:1419;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" path="m1115,r,224l,224,,672r1115,l1115,896,1561,448,1115,e" filled="f" strokecolor="gray" strokeweight=".53mm">
                  <v:path o:connecttype="custom" o:connectlocs="631,0;631,127;0,127;0,380;631,380;631,506;883,253;631,0" o:connectangles="0,0,0,0,0,0,0,0"/>
                </v:shape>
                <v:shape id="Freeform 236" o:spid="_x0000_s1140" style="position:absolute;left:5406;top:1379;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" path="m1115,r,224l,224,,672r1115,l1115,896,1561,448,1115,e" stroked="f" strokecolor="#3465a4">
                  <v:path o:connecttype="custom" o:connectlocs="631,0;631,127;0,127;0,380;631,380;631,506;883,253;631,0" o:connectangles="0,0,0,0,0,0,0,0"/>
                </v:shape>
                <v:shape id="Freeform 237" o:spid="_x0000_s1141" style="position:absolute;left:5406;top:1379;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" path="m1115,r,224l,224,,672r1115,l1115,896,1561,448,1115,e" filled="f" strokecolor="red" strokeweight=".53mm">
                  <v:path o:connecttype="custom" o:connectlocs="631,0;631,127;0,127;0,380;631,380;631,506;883,253;631,0" o:connectangles="0,0,0,0,0,0,0,0"/>
                </v:shape>
                <v:shape id="Freeform 238" o:spid="_x0000_s1142" style="position:absolute;left:6915;top:1415;width:749;height:879;visibility:visible;mso-wrap-style:none;v-text-anchor:middle" coordsize="1324,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" path="m1323,l182,r,131l93,131r,134l,265,,1471r37,14l111,1508r35,14l240,1543r30,9l333,1548r44,-5l409,1538r23,-5l455,1527r21,-9l497,1510r22,-7l536,1494r41,-21l600,1464r79,-46l702,1407r64,-31l792,1367r53,-21l901,1328r30,-9l961,1312r30,-5l1028,1305r75,-9l1140,1295r,-120l1175,1168r49,l1224,1039r46,-6l1323,1033,1323,e" fillcolor="gray" stroked="f" strokecolor="#3465a4">
                  <v:path o:connecttype="custom" o:connectlocs="748,0;103,0;103,74;53,74;53,150;0,150;0,833;21,841;63,854;83,861;136,873;153,878;188,876;213,873;231,871;244,868;257,864;269,859;281,855;294,851;303,846;326,834;339,829;384,803;397,796;433,779;448,774;478,762;510,752;527,747;544,743;561,740;582,739;624,734;645,733;645,665;665,661;692,661;692,588;718,585;748,585;748,0" o:connectangles="0,0,0,0,0,0,0,0,0,0,0,0,0,0,0,0,0,0,0,0,0,0,0,0,0,0,0,0,0,0,0,0,0,0,0,0,0,0,0,0,0,0"/>
                </v:shape>
                <v:shape id="Picture 239" o:spid="_x0000_s1143" type="#_x0000_t75" style="position:absolute;left:6875;top:1375;width:749;height: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" strokecolor="#3465a4">
                  <v:fill recolor="t" type="frame"/>
                  <v:stroke joinstyle="round"/>
                  <v:imagedata r:id="rId33" o:title=""/>
                </v:shape>
                <v:shape id="Freeform 240" o:spid="_x0000_s1144" style="position:absolute;left:6875;top:1375;width:749;height:879;visibility:visible;mso-wrap-style:square;v-text-anchor:top" coordsize="1324,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" path="m,1471r37,14l74,1497r37,11l146,1522r32,7l210,1536r30,7l270,1552r63,-4l377,1543r32,-5l432,1533r23,-6l476,1518r21,-8l519,1503r17,-9l556,1483r21,-10l600,1464r19,-13l639,1441r21,-11l679,1418r23,-11l723,1397r21,-11l766,1376r26,-9l818,1356r27,-10l873,1337r28,-9l931,1319r30,-7l991,1307r37,-2l1065,1302r38,-6l1140,1295r,-120l1175,1168r49,l1224,1039r46,-6l1323,1033,1323,,182,r,131l93,131r,134l,265,,1471xm93,265r1047,l1140,1175,93,265xm182,131r1042,l1224,1039,182,131xe" filled="f" strokecolor="#5a5a5a" strokeweight=".26mm">
                  <v:path o:connecttype="custom" o:connectlocs="0,833;21,841;42,847;63,854;83,861;101,865;119,869;136,873;153,878;188,876;213,873;231,871;244,868;257,864;269,859;281,855;294,851;303,846;315,839;326,834;339,829;350,821;361,816;373,809;384,803;397,796;409,791;421,784;433,779;448,774;463,767;478,762;494,757;510,752;527,747;544,743;561,740;582,739;602,737;624,734;645,733;645,665;665,661;692,661;692,588;718,585;748,585;748,0;103,0;103,74;53,74;53,150;0,150;0,833;53,150;645,150;645,665;103,74;692,74;692,588" o:connectangles="0,0,0,0,0,0,0,0,0,0,0,0,0,0,0,0,0,0,0,0,0,0,0,0,0,0,0,0,0,0,0,0,0,0,0,0,0,0,0,0,0,0,0,0,0,0,0,0,0,0,0,0,0,0,0,0,0,0,0,0"/>
                </v:shape>
                <v:shape id="Freeform 241" o:spid="_x0000_s1145" style="position:absolute;left:5225;top:2950;width:1001;height:1073;visibility:visible;mso-wrap-style:none;v-text-anchor:middle" coordsize="1768,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" path="m1767,l,,,1769r115,44l229,1848r140,32l414,1894r173,-11l702,1859r104,-36l926,1758r32,-12l989,1732r32,-16l1053,1698r35,-16l1157,1649r35,-16l1229,1621r39,-18l1308,1587r45,-14l1397,1564r90,-26l1534,1529r55,-2l1705,1520r62,-2l1767,e" fillcolor="gray" stroked="f" strokecolor="#3465a4">
                  <v:path o:connecttype="custom" o:connectlocs="1000,0;0,0;0,1002;65,1027;130,1046;209,1065;234,1072;332,1066;397,1053;456,1032;524,995;542,989;560,981;578,972;596,961;616,952;655,934;675,925;696,918;718,908;741,899;766,891;791,886;842,871;869,866;900,865;965,861;1000,860;1000,0" o:connectangles="0,0,0,0,0,0,0,0,0,0,0,0,0,0,0,0,0,0,0,0,0,0,0,0,0,0,0,0,0"/>
                </v:shape>
                <v:shape id="Freeform 242" o:spid="_x0000_s1146" style="position:absolute;left:5186;top:2910;width:1001;height:1073;visibility:visible;mso-wrap-style:none;v-text-anchor:middle" coordsize="177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" path="m1769,l,,,1769r115,44l229,1848r140,32l414,1894r174,-11l703,1859r104,-36l927,1758r32,-12l990,1732r32,-16l1054,1698r35,-16l1158,1649r35,-16l1230,1621r39,-18l1309,1587r45,-14l1398,1564r90,-26l1535,1529r56,-2l1707,1520r62,-2l1769,e" fillcolor="#c5d9f0" stroked="f" strokecolor="#3465a4">
                  <v:path o:connecttype="custom" o:connectlocs="1000,0;0,0;0,1002;65,1027;130,1046;209,1065;234,1072;333,1066;398,1053;456,1032;524,995;542,989;560,981;578,972;596,961;616,952;655,934;675,925;696,918;718,908;740,899;766,891;791,886;842,871;868,866;900,865;965,861;1000,860;1000,0" o:connectangles="0,0,0,0,0,0,0,0,0,0,0,0,0,0,0,0,0,0,0,0,0,0,0,0,0,0,0,0,0"/>
                </v:shape>
                <v:shape id="Freeform 243" o:spid="_x0000_s1147" style="position:absolute;left:5186;top:2910;width:1001;height:1073;visibility:visible;mso-wrap-style:none;v-text-anchor:middle" coordsize="177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" path="m,1769r58,23l115,1813r58,18l229,1848r48,12l323,1871r46,9l414,1894r104,-4l588,1883r46,-8l668,1868r35,-9l738,1848r35,-12l807,1823r30,-14l867,1795r30,-17l927,1758r32,-12l990,1732r32,-16l1054,1698r35,-16l1123,1667r35,-18l1193,1633r37,-12l1269,1603r40,-16l1354,1573r44,-9l1442,1552r46,-14l1535,1529r56,-2l1649,1524r58,-4l1769,1518,1769,,,,,1769e" filled="f" strokecolor="red" strokeweight=".44mm">
                  <v:path o:connecttype="custom" o:connectlocs="0,1002;33,1015;65,1027;98,1037;130,1046;157,1053;183,1059;209,1065;234,1072;293,1070;333,1066;359,1062;378,1058;398,1053;417,1046;437,1040;456,1032;473,1024;490,1016;507,1007;524,995;542,989;560,981;578,972;596,961;616,952;635,944;655,934;675,925;696,918;718,908;740,899;766,891;791,886;816,879;842,871;868,866;900,865;933,863;965,861;1000,860;1000,0;0,0;0,1002" o:connectangles="0,0,0,0,0,0,0,0,0,0,0,0,0,0,0,0,0,0,0,0,0,0,0,0,0,0,0,0,0,0,0,0,0,0,0,0,0,0,0,0,0,0,0,0"/>
                </v:shape>
                <v:shape id="Freeform 244" o:spid="_x0000_s1148" style="position:absolute;left:5558;top:2160;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" path="m291,l,328r145,l145,1311r291,l436,328r146,l291,e" fillcolor="#d7d7d7" stroked="f" strokecolor="#3465a4">
                  <v:path o:connecttype="custom" o:connectlocs="164,0;0,186;82,186;82,741;246,741;246,186;328,186;164,0" o:connectangles="0,0,0,0,0,0,0,0"/>
                </v:shape>
                <v:shape id="Freeform 245" o:spid="_x0000_s1149" style="position:absolute;left:5558;top:2160;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" path="m,328r145,l145,1311r291,l436,328r146,l291,,,328e" filled="f" strokecolor="#a4a4a4" strokeweight=".26mm">
                  <v:path o:connecttype="custom" o:connectlocs="0,186;82,186;82,741;246,741;246,186;328,186;164,0;0,186" o:connectangles="0,0,0,0,0,0,0,0"/>
                </v:shape>
                <v:line id="Line 246" o:spid="_x0000_s1150" style="position:absolute;visibility:visible;mso-wrap-style:square" from="6600,757" to="6600,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" strokeweight=".26mm">
                  <v:stroke dashstyle="dash"/>
                </v:line>
                <v:rect id="Rectangle 247" o:spid="_x0000_s1151" style="position:absolute;left:666;top:59;width:10485;height:45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" filled="f" strokeweight=".26mm">
                  <v:stroke joinstyle="round"/>
                </v:rect>
                <v:shape id="AutoShape 248" o:spid="_x0000_s1152" style="position:absolute;left:4022;top:710;width:586;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" adj="-11796480,,5400" path="m,l,21600r21600,l21600,,,xe" filled="f" stroked="f" strokecolor="#3465a4">
                  <v:stroke joinstyle="round"/>
                  <v:formulas/>
                  <v:path o:connecttype="custom" o:connectlocs="586,106;293,211;0,106;293,0" o:connectangles="0,90,180,270" textboxrect="0,0,21600,21600"/>
                  <v:textbox inset="0,0,0,0">
                    <w:txbxContent>
                      <w:p w14:paraId="4B66D65D" w14:textId="77777777" w:rsidR="009D56E1" w:rsidRDefault="00550410">
                        <w:pPr>
                          <w:overflowPunct w:val="0"/>
                          <w:rPr>
                            <w:rFonts w:cs="font529"/>
                            <w:sz w:val="16"/>
                          </w:rPr>
                        </w:pPr>
                        <w:r>
                          <w:rPr>
                            <w:rFonts w:cs="font529"/>
                            <w:sz w:val="16"/>
                          </w:rPr>
                          <w:t>Manager</w:t>
                        </w:r>
                      </w:p>
                    </w:txbxContent>
                  </v:textbox>
                </v:shape>
                <v:shape id="AutoShape 249" o:spid="_x0000_s1153" style="position:absolute;left:8166;top:652;width:586;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" adj="-11796480,,5400" path="m,l,21600r21600,l21600,,,xe" filled="f" stroked="f" strokecolor="#3465a4">
                  <v:stroke joinstyle="round"/>
                  <v:formulas/>
                  <v:path o:connecttype="custom" o:connectlocs="586,106;293,211;0,106;293,0" o:connectangles="0,90,180,270" textboxrect="0,0,21600,21600"/>
                  <v:textbox inset="0,0,0,0">
                    <w:txbxContent>
                      <w:p w14:paraId="353B9046" w14:textId="77777777" w:rsidR="009D56E1" w:rsidRDefault="00550410">
                        <w:pPr>
                          <w:overflowPunct w:val="0"/>
                          <w:rPr>
                            <w:rFonts w:cs="font529"/>
                            <w:sz w:val="16"/>
                          </w:rPr>
                        </w:pPr>
                        <w:r>
                          <w:rPr>
                            <w:rFonts w:cs="font529"/>
                            <w:sz w:val="16"/>
                          </w:rPr>
                          <w:t>Manager</w:t>
                        </w:r>
                      </w:p>
                    </w:txbxContent>
                  </v:textbox>
                </v:shape>
                <v:shape id="AutoShape 250" o:spid="_x0000_s1154" style="position:absolute;left:4045;top:1118;width:567;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" adj="-11796480,,5400" path="m,l,21600r21600,l21600,,,xe" filled="f" stroked="f" strokecolor="#3465a4">
                  <v:stroke joinstyle="round"/>
                  <v:formulas/>
                  <v:path o:connecttype="custom" o:connectlocs="567,106;284,211;0,106;284,0" o:connectangles="0,90,180,270" textboxrect="0,0,21600,21600"/>
                  <v:textbox inset="0,0,0,0">
                    <w:txbxContent>
                      <w:p w14:paraId="1F6D29C8" w14:textId="77777777" w:rsidR="009D56E1" w:rsidRDefault="00550410">
                        <w:pPr>
                          <w:overflowPunct w:val="0"/>
                          <w:rPr>
                            <w:rFonts w:cs="font529"/>
                            <w:sz w:val="16"/>
                          </w:rPr>
                        </w:pPr>
                        <w:proofErr w:type="spellStart"/>
                        <w:r>
                          <w:rPr>
                            <w:rFonts w:cs="font529"/>
                            <w:sz w:val="16"/>
                          </w:rPr>
                          <w:t>mgr.prm</w:t>
                        </w:r>
                        <w:proofErr w:type="spellEnd"/>
                      </w:p>
                    </w:txbxContent>
                  </v:textbox>
                </v:shape>
                <v:shape id="AutoShape 251" o:spid="_x0000_s1155" style="position:absolute;left:8190;top:1058;width:567;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" adj="-11796480,,5400" path="m,l,21600r21600,l21600,,,xe" filled="f" stroked="f" strokecolor="#3465a4">
                  <v:stroke joinstyle="round"/>
                  <v:formulas/>
                  <v:path o:connecttype="custom" o:connectlocs="567,106;284,211;0,106;284,0" o:connectangles="0,90,180,270" textboxrect="0,0,21600,21600"/>
                  <v:textbox inset="0,0,0,0">
                    <w:txbxContent>
                      <w:p w14:paraId="2E338790" w14:textId="77777777" w:rsidR="009D56E1" w:rsidRDefault="00550410">
                        <w:pPr>
                          <w:overflowPunct w:val="0"/>
                          <w:rPr>
                            <w:rFonts w:cs="font529"/>
                            <w:sz w:val="16"/>
                          </w:rPr>
                        </w:pPr>
                        <w:proofErr w:type="spellStart"/>
                        <w:r>
                          <w:rPr>
                            <w:rFonts w:cs="font529"/>
                            <w:sz w:val="16"/>
                          </w:rPr>
                          <w:t>mgr.prm</w:t>
                        </w:r>
                        <w:proofErr w:type="spellEnd"/>
                      </w:p>
                    </w:txbxContent>
                  </v:textbox>
                </v:shape>
                <v:shape id="AutoShape 252" o:spid="_x0000_s1156" style="position:absolute;left:3267;top:1521;width:660;height:235;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" adj="-11796480,,5400" path="m,l,21600r21600,l21600,,,xe" filled="f" stroked="f" strokecolor="#3465a4">
                  <v:stroke joinstyle="round"/>
                  <v:formulas/>
                  <v:path o:connecttype="custom" o:connectlocs="660,118;330,235;0,118;330,0" o:connectangles="0,90,180,270" textboxrect="0,0,21600,21600"/>
                  <v:textbox inset="0,0,0,0">
                    <w:txbxContent>
                      <w:p w14:paraId="1A879BAF" w14:textId="77777777" w:rsidR="009D56E1" w:rsidRDefault="00550410">
                        <w:pPr>
                          <w:overflowPunct w:val="0"/>
                          <w:rPr>
                            <w:rFonts w:cs="font529"/>
                            <w:sz w:val="18"/>
                          </w:rPr>
                        </w:pPr>
                        <w:proofErr w:type="spellStart"/>
                        <w:r>
                          <w:rPr>
                            <w:rFonts w:cs="font529"/>
                            <w:sz w:val="18"/>
                          </w:rPr>
                          <w:t>extmysql</w:t>
                        </w:r>
                        <w:proofErr w:type="spellEnd"/>
                      </w:p>
                    </w:txbxContent>
                  </v:textbox>
                </v:shape>
                <v:shape id="AutoShape 253" o:spid="_x0000_s1157" style="position:absolute;left:4272;top:1595;width:685;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" adj="-11796480,,5400" path="m,l,21600r21600,l21600,,,xe" filled="f" stroked="f" strokecolor="#3465a4">
                  <v:stroke joinstyle="round"/>
                  <v:formulas/>
                  <v:path o:connecttype="custom" o:connectlocs="685,235;343,470;0,235;343,0" o:connectangles="0,90,180,270" textboxrect="0,0,21600,21600"/>
                  <v:textbox inset="0,0,0,0">
                    <w:txbxContent>
                      <w:p w14:paraId="55F53425" w14:textId="77777777" w:rsidR="009D56E1" w:rsidRDefault="00550410">
                        <w:pPr>
                          <w:overflowPunct w:val="0"/>
                          <w:jc w:val="center"/>
                          <w:rPr>
                            <w:rFonts w:cs="font529"/>
                            <w:sz w:val="18"/>
                          </w:rPr>
                        </w:pPr>
                        <w:r>
                          <w:rPr>
                            <w:rFonts w:cs="font529"/>
                            <w:sz w:val="18"/>
                          </w:rPr>
                          <w:t>Local</w:t>
                        </w:r>
                      </w:p>
                      <w:p w14:paraId="3ADE4D41" w14:textId="77777777" w:rsidR="009D56E1" w:rsidRDefault="00550410">
                        <w:pPr>
                          <w:overflowPunct w:val="0"/>
                          <w:jc w:val="center"/>
                          <w:rPr>
                            <w:rFonts w:cs="font529"/>
                            <w:sz w:val="18"/>
                          </w:rPr>
                        </w:pPr>
                        <w:r>
                          <w:rPr>
                            <w:rFonts w:cs="font529"/>
                            <w:sz w:val="18"/>
                          </w:rPr>
                          <w:t>Trail Files</w:t>
                        </w:r>
                      </w:p>
                    </w:txbxContent>
                  </v:textbox>
                </v:shape>
                <v:shape id="AutoShape 254" o:spid="_x0000_s1158" style="position:absolute;left:5441;top:1543;width:766;height:235;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" adj="-11796480,,5400" path="m,l,21600r21600,l21600,,,xe" filled="f" stroked="f" strokecolor="#3465a4">
                  <v:stroke joinstyle="round"/>
                  <v:formulas/>
                  <v:path o:connecttype="custom" o:connectlocs="766,118;383,235;0,118;383,0" o:connectangles="0,90,180,270" textboxrect="0,0,21600,21600"/>
                  <v:textbox inset="0,0,0,0">
                    <w:txbxContent>
                      <w:p w14:paraId="13C22A9D" w14:textId="77777777" w:rsidR="009D56E1" w:rsidRDefault="00550410">
                        <w:pPr>
                          <w:overflowPunct w:val="0"/>
                          <w:rPr>
                            <w:rFonts w:cs="font529"/>
                            <w:sz w:val="18"/>
                          </w:rPr>
                        </w:pPr>
                        <w:proofErr w:type="spellStart"/>
                        <w:r>
                          <w:rPr>
                            <w:rFonts w:cs="font529"/>
                            <w:sz w:val="18"/>
                          </w:rPr>
                          <w:t>pmpmysql</w:t>
                        </w:r>
                        <w:proofErr w:type="spellEnd"/>
                      </w:p>
                    </w:txbxContent>
                  </v:textbox>
                </v:shape>
                <v:shape id="AutoShape 255" o:spid="_x0000_s1159" style="position:absolute;left:7073;top:1547;width:1257;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" adj="-11796480,,5400" path="m,l,21600r21600,l21600,,,xe" filled="f" stroked="f" strokecolor="#3465a4">
                  <v:stroke joinstyle="round"/>
                  <v:formulas/>
                  <v:path o:connecttype="custom" o:connectlocs="1257,235;629,470;0,235;629,0" o:connectangles="0,90,180,270" textboxrect="0,0,21600,21600"/>
                  <v:textbox inset="0,0,0,0">
                    <w:txbxContent>
                      <w:p w14:paraId="0B9C70C8" w14:textId="77777777" w:rsidR="009D56E1" w:rsidRDefault="00550410">
                        <w:pPr>
                          <w:overflowPunct w:val="0"/>
                          <w:rPr>
                            <w:rFonts w:cs="font529"/>
                            <w:sz w:val="18"/>
                          </w:rPr>
                        </w:pPr>
                        <w:proofErr w:type="spellStart"/>
                        <w:r>
                          <w:rPr>
                            <w:rFonts w:cs="font529"/>
                            <w:sz w:val="18"/>
                          </w:rPr>
                          <w:t>Remoterepmysql</w:t>
                        </w:r>
                        <w:proofErr w:type="spellEnd"/>
                      </w:p>
                      <w:p w14:paraId="0B9F5A7D" w14:textId="77777777" w:rsidR="009D56E1" w:rsidRDefault="00550410">
                        <w:pPr>
                          <w:overflowPunct w:val="0"/>
                          <w:rPr>
                            <w:rFonts w:cs="font529"/>
                            <w:sz w:val="18"/>
                          </w:rPr>
                        </w:pPr>
                        <w:r>
                          <w:rPr>
                            <w:rFonts w:cs="font529"/>
                            <w:sz w:val="18"/>
                          </w:rPr>
                          <w:t>Trail Files</w:t>
                        </w:r>
                      </w:p>
                    </w:txbxContent>
                  </v:textbox>
                </v:shape>
                <v:shape id="AutoShape 256" o:spid="_x0000_s1160" style="position:absolute;left:1019;top:2379;width:2479;height:568;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" adj="-11796480,,5400" path="m,l,21600r21600,l21600,,,xe" filled="f" stroked="f" strokecolor="#3465a4">
                  <v:stroke joinstyle="round"/>
                  <v:formulas/>
                  <v:path o:connecttype="custom" o:connectlocs="2479,284;1240,568;0,284;1240,0" o:connectangles="0,90,180,270" textboxrect="0,0,21600,21600"/>
                  <v:textbox inset="0,0,0,0">
                    <w:txbxContent>
                      <w:p w14:paraId="0A49E3FA" w14:textId="77777777" w:rsidR="009D56E1" w:rsidRDefault="00550410">
                        <w:pPr>
                          <w:overflowPunct w:val="0"/>
                          <w:jc w:val="center"/>
                          <w:rPr>
                            <w:rFonts w:cs="font529"/>
                          </w:rPr>
                        </w:pPr>
                        <w:r>
                          <w:rPr>
                            <w:rFonts w:cs="font529"/>
                          </w:rPr>
                          <w:t>MySQL</w:t>
                        </w:r>
                      </w:p>
                      <w:p w14:paraId="4FBBB3E1" w14:textId="77777777" w:rsidR="009D56E1" w:rsidRDefault="00550410">
                        <w:pPr>
                          <w:overflowPunct w:val="0"/>
                          <w:jc w:val="center"/>
                          <w:rPr>
                            <w:rFonts w:cs="font529"/>
                            <w:spacing w:val="-1"/>
                          </w:rPr>
                        </w:pPr>
                        <w:r>
                          <w:rPr>
                            <w:rFonts w:cs="font529"/>
                          </w:rPr>
                          <w:t xml:space="preserve">Source Database </w:t>
                        </w:r>
                        <w:r>
                          <w:rPr>
                            <w:rFonts w:cs="font529"/>
                            <w:spacing w:val="-1"/>
                          </w:rPr>
                          <w:t>(</w:t>
                        </w:r>
                        <w:proofErr w:type="spellStart"/>
                        <w:r>
                          <w:rPr>
                            <w:rFonts w:cs="font529"/>
                            <w:spacing w:val="-1"/>
                          </w:rPr>
                          <w:t>ggsource</w:t>
                        </w:r>
                        <w:proofErr w:type="spellEnd"/>
                        <w:r>
                          <w:rPr>
                            <w:rFonts w:cs="font529"/>
                            <w:spacing w:val="-1"/>
                          </w:rPr>
                          <w:t>)</w:t>
                        </w:r>
                      </w:p>
                    </w:txbxContent>
                  </v:textbox>
                </v:shape>
                <v:shape id="AutoShape 257" o:spid="_x0000_s1161" style="position:absolute;left:4378;top:2388;width:690;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" adj="-11796480,,5400" path="m,l,21600r21600,l21600,,,xe" filled="f" stroked="f" strokecolor="#3465a4">
                  <v:stroke joinstyle="round"/>
                  <v:formulas/>
                  <v:path o:connecttype="custom" o:connectlocs="690,106;345,211;0,106;345,0" o:connectangles="0,90,180,270" textboxrect="0,0,21600,21600"/>
                  <v:textbox inset="0,0,0,0">
                    <w:txbxContent>
                      <w:p w14:paraId="1E25E26F" w14:textId="77777777" w:rsidR="009D56E1" w:rsidRDefault="00550410">
                        <w:pPr>
                          <w:overflowPunct w:val="0"/>
                          <w:rPr>
                            <w:rFonts w:cs="font529"/>
                            <w:sz w:val="16"/>
                          </w:rPr>
                        </w:pPr>
                        <w:proofErr w:type="gramStart"/>
                        <w:r>
                          <w:rPr>
                            <w:rFonts w:cs="font529"/>
                            <w:sz w:val="16"/>
                          </w:rPr>
                          <w:t>./</w:t>
                        </w:r>
                        <w:proofErr w:type="spellStart"/>
                        <w:proofErr w:type="gramEnd"/>
                        <w:r>
                          <w:rPr>
                            <w:rFonts w:cs="font529"/>
                            <w:sz w:val="16"/>
                          </w:rPr>
                          <w:t>dirdat</w:t>
                        </w:r>
                        <w:proofErr w:type="spellEnd"/>
                        <w:r>
                          <w:rPr>
                            <w:rFonts w:cs="font529"/>
                            <w:sz w:val="16"/>
                          </w:rPr>
                          <w:t>/et</w:t>
                        </w:r>
                      </w:p>
                    </w:txbxContent>
                  </v:textbox>
                </v:shape>
                <v:shape id="AutoShape 258" o:spid="_x0000_s1162" style="position:absolute;left:6989;top:2359;width:666;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" adj="-11796480,,5400" path="m,l,21600r21600,l21600,,,xe" filled="f" stroked="f" strokecolor="#3465a4">
                  <v:stroke joinstyle="round"/>
                  <v:formulas/>
                  <v:path o:connecttype="custom" o:connectlocs="666,106;333,211;0,106;333,0" o:connectangles="0,90,180,270" textboxrect="0,0,21600,21600"/>
                  <v:textbox inset="0,0,0,0">
                    <w:txbxContent>
                      <w:p w14:paraId="11BC1521" w14:textId="77777777" w:rsidR="009D56E1" w:rsidRDefault="00550410">
                        <w:pPr>
                          <w:overflowPunct w:val="0"/>
                          <w:rPr>
                            <w:rFonts w:cs="font529"/>
                            <w:sz w:val="16"/>
                          </w:rPr>
                        </w:pPr>
                        <w:proofErr w:type="gramStart"/>
                        <w:r>
                          <w:rPr>
                            <w:rFonts w:cs="font529"/>
                            <w:sz w:val="16"/>
                          </w:rPr>
                          <w:t>./</w:t>
                        </w:r>
                        <w:proofErr w:type="spellStart"/>
                        <w:proofErr w:type="gramEnd"/>
                        <w:r>
                          <w:rPr>
                            <w:rFonts w:cs="font529"/>
                            <w:sz w:val="16"/>
                          </w:rPr>
                          <w:t>dirdat</w:t>
                        </w:r>
                        <w:proofErr w:type="spellEnd"/>
                        <w:r>
                          <w:rPr>
                            <w:rFonts w:cs="font529"/>
                            <w:sz w:val="16"/>
                          </w:rPr>
                          <w:t>/rt</w:t>
                        </w:r>
                      </w:p>
                    </w:txbxContent>
                  </v:textbox>
                </v:shape>
                <v:shape id="AutoShape 259" o:spid="_x0000_s1163" style="position:absolute;left:3121;top:3024;width:1043;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" adj="-11796480,,5400" path="m,l,21600r21600,l21600,,,xe" filled="f" stroked="f" strokecolor="#3465a4">
                  <v:stroke joinstyle="round"/>
                  <v:formulas/>
                  <v:path o:connecttype="custom" o:connectlocs="1043,235;522,470;0,235;522,0" o:connectangles="0,90,180,270" textboxrect="0,0,21600,21600"/>
                  <v:textbox inset="0,0,0,0">
                    <w:txbxContent>
                      <w:p w14:paraId="0415FF2E" w14:textId="77777777" w:rsidR="009D56E1" w:rsidRDefault="00550410">
                        <w:pPr>
                          <w:overflowPunct w:val="0"/>
                          <w:rPr>
                            <w:rFonts w:cs="font529"/>
                            <w:sz w:val="18"/>
                          </w:rPr>
                        </w:pPr>
                        <w:r>
                          <w:rPr>
                            <w:rFonts w:cs="font529"/>
                            <w:sz w:val="18"/>
                          </w:rPr>
                          <w:t>Extract</w:t>
                        </w:r>
                      </w:p>
                      <w:p w14:paraId="5AEB3916" w14:textId="77777777" w:rsidR="009D56E1" w:rsidRDefault="00550410">
                        <w:pPr>
                          <w:overflowPunct w:val="0"/>
                          <w:rPr>
                            <w:rFonts w:cs="font529"/>
                            <w:sz w:val="18"/>
                          </w:rPr>
                        </w:pPr>
                        <w:r>
                          <w:rPr>
                            <w:rFonts w:cs="font529"/>
                            <w:sz w:val="18"/>
                          </w:rPr>
                          <w:t>Parameter file</w:t>
                        </w:r>
                      </w:p>
                    </w:txbxContent>
                  </v:textbox>
                </v:shape>
                <v:shape id="AutoShape 260" o:spid="_x0000_s1164" style="position:absolute;left:5218;top:3031;width:1043;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" adj="-11796480,,5400" path="m,l,21600r21600,l21600,,,xe" filled="f" stroked="f" strokecolor="#3465a4">
                  <v:stroke joinstyle="round"/>
                  <v:formulas/>
                  <v:path o:connecttype="custom" o:connectlocs="1043,235;522,470;0,235;522,0" o:connectangles="0,90,180,270" textboxrect="0,0,21600,21600"/>
                  <v:textbox inset="0,0,0,0">
                    <w:txbxContent>
                      <w:p w14:paraId="6C54E09F" w14:textId="77777777" w:rsidR="009D56E1" w:rsidRDefault="00550410">
                        <w:pPr>
                          <w:overflowPunct w:val="0"/>
                          <w:rPr>
                            <w:rFonts w:cs="font529"/>
                            <w:sz w:val="18"/>
                          </w:rPr>
                        </w:pPr>
                        <w:r>
                          <w:rPr>
                            <w:rFonts w:cs="font529"/>
                            <w:sz w:val="18"/>
                          </w:rPr>
                          <w:t>Pump</w:t>
                        </w:r>
                      </w:p>
                      <w:p w14:paraId="0F3A1DDD" w14:textId="77777777" w:rsidR="009D56E1" w:rsidRDefault="00550410">
                        <w:pPr>
                          <w:overflowPunct w:val="0"/>
                          <w:rPr>
                            <w:rFonts w:cs="font529"/>
                            <w:sz w:val="18"/>
                          </w:rPr>
                        </w:pPr>
                        <w:r>
                          <w:rPr>
                            <w:rFonts w:cs="font529"/>
                            <w:sz w:val="18"/>
                          </w:rPr>
                          <w:t>Parameter file</w:t>
                        </w:r>
                      </w:p>
                    </w:txbxContent>
                  </v:textbox>
                </v:shape>
                <v:shape id="AutoShape 261" o:spid="_x0000_s1165" style="position:absolute;left:7936;top:3031;width:1043;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" adj="-11796480,,5400" path="m,l,21600r21600,l21600,,,xe" filled="f" stroked="f" strokecolor="#3465a4">
                  <v:stroke joinstyle="round"/>
                  <v:formulas/>
                  <v:path o:connecttype="custom" o:connectlocs="1043,235;522,470;0,235;522,0" o:connectangles="0,90,180,270" textboxrect="0,0,21600,21600"/>
                  <v:textbox inset="0,0,0,0">
                    <w:txbxContent>
                      <w:p w14:paraId="4809AF10" w14:textId="77777777" w:rsidR="009D56E1" w:rsidRDefault="00550410">
                        <w:pPr>
                          <w:overflowPunct w:val="0"/>
                          <w:rPr>
                            <w:rFonts w:cs="font529"/>
                            <w:sz w:val="18"/>
                          </w:rPr>
                        </w:pPr>
                        <w:proofErr w:type="spellStart"/>
                        <w:r>
                          <w:rPr>
                            <w:rFonts w:cs="font529"/>
                            <w:sz w:val="18"/>
                          </w:rPr>
                          <w:t>Replicat</w:t>
                        </w:r>
                        <w:proofErr w:type="spellEnd"/>
                      </w:p>
                      <w:p w14:paraId="368DCB9C" w14:textId="77777777" w:rsidR="009D56E1" w:rsidRDefault="00550410">
                        <w:pPr>
                          <w:overflowPunct w:val="0"/>
                          <w:rPr>
                            <w:rFonts w:cs="font529"/>
                            <w:sz w:val="18"/>
                          </w:rPr>
                        </w:pPr>
                        <w:r>
                          <w:rPr>
                            <w:rFonts w:cs="font529"/>
                            <w:sz w:val="18"/>
                          </w:rPr>
                          <w:t>Parameter file</w:t>
                        </w:r>
                      </w:p>
                    </w:txbxContent>
                  </v:textbox>
                </v:shape>
                <v:shape id="AutoShape 262" o:spid="_x0000_s1166" style="position:absolute;left:8677;top:2441;width:2399;height:568;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" adj="-11796480,,5400" path="m,l,21600r21600,l21600,,,xe" filled="f" stroked="f" strokecolor="#3465a4">
                  <v:stroke joinstyle="round"/>
                  <v:formulas/>
                  <v:path o:connecttype="custom" o:connectlocs="2399,284;1200,568;0,284;1200,0" o:connectangles="0,90,180,270" textboxrect="0,0,21600,21600"/>
                  <v:textbox inset="0,0,0,0">
                    <w:txbxContent>
                      <w:p w14:paraId="4F725B46" w14:textId="77777777" w:rsidR="009D56E1" w:rsidRDefault="00550410">
                        <w:pPr>
                          <w:overflowPunct w:val="0"/>
                          <w:jc w:val="center"/>
                          <w:rPr>
                            <w:rFonts w:cs="font529"/>
                          </w:rPr>
                        </w:pPr>
                        <w:r>
                          <w:rPr>
                            <w:rFonts w:cs="font529"/>
                          </w:rPr>
                          <w:t>MySQL</w:t>
                        </w:r>
                      </w:p>
                      <w:p w14:paraId="71245DE0" w14:textId="77777777" w:rsidR="009D56E1" w:rsidRDefault="00550410">
                        <w:pPr>
                          <w:overflowPunct w:val="0"/>
                          <w:jc w:val="center"/>
                          <w:rPr>
                            <w:rFonts w:cs="font529"/>
                          </w:rPr>
                        </w:pPr>
                        <w:r>
                          <w:rPr>
                            <w:rFonts w:cs="font529"/>
                          </w:rPr>
                          <w:t>Target Database (</w:t>
                        </w:r>
                        <w:proofErr w:type="spellStart"/>
                        <w:r>
                          <w:rPr>
                            <w:rFonts w:cs="font529"/>
                          </w:rPr>
                          <w:t>ggtarget</w:t>
                        </w:r>
                        <w:proofErr w:type="spellEnd"/>
                        <w:r>
                          <w:rPr>
                            <w:rFonts w:cs="font529"/>
                          </w:rPr>
                          <w:t>)</w:t>
                        </w:r>
                      </w:p>
                    </w:txbxContent>
                  </v:textbox>
                </v:shape>
                <v:shape id="AutoShape 263" o:spid="_x0000_s1167" style="position:absolute;left:3178;top:4092;width:895;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" adj="-11796480,,5400" path="m,l,21600r21600,l21600,,,xe" filled="f" stroked="f" strokecolor="#3465a4">
                  <v:stroke joinstyle="round"/>
                  <v:formulas/>
                  <v:path o:connecttype="custom" o:connectlocs="895,106;448,211;0,106;448,0" o:connectangles="0,90,180,270" textboxrect="0,0,21600,21600"/>
                  <v:textbox inset="0,0,0,0">
                    <w:txbxContent>
                      <w:p w14:paraId="72967671" w14:textId="77777777" w:rsidR="009D56E1" w:rsidRDefault="00550410">
                        <w:pPr>
                          <w:overflowPunct w:val="0"/>
                          <w:rPr>
                            <w:rFonts w:cs="font529"/>
                            <w:sz w:val="16"/>
                          </w:rPr>
                        </w:pPr>
                        <w:proofErr w:type="spellStart"/>
                        <w:r>
                          <w:rPr>
                            <w:rFonts w:cs="font529"/>
                            <w:sz w:val="16"/>
                          </w:rPr>
                          <w:t>extmysql.prm</w:t>
                        </w:r>
                        <w:proofErr w:type="spellEnd"/>
                      </w:p>
                    </w:txbxContent>
                  </v:textbox>
                </v:shape>
                <v:shape id="AutoShape 264" o:spid="_x0000_s1168" style="position:absolute;left:5281;top:4099;width:988;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" adj="-11796480,,5400" path="m,l,21600r21600,l21600,,,xe" filled="f" stroked="f" strokecolor="#3465a4">
                  <v:stroke joinstyle="round"/>
                  <v:formulas/>
                  <v:path o:connecttype="custom" o:connectlocs="988,106;494,211;0,106;494,0" o:connectangles="0,90,180,270" textboxrect="0,0,21600,21600"/>
                  <v:textbox inset="0,0,0,0">
                    <w:txbxContent>
                      <w:p w14:paraId="7D802AA1" w14:textId="77777777" w:rsidR="009D56E1" w:rsidRDefault="00550410">
                        <w:pPr>
                          <w:overflowPunct w:val="0"/>
                          <w:rPr>
                            <w:rFonts w:cs="font529"/>
                            <w:sz w:val="16"/>
                          </w:rPr>
                        </w:pPr>
                        <w:proofErr w:type="spellStart"/>
                        <w:r>
                          <w:rPr>
                            <w:rFonts w:cs="font529"/>
                            <w:sz w:val="16"/>
                          </w:rPr>
                          <w:t>pmpmysql.prm</w:t>
                        </w:r>
                        <w:proofErr w:type="spellEnd"/>
                      </w:p>
                    </w:txbxContent>
                  </v:textbox>
                </v:shape>
                <v:shape id="AutoShape 265" o:spid="_x0000_s1169" style="position:absolute;left:8038;top:4140;width:912;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" adj="-11796480,,5400" path="m,l,21600r21600,l21600,,,xe" filled="f" stroked="f" strokecolor="#3465a4">
                  <v:stroke joinstyle="round"/>
                  <v:formulas/>
                  <v:path o:connecttype="custom" o:connectlocs="912,106;456,211;0,106;456,0" o:connectangles="0,90,180,270" textboxrect="0,0,21600,21600"/>
                  <v:textbox inset="0,0,0,0">
                    <w:txbxContent>
                      <w:p w14:paraId="7A0C865A" w14:textId="77777777" w:rsidR="009D56E1" w:rsidRDefault="00550410">
                        <w:pPr>
                          <w:overflowPunct w:val="0"/>
                          <w:rPr>
                            <w:rFonts w:cs="font529"/>
                            <w:sz w:val="16"/>
                          </w:rPr>
                        </w:pPr>
                        <w:proofErr w:type="spellStart"/>
                        <w:r>
                          <w:rPr>
                            <w:rFonts w:cs="font529"/>
                            <w:sz w:val="16"/>
                          </w:rPr>
                          <w:t>repmysql.prm</w:t>
                        </w:r>
                        <w:proofErr w:type="spellEnd"/>
                      </w:p>
                    </w:txbxContent>
                  </v:textbox>
                </v:shape>
                <w10:wrap type="topAndBottom"/>
              </v:group>
            </w:pict>
          </mc:Fallback>
        </mc:AlternateContent>
      </w:r>
      <w:r w:rsidR="00550410">
        <w:rPr>
          <w:color w:val="4F81BC"/>
        </w:rPr>
        <w:t>Lab Architecture</w:t>
      </w:r>
    </w:p>
    <w:p w14:paraId="51B749AB" w14:textId="7DBD7505" w:rsidR="002D287D" w:rsidRDefault="002D287D">
      <w:pPr>
        <w:pStyle w:val="Heading2"/>
      </w:pPr>
    </w:p>
    <w:p w14:paraId="28926C99" w14:textId="731D9C76" w:rsidR="009D56E1" w:rsidRDefault="009D56E1">
      <w:pPr>
        <w:pStyle w:val="BodyText"/>
        <w:spacing w:before="7"/>
        <w:rPr>
          <w:rFonts w:ascii="Cambria" w:hAnsi="Cambria"/>
          <w:b/>
          <w:sz w:val="13"/>
        </w:rPr>
      </w:pPr>
    </w:p>
    <w:p w14:paraId="145CDFC2" w14:textId="77777777" w:rsidR="009D56E1" w:rsidRDefault="00550410">
      <w:pPr>
        <w:pStyle w:val="BodyText"/>
        <w:spacing w:before="188" w:line="276" w:lineRule="auto"/>
        <w:ind w:left="240" w:right="1758"/>
      </w:pPr>
      <w:r>
        <w:t>This lab is intended to give you familiarity with how to configure GG for database to database replication. If you are already familiar with GG, you can choose to skip this lab.</w:t>
      </w:r>
    </w:p>
    <w:p w14:paraId="4A00D577" w14:textId="77777777" w:rsidR="009D56E1" w:rsidRDefault="00550410">
      <w:pPr>
        <w:pStyle w:val="BodyText"/>
        <w:spacing w:before="196"/>
        <w:ind w:left="240"/>
        <w:jc w:val="both"/>
      </w:pPr>
      <w:r>
        <w:t>In this lab we will load data in MySQL database ‘</w:t>
      </w:r>
      <w:proofErr w:type="spellStart"/>
      <w:r>
        <w:t>ggsource</w:t>
      </w:r>
      <w:proofErr w:type="spellEnd"/>
      <w:r>
        <w:t>’. The GG extract process ‘</w:t>
      </w:r>
      <w:proofErr w:type="spellStart"/>
      <w:r>
        <w:t>extmysql</w:t>
      </w:r>
      <w:proofErr w:type="spellEnd"/>
      <w:r>
        <w:t>’ will</w:t>
      </w:r>
    </w:p>
    <w:p w14:paraId="1D0A14B8" w14:textId="77777777" w:rsidR="009D56E1" w:rsidRDefault="00550410">
      <w:pPr>
        <w:pStyle w:val="BodyText"/>
        <w:spacing w:before="41"/>
        <w:ind w:left="240"/>
        <w:jc w:val="both"/>
      </w:pPr>
      <w:r>
        <w:t xml:space="preserve">capture the changes from MySQL’s binary logs and write them to the local trail file. The pump </w:t>
      </w:r>
      <w:proofErr w:type="gramStart"/>
      <w:r>
        <w:t>process</w:t>
      </w:r>
      <w:proofErr w:type="gramEnd"/>
    </w:p>
    <w:p w14:paraId="26C98C32" w14:textId="77777777" w:rsidR="009D56E1" w:rsidRDefault="00550410">
      <w:pPr>
        <w:pStyle w:val="BodyText"/>
        <w:spacing w:before="39" w:line="276" w:lineRule="auto"/>
        <w:ind w:left="240" w:right="759"/>
        <w:jc w:val="both"/>
      </w:pPr>
      <w:r>
        <w:t>‘</w:t>
      </w:r>
      <w:proofErr w:type="spellStart"/>
      <w:r>
        <w:t>pmpmysql</w:t>
      </w:r>
      <w:proofErr w:type="spellEnd"/>
      <w:r>
        <w:t xml:space="preserve">’ will route the data from the local trail (on the source) to the remote trail (on the target). The </w:t>
      </w:r>
      <w:proofErr w:type="spellStart"/>
      <w:r>
        <w:t>replicat</w:t>
      </w:r>
      <w:proofErr w:type="spellEnd"/>
      <w:r>
        <w:t xml:space="preserve"> process ‘</w:t>
      </w:r>
      <w:proofErr w:type="spellStart"/>
      <w:r>
        <w:t>repmysql</w:t>
      </w:r>
      <w:proofErr w:type="spellEnd"/>
      <w:r>
        <w:t>’ will read the remote trail files, and apply the changes to the MySQL database ‘</w:t>
      </w:r>
      <w:proofErr w:type="spellStart"/>
      <w:r>
        <w:t>ggtarget</w:t>
      </w:r>
      <w:proofErr w:type="spellEnd"/>
      <w:r>
        <w:t>’</w:t>
      </w:r>
    </w:p>
    <w:p w14:paraId="1D141A3B" w14:textId="77777777" w:rsidR="009D56E1" w:rsidRDefault="00550410">
      <w:pPr>
        <w:pStyle w:val="BodyText"/>
        <w:spacing w:line="506" w:lineRule="exact"/>
        <w:ind w:left="240" w:right="1929"/>
      </w:pPr>
      <w:r>
        <w:t>Login to the VM using putty on your laptop, or the ‘terminal’ tool in the QuickStart VM GUI: Host: 127.0.0.1</w:t>
      </w:r>
    </w:p>
    <w:p w14:paraId="273F0886" w14:textId="77777777" w:rsidR="009D56E1" w:rsidRDefault="00550410">
      <w:pPr>
        <w:pStyle w:val="BodyText"/>
        <w:spacing w:line="265" w:lineRule="exact"/>
        <w:ind w:left="240"/>
      </w:pPr>
      <w:r>
        <w:t>Port:22</w:t>
      </w:r>
    </w:p>
    <w:p w14:paraId="3836D446" w14:textId="77777777" w:rsidR="009D56E1" w:rsidRDefault="00550410">
      <w:pPr>
        <w:pStyle w:val="Heading3"/>
        <w:spacing w:before="44"/>
      </w:pPr>
      <w:r>
        <w:t xml:space="preserve">User ID: </w:t>
      </w:r>
      <w:proofErr w:type="spellStart"/>
      <w:r>
        <w:t>ggadmin</w:t>
      </w:r>
      <w:proofErr w:type="spellEnd"/>
    </w:p>
    <w:p w14:paraId="2A7A41DF" w14:textId="77777777" w:rsidR="009D56E1" w:rsidRDefault="00550410">
      <w:pPr>
        <w:pStyle w:val="BodyText"/>
        <w:spacing w:before="43"/>
        <w:ind w:left="240"/>
        <w:sectPr w:rsidR="009D56E1">
          <w:footerReference w:type="even" r:id="rId37"/>
          <w:footerReference w:type="default" r:id="rId38"/>
          <w:footerReference w:type="first" r:id="rId39"/>
          <w:pgSz w:w="12240" w:h="15840"/>
          <w:pgMar w:top="1500" w:right="680" w:bottom="1240" w:left="1200" w:header="720" w:footer="909" w:gutter="0"/>
          <w:cols w:space="720"/>
          <w:docGrid w:linePitch="100" w:charSpace="4096"/>
        </w:sectPr>
      </w:pPr>
      <w:r>
        <w:t>Password: oracle</w:t>
      </w:r>
    </w:p>
    <w:p w14:paraId="2F3DC395" w14:textId="77777777" w:rsidR="009D56E1" w:rsidRDefault="00550410">
      <w:pPr>
        <w:spacing w:before="37"/>
        <w:ind w:left="240"/>
      </w:pPr>
      <w:r>
        <w:rPr>
          <w:i/>
        </w:rPr>
        <w:t>If already at a Unix prompt, you can access the Lab Menu by typing the alias ‘</w:t>
      </w:r>
      <w:proofErr w:type="spellStart"/>
      <w:r>
        <w:rPr>
          <w:i/>
        </w:rPr>
        <w:t>labmenu</w:t>
      </w:r>
      <w:proofErr w:type="spellEnd"/>
      <w:r>
        <w:rPr>
          <w:i/>
        </w:rPr>
        <w:t>’</w:t>
      </w:r>
    </w:p>
    <w:p w14:paraId="0A65AA73" w14:textId="77777777" w:rsidR="009D56E1" w:rsidRDefault="00550410">
      <w:pPr>
        <w:pStyle w:val="BodyText"/>
        <w:spacing w:before="195"/>
        <w:ind w:left="240"/>
        <w:jc w:val="both"/>
        <w:sectPr w:rsidR="009D56E1">
          <w:footerReference w:type="even" r:id="rId40"/>
          <w:footerReference w:type="default" r:id="rId41"/>
          <w:footerReference w:type="first" r:id="rId42"/>
          <w:pgSz w:w="12240" w:h="15840"/>
          <w:pgMar w:top="1460" w:right="680" w:bottom="1240" w:left="1200" w:header="720" w:footer="909" w:gutter="0"/>
          <w:cols w:space="720"/>
          <w:docGrid w:linePitch="100" w:charSpace="4096"/>
        </w:sectPr>
      </w:pPr>
      <w:r>
        <w:t>End of Lab 2.</w:t>
      </w:r>
    </w:p>
    <w:p w14:paraId="7948BB71" w14:textId="77777777" w:rsidR="009D56E1" w:rsidRDefault="009D56E1">
      <w:pPr>
        <w:pStyle w:val="BodyText"/>
        <w:spacing w:before="6"/>
        <w:rPr>
          <w:sz w:val="9"/>
        </w:rPr>
      </w:pPr>
    </w:p>
    <w:p w14:paraId="764BCAB2" w14:textId="77777777" w:rsidR="009D56E1" w:rsidRDefault="00550410">
      <w:pPr>
        <w:pStyle w:val="Heading1"/>
      </w:pPr>
      <w:bookmarkStart w:id="7" w:name="_bookmark11"/>
      <w:bookmarkEnd w:id="7"/>
      <w:r>
        <w:rPr>
          <w:color w:val="365F91"/>
        </w:rPr>
        <w:t>Lab 3 – MySQL --&gt; HDFS (delimited text format)</w:t>
      </w:r>
    </w:p>
    <w:p w14:paraId="54ABF730" w14:textId="77777777" w:rsidR="009D56E1" w:rsidRDefault="009D56E1">
      <w:pPr>
        <w:pStyle w:val="BodyText"/>
        <w:spacing w:before="2"/>
        <w:rPr>
          <w:rFonts w:ascii="Cambria" w:hAnsi="Cambria"/>
          <w:b/>
          <w:sz w:val="35"/>
        </w:rPr>
      </w:pPr>
    </w:p>
    <w:p w14:paraId="2FA36C46" w14:textId="77777777" w:rsidR="00B54C10" w:rsidRDefault="00B54C10" w:rsidP="00B54C10">
      <w:pPr>
        <w:pStyle w:val="BodyText"/>
        <w:spacing w:before="2"/>
        <w:rPr>
          <w:rFonts w:ascii="Cambria" w:hAnsi="Cambria"/>
          <w:b/>
          <w:sz w:val="35"/>
        </w:rPr>
      </w:pPr>
      <w:bookmarkStart w:id="8" w:name="_bookmark12"/>
      <w:bookmarkEnd w:id="8"/>
    </w:p>
    <w:p w14:paraId="2B7D9824" w14:textId="77777777" w:rsidR="00B54C10" w:rsidRDefault="00B54C10" w:rsidP="00B54C10">
      <w:pPr>
        <w:pStyle w:val="Heading2"/>
        <w:rPr>
          <w:color w:val="4F81BC"/>
        </w:rPr>
      </w:pPr>
      <w:r>
        <w:rPr>
          <w:noProof/>
        </w:rPr>
        <mc:AlternateContent>
          <mc:Choice Requires="wpg">
            <w:drawing>
              <wp:anchor distT="0" distB="0" distL="0" distR="0" simplePos="0" relativeHeight="251720704" behindDoc="0" locked="0" layoutInCell="1" allowOverlap="1" wp14:anchorId="0C426756" wp14:editId="6A8301F1">
                <wp:simplePos x="0" y="0"/>
                <wp:positionH relativeFrom="column">
                  <wp:posOffset>400050</wp:posOffset>
                </wp:positionH>
                <wp:positionV relativeFrom="paragraph">
                  <wp:posOffset>137795</wp:posOffset>
                </wp:positionV>
                <wp:extent cx="7362190" cy="2969260"/>
                <wp:effectExtent l="0" t="0" r="10160" b="21590"/>
                <wp:wrapTopAndBottom/>
                <wp:docPr id="1116"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2190" cy="2969260"/>
                          <a:chOff x="666" y="59"/>
                          <a:chExt cx="10485" cy="4579"/>
                        </a:xfrm>
                      </wpg:grpSpPr>
                      <wps:wsp>
                        <wps:cNvPr id="1117" name="Freeform 195"/>
                        <wps:cNvSpPr>
                          <a:spLocks noChangeArrowheads="1"/>
                        </wps:cNvSpPr>
                        <wps:spPr bwMode="auto">
                          <a:xfrm>
                            <a:off x="3186" y="1335"/>
                            <a:ext cx="614" cy="584"/>
                          </a:xfrm>
                          <a:custGeom>
                            <a:avLst/>
                            <a:gdLst>
                              <a:gd name="T0" fmla="*/ 914 w 1086"/>
                              <a:gd name="T1" fmla="*/ 0 h 1033"/>
                              <a:gd name="T2" fmla="*/ 171 w 1086"/>
                              <a:gd name="T3" fmla="*/ 0 h 1033"/>
                              <a:gd name="T4" fmla="*/ 104 w 1086"/>
                              <a:gd name="T5" fmla="*/ 12 h 1033"/>
                              <a:gd name="T6" fmla="*/ 51 w 1086"/>
                              <a:gd name="T7" fmla="*/ 49 h 1033"/>
                              <a:gd name="T8" fmla="*/ 14 w 1086"/>
                              <a:gd name="T9" fmla="*/ 104 h 1033"/>
                              <a:gd name="T10" fmla="*/ 0 w 1086"/>
                              <a:gd name="T11" fmla="*/ 171 h 1033"/>
                              <a:gd name="T12" fmla="*/ 0 w 1086"/>
                              <a:gd name="T13" fmla="*/ 859 h 1033"/>
                              <a:gd name="T14" fmla="*/ 14 w 1086"/>
                              <a:gd name="T15" fmla="*/ 926 h 1033"/>
                              <a:gd name="T16" fmla="*/ 51 w 1086"/>
                              <a:gd name="T17" fmla="*/ 981 h 1033"/>
                              <a:gd name="T18" fmla="*/ 104 w 1086"/>
                              <a:gd name="T19" fmla="*/ 1018 h 1033"/>
                              <a:gd name="T20" fmla="*/ 171 w 1086"/>
                              <a:gd name="T21" fmla="*/ 1032 h 1033"/>
                              <a:gd name="T22" fmla="*/ 914 w 1086"/>
                              <a:gd name="T23" fmla="*/ 1032 h 1033"/>
                              <a:gd name="T24" fmla="*/ 981 w 1086"/>
                              <a:gd name="T25" fmla="*/ 1018 h 1033"/>
                              <a:gd name="T26" fmla="*/ 1034 w 1086"/>
                              <a:gd name="T27" fmla="*/ 981 h 1033"/>
                              <a:gd name="T28" fmla="*/ 1071 w 1086"/>
                              <a:gd name="T29" fmla="*/ 926 h 1033"/>
                              <a:gd name="T30" fmla="*/ 1085 w 1086"/>
                              <a:gd name="T31" fmla="*/ 859 h 1033"/>
                              <a:gd name="T32" fmla="*/ 1085 w 1086"/>
                              <a:gd name="T33" fmla="*/ 171 h 1033"/>
                              <a:gd name="T34" fmla="*/ 1071 w 1086"/>
                              <a:gd name="T35" fmla="*/ 104 h 1033"/>
                              <a:gd name="T36" fmla="*/ 1034 w 1086"/>
                              <a:gd name="T37" fmla="*/ 49 h 1033"/>
                              <a:gd name="T38" fmla="*/ 981 w 1086"/>
                              <a:gd name="T39" fmla="*/ 12 h 1033"/>
                              <a:gd name="T40" fmla="*/ 914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914" y="0"/>
                                </a:moveTo>
                                <a:lnTo>
                                  <a:pt x="171" y="0"/>
                                </a:ln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118" name="Picture 1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145" y="1295"/>
                            <a:ext cx="614" cy="584"/>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119" name="Freeform 197"/>
                        <wps:cNvSpPr>
                          <a:spLocks noChangeArrowheads="1"/>
                        </wps:cNvSpPr>
                        <wps:spPr bwMode="auto">
                          <a:xfrm>
                            <a:off x="3145" y="1295"/>
                            <a:ext cx="614" cy="584"/>
                          </a:xfrm>
                          <a:custGeom>
                            <a:avLst/>
                            <a:gdLst>
                              <a:gd name="T0" fmla="*/ 171 w 1086"/>
                              <a:gd name="T1" fmla="*/ 0 h 1033"/>
                              <a:gd name="T2" fmla="*/ 104 w 1086"/>
                              <a:gd name="T3" fmla="*/ 12 h 1033"/>
                              <a:gd name="T4" fmla="*/ 51 w 1086"/>
                              <a:gd name="T5" fmla="*/ 49 h 1033"/>
                              <a:gd name="T6" fmla="*/ 14 w 1086"/>
                              <a:gd name="T7" fmla="*/ 104 h 1033"/>
                              <a:gd name="T8" fmla="*/ 0 w 1086"/>
                              <a:gd name="T9" fmla="*/ 171 h 1033"/>
                              <a:gd name="T10" fmla="*/ 0 w 1086"/>
                              <a:gd name="T11" fmla="*/ 859 h 1033"/>
                              <a:gd name="T12" fmla="*/ 14 w 1086"/>
                              <a:gd name="T13" fmla="*/ 926 h 1033"/>
                              <a:gd name="T14" fmla="*/ 51 w 1086"/>
                              <a:gd name="T15" fmla="*/ 981 h 1033"/>
                              <a:gd name="T16" fmla="*/ 104 w 1086"/>
                              <a:gd name="T17" fmla="*/ 1018 h 1033"/>
                              <a:gd name="T18" fmla="*/ 171 w 1086"/>
                              <a:gd name="T19" fmla="*/ 1032 h 1033"/>
                              <a:gd name="T20" fmla="*/ 914 w 1086"/>
                              <a:gd name="T21" fmla="*/ 1032 h 1033"/>
                              <a:gd name="T22" fmla="*/ 981 w 1086"/>
                              <a:gd name="T23" fmla="*/ 1018 h 1033"/>
                              <a:gd name="T24" fmla="*/ 1034 w 1086"/>
                              <a:gd name="T25" fmla="*/ 981 h 1033"/>
                              <a:gd name="T26" fmla="*/ 1071 w 1086"/>
                              <a:gd name="T27" fmla="*/ 926 h 1033"/>
                              <a:gd name="T28" fmla="*/ 1085 w 1086"/>
                              <a:gd name="T29" fmla="*/ 859 h 1033"/>
                              <a:gd name="T30" fmla="*/ 1085 w 1086"/>
                              <a:gd name="T31" fmla="*/ 171 h 1033"/>
                              <a:gd name="T32" fmla="*/ 1071 w 1086"/>
                              <a:gd name="T33" fmla="*/ 104 h 1033"/>
                              <a:gd name="T34" fmla="*/ 1034 w 1086"/>
                              <a:gd name="T35" fmla="*/ 49 h 1033"/>
                              <a:gd name="T36" fmla="*/ 981 w 1086"/>
                              <a:gd name="T37" fmla="*/ 12 h 1033"/>
                              <a:gd name="T38" fmla="*/ 914 w 1086"/>
                              <a:gd name="T39" fmla="*/ 0 h 1033"/>
                              <a:gd name="T40" fmla="*/ 171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171" y="0"/>
                                </a:move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lnTo>
                                  <a:pt x="171"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20" name="Freeform 198"/>
                        <wps:cNvSpPr>
                          <a:spLocks noChangeArrowheads="1"/>
                        </wps:cNvSpPr>
                        <wps:spPr bwMode="auto">
                          <a:xfrm>
                            <a:off x="3276" y="139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21" name="Freeform 199"/>
                        <wps:cNvSpPr>
                          <a:spLocks noChangeArrowheads="1"/>
                        </wps:cNvSpPr>
                        <wps:spPr bwMode="auto">
                          <a:xfrm>
                            <a:off x="3276" y="139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808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22" name="Freeform 200"/>
                        <wps:cNvSpPr>
                          <a:spLocks noChangeArrowheads="1"/>
                        </wps:cNvSpPr>
                        <wps:spPr bwMode="auto">
                          <a:xfrm>
                            <a:off x="3235" y="135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23" name="Freeform 201"/>
                        <wps:cNvSpPr>
                          <a:spLocks noChangeArrowheads="1"/>
                        </wps:cNvSpPr>
                        <wps:spPr bwMode="auto">
                          <a:xfrm>
                            <a:off x="3235" y="135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24" name="Freeform 202"/>
                        <wps:cNvSpPr>
                          <a:spLocks noChangeArrowheads="1"/>
                        </wps:cNvSpPr>
                        <wps:spPr bwMode="auto">
                          <a:xfrm>
                            <a:off x="4315" y="1440"/>
                            <a:ext cx="749" cy="879"/>
                          </a:xfrm>
                          <a:custGeom>
                            <a:avLst/>
                            <a:gdLst>
                              <a:gd name="T0" fmla="*/ 1321 w 1322"/>
                              <a:gd name="T1" fmla="*/ 0 h 1553"/>
                              <a:gd name="T2" fmla="*/ 182 w 1322"/>
                              <a:gd name="T3" fmla="*/ 0 h 1553"/>
                              <a:gd name="T4" fmla="*/ 182 w 1322"/>
                              <a:gd name="T5" fmla="*/ 131 h 1553"/>
                              <a:gd name="T6" fmla="*/ 93 w 1322"/>
                              <a:gd name="T7" fmla="*/ 131 h 1553"/>
                              <a:gd name="T8" fmla="*/ 93 w 1322"/>
                              <a:gd name="T9" fmla="*/ 265 h 1553"/>
                              <a:gd name="T10" fmla="*/ 0 w 1322"/>
                              <a:gd name="T11" fmla="*/ 265 h 1553"/>
                              <a:gd name="T12" fmla="*/ 0 w 1322"/>
                              <a:gd name="T13" fmla="*/ 1471 h 1553"/>
                              <a:gd name="T14" fmla="*/ 37 w 1322"/>
                              <a:gd name="T15" fmla="*/ 1485 h 1553"/>
                              <a:gd name="T16" fmla="*/ 111 w 1322"/>
                              <a:gd name="T17" fmla="*/ 1508 h 1553"/>
                              <a:gd name="T18" fmla="*/ 146 w 1322"/>
                              <a:gd name="T19" fmla="*/ 1522 h 1553"/>
                              <a:gd name="T20" fmla="*/ 240 w 1322"/>
                              <a:gd name="T21" fmla="*/ 1543 h 1553"/>
                              <a:gd name="T22" fmla="*/ 270 w 1322"/>
                              <a:gd name="T23" fmla="*/ 1552 h 1553"/>
                              <a:gd name="T24" fmla="*/ 332 w 1322"/>
                              <a:gd name="T25" fmla="*/ 1548 h 1553"/>
                              <a:gd name="T26" fmla="*/ 376 w 1322"/>
                              <a:gd name="T27" fmla="*/ 1543 h 1553"/>
                              <a:gd name="T28" fmla="*/ 408 w 1322"/>
                              <a:gd name="T29" fmla="*/ 1538 h 1553"/>
                              <a:gd name="T30" fmla="*/ 431 w 1322"/>
                              <a:gd name="T31" fmla="*/ 1533 h 1553"/>
                              <a:gd name="T32" fmla="*/ 454 w 1322"/>
                              <a:gd name="T33" fmla="*/ 1527 h 1553"/>
                              <a:gd name="T34" fmla="*/ 475 w 1322"/>
                              <a:gd name="T35" fmla="*/ 1518 h 1553"/>
                              <a:gd name="T36" fmla="*/ 496 w 1322"/>
                              <a:gd name="T37" fmla="*/ 1510 h 1553"/>
                              <a:gd name="T38" fmla="*/ 518 w 1322"/>
                              <a:gd name="T39" fmla="*/ 1503 h 1553"/>
                              <a:gd name="T40" fmla="*/ 535 w 1322"/>
                              <a:gd name="T41" fmla="*/ 1494 h 1553"/>
                              <a:gd name="T42" fmla="*/ 576 w 1322"/>
                              <a:gd name="T43" fmla="*/ 1473 h 1553"/>
                              <a:gd name="T44" fmla="*/ 599 w 1322"/>
                              <a:gd name="T45" fmla="*/ 1464 h 1553"/>
                              <a:gd name="T46" fmla="*/ 678 w 1322"/>
                              <a:gd name="T47" fmla="*/ 1418 h 1553"/>
                              <a:gd name="T48" fmla="*/ 701 w 1322"/>
                              <a:gd name="T49" fmla="*/ 1407 h 1553"/>
                              <a:gd name="T50" fmla="*/ 765 w 1322"/>
                              <a:gd name="T51" fmla="*/ 1376 h 1553"/>
                              <a:gd name="T52" fmla="*/ 791 w 1322"/>
                              <a:gd name="T53" fmla="*/ 1367 h 1553"/>
                              <a:gd name="T54" fmla="*/ 844 w 1322"/>
                              <a:gd name="T55" fmla="*/ 1346 h 1553"/>
                              <a:gd name="T56" fmla="*/ 900 w 1322"/>
                              <a:gd name="T57" fmla="*/ 1328 h 1553"/>
                              <a:gd name="T58" fmla="*/ 930 w 1322"/>
                              <a:gd name="T59" fmla="*/ 1319 h 1553"/>
                              <a:gd name="T60" fmla="*/ 960 w 1322"/>
                              <a:gd name="T61" fmla="*/ 1312 h 1553"/>
                              <a:gd name="T62" fmla="*/ 990 w 1322"/>
                              <a:gd name="T63" fmla="*/ 1307 h 1553"/>
                              <a:gd name="T64" fmla="*/ 1027 w 1322"/>
                              <a:gd name="T65" fmla="*/ 1305 h 1553"/>
                              <a:gd name="T66" fmla="*/ 1101 w 1322"/>
                              <a:gd name="T67" fmla="*/ 1296 h 1553"/>
                              <a:gd name="T68" fmla="*/ 1138 w 1322"/>
                              <a:gd name="T69" fmla="*/ 1295 h 1553"/>
                              <a:gd name="T70" fmla="*/ 1138 w 1322"/>
                              <a:gd name="T71" fmla="*/ 1175 h 1553"/>
                              <a:gd name="T72" fmla="*/ 1173 w 1322"/>
                              <a:gd name="T73" fmla="*/ 1168 h 1553"/>
                              <a:gd name="T74" fmla="*/ 1222 w 1322"/>
                              <a:gd name="T75" fmla="*/ 1168 h 1553"/>
                              <a:gd name="T76" fmla="*/ 1222 w 1322"/>
                              <a:gd name="T77" fmla="*/ 1039 h 1553"/>
                              <a:gd name="T78" fmla="*/ 1268 w 1322"/>
                              <a:gd name="T79" fmla="*/ 1033 h 1553"/>
                              <a:gd name="T80" fmla="*/ 1321 w 1322"/>
                              <a:gd name="T81" fmla="*/ 1033 h 1553"/>
                              <a:gd name="T82" fmla="*/ 1321 w 1322"/>
                              <a:gd name="T83" fmla="*/ 0 h 1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322" h="1553">
                                <a:moveTo>
                                  <a:pt x="1321" y="0"/>
                                </a:moveTo>
                                <a:lnTo>
                                  <a:pt x="182" y="0"/>
                                </a:lnTo>
                                <a:lnTo>
                                  <a:pt x="182" y="131"/>
                                </a:lnTo>
                                <a:lnTo>
                                  <a:pt x="93" y="131"/>
                                </a:lnTo>
                                <a:lnTo>
                                  <a:pt x="93" y="265"/>
                                </a:lnTo>
                                <a:lnTo>
                                  <a:pt x="0" y="265"/>
                                </a:lnTo>
                                <a:lnTo>
                                  <a:pt x="0" y="1471"/>
                                </a:lnTo>
                                <a:lnTo>
                                  <a:pt x="37" y="1485"/>
                                </a:lnTo>
                                <a:lnTo>
                                  <a:pt x="111" y="1508"/>
                                </a:lnTo>
                                <a:lnTo>
                                  <a:pt x="146" y="1522"/>
                                </a:lnTo>
                                <a:lnTo>
                                  <a:pt x="240" y="1543"/>
                                </a:lnTo>
                                <a:lnTo>
                                  <a:pt x="270" y="1552"/>
                                </a:lnTo>
                                <a:lnTo>
                                  <a:pt x="332" y="1548"/>
                                </a:lnTo>
                                <a:lnTo>
                                  <a:pt x="376" y="1543"/>
                                </a:lnTo>
                                <a:lnTo>
                                  <a:pt x="408" y="1538"/>
                                </a:lnTo>
                                <a:lnTo>
                                  <a:pt x="431" y="1533"/>
                                </a:lnTo>
                                <a:lnTo>
                                  <a:pt x="454" y="1527"/>
                                </a:lnTo>
                                <a:lnTo>
                                  <a:pt x="475" y="1518"/>
                                </a:lnTo>
                                <a:lnTo>
                                  <a:pt x="496" y="1510"/>
                                </a:lnTo>
                                <a:lnTo>
                                  <a:pt x="518" y="1503"/>
                                </a:lnTo>
                                <a:lnTo>
                                  <a:pt x="535" y="1494"/>
                                </a:lnTo>
                                <a:lnTo>
                                  <a:pt x="576" y="1473"/>
                                </a:lnTo>
                                <a:lnTo>
                                  <a:pt x="599" y="1464"/>
                                </a:lnTo>
                                <a:lnTo>
                                  <a:pt x="678" y="1418"/>
                                </a:lnTo>
                                <a:lnTo>
                                  <a:pt x="701" y="1407"/>
                                </a:lnTo>
                                <a:lnTo>
                                  <a:pt x="765" y="1376"/>
                                </a:lnTo>
                                <a:lnTo>
                                  <a:pt x="791" y="1367"/>
                                </a:lnTo>
                                <a:lnTo>
                                  <a:pt x="844" y="1346"/>
                                </a:lnTo>
                                <a:lnTo>
                                  <a:pt x="900" y="1328"/>
                                </a:lnTo>
                                <a:lnTo>
                                  <a:pt x="930" y="1319"/>
                                </a:lnTo>
                                <a:lnTo>
                                  <a:pt x="960" y="1312"/>
                                </a:lnTo>
                                <a:lnTo>
                                  <a:pt x="990" y="1307"/>
                                </a:lnTo>
                                <a:lnTo>
                                  <a:pt x="1027" y="1305"/>
                                </a:lnTo>
                                <a:lnTo>
                                  <a:pt x="1101" y="1296"/>
                                </a:lnTo>
                                <a:lnTo>
                                  <a:pt x="1138" y="1295"/>
                                </a:lnTo>
                                <a:lnTo>
                                  <a:pt x="1138" y="1175"/>
                                </a:lnTo>
                                <a:lnTo>
                                  <a:pt x="1173" y="1168"/>
                                </a:lnTo>
                                <a:lnTo>
                                  <a:pt x="1222" y="1168"/>
                                </a:lnTo>
                                <a:lnTo>
                                  <a:pt x="1222" y="1039"/>
                                </a:lnTo>
                                <a:lnTo>
                                  <a:pt x="1268" y="1033"/>
                                </a:lnTo>
                                <a:lnTo>
                                  <a:pt x="1321" y="1033"/>
                                </a:lnTo>
                                <a:lnTo>
                                  <a:pt x="1321"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125" name="Picture 2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275" y="1400"/>
                            <a:ext cx="749" cy="87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126" name="Freeform 204"/>
                        <wps:cNvSpPr>
                          <a:spLocks noChangeArrowheads="1"/>
                        </wps:cNvSpPr>
                        <wps:spPr bwMode="auto">
                          <a:xfrm>
                            <a:off x="4275" y="1400"/>
                            <a:ext cx="749" cy="879"/>
                          </a:xfrm>
                          <a:custGeom>
                            <a:avLst/>
                            <a:gdLst>
                              <a:gd name="T0" fmla="*/ 0 w 1324"/>
                              <a:gd name="T1" fmla="*/ 1471 h 1553"/>
                              <a:gd name="T2" fmla="*/ 37 w 1324"/>
                              <a:gd name="T3" fmla="*/ 1485 h 1553"/>
                              <a:gd name="T4" fmla="*/ 74 w 1324"/>
                              <a:gd name="T5" fmla="*/ 1497 h 1553"/>
                              <a:gd name="T6" fmla="*/ 111 w 1324"/>
                              <a:gd name="T7" fmla="*/ 1508 h 1553"/>
                              <a:gd name="T8" fmla="*/ 146 w 1324"/>
                              <a:gd name="T9" fmla="*/ 1522 h 1553"/>
                              <a:gd name="T10" fmla="*/ 178 w 1324"/>
                              <a:gd name="T11" fmla="*/ 1529 h 1553"/>
                              <a:gd name="T12" fmla="*/ 210 w 1324"/>
                              <a:gd name="T13" fmla="*/ 1536 h 1553"/>
                              <a:gd name="T14" fmla="*/ 240 w 1324"/>
                              <a:gd name="T15" fmla="*/ 1543 h 1553"/>
                              <a:gd name="T16" fmla="*/ 270 w 1324"/>
                              <a:gd name="T17" fmla="*/ 1552 h 1553"/>
                              <a:gd name="T18" fmla="*/ 333 w 1324"/>
                              <a:gd name="T19" fmla="*/ 1548 h 1553"/>
                              <a:gd name="T20" fmla="*/ 377 w 1324"/>
                              <a:gd name="T21" fmla="*/ 1543 h 1553"/>
                              <a:gd name="T22" fmla="*/ 409 w 1324"/>
                              <a:gd name="T23" fmla="*/ 1538 h 1553"/>
                              <a:gd name="T24" fmla="*/ 432 w 1324"/>
                              <a:gd name="T25" fmla="*/ 1533 h 1553"/>
                              <a:gd name="T26" fmla="*/ 455 w 1324"/>
                              <a:gd name="T27" fmla="*/ 1527 h 1553"/>
                              <a:gd name="T28" fmla="*/ 476 w 1324"/>
                              <a:gd name="T29" fmla="*/ 1518 h 1553"/>
                              <a:gd name="T30" fmla="*/ 497 w 1324"/>
                              <a:gd name="T31" fmla="*/ 1510 h 1553"/>
                              <a:gd name="T32" fmla="*/ 519 w 1324"/>
                              <a:gd name="T33" fmla="*/ 1503 h 1553"/>
                              <a:gd name="T34" fmla="*/ 536 w 1324"/>
                              <a:gd name="T35" fmla="*/ 1494 h 1553"/>
                              <a:gd name="T36" fmla="*/ 556 w 1324"/>
                              <a:gd name="T37" fmla="*/ 1483 h 1553"/>
                              <a:gd name="T38" fmla="*/ 577 w 1324"/>
                              <a:gd name="T39" fmla="*/ 1473 h 1553"/>
                              <a:gd name="T40" fmla="*/ 600 w 1324"/>
                              <a:gd name="T41" fmla="*/ 1464 h 1553"/>
                              <a:gd name="T42" fmla="*/ 619 w 1324"/>
                              <a:gd name="T43" fmla="*/ 1451 h 1553"/>
                              <a:gd name="T44" fmla="*/ 639 w 1324"/>
                              <a:gd name="T45" fmla="*/ 1441 h 1553"/>
                              <a:gd name="T46" fmla="*/ 660 w 1324"/>
                              <a:gd name="T47" fmla="*/ 1430 h 1553"/>
                              <a:gd name="T48" fmla="*/ 679 w 1324"/>
                              <a:gd name="T49" fmla="*/ 1418 h 1553"/>
                              <a:gd name="T50" fmla="*/ 702 w 1324"/>
                              <a:gd name="T51" fmla="*/ 1407 h 1553"/>
                              <a:gd name="T52" fmla="*/ 723 w 1324"/>
                              <a:gd name="T53" fmla="*/ 1397 h 1553"/>
                              <a:gd name="T54" fmla="*/ 744 w 1324"/>
                              <a:gd name="T55" fmla="*/ 1386 h 1553"/>
                              <a:gd name="T56" fmla="*/ 766 w 1324"/>
                              <a:gd name="T57" fmla="*/ 1376 h 1553"/>
                              <a:gd name="T58" fmla="*/ 792 w 1324"/>
                              <a:gd name="T59" fmla="*/ 1367 h 1553"/>
                              <a:gd name="T60" fmla="*/ 818 w 1324"/>
                              <a:gd name="T61" fmla="*/ 1356 h 1553"/>
                              <a:gd name="T62" fmla="*/ 845 w 1324"/>
                              <a:gd name="T63" fmla="*/ 1346 h 1553"/>
                              <a:gd name="T64" fmla="*/ 873 w 1324"/>
                              <a:gd name="T65" fmla="*/ 1337 h 1553"/>
                              <a:gd name="T66" fmla="*/ 901 w 1324"/>
                              <a:gd name="T67" fmla="*/ 1328 h 1553"/>
                              <a:gd name="T68" fmla="*/ 931 w 1324"/>
                              <a:gd name="T69" fmla="*/ 1319 h 1553"/>
                              <a:gd name="T70" fmla="*/ 961 w 1324"/>
                              <a:gd name="T71" fmla="*/ 1312 h 1553"/>
                              <a:gd name="T72" fmla="*/ 991 w 1324"/>
                              <a:gd name="T73" fmla="*/ 1307 h 1553"/>
                              <a:gd name="T74" fmla="*/ 1028 w 1324"/>
                              <a:gd name="T75" fmla="*/ 1305 h 1553"/>
                              <a:gd name="T76" fmla="*/ 1065 w 1324"/>
                              <a:gd name="T77" fmla="*/ 1302 h 1553"/>
                              <a:gd name="T78" fmla="*/ 1103 w 1324"/>
                              <a:gd name="T79" fmla="*/ 1296 h 1553"/>
                              <a:gd name="T80" fmla="*/ 1140 w 1324"/>
                              <a:gd name="T81" fmla="*/ 1295 h 1553"/>
                              <a:gd name="T82" fmla="*/ 1140 w 1324"/>
                              <a:gd name="T83" fmla="*/ 1175 h 1553"/>
                              <a:gd name="T84" fmla="*/ 1175 w 1324"/>
                              <a:gd name="T85" fmla="*/ 1168 h 1553"/>
                              <a:gd name="T86" fmla="*/ 1224 w 1324"/>
                              <a:gd name="T87" fmla="*/ 1168 h 1553"/>
                              <a:gd name="T88" fmla="*/ 1224 w 1324"/>
                              <a:gd name="T89" fmla="*/ 1039 h 1553"/>
                              <a:gd name="T90" fmla="*/ 1270 w 1324"/>
                              <a:gd name="T91" fmla="*/ 1033 h 1553"/>
                              <a:gd name="T92" fmla="*/ 1323 w 1324"/>
                              <a:gd name="T93" fmla="*/ 1033 h 1553"/>
                              <a:gd name="T94" fmla="*/ 1323 w 1324"/>
                              <a:gd name="T95" fmla="*/ 0 h 1553"/>
                              <a:gd name="T96" fmla="*/ 182 w 1324"/>
                              <a:gd name="T97" fmla="*/ 0 h 1553"/>
                              <a:gd name="T98" fmla="*/ 182 w 1324"/>
                              <a:gd name="T99" fmla="*/ 131 h 1553"/>
                              <a:gd name="T100" fmla="*/ 93 w 1324"/>
                              <a:gd name="T101" fmla="*/ 131 h 1553"/>
                              <a:gd name="T102" fmla="*/ 93 w 1324"/>
                              <a:gd name="T103" fmla="*/ 265 h 1553"/>
                              <a:gd name="T104" fmla="*/ 0 w 1324"/>
                              <a:gd name="T105" fmla="*/ 265 h 1553"/>
                              <a:gd name="T106" fmla="*/ 0 w 1324"/>
                              <a:gd name="T107" fmla="*/ 1471 h 1553"/>
                              <a:gd name="T108" fmla="*/ 93 w 1324"/>
                              <a:gd name="T109" fmla="*/ 265 h 1553"/>
                              <a:gd name="T110" fmla="*/ 1140 w 1324"/>
                              <a:gd name="T111" fmla="*/ 265 h 1553"/>
                              <a:gd name="T112" fmla="*/ 1140 w 1324"/>
                              <a:gd name="T113" fmla="*/ 1175 h 1553"/>
                              <a:gd name="T114" fmla="*/ 182 w 1324"/>
                              <a:gd name="T115" fmla="*/ 131 h 1553"/>
                              <a:gd name="T116" fmla="*/ 1224 w 1324"/>
                              <a:gd name="T117" fmla="*/ 131 h 1553"/>
                              <a:gd name="T118" fmla="*/ 1224 w 1324"/>
                              <a:gd name="T119" fmla="*/ 1039 h 1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24" h="1553">
                                <a:moveTo>
                                  <a:pt x="0" y="1471"/>
                                </a:moveTo>
                                <a:lnTo>
                                  <a:pt x="37" y="1485"/>
                                </a:lnTo>
                                <a:lnTo>
                                  <a:pt x="74" y="1497"/>
                                </a:lnTo>
                                <a:lnTo>
                                  <a:pt x="111" y="1508"/>
                                </a:lnTo>
                                <a:lnTo>
                                  <a:pt x="146" y="1522"/>
                                </a:lnTo>
                                <a:lnTo>
                                  <a:pt x="178" y="1529"/>
                                </a:lnTo>
                                <a:lnTo>
                                  <a:pt x="210" y="1536"/>
                                </a:lnTo>
                                <a:lnTo>
                                  <a:pt x="240" y="1543"/>
                                </a:lnTo>
                                <a:lnTo>
                                  <a:pt x="270" y="1552"/>
                                </a:lnTo>
                                <a:lnTo>
                                  <a:pt x="333" y="1548"/>
                                </a:lnTo>
                                <a:lnTo>
                                  <a:pt x="377" y="1543"/>
                                </a:lnTo>
                                <a:lnTo>
                                  <a:pt x="409" y="1538"/>
                                </a:lnTo>
                                <a:lnTo>
                                  <a:pt x="432" y="1533"/>
                                </a:lnTo>
                                <a:lnTo>
                                  <a:pt x="455" y="1527"/>
                                </a:lnTo>
                                <a:lnTo>
                                  <a:pt x="476" y="1518"/>
                                </a:lnTo>
                                <a:lnTo>
                                  <a:pt x="497" y="1510"/>
                                </a:lnTo>
                                <a:lnTo>
                                  <a:pt x="519" y="1503"/>
                                </a:lnTo>
                                <a:lnTo>
                                  <a:pt x="536" y="1494"/>
                                </a:lnTo>
                                <a:lnTo>
                                  <a:pt x="556" y="1483"/>
                                </a:lnTo>
                                <a:lnTo>
                                  <a:pt x="577" y="1473"/>
                                </a:lnTo>
                                <a:lnTo>
                                  <a:pt x="600" y="1464"/>
                                </a:lnTo>
                                <a:lnTo>
                                  <a:pt x="619" y="1451"/>
                                </a:lnTo>
                                <a:lnTo>
                                  <a:pt x="639" y="1441"/>
                                </a:lnTo>
                                <a:lnTo>
                                  <a:pt x="660" y="1430"/>
                                </a:lnTo>
                                <a:lnTo>
                                  <a:pt x="679" y="1418"/>
                                </a:lnTo>
                                <a:lnTo>
                                  <a:pt x="702" y="1407"/>
                                </a:lnTo>
                                <a:lnTo>
                                  <a:pt x="723" y="1397"/>
                                </a:lnTo>
                                <a:lnTo>
                                  <a:pt x="744" y="1386"/>
                                </a:lnTo>
                                <a:lnTo>
                                  <a:pt x="766" y="1376"/>
                                </a:lnTo>
                                <a:lnTo>
                                  <a:pt x="792" y="1367"/>
                                </a:lnTo>
                                <a:lnTo>
                                  <a:pt x="818" y="1356"/>
                                </a:lnTo>
                                <a:lnTo>
                                  <a:pt x="845" y="1346"/>
                                </a:lnTo>
                                <a:lnTo>
                                  <a:pt x="873" y="1337"/>
                                </a:lnTo>
                                <a:lnTo>
                                  <a:pt x="901" y="1328"/>
                                </a:lnTo>
                                <a:lnTo>
                                  <a:pt x="931" y="1319"/>
                                </a:lnTo>
                                <a:lnTo>
                                  <a:pt x="961" y="1312"/>
                                </a:lnTo>
                                <a:lnTo>
                                  <a:pt x="991" y="1307"/>
                                </a:lnTo>
                                <a:lnTo>
                                  <a:pt x="1028" y="1305"/>
                                </a:lnTo>
                                <a:lnTo>
                                  <a:pt x="1065" y="1302"/>
                                </a:lnTo>
                                <a:lnTo>
                                  <a:pt x="1103" y="1296"/>
                                </a:lnTo>
                                <a:lnTo>
                                  <a:pt x="1140" y="1295"/>
                                </a:lnTo>
                                <a:lnTo>
                                  <a:pt x="1140" y="1175"/>
                                </a:lnTo>
                                <a:lnTo>
                                  <a:pt x="1175" y="1168"/>
                                </a:lnTo>
                                <a:lnTo>
                                  <a:pt x="1224" y="1168"/>
                                </a:lnTo>
                                <a:lnTo>
                                  <a:pt x="1224" y="1039"/>
                                </a:lnTo>
                                <a:lnTo>
                                  <a:pt x="1270" y="1033"/>
                                </a:lnTo>
                                <a:lnTo>
                                  <a:pt x="1323" y="1033"/>
                                </a:lnTo>
                                <a:lnTo>
                                  <a:pt x="1323" y="0"/>
                                </a:lnTo>
                                <a:lnTo>
                                  <a:pt x="182" y="0"/>
                                </a:lnTo>
                                <a:lnTo>
                                  <a:pt x="182" y="131"/>
                                </a:lnTo>
                                <a:lnTo>
                                  <a:pt x="93" y="131"/>
                                </a:lnTo>
                                <a:lnTo>
                                  <a:pt x="93" y="265"/>
                                </a:lnTo>
                                <a:lnTo>
                                  <a:pt x="0" y="265"/>
                                </a:lnTo>
                                <a:lnTo>
                                  <a:pt x="0" y="1471"/>
                                </a:lnTo>
                                <a:close/>
                                <a:moveTo>
                                  <a:pt x="93" y="265"/>
                                </a:moveTo>
                                <a:lnTo>
                                  <a:pt x="1140" y="265"/>
                                </a:lnTo>
                                <a:lnTo>
                                  <a:pt x="1140" y="1175"/>
                                </a:lnTo>
                                <a:close/>
                                <a:moveTo>
                                  <a:pt x="182" y="131"/>
                                </a:moveTo>
                                <a:lnTo>
                                  <a:pt x="1224" y="131"/>
                                </a:lnTo>
                                <a:lnTo>
                                  <a:pt x="1224" y="1039"/>
                                </a:lnTo>
                                <a:close/>
                              </a:path>
                            </a:pathLst>
                          </a:custGeom>
                          <a:noFill/>
                          <a:ln w="9360" cap="flat">
                            <a:solidFill>
                              <a:srgbClr val="5A5A5A"/>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27" name="Freeform 205"/>
                        <wps:cNvSpPr>
                          <a:spLocks noChangeArrowheads="1"/>
                        </wps:cNvSpPr>
                        <wps:spPr bwMode="auto">
                          <a:xfrm>
                            <a:off x="7943" y="2950"/>
                            <a:ext cx="1002" cy="1126"/>
                          </a:xfrm>
                          <a:custGeom>
                            <a:avLst/>
                            <a:gdLst>
                              <a:gd name="T0" fmla="*/ 1769 w 1770"/>
                              <a:gd name="T1" fmla="*/ 0 h 1989"/>
                              <a:gd name="T2" fmla="*/ 0 w 1770"/>
                              <a:gd name="T3" fmla="*/ 0 h 1989"/>
                              <a:gd name="T4" fmla="*/ 0 w 1770"/>
                              <a:gd name="T5" fmla="*/ 1856 h 1989"/>
                              <a:gd name="T6" fmla="*/ 115 w 1770"/>
                              <a:gd name="T7" fmla="*/ 1902 h 1989"/>
                              <a:gd name="T8" fmla="*/ 229 w 1770"/>
                              <a:gd name="T9" fmla="*/ 1940 h 1989"/>
                              <a:gd name="T10" fmla="*/ 370 w 1770"/>
                              <a:gd name="T11" fmla="*/ 1974 h 1989"/>
                              <a:gd name="T12" fmla="*/ 414 w 1770"/>
                              <a:gd name="T13" fmla="*/ 1988 h 1989"/>
                              <a:gd name="T14" fmla="*/ 587 w 1770"/>
                              <a:gd name="T15" fmla="*/ 1976 h 1989"/>
                              <a:gd name="T16" fmla="*/ 704 w 1770"/>
                              <a:gd name="T17" fmla="*/ 1951 h 1989"/>
                              <a:gd name="T18" fmla="*/ 808 w 1770"/>
                              <a:gd name="T19" fmla="*/ 1914 h 1989"/>
                              <a:gd name="T20" fmla="*/ 928 w 1770"/>
                              <a:gd name="T21" fmla="*/ 1845 h 1989"/>
                              <a:gd name="T22" fmla="*/ 958 w 1770"/>
                              <a:gd name="T23" fmla="*/ 1833 h 1989"/>
                              <a:gd name="T24" fmla="*/ 989 w 1770"/>
                              <a:gd name="T25" fmla="*/ 1819 h 1989"/>
                              <a:gd name="T26" fmla="*/ 1021 w 1770"/>
                              <a:gd name="T27" fmla="*/ 1801 h 1989"/>
                              <a:gd name="T28" fmla="*/ 1055 w 1770"/>
                              <a:gd name="T29" fmla="*/ 1783 h 1989"/>
                              <a:gd name="T30" fmla="*/ 1088 w 1770"/>
                              <a:gd name="T31" fmla="*/ 1766 h 1989"/>
                              <a:gd name="T32" fmla="*/ 1157 w 1770"/>
                              <a:gd name="T33" fmla="*/ 1730 h 1989"/>
                              <a:gd name="T34" fmla="*/ 1194 w 1770"/>
                              <a:gd name="T35" fmla="*/ 1715 h 1989"/>
                              <a:gd name="T36" fmla="*/ 1231 w 1770"/>
                              <a:gd name="T37" fmla="*/ 1700 h 1989"/>
                              <a:gd name="T38" fmla="*/ 1270 w 1770"/>
                              <a:gd name="T39" fmla="*/ 1683 h 1989"/>
                              <a:gd name="T40" fmla="*/ 1310 w 1770"/>
                              <a:gd name="T41" fmla="*/ 1665 h 1989"/>
                              <a:gd name="T42" fmla="*/ 1355 w 1770"/>
                              <a:gd name="T43" fmla="*/ 1651 h 1989"/>
                              <a:gd name="T44" fmla="*/ 1399 w 1770"/>
                              <a:gd name="T45" fmla="*/ 1640 h 1989"/>
                              <a:gd name="T46" fmla="*/ 1489 w 1770"/>
                              <a:gd name="T47" fmla="*/ 1614 h 1989"/>
                              <a:gd name="T48" fmla="*/ 1536 w 1770"/>
                              <a:gd name="T49" fmla="*/ 1605 h 1989"/>
                              <a:gd name="T50" fmla="*/ 1591 w 1770"/>
                              <a:gd name="T51" fmla="*/ 1603 h 1989"/>
                              <a:gd name="T52" fmla="*/ 1707 w 1770"/>
                              <a:gd name="T53" fmla="*/ 1595 h 1989"/>
                              <a:gd name="T54" fmla="*/ 1769 w 1770"/>
                              <a:gd name="T55" fmla="*/ 1595 h 1989"/>
                              <a:gd name="T56" fmla="*/ 1769 w 1770"/>
                              <a:gd name="T57" fmla="*/ 0 h 19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70" h="1989">
                                <a:moveTo>
                                  <a:pt x="1769" y="0"/>
                                </a:moveTo>
                                <a:lnTo>
                                  <a:pt x="0" y="0"/>
                                </a:lnTo>
                                <a:lnTo>
                                  <a:pt x="0" y="1856"/>
                                </a:lnTo>
                                <a:lnTo>
                                  <a:pt x="115" y="1902"/>
                                </a:lnTo>
                                <a:lnTo>
                                  <a:pt x="229" y="1940"/>
                                </a:lnTo>
                                <a:lnTo>
                                  <a:pt x="370" y="1974"/>
                                </a:lnTo>
                                <a:lnTo>
                                  <a:pt x="414" y="1988"/>
                                </a:lnTo>
                                <a:lnTo>
                                  <a:pt x="587" y="1976"/>
                                </a:lnTo>
                                <a:lnTo>
                                  <a:pt x="704" y="1951"/>
                                </a:lnTo>
                                <a:lnTo>
                                  <a:pt x="808" y="1914"/>
                                </a:lnTo>
                                <a:lnTo>
                                  <a:pt x="928" y="1845"/>
                                </a:lnTo>
                                <a:lnTo>
                                  <a:pt x="958" y="1833"/>
                                </a:lnTo>
                                <a:lnTo>
                                  <a:pt x="989" y="1819"/>
                                </a:lnTo>
                                <a:lnTo>
                                  <a:pt x="1021" y="1801"/>
                                </a:lnTo>
                                <a:lnTo>
                                  <a:pt x="1055" y="1783"/>
                                </a:lnTo>
                                <a:lnTo>
                                  <a:pt x="1088" y="1766"/>
                                </a:lnTo>
                                <a:lnTo>
                                  <a:pt x="1157" y="1730"/>
                                </a:lnTo>
                                <a:lnTo>
                                  <a:pt x="1194" y="1715"/>
                                </a:lnTo>
                                <a:lnTo>
                                  <a:pt x="1231" y="1700"/>
                                </a:lnTo>
                                <a:lnTo>
                                  <a:pt x="1270" y="1683"/>
                                </a:lnTo>
                                <a:lnTo>
                                  <a:pt x="1310" y="1665"/>
                                </a:lnTo>
                                <a:lnTo>
                                  <a:pt x="1355" y="1651"/>
                                </a:lnTo>
                                <a:lnTo>
                                  <a:pt x="1399" y="1640"/>
                                </a:lnTo>
                                <a:lnTo>
                                  <a:pt x="1489" y="1614"/>
                                </a:lnTo>
                                <a:lnTo>
                                  <a:pt x="1536" y="1605"/>
                                </a:lnTo>
                                <a:lnTo>
                                  <a:pt x="1591" y="1603"/>
                                </a:lnTo>
                                <a:lnTo>
                                  <a:pt x="1707" y="1595"/>
                                </a:lnTo>
                                <a:lnTo>
                                  <a:pt x="1769" y="1595"/>
                                </a:lnTo>
                                <a:lnTo>
                                  <a:pt x="1769"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28" name="Freeform 206"/>
                        <wps:cNvSpPr>
                          <a:spLocks noChangeArrowheads="1"/>
                        </wps:cNvSpPr>
                        <wps:spPr bwMode="auto">
                          <a:xfrm>
                            <a:off x="7904" y="2910"/>
                            <a:ext cx="1002" cy="1126"/>
                          </a:xfrm>
                          <a:custGeom>
                            <a:avLst/>
                            <a:gdLst>
                              <a:gd name="T0" fmla="*/ 1771 w 1772"/>
                              <a:gd name="T1" fmla="*/ 0 h 1989"/>
                              <a:gd name="T2" fmla="*/ 0 w 1772"/>
                              <a:gd name="T3" fmla="*/ 0 h 1989"/>
                              <a:gd name="T4" fmla="*/ 0 w 1772"/>
                              <a:gd name="T5" fmla="*/ 1856 h 1989"/>
                              <a:gd name="T6" fmla="*/ 115 w 1772"/>
                              <a:gd name="T7" fmla="*/ 1902 h 1989"/>
                              <a:gd name="T8" fmla="*/ 229 w 1772"/>
                              <a:gd name="T9" fmla="*/ 1940 h 1989"/>
                              <a:gd name="T10" fmla="*/ 370 w 1772"/>
                              <a:gd name="T11" fmla="*/ 1974 h 1989"/>
                              <a:gd name="T12" fmla="*/ 414 w 1772"/>
                              <a:gd name="T13" fmla="*/ 1988 h 1989"/>
                              <a:gd name="T14" fmla="*/ 588 w 1772"/>
                              <a:gd name="T15" fmla="*/ 1976 h 1989"/>
                              <a:gd name="T16" fmla="*/ 705 w 1772"/>
                              <a:gd name="T17" fmla="*/ 1951 h 1989"/>
                              <a:gd name="T18" fmla="*/ 809 w 1772"/>
                              <a:gd name="T19" fmla="*/ 1914 h 1989"/>
                              <a:gd name="T20" fmla="*/ 929 w 1772"/>
                              <a:gd name="T21" fmla="*/ 1845 h 1989"/>
                              <a:gd name="T22" fmla="*/ 959 w 1772"/>
                              <a:gd name="T23" fmla="*/ 1833 h 1989"/>
                              <a:gd name="T24" fmla="*/ 990 w 1772"/>
                              <a:gd name="T25" fmla="*/ 1819 h 1989"/>
                              <a:gd name="T26" fmla="*/ 1022 w 1772"/>
                              <a:gd name="T27" fmla="*/ 1801 h 1989"/>
                              <a:gd name="T28" fmla="*/ 1056 w 1772"/>
                              <a:gd name="T29" fmla="*/ 1783 h 1989"/>
                              <a:gd name="T30" fmla="*/ 1089 w 1772"/>
                              <a:gd name="T31" fmla="*/ 1766 h 1989"/>
                              <a:gd name="T32" fmla="*/ 1158 w 1772"/>
                              <a:gd name="T33" fmla="*/ 1730 h 1989"/>
                              <a:gd name="T34" fmla="*/ 1195 w 1772"/>
                              <a:gd name="T35" fmla="*/ 1715 h 1989"/>
                              <a:gd name="T36" fmla="*/ 1232 w 1772"/>
                              <a:gd name="T37" fmla="*/ 1700 h 1989"/>
                              <a:gd name="T38" fmla="*/ 1271 w 1772"/>
                              <a:gd name="T39" fmla="*/ 1683 h 1989"/>
                              <a:gd name="T40" fmla="*/ 1311 w 1772"/>
                              <a:gd name="T41" fmla="*/ 1665 h 1989"/>
                              <a:gd name="T42" fmla="*/ 1356 w 1772"/>
                              <a:gd name="T43" fmla="*/ 1651 h 1989"/>
                              <a:gd name="T44" fmla="*/ 1400 w 1772"/>
                              <a:gd name="T45" fmla="*/ 1640 h 1989"/>
                              <a:gd name="T46" fmla="*/ 1490 w 1772"/>
                              <a:gd name="T47" fmla="*/ 1614 h 1989"/>
                              <a:gd name="T48" fmla="*/ 1537 w 1772"/>
                              <a:gd name="T49" fmla="*/ 1605 h 1989"/>
                              <a:gd name="T50" fmla="*/ 1593 w 1772"/>
                              <a:gd name="T51" fmla="*/ 1603 h 1989"/>
                              <a:gd name="T52" fmla="*/ 1709 w 1772"/>
                              <a:gd name="T53" fmla="*/ 1595 h 1989"/>
                              <a:gd name="T54" fmla="*/ 1771 w 1772"/>
                              <a:gd name="T55" fmla="*/ 1595 h 1989"/>
                              <a:gd name="T56" fmla="*/ 1771 w 1772"/>
                              <a:gd name="T57" fmla="*/ 0 h 19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72" h="1989">
                                <a:moveTo>
                                  <a:pt x="1771" y="0"/>
                                </a:moveTo>
                                <a:lnTo>
                                  <a:pt x="0" y="0"/>
                                </a:lnTo>
                                <a:lnTo>
                                  <a:pt x="0" y="1856"/>
                                </a:lnTo>
                                <a:lnTo>
                                  <a:pt x="115" y="1902"/>
                                </a:lnTo>
                                <a:lnTo>
                                  <a:pt x="229" y="1940"/>
                                </a:lnTo>
                                <a:lnTo>
                                  <a:pt x="370" y="1974"/>
                                </a:lnTo>
                                <a:lnTo>
                                  <a:pt x="414" y="1988"/>
                                </a:lnTo>
                                <a:lnTo>
                                  <a:pt x="588" y="1976"/>
                                </a:lnTo>
                                <a:lnTo>
                                  <a:pt x="705" y="1951"/>
                                </a:lnTo>
                                <a:lnTo>
                                  <a:pt x="809" y="1914"/>
                                </a:lnTo>
                                <a:lnTo>
                                  <a:pt x="929" y="1845"/>
                                </a:lnTo>
                                <a:lnTo>
                                  <a:pt x="959" y="1833"/>
                                </a:lnTo>
                                <a:lnTo>
                                  <a:pt x="990" y="1819"/>
                                </a:lnTo>
                                <a:lnTo>
                                  <a:pt x="1022" y="1801"/>
                                </a:lnTo>
                                <a:lnTo>
                                  <a:pt x="1056" y="1783"/>
                                </a:lnTo>
                                <a:lnTo>
                                  <a:pt x="1089" y="1766"/>
                                </a:lnTo>
                                <a:lnTo>
                                  <a:pt x="1158" y="1730"/>
                                </a:lnTo>
                                <a:lnTo>
                                  <a:pt x="1195" y="1715"/>
                                </a:lnTo>
                                <a:lnTo>
                                  <a:pt x="1232" y="1700"/>
                                </a:lnTo>
                                <a:lnTo>
                                  <a:pt x="1271" y="1683"/>
                                </a:lnTo>
                                <a:lnTo>
                                  <a:pt x="1311" y="1665"/>
                                </a:lnTo>
                                <a:lnTo>
                                  <a:pt x="1356" y="1651"/>
                                </a:lnTo>
                                <a:lnTo>
                                  <a:pt x="1400" y="1640"/>
                                </a:lnTo>
                                <a:lnTo>
                                  <a:pt x="1490" y="1614"/>
                                </a:lnTo>
                                <a:lnTo>
                                  <a:pt x="1537" y="1605"/>
                                </a:lnTo>
                                <a:lnTo>
                                  <a:pt x="1593" y="1603"/>
                                </a:lnTo>
                                <a:lnTo>
                                  <a:pt x="1709" y="1595"/>
                                </a:lnTo>
                                <a:lnTo>
                                  <a:pt x="1771" y="1595"/>
                                </a:lnTo>
                                <a:lnTo>
                                  <a:pt x="1771" y="0"/>
                                </a:lnTo>
                              </a:path>
                            </a:pathLst>
                          </a:custGeom>
                          <a:solidFill>
                            <a:srgbClr val="C5D9F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29" name="Freeform 207"/>
                        <wps:cNvSpPr>
                          <a:spLocks noChangeArrowheads="1"/>
                        </wps:cNvSpPr>
                        <wps:spPr bwMode="auto">
                          <a:xfrm>
                            <a:off x="7904" y="2910"/>
                            <a:ext cx="1002" cy="1126"/>
                          </a:xfrm>
                          <a:custGeom>
                            <a:avLst/>
                            <a:gdLst>
                              <a:gd name="T0" fmla="*/ 0 w 1772"/>
                              <a:gd name="T1" fmla="*/ 1856 h 1989"/>
                              <a:gd name="T2" fmla="*/ 58 w 1772"/>
                              <a:gd name="T3" fmla="*/ 1880 h 1989"/>
                              <a:gd name="T4" fmla="*/ 115 w 1772"/>
                              <a:gd name="T5" fmla="*/ 1902 h 1989"/>
                              <a:gd name="T6" fmla="*/ 173 w 1772"/>
                              <a:gd name="T7" fmla="*/ 1921 h 1989"/>
                              <a:gd name="T8" fmla="*/ 229 w 1772"/>
                              <a:gd name="T9" fmla="*/ 1940 h 1989"/>
                              <a:gd name="T10" fmla="*/ 277 w 1772"/>
                              <a:gd name="T11" fmla="*/ 1953 h 1989"/>
                              <a:gd name="T12" fmla="*/ 325 w 1772"/>
                              <a:gd name="T13" fmla="*/ 1963 h 1989"/>
                              <a:gd name="T14" fmla="*/ 370 w 1772"/>
                              <a:gd name="T15" fmla="*/ 1974 h 1989"/>
                              <a:gd name="T16" fmla="*/ 414 w 1772"/>
                              <a:gd name="T17" fmla="*/ 1988 h 1989"/>
                              <a:gd name="T18" fmla="*/ 519 w 1772"/>
                              <a:gd name="T19" fmla="*/ 1984 h 1989"/>
                              <a:gd name="T20" fmla="*/ 588 w 1772"/>
                              <a:gd name="T21" fmla="*/ 1976 h 1989"/>
                              <a:gd name="T22" fmla="*/ 634 w 1772"/>
                              <a:gd name="T23" fmla="*/ 1967 h 1989"/>
                              <a:gd name="T24" fmla="*/ 669 w 1772"/>
                              <a:gd name="T25" fmla="*/ 1962 h 1989"/>
                              <a:gd name="T26" fmla="*/ 775 w 1772"/>
                              <a:gd name="T27" fmla="*/ 1926 h 1989"/>
                              <a:gd name="T28" fmla="*/ 897 w 1772"/>
                              <a:gd name="T29" fmla="*/ 1866 h 1989"/>
                              <a:gd name="T30" fmla="*/ 929 w 1772"/>
                              <a:gd name="T31" fmla="*/ 1845 h 1989"/>
                              <a:gd name="T32" fmla="*/ 959 w 1772"/>
                              <a:gd name="T33" fmla="*/ 1833 h 1989"/>
                              <a:gd name="T34" fmla="*/ 990 w 1772"/>
                              <a:gd name="T35" fmla="*/ 1819 h 1989"/>
                              <a:gd name="T36" fmla="*/ 1022 w 1772"/>
                              <a:gd name="T37" fmla="*/ 1801 h 1989"/>
                              <a:gd name="T38" fmla="*/ 1056 w 1772"/>
                              <a:gd name="T39" fmla="*/ 1783 h 1989"/>
                              <a:gd name="T40" fmla="*/ 1089 w 1772"/>
                              <a:gd name="T41" fmla="*/ 1766 h 1989"/>
                              <a:gd name="T42" fmla="*/ 1124 w 1772"/>
                              <a:gd name="T43" fmla="*/ 1748 h 1989"/>
                              <a:gd name="T44" fmla="*/ 1158 w 1772"/>
                              <a:gd name="T45" fmla="*/ 1730 h 1989"/>
                              <a:gd name="T46" fmla="*/ 1195 w 1772"/>
                              <a:gd name="T47" fmla="*/ 1715 h 1989"/>
                              <a:gd name="T48" fmla="*/ 1232 w 1772"/>
                              <a:gd name="T49" fmla="*/ 1700 h 1989"/>
                              <a:gd name="T50" fmla="*/ 1271 w 1772"/>
                              <a:gd name="T51" fmla="*/ 1683 h 1989"/>
                              <a:gd name="T52" fmla="*/ 1311 w 1772"/>
                              <a:gd name="T53" fmla="*/ 1665 h 1989"/>
                              <a:gd name="T54" fmla="*/ 1356 w 1772"/>
                              <a:gd name="T55" fmla="*/ 1651 h 1989"/>
                              <a:gd name="T56" fmla="*/ 1400 w 1772"/>
                              <a:gd name="T57" fmla="*/ 1640 h 1989"/>
                              <a:gd name="T58" fmla="*/ 1444 w 1772"/>
                              <a:gd name="T59" fmla="*/ 1628 h 1989"/>
                              <a:gd name="T60" fmla="*/ 1490 w 1772"/>
                              <a:gd name="T61" fmla="*/ 1614 h 1989"/>
                              <a:gd name="T62" fmla="*/ 1537 w 1772"/>
                              <a:gd name="T63" fmla="*/ 1605 h 1989"/>
                              <a:gd name="T64" fmla="*/ 1593 w 1772"/>
                              <a:gd name="T65" fmla="*/ 1603 h 1989"/>
                              <a:gd name="T66" fmla="*/ 1649 w 1772"/>
                              <a:gd name="T67" fmla="*/ 1600 h 1989"/>
                              <a:gd name="T68" fmla="*/ 1709 w 1772"/>
                              <a:gd name="T69" fmla="*/ 1595 h 1989"/>
                              <a:gd name="T70" fmla="*/ 1771 w 1772"/>
                              <a:gd name="T71" fmla="*/ 1595 h 1989"/>
                              <a:gd name="T72" fmla="*/ 1771 w 1772"/>
                              <a:gd name="T73" fmla="*/ 0 h 1989"/>
                              <a:gd name="T74" fmla="*/ 0 w 1772"/>
                              <a:gd name="T75" fmla="*/ 0 h 1989"/>
                              <a:gd name="T76" fmla="*/ 0 w 1772"/>
                              <a:gd name="T77" fmla="*/ 1856 h 19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772" h="1989">
                                <a:moveTo>
                                  <a:pt x="0" y="1856"/>
                                </a:moveTo>
                                <a:lnTo>
                                  <a:pt x="58" y="1880"/>
                                </a:lnTo>
                                <a:lnTo>
                                  <a:pt x="115" y="1902"/>
                                </a:lnTo>
                                <a:lnTo>
                                  <a:pt x="173" y="1921"/>
                                </a:lnTo>
                                <a:lnTo>
                                  <a:pt x="229" y="1940"/>
                                </a:lnTo>
                                <a:lnTo>
                                  <a:pt x="277" y="1953"/>
                                </a:lnTo>
                                <a:lnTo>
                                  <a:pt x="325" y="1963"/>
                                </a:lnTo>
                                <a:lnTo>
                                  <a:pt x="370" y="1974"/>
                                </a:lnTo>
                                <a:lnTo>
                                  <a:pt x="414" y="1988"/>
                                </a:lnTo>
                                <a:lnTo>
                                  <a:pt x="519" y="1984"/>
                                </a:lnTo>
                                <a:lnTo>
                                  <a:pt x="588" y="1976"/>
                                </a:lnTo>
                                <a:lnTo>
                                  <a:pt x="634" y="1967"/>
                                </a:lnTo>
                                <a:lnTo>
                                  <a:pt x="669" y="1962"/>
                                </a:lnTo>
                                <a:lnTo>
                                  <a:pt x="775" y="1926"/>
                                </a:lnTo>
                                <a:lnTo>
                                  <a:pt x="897" y="1866"/>
                                </a:lnTo>
                                <a:lnTo>
                                  <a:pt x="929" y="1845"/>
                                </a:lnTo>
                                <a:lnTo>
                                  <a:pt x="959" y="1833"/>
                                </a:lnTo>
                                <a:lnTo>
                                  <a:pt x="990" y="1819"/>
                                </a:lnTo>
                                <a:lnTo>
                                  <a:pt x="1022" y="1801"/>
                                </a:lnTo>
                                <a:lnTo>
                                  <a:pt x="1056" y="1783"/>
                                </a:lnTo>
                                <a:lnTo>
                                  <a:pt x="1089" y="1766"/>
                                </a:lnTo>
                                <a:lnTo>
                                  <a:pt x="1124" y="1748"/>
                                </a:lnTo>
                                <a:lnTo>
                                  <a:pt x="1158" y="1730"/>
                                </a:lnTo>
                                <a:lnTo>
                                  <a:pt x="1195" y="1715"/>
                                </a:lnTo>
                                <a:lnTo>
                                  <a:pt x="1232" y="1700"/>
                                </a:lnTo>
                                <a:lnTo>
                                  <a:pt x="1271" y="1683"/>
                                </a:lnTo>
                                <a:lnTo>
                                  <a:pt x="1311" y="1665"/>
                                </a:lnTo>
                                <a:lnTo>
                                  <a:pt x="1356" y="1651"/>
                                </a:lnTo>
                                <a:lnTo>
                                  <a:pt x="1400" y="1640"/>
                                </a:lnTo>
                                <a:lnTo>
                                  <a:pt x="1444" y="1628"/>
                                </a:lnTo>
                                <a:lnTo>
                                  <a:pt x="1490" y="1614"/>
                                </a:lnTo>
                                <a:lnTo>
                                  <a:pt x="1537" y="1605"/>
                                </a:lnTo>
                                <a:lnTo>
                                  <a:pt x="1593" y="1603"/>
                                </a:lnTo>
                                <a:lnTo>
                                  <a:pt x="1649" y="1600"/>
                                </a:lnTo>
                                <a:lnTo>
                                  <a:pt x="1709" y="1595"/>
                                </a:lnTo>
                                <a:lnTo>
                                  <a:pt x="1771" y="1595"/>
                                </a:lnTo>
                                <a:lnTo>
                                  <a:pt x="1771" y="0"/>
                                </a:lnTo>
                                <a:lnTo>
                                  <a:pt x="0" y="0"/>
                                </a:lnTo>
                                <a:lnTo>
                                  <a:pt x="0" y="1856"/>
                                </a:lnTo>
                              </a:path>
                            </a:pathLst>
                          </a:custGeom>
                          <a:noFill/>
                          <a:ln w="1584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30" name="Freeform 208"/>
                        <wps:cNvSpPr>
                          <a:spLocks noChangeArrowheads="1"/>
                        </wps:cNvSpPr>
                        <wps:spPr bwMode="auto">
                          <a:xfrm>
                            <a:off x="8277" y="2160"/>
                            <a:ext cx="329" cy="742"/>
                          </a:xfrm>
                          <a:custGeom>
                            <a:avLst/>
                            <a:gdLst>
                              <a:gd name="T0" fmla="*/ 291 w 583"/>
                              <a:gd name="T1" fmla="*/ 0 h 1312"/>
                              <a:gd name="T2" fmla="*/ 0 w 583"/>
                              <a:gd name="T3" fmla="*/ 328 h 1312"/>
                              <a:gd name="T4" fmla="*/ 145 w 583"/>
                              <a:gd name="T5" fmla="*/ 328 h 1312"/>
                              <a:gd name="T6" fmla="*/ 145 w 583"/>
                              <a:gd name="T7" fmla="*/ 1311 h 1312"/>
                              <a:gd name="T8" fmla="*/ 436 w 583"/>
                              <a:gd name="T9" fmla="*/ 1311 h 1312"/>
                              <a:gd name="T10" fmla="*/ 436 w 583"/>
                              <a:gd name="T11" fmla="*/ 328 h 1312"/>
                              <a:gd name="T12" fmla="*/ 582 w 583"/>
                              <a:gd name="T13" fmla="*/ 328 h 1312"/>
                              <a:gd name="T14" fmla="*/ 291 w 583"/>
                              <a:gd name="T15" fmla="*/ 0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291" y="0"/>
                                </a:moveTo>
                                <a:lnTo>
                                  <a:pt x="0" y="328"/>
                                </a:lnTo>
                                <a:lnTo>
                                  <a:pt x="145" y="328"/>
                                </a:lnTo>
                                <a:lnTo>
                                  <a:pt x="145" y="1311"/>
                                </a:lnTo>
                                <a:lnTo>
                                  <a:pt x="436" y="1311"/>
                                </a:lnTo>
                                <a:lnTo>
                                  <a:pt x="436" y="328"/>
                                </a:lnTo>
                                <a:lnTo>
                                  <a:pt x="582" y="328"/>
                                </a:lnTo>
                                <a:lnTo>
                                  <a:pt x="291" y="0"/>
                                </a:lnTo>
                              </a:path>
                            </a:pathLst>
                          </a:custGeom>
                          <a:solidFill>
                            <a:srgbClr val="D7D7D7"/>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31" name="Freeform 209"/>
                        <wps:cNvSpPr>
                          <a:spLocks noChangeArrowheads="1"/>
                        </wps:cNvSpPr>
                        <wps:spPr bwMode="auto">
                          <a:xfrm>
                            <a:off x="8277" y="2160"/>
                            <a:ext cx="329" cy="742"/>
                          </a:xfrm>
                          <a:custGeom>
                            <a:avLst/>
                            <a:gdLst>
                              <a:gd name="T0" fmla="*/ 0 w 583"/>
                              <a:gd name="T1" fmla="*/ 328 h 1312"/>
                              <a:gd name="T2" fmla="*/ 145 w 583"/>
                              <a:gd name="T3" fmla="*/ 328 h 1312"/>
                              <a:gd name="T4" fmla="*/ 145 w 583"/>
                              <a:gd name="T5" fmla="*/ 1311 h 1312"/>
                              <a:gd name="T6" fmla="*/ 436 w 583"/>
                              <a:gd name="T7" fmla="*/ 1311 h 1312"/>
                              <a:gd name="T8" fmla="*/ 436 w 583"/>
                              <a:gd name="T9" fmla="*/ 328 h 1312"/>
                              <a:gd name="T10" fmla="*/ 582 w 583"/>
                              <a:gd name="T11" fmla="*/ 328 h 1312"/>
                              <a:gd name="T12" fmla="*/ 291 w 583"/>
                              <a:gd name="T13" fmla="*/ 0 h 1312"/>
                              <a:gd name="T14" fmla="*/ 0 w 583"/>
                              <a:gd name="T15" fmla="*/ 328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0" y="328"/>
                                </a:moveTo>
                                <a:lnTo>
                                  <a:pt x="145" y="328"/>
                                </a:lnTo>
                                <a:lnTo>
                                  <a:pt x="145" y="1311"/>
                                </a:lnTo>
                                <a:lnTo>
                                  <a:pt x="436" y="1311"/>
                                </a:lnTo>
                                <a:lnTo>
                                  <a:pt x="436" y="328"/>
                                </a:lnTo>
                                <a:lnTo>
                                  <a:pt x="582" y="328"/>
                                </a:lnTo>
                                <a:lnTo>
                                  <a:pt x="291" y="0"/>
                                </a:lnTo>
                                <a:lnTo>
                                  <a:pt x="0" y="328"/>
                                </a:lnTo>
                              </a:path>
                            </a:pathLst>
                          </a:custGeom>
                          <a:noFill/>
                          <a:ln w="9360" cap="flat">
                            <a:solidFill>
                              <a:srgbClr val="A4A4A4"/>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32" name="Rectangle 210"/>
                        <wps:cNvSpPr>
                          <a:spLocks noChangeArrowheads="1"/>
                        </wps:cNvSpPr>
                        <wps:spPr bwMode="auto">
                          <a:xfrm>
                            <a:off x="2001" y="1515"/>
                            <a:ext cx="599" cy="389"/>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133" name="Picture 2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551" y="1035"/>
                            <a:ext cx="1449" cy="1382"/>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134" name="Freeform 212"/>
                        <wps:cNvSpPr>
                          <a:spLocks noChangeArrowheads="1"/>
                        </wps:cNvSpPr>
                        <wps:spPr bwMode="auto">
                          <a:xfrm>
                            <a:off x="8217" y="1375"/>
                            <a:ext cx="614" cy="584"/>
                          </a:xfrm>
                          <a:custGeom>
                            <a:avLst/>
                            <a:gdLst>
                              <a:gd name="T0" fmla="*/ 914 w 1086"/>
                              <a:gd name="T1" fmla="*/ 0 h 1033"/>
                              <a:gd name="T2" fmla="*/ 171 w 1086"/>
                              <a:gd name="T3" fmla="*/ 0 h 1033"/>
                              <a:gd name="T4" fmla="*/ 104 w 1086"/>
                              <a:gd name="T5" fmla="*/ 12 h 1033"/>
                              <a:gd name="T6" fmla="*/ 51 w 1086"/>
                              <a:gd name="T7" fmla="*/ 49 h 1033"/>
                              <a:gd name="T8" fmla="*/ 14 w 1086"/>
                              <a:gd name="T9" fmla="*/ 104 h 1033"/>
                              <a:gd name="T10" fmla="*/ 0 w 1086"/>
                              <a:gd name="T11" fmla="*/ 171 h 1033"/>
                              <a:gd name="T12" fmla="*/ 0 w 1086"/>
                              <a:gd name="T13" fmla="*/ 859 h 1033"/>
                              <a:gd name="T14" fmla="*/ 14 w 1086"/>
                              <a:gd name="T15" fmla="*/ 926 h 1033"/>
                              <a:gd name="T16" fmla="*/ 51 w 1086"/>
                              <a:gd name="T17" fmla="*/ 981 h 1033"/>
                              <a:gd name="T18" fmla="*/ 104 w 1086"/>
                              <a:gd name="T19" fmla="*/ 1018 h 1033"/>
                              <a:gd name="T20" fmla="*/ 171 w 1086"/>
                              <a:gd name="T21" fmla="*/ 1032 h 1033"/>
                              <a:gd name="T22" fmla="*/ 914 w 1086"/>
                              <a:gd name="T23" fmla="*/ 1032 h 1033"/>
                              <a:gd name="T24" fmla="*/ 981 w 1086"/>
                              <a:gd name="T25" fmla="*/ 1018 h 1033"/>
                              <a:gd name="T26" fmla="*/ 1034 w 1086"/>
                              <a:gd name="T27" fmla="*/ 981 h 1033"/>
                              <a:gd name="T28" fmla="*/ 1071 w 1086"/>
                              <a:gd name="T29" fmla="*/ 926 h 1033"/>
                              <a:gd name="T30" fmla="*/ 1085 w 1086"/>
                              <a:gd name="T31" fmla="*/ 859 h 1033"/>
                              <a:gd name="T32" fmla="*/ 1085 w 1086"/>
                              <a:gd name="T33" fmla="*/ 171 h 1033"/>
                              <a:gd name="T34" fmla="*/ 1071 w 1086"/>
                              <a:gd name="T35" fmla="*/ 104 h 1033"/>
                              <a:gd name="T36" fmla="*/ 1034 w 1086"/>
                              <a:gd name="T37" fmla="*/ 49 h 1033"/>
                              <a:gd name="T38" fmla="*/ 981 w 1086"/>
                              <a:gd name="T39" fmla="*/ 12 h 1033"/>
                              <a:gd name="T40" fmla="*/ 914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914" y="0"/>
                                </a:moveTo>
                                <a:lnTo>
                                  <a:pt x="171" y="0"/>
                                </a:ln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135" name="Picture 2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176" y="1335"/>
                            <a:ext cx="614" cy="584"/>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136" name="Freeform 214"/>
                        <wps:cNvSpPr>
                          <a:spLocks noChangeArrowheads="1"/>
                        </wps:cNvSpPr>
                        <wps:spPr bwMode="auto">
                          <a:xfrm>
                            <a:off x="8176" y="1335"/>
                            <a:ext cx="614" cy="584"/>
                          </a:xfrm>
                          <a:custGeom>
                            <a:avLst/>
                            <a:gdLst>
                              <a:gd name="T0" fmla="*/ 171 w 1086"/>
                              <a:gd name="T1" fmla="*/ 0 h 1033"/>
                              <a:gd name="T2" fmla="*/ 104 w 1086"/>
                              <a:gd name="T3" fmla="*/ 12 h 1033"/>
                              <a:gd name="T4" fmla="*/ 51 w 1086"/>
                              <a:gd name="T5" fmla="*/ 49 h 1033"/>
                              <a:gd name="T6" fmla="*/ 14 w 1086"/>
                              <a:gd name="T7" fmla="*/ 104 h 1033"/>
                              <a:gd name="T8" fmla="*/ 0 w 1086"/>
                              <a:gd name="T9" fmla="*/ 171 h 1033"/>
                              <a:gd name="T10" fmla="*/ 0 w 1086"/>
                              <a:gd name="T11" fmla="*/ 859 h 1033"/>
                              <a:gd name="T12" fmla="*/ 14 w 1086"/>
                              <a:gd name="T13" fmla="*/ 926 h 1033"/>
                              <a:gd name="T14" fmla="*/ 51 w 1086"/>
                              <a:gd name="T15" fmla="*/ 981 h 1033"/>
                              <a:gd name="T16" fmla="*/ 104 w 1086"/>
                              <a:gd name="T17" fmla="*/ 1018 h 1033"/>
                              <a:gd name="T18" fmla="*/ 171 w 1086"/>
                              <a:gd name="T19" fmla="*/ 1032 h 1033"/>
                              <a:gd name="T20" fmla="*/ 914 w 1086"/>
                              <a:gd name="T21" fmla="*/ 1032 h 1033"/>
                              <a:gd name="T22" fmla="*/ 981 w 1086"/>
                              <a:gd name="T23" fmla="*/ 1018 h 1033"/>
                              <a:gd name="T24" fmla="*/ 1034 w 1086"/>
                              <a:gd name="T25" fmla="*/ 981 h 1033"/>
                              <a:gd name="T26" fmla="*/ 1071 w 1086"/>
                              <a:gd name="T27" fmla="*/ 926 h 1033"/>
                              <a:gd name="T28" fmla="*/ 1085 w 1086"/>
                              <a:gd name="T29" fmla="*/ 859 h 1033"/>
                              <a:gd name="T30" fmla="*/ 1085 w 1086"/>
                              <a:gd name="T31" fmla="*/ 171 h 1033"/>
                              <a:gd name="T32" fmla="*/ 1071 w 1086"/>
                              <a:gd name="T33" fmla="*/ 104 h 1033"/>
                              <a:gd name="T34" fmla="*/ 1034 w 1086"/>
                              <a:gd name="T35" fmla="*/ 49 h 1033"/>
                              <a:gd name="T36" fmla="*/ 981 w 1086"/>
                              <a:gd name="T37" fmla="*/ 12 h 1033"/>
                              <a:gd name="T38" fmla="*/ 914 w 1086"/>
                              <a:gd name="T39" fmla="*/ 0 h 1033"/>
                              <a:gd name="T40" fmla="*/ 171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171" y="0"/>
                                </a:move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lnTo>
                                  <a:pt x="171"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37" name="Freeform 215"/>
                        <wps:cNvSpPr>
                          <a:spLocks noChangeArrowheads="1"/>
                        </wps:cNvSpPr>
                        <wps:spPr bwMode="auto">
                          <a:xfrm>
                            <a:off x="7846" y="143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38" name="Freeform 216"/>
                        <wps:cNvSpPr>
                          <a:spLocks noChangeArrowheads="1"/>
                        </wps:cNvSpPr>
                        <wps:spPr bwMode="auto">
                          <a:xfrm>
                            <a:off x="7846" y="143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808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39" name="Freeform 217"/>
                        <wps:cNvSpPr>
                          <a:spLocks noChangeArrowheads="1"/>
                        </wps:cNvSpPr>
                        <wps:spPr bwMode="auto">
                          <a:xfrm>
                            <a:off x="7807" y="139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40" name="Freeform 218"/>
                        <wps:cNvSpPr>
                          <a:spLocks noChangeArrowheads="1"/>
                        </wps:cNvSpPr>
                        <wps:spPr bwMode="auto">
                          <a:xfrm>
                            <a:off x="7807" y="139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41" name="Freeform 219"/>
                        <wps:cNvSpPr>
                          <a:spLocks noChangeArrowheads="1"/>
                        </wps:cNvSpPr>
                        <wps:spPr bwMode="auto">
                          <a:xfrm>
                            <a:off x="3128" y="2943"/>
                            <a:ext cx="1001" cy="1073"/>
                          </a:xfrm>
                          <a:custGeom>
                            <a:avLst/>
                            <a:gdLst>
                              <a:gd name="T0" fmla="*/ 1767 w 1768"/>
                              <a:gd name="T1" fmla="*/ 0 h 1895"/>
                              <a:gd name="T2" fmla="*/ 0 w 1768"/>
                              <a:gd name="T3" fmla="*/ 0 h 1895"/>
                              <a:gd name="T4" fmla="*/ 0 w 1768"/>
                              <a:gd name="T5" fmla="*/ 1769 h 1895"/>
                              <a:gd name="T6" fmla="*/ 115 w 1768"/>
                              <a:gd name="T7" fmla="*/ 1813 h 1895"/>
                              <a:gd name="T8" fmla="*/ 229 w 1768"/>
                              <a:gd name="T9" fmla="*/ 1848 h 1895"/>
                              <a:gd name="T10" fmla="*/ 369 w 1768"/>
                              <a:gd name="T11" fmla="*/ 1880 h 1895"/>
                              <a:gd name="T12" fmla="*/ 414 w 1768"/>
                              <a:gd name="T13" fmla="*/ 1894 h 1895"/>
                              <a:gd name="T14" fmla="*/ 587 w 1768"/>
                              <a:gd name="T15" fmla="*/ 1883 h 1895"/>
                              <a:gd name="T16" fmla="*/ 702 w 1768"/>
                              <a:gd name="T17" fmla="*/ 1859 h 1895"/>
                              <a:gd name="T18" fmla="*/ 806 w 1768"/>
                              <a:gd name="T19" fmla="*/ 1823 h 1895"/>
                              <a:gd name="T20" fmla="*/ 926 w 1768"/>
                              <a:gd name="T21" fmla="*/ 1758 h 1895"/>
                              <a:gd name="T22" fmla="*/ 958 w 1768"/>
                              <a:gd name="T23" fmla="*/ 1746 h 1895"/>
                              <a:gd name="T24" fmla="*/ 989 w 1768"/>
                              <a:gd name="T25" fmla="*/ 1732 h 1895"/>
                              <a:gd name="T26" fmla="*/ 1021 w 1768"/>
                              <a:gd name="T27" fmla="*/ 1716 h 1895"/>
                              <a:gd name="T28" fmla="*/ 1053 w 1768"/>
                              <a:gd name="T29" fmla="*/ 1698 h 1895"/>
                              <a:gd name="T30" fmla="*/ 1088 w 1768"/>
                              <a:gd name="T31" fmla="*/ 1682 h 1895"/>
                              <a:gd name="T32" fmla="*/ 1157 w 1768"/>
                              <a:gd name="T33" fmla="*/ 1649 h 1895"/>
                              <a:gd name="T34" fmla="*/ 1192 w 1768"/>
                              <a:gd name="T35" fmla="*/ 1633 h 1895"/>
                              <a:gd name="T36" fmla="*/ 1229 w 1768"/>
                              <a:gd name="T37" fmla="*/ 1621 h 1895"/>
                              <a:gd name="T38" fmla="*/ 1268 w 1768"/>
                              <a:gd name="T39" fmla="*/ 1603 h 1895"/>
                              <a:gd name="T40" fmla="*/ 1308 w 1768"/>
                              <a:gd name="T41" fmla="*/ 1587 h 1895"/>
                              <a:gd name="T42" fmla="*/ 1353 w 1768"/>
                              <a:gd name="T43" fmla="*/ 1573 h 1895"/>
                              <a:gd name="T44" fmla="*/ 1397 w 1768"/>
                              <a:gd name="T45" fmla="*/ 1564 h 1895"/>
                              <a:gd name="T46" fmla="*/ 1487 w 1768"/>
                              <a:gd name="T47" fmla="*/ 1538 h 1895"/>
                              <a:gd name="T48" fmla="*/ 1534 w 1768"/>
                              <a:gd name="T49" fmla="*/ 1529 h 1895"/>
                              <a:gd name="T50" fmla="*/ 1589 w 1768"/>
                              <a:gd name="T51" fmla="*/ 1527 h 1895"/>
                              <a:gd name="T52" fmla="*/ 1705 w 1768"/>
                              <a:gd name="T53" fmla="*/ 1520 h 1895"/>
                              <a:gd name="T54" fmla="*/ 1767 w 1768"/>
                              <a:gd name="T55" fmla="*/ 1518 h 1895"/>
                              <a:gd name="T56" fmla="*/ 1767 w 1768"/>
                              <a:gd name="T57" fmla="*/ 0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8" h="1895">
                                <a:moveTo>
                                  <a:pt x="1767" y="0"/>
                                </a:moveTo>
                                <a:lnTo>
                                  <a:pt x="0" y="0"/>
                                </a:lnTo>
                                <a:lnTo>
                                  <a:pt x="0" y="1769"/>
                                </a:lnTo>
                                <a:lnTo>
                                  <a:pt x="115" y="1813"/>
                                </a:lnTo>
                                <a:lnTo>
                                  <a:pt x="229" y="1848"/>
                                </a:lnTo>
                                <a:lnTo>
                                  <a:pt x="369" y="1880"/>
                                </a:lnTo>
                                <a:lnTo>
                                  <a:pt x="414" y="1894"/>
                                </a:lnTo>
                                <a:lnTo>
                                  <a:pt x="587" y="1883"/>
                                </a:lnTo>
                                <a:lnTo>
                                  <a:pt x="702" y="1859"/>
                                </a:lnTo>
                                <a:lnTo>
                                  <a:pt x="806" y="1823"/>
                                </a:lnTo>
                                <a:lnTo>
                                  <a:pt x="926" y="1758"/>
                                </a:lnTo>
                                <a:lnTo>
                                  <a:pt x="958" y="1746"/>
                                </a:lnTo>
                                <a:lnTo>
                                  <a:pt x="989" y="1732"/>
                                </a:lnTo>
                                <a:lnTo>
                                  <a:pt x="1021" y="1716"/>
                                </a:lnTo>
                                <a:lnTo>
                                  <a:pt x="1053" y="1698"/>
                                </a:lnTo>
                                <a:lnTo>
                                  <a:pt x="1088" y="1682"/>
                                </a:lnTo>
                                <a:lnTo>
                                  <a:pt x="1157" y="1649"/>
                                </a:lnTo>
                                <a:lnTo>
                                  <a:pt x="1192" y="1633"/>
                                </a:lnTo>
                                <a:lnTo>
                                  <a:pt x="1229" y="1621"/>
                                </a:lnTo>
                                <a:lnTo>
                                  <a:pt x="1268" y="1603"/>
                                </a:lnTo>
                                <a:lnTo>
                                  <a:pt x="1308" y="1587"/>
                                </a:lnTo>
                                <a:lnTo>
                                  <a:pt x="1353" y="1573"/>
                                </a:lnTo>
                                <a:lnTo>
                                  <a:pt x="1397" y="1564"/>
                                </a:lnTo>
                                <a:lnTo>
                                  <a:pt x="1487" y="1538"/>
                                </a:lnTo>
                                <a:lnTo>
                                  <a:pt x="1534" y="1529"/>
                                </a:lnTo>
                                <a:lnTo>
                                  <a:pt x="1589" y="1527"/>
                                </a:lnTo>
                                <a:lnTo>
                                  <a:pt x="1705" y="1520"/>
                                </a:lnTo>
                                <a:lnTo>
                                  <a:pt x="1767" y="1518"/>
                                </a:lnTo>
                                <a:lnTo>
                                  <a:pt x="1767"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42" name="Freeform 220"/>
                        <wps:cNvSpPr>
                          <a:spLocks noChangeArrowheads="1"/>
                        </wps:cNvSpPr>
                        <wps:spPr bwMode="auto">
                          <a:xfrm>
                            <a:off x="3089" y="2903"/>
                            <a:ext cx="1001" cy="1073"/>
                          </a:xfrm>
                          <a:custGeom>
                            <a:avLst/>
                            <a:gdLst>
                              <a:gd name="T0" fmla="*/ 1769 w 1770"/>
                              <a:gd name="T1" fmla="*/ 0 h 1895"/>
                              <a:gd name="T2" fmla="*/ 0 w 1770"/>
                              <a:gd name="T3" fmla="*/ 0 h 1895"/>
                              <a:gd name="T4" fmla="*/ 0 w 1770"/>
                              <a:gd name="T5" fmla="*/ 1769 h 1895"/>
                              <a:gd name="T6" fmla="*/ 115 w 1770"/>
                              <a:gd name="T7" fmla="*/ 1813 h 1895"/>
                              <a:gd name="T8" fmla="*/ 229 w 1770"/>
                              <a:gd name="T9" fmla="*/ 1848 h 1895"/>
                              <a:gd name="T10" fmla="*/ 369 w 1770"/>
                              <a:gd name="T11" fmla="*/ 1880 h 1895"/>
                              <a:gd name="T12" fmla="*/ 414 w 1770"/>
                              <a:gd name="T13" fmla="*/ 1894 h 1895"/>
                              <a:gd name="T14" fmla="*/ 588 w 1770"/>
                              <a:gd name="T15" fmla="*/ 1883 h 1895"/>
                              <a:gd name="T16" fmla="*/ 703 w 1770"/>
                              <a:gd name="T17" fmla="*/ 1859 h 1895"/>
                              <a:gd name="T18" fmla="*/ 807 w 1770"/>
                              <a:gd name="T19" fmla="*/ 1823 h 1895"/>
                              <a:gd name="T20" fmla="*/ 927 w 1770"/>
                              <a:gd name="T21" fmla="*/ 1758 h 1895"/>
                              <a:gd name="T22" fmla="*/ 959 w 1770"/>
                              <a:gd name="T23" fmla="*/ 1746 h 1895"/>
                              <a:gd name="T24" fmla="*/ 990 w 1770"/>
                              <a:gd name="T25" fmla="*/ 1732 h 1895"/>
                              <a:gd name="T26" fmla="*/ 1022 w 1770"/>
                              <a:gd name="T27" fmla="*/ 1716 h 1895"/>
                              <a:gd name="T28" fmla="*/ 1054 w 1770"/>
                              <a:gd name="T29" fmla="*/ 1698 h 1895"/>
                              <a:gd name="T30" fmla="*/ 1089 w 1770"/>
                              <a:gd name="T31" fmla="*/ 1682 h 1895"/>
                              <a:gd name="T32" fmla="*/ 1158 w 1770"/>
                              <a:gd name="T33" fmla="*/ 1649 h 1895"/>
                              <a:gd name="T34" fmla="*/ 1193 w 1770"/>
                              <a:gd name="T35" fmla="*/ 1633 h 1895"/>
                              <a:gd name="T36" fmla="*/ 1230 w 1770"/>
                              <a:gd name="T37" fmla="*/ 1621 h 1895"/>
                              <a:gd name="T38" fmla="*/ 1269 w 1770"/>
                              <a:gd name="T39" fmla="*/ 1603 h 1895"/>
                              <a:gd name="T40" fmla="*/ 1309 w 1770"/>
                              <a:gd name="T41" fmla="*/ 1587 h 1895"/>
                              <a:gd name="T42" fmla="*/ 1354 w 1770"/>
                              <a:gd name="T43" fmla="*/ 1573 h 1895"/>
                              <a:gd name="T44" fmla="*/ 1398 w 1770"/>
                              <a:gd name="T45" fmla="*/ 1564 h 1895"/>
                              <a:gd name="T46" fmla="*/ 1488 w 1770"/>
                              <a:gd name="T47" fmla="*/ 1538 h 1895"/>
                              <a:gd name="T48" fmla="*/ 1535 w 1770"/>
                              <a:gd name="T49" fmla="*/ 1529 h 1895"/>
                              <a:gd name="T50" fmla="*/ 1591 w 1770"/>
                              <a:gd name="T51" fmla="*/ 1527 h 1895"/>
                              <a:gd name="T52" fmla="*/ 1707 w 1770"/>
                              <a:gd name="T53" fmla="*/ 1520 h 1895"/>
                              <a:gd name="T54" fmla="*/ 1769 w 1770"/>
                              <a:gd name="T55" fmla="*/ 1518 h 1895"/>
                              <a:gd name="T56" fmla="*/ 1769 w 1770"/>
                              <a:gd name="T57" fmla="*/ 0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70" h="1895">
                                <a:moveTo>
                                  <a:pt x="1769" y="0"/>
                                </a:moveTo>
                                <a:lnTo>
                                  <a:pt x="0" y="0"/>
                                </a:lnTo>
                                <a:lnTo>
                                  <a:pt x="0" y="1769"/>
                                </a:lnTo>
                                <a:lnTo>
                                  <a:pt x="115" y="1813"/>
                                </a:lnTo>
                                <a:lnTo>
                                  <a:pt x="229" y="1848"/>
                                </a:lnTo>
                                <a:lnTo>
                                  <a:pt x="369" y="1880"/>
                                </a:lnTo>
                                <a:lnTo>
                                  <a:pt x="414" y="1894"/>
                                </a:lnTo>
                                <a:lnTo>
                                  <a:pt x="588" y="1883"/>
                                </a:lnTo>
                                <a:lnTo>
                                  <a:pt x="703" y="1859"/>
                                </a:lnTo>
                                <a:lnTo>
                                  <a:pt x="807" y="1823"/>
                                </a:lnTo>
                                <a:lnTo>
                                  <a:pt x="927" y="1758"/>
                                </a:lnTo>
                                <a:lnTo>
                                  <a:pt x="959" y="1746"/>
                                </a:lnTo>
                                <a:lnTo>
                                  <a:pt x="990" y="1732"/>
                                </a:lnTo>
                                <a:lnTo>
                                  <a:pt x="1022" y="1716"/>
                                </a:lnTo>
                                <a:lnTo>
                                  <a:pt x="1054" y="1698"/>
                                </a:lnTo>
                                <a:lnTo>
                                  <a:pt x="1089" y="1682"/>
                                </a:lnTo>
                                <a:lnTo>
                                  <a:pt x="1158" y="1649"/>
                                </a:lnTo>
                                <a:lnTo>
                                  <a:pt x="1193" y="1633"/>
                                </a:lnTo>
                                <a:lnTo>
                                  <a:pt x="1230" y="1621"/>
                                </a:lnTo>
                                <a:lnTo>
                                  <a:pt x="1269" y="1603"/>
                                </a:lnTo>
                                <a:lnTo>
                                  <a:pt x="1309" y="1587"/>
                                </a:lnTo>
                                <a:lnTo>
                                  <a:pt x="1354" y="1573"/>
                                </a:lnTo>
                                <a:lnTo>
                                  <a:pt x="1398" y="1564"/>
                                </a:lnTo>
                                <a:lnTo>
                                  <a:pt x="1488" y="1538"/>
                                </a:lnTo>
                                <a:lnTo>
                                  <a:pt x="1535" y="1529"/>
                                </a:lnTo>
                                <a:lnTo>
                                  <a:pt x="1591" y="1527"/>
                                </a:lnTo>
                                <a:lnTo>
                                  <a:pt x="1707" y="1520"/>
                                </a:lnTo>
                                <a:lnTo>
                                  <a:pt x="1769" y="1518"/>
                                </a:lnTo>
                                <a:lnTo>
                                  <a:pt x="1769" y="0"/>
                                </a:lnTo>
                              </a:path>
                            </a:pathLst>
                          </a:custGeom>
                          <a:solidFill>
                            <a:srgbClr val="C5D9F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43" name="Freeform 221"/>
                        <wps:cNvSpPr>
                          <a:spLocks noChangeArrowheads="1"/>
                        </wps:cNvSpPr>
                        <wps:spPr bwMode="auto">
                          <a:xfrm>
                            <a:off x="3089" y="2903"/>
                            <a:ext cx="1001" cy="1073"/>
                          </a:xfrm>
                          <a:custGeom>
                            <a:avLst/>
                            <a:gdLst>
                              <a:gd name="T0" fmla="*/ 0 w 1770"/>
                              <a:gd name="T1" fmla="*/ 1769 h 1895"/>
                              <a:gd name="T2" fmla="*/ 58 w 1770"/>
                              <a:gd name="T3" fmla="*/ 1792 h 1895"/>
                              <a:gd name="T4" fmla="*/ 115 w 1770"/>
                              <a:gd name="T5" fmla="*/ 1813 h 1895"/>
                              <a:gd name="T6" fmla="*/ 173 w 1770"/>
                              <a:gd name="T7" fmla="*/ 1831 h 1895"/>
                              <a:gd name="T8" fmla="*/ 229 w 1770"/>
                              <a:gd name="T9" fmla="*/ 1848 h 1895"/>
                              <a:gd name="T10" fmla="*/ 277 w 1770"/>
                              <a:gd name="T11" fmla="*/ 1860 h 1895"/>
                              <a:gd name="T12" fmla="*/ 323 w 1770"/>
                              <a:gd name="T13" fmla="*/ 1871 h 1895"/>
                              <a:gd name="T14" fmla="*/ 369 w 1770"/>
                              <a:gd name="T15" fmla="*/ 1880 h 1895"/>
                              <a:gd name="T16" fmla="*/ 414 w 1770"/>
                              <a:gd name="T17" fmla="*/ 1894 h 1895"/>
                              <a:gd name="T18" fmla="*/ 518 w 1770"/>
                              <a:gd name="T19" fmla="*/ 1890 h 1895"/>
                              <a:gd name="T20" fmla="*/ 588 w 1770"/>
                              <a:gd name="T21" fmla="*/ 1883 h 1895"/>
                              <a:gd name="T22" fmla="*/ 634 w 1770"/>
                              <a:gd name="T23" fmla="*/ 1875 h 1895"/>
                              <a:gd name="T24" fmla="*/ 668 w 1770"/>
                              <a:gd name="T25" fmla="*/ 1868 h 1895"/>
                              <a:gd name="T26" fmla="*/ 703 w 1770"/>
                              <a:gd name="T27" fmla="*/ 1859 h 1895"/>
                              <a:gd name="T28" fmla="*/ 738 w 1770"/>
                              <a:gd name="T29" fmla="*/ 1848 h 1895"/>
                              <a:gd name="T30" fmla="*/ 773 w 1770"/>
                              <a:gd name="T31" fmla="*/ 1836 h 1895"/>
                              <a:gd name="T32" fmla="*/ 807 w 1770"/>
                              <a:gd name="T33" fmla="*/ 1823 h 1895"/>
                              <a:gd name="T34" fmla="*/ 837 w 1770"/>
                              <a:gd name="T35" fmla="*/ 1809 h 1895"/>
                              <a:gd name="T36" fmla="*/ 867 w 1770"/>
                              <a:gd name="T37" fmla="*/ 1795 h 1895"/>
                              <a:gd name="T38" fmla="*/ 897 w 1770"/>
                              <a:gd name="T39" fmla="*/ 1778 h 1895"/>
                              <a:gd name="T40" fmla="*/ 927 w 1770"/>
                              <a:gd name="T41" fmla="*/ 1758 h 1895"/>
                              <a:gd name="T42" fmla="*/ 959 w 1770"/>
                              <a:gd name="T43" fmla="*/ 1746 h 1895"/>
                              <a:gd name="T44" fmla="*/ 990 w 1770"/>
                              <a:gd name="T45" fmla="*/ 1732 h 1895"/>
                              <a:gd name="T46" fmla="*/ 1022 w 1770"/>
                              <a:gd name="T47" fmla="*/ 1716 h 1895"/>
                              <a:gd name="T48" fmla="*/ 1054 w 1770"/>
                              <a:gd name="T49" fmla="*/ 1698 h 1895"/>
                              <a:gd name="T50" fmla="*/ 1089 w 1770"/>
                              <a:gd name="T51" fmla="*/ 1682 h 1895"/>
                              <a:gd name="T52" fmla="*/ 1123 w 1770"/>
                              <a:gd name="T53" fmla="*/ 1667 h 1895"/>
                              <a:gd name="T54" fmla="*/ 1158 w 1770"/>
                              <a:gd name="T55" fmla="*/ 1649 h 1895"/>
                              <a:gd name="T56" fmla="*/ 1193 w 1770"/>
                              <a:gd name="T57" fmla="*/ 1633 h 1895"/>
                              <a:gd name="T58" fmla="*/ 1230 w 1770"/>
                              <a:gd name="T59" fmla="*/ 1621 h 1895"/>
                              <a:gd name="T60" fmla="*/ 1269 w 1770"/>
                              <a:gd name="T61" fmla="*/ 1603 h 1895"/>
                              <a:gd name="T62" fmla="*/ 1309 w 1770"/>
                              <a:gd name="T63" fmla="*/ 1587 h 1895"/>
                              <a:gd name="T64" fmla="*/ 1354 w 1770"/>
                              <a:gd name="T65" fmla="*/ 1573 h 1895"/>
                              <a:gd name="T66" fmla="*/ 1398 w 1770"/>
                              <a:gd name="T67" fmla="*/ 1564 h 1895"/>
                              <a:gd name="T68" fmla="*/ 1442 w 1770"/>
                              <a:gd name="T69" fmla="*/ 1552 h 1895"/>
                              <a:gd name="T70" fmla="*/ 1488 w 1770"/>
                              <a:gd name="T71" fmla="*/ 1538 h 1895"/>
                              <a:gd name="T72" fmla="*/ 1535 w 1770"/>
                              <a:gd name="T73" fmla="*/ 1529 h 1895"/>
                              <a:gd name="T74" fmla="*/ 1591 w 1770"/>
                              <a:gd name="T75" fmla="*/ 1527 h 1895"/>
                              <a:gd name="T76" fmla="*/ 1649 w 1770"/>
                              <a:gd name="T77" fmla="*/ 1524 h 1895"/>
                              <a:gd name="T78" fmla="*/ 1707 w 1770"/>
                              <a:gd name="T79" fmla="*/ 1520 h 1895"/>
                              <a:gd name="T80" fmla="*/ 1769 w 1770"/>
                              <a:gd name="T81" fmla="*/ 1518 h 1895"/>
                              <a:gd name="T82" fmla="*/ 1769 w 1770"/>
                              <a:gd name="T83" fmla="*/ 0 h 1895"/>
                              <a:gd name="T84" fmla="*/ 0 w 1770"/>
                              <a:gd name="T85" fmla="*/ 0 h 1895"/>
                              <a:gd name="T86" fmla="*/ 0 w 1770"/>
                              <a:gd name="T87" fmla="*/ 1769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770" h="1895">
                                <a:moveTo>
                                  <a:pt x="0" y="1769"/>
                                </a:moveTo>
                                <a:lnTo>
                                  <a:pt x="58" y="1792"/>
                                </a:lnTo>
                                <a:lnTo>
                                  <a:pt x="115" y="1813"/>
                                </a:lnTo>
                                <a:lnTo>
                                  <a:pt x="173" y="1831"/>
                                </a:lnTo>
                                <a:lnTo>
                                  <a:pt x="229" y="1848"/>
                                </a:lnTo>
                                <a:lnTo>
                                  <a:pt x="277" y="1860"/>
                                </a:lnTo>
                                <a:lnTo>
                                  <a:pt x="323" y="1871"/>
                                </a:lnTo>
                                <a:lnTo>
                                  <a:pt x="369" y="1880"/>
                                </a:lnTo>
                                <a:lnTo>
                                  <a:pt x="414" y="1894"/>
                                </a:lnTo>
                                <a:lnTo>
                                  <a:pt x="518" y="1890"/>
                                </a:lnTo>
                                <a:lnTo>
                                  <a:pt x="588" y="1883"/>
                                </a:lnTo>
                                <a:lnTo>
                                  <a:pt x="634" y="1875"/>
                                </a:lnTo>
                                <a:lnTo>
                                  <a:pt x="668" y="1868"/>
                                </a:lnTo>
                                <a:lnTo>
                                  <a:pt x="703" y="1859"/>
                                </a:lnTo>
                                <a:lnTo>
                                  <a:pt x="738" y="1848"/>
                                </a:lnTo>
                                <a:lnTo>
                                  <a:pt x="773" y="1836"/>
                                </a:lnTo>
                                <a:lnTo>
                                  <a:pt x="807" y="1823"/>
                                </a:lnTo>
                                <a:lnTo>
                                  <a:pt x="837" y="1809"/>
                                </a:lnTo>
                                <a:lnTo>
                                  <a:pt x="867" y="1795"/>
                                </a:lnTo>
                                <a:lnTo>
                                  <a:pt x="897" y="1778"/>
                                </a:lnTo>
                                <a:lnTo>
                                  <a:pt x="927" y="1758"/>
                                </a:lnTo>
                                <a:lnTo>
                                  <a:pt x="959" y="1746"/>
                                </a:lnTo>
                                <a:lnTo>
                                  <a:pt x="990" y="1732"/>
                                </a:lnTo>
                                <a:lnTo>
                                  <a:pt x="1022" y="1716"/>
                                </a:lnTo>
                                <a:lnTo>
                                  <a:pt x="1054" y="1698"/>
                                </a:lnTo>
                                <a:lnTo>
                                  <a:pt x="1089" y="1682"/>
                                </a:lnTo>
                                <a:lnTo>
                                  <a:pt x="1123" y="1667"/>
                                </a:lnTo>
                                <a:lnTo>
                                  <a:pt x="1158" y="1649"/>
                                </a:lnTo>
                                <a:lnTo>
                                  <a:pt x="1193" y="1633"/>
                                </a:lnTo>
                                <a:lnTo>
                                  <a:pt x="1230" y="1621"/>
                                </a:lnTo>
                                <a:lnTo>
                                  <a:pt x="1269" y="1603"/>
                                </a:lnTo>
                                <a:lnTo>
                                  <a:pt x="1309" y="1587"/>
                                </a:lnTo>
                                <a:lnTo>
                                  <a:pt x="1354" y="1573"/>
                                </a:lnTo>
                                <a:lnTo>
                                  <a:pt x="1398" y="1564"/>
                                </a:lnTo>
                                <a:lnTo>
                                  <a:pt x="1442" y="1552"/>
                                </a:lnTo>
                                <a:lnTo>
                                  <a:pt x="1488" y="1538"/>
                                </a:lnTo>
                                <a:lnTo>
                                  <a:pt x="1535" y="1529"/>
                                </a:lnTo>
                                <a:lnTo>
                                  <a:pt x="1591" y="1527"/>
                                </a:lnTo>
                                <a:lnTo>
                                  <a:pt x="1649" y="1524"/>
                                </a:lnTo>
                                <a:lnTo>
                                  <a:pt x="1707" y="1520"/>
                                </a:lnTo>
                                <a:lnTo>
                                  <a:pt x="1769" y="1518"/>
                                </a:lnTo>
                                <a:lnTo>
                                  <a:pt x="1769" y="0"/>
                                </a:lnTo>
                                <a:lnTo>
                                  <a:pt x="0" y="0"/>
                                </a:lnTo>
                                <a:lnTo>
                                  <a:pt x="0" y="1769"/>
                                </a:lnTo>
                              </a:path>
                            </a:pathLst>
                          </a:custGeom>
                          <a:noFill/>
                          <a:ln w="1584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44" name="Freeform 222"/>
                        <wps:cNvSpPr>
                          <a:spLocks noChangeArrowheads="1"/>
                        </wps:cNvSpPr>
                        <wps:spPr bwMode="auto">
                          <a:xfrm>
                            <a:off x="3462" y="2153"/>
                            <a:ext cx="329" cy="742"/>
                          </a:xfrm>
                          <a:custGeom>
                            <a:avLst/>
                            <a:gdLst>
                              <a:gd name="T0" fmla="*/ 291 w 583"/>
                              <a:gd name="T1" fmla="*/ 0 h 1312"/>
                              <a:gd name="T2" fmla="*/ 0 w 583"/>
                              <a:gd name="T3" fmla="*/ 328 h 1312"/>
                              <a:gd name="T4" fmla="*/ 146 w 583"/>
                              <a:gd name="T5" fmla="*/ 328 h 1312"/>
                              <a:gd name="T6" fmla="*/ 146 w 583"/>
                              <a:gd name="T7" fmla="*/ 1311 h 1312"/>
                              <a:gd name="T8" fmla="*/ 437 w 583"/>
                              <a:gd name="T9" fmla="*/ 1311 h 1312"/>
                              <a:gd name="T10" fmla="*/ 437 w 583"/>
                              <a:gd name="T11" fmla="*/ 328 h 1312"/>
                              <a:gd name="T12" fmla="*/ 582 w 583"/>
                              <a:gd name="T13" fmla="*/ 328 h 1312"/>
                              <a:gd name="T14" fmla="*/ 291 w 583"/>
                              <a:gd name="T15" fmla="*/ 0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291" y="0"/>
                                </a:moveTo>
                                <a:lnTo>
                                  <a:pt x="0" y="328"/>
                                </a:lnTo>
                                <a:lnTo>
                                  <a:pt x="146" y="328"/>
                                </a:lnTo>
                                <a:lnTo>
                                  <a:pt x="146" y="1311"/>
                                </a:lnTo>
                                <a:lnTo>
                                  <a:pt x="437" y="1311"/>
                                </a:lnTo>
                                <a:lnTo>
                                  <a:pt x="437" y="328"/>
                                </a:lnTo>
                                <a:lnTo>
                                  <a:pt x="582" y="328"/>
                                </a:lnTo>
                                <a:lnTo>
                                  <a:pt x="291" y="0"/>
                                </a:lnTo>
                              </a:path>
                            </a:pathLst>
                          </a:custGeom>
                          <a:solidFill>
                            <a:srgbClr val="D7D7D7"/>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45" name="Freeform 223"/>
                        <wps:cNvSpPr>
                          <a:spLocks noChangeArrowheads="1"/>
                        </wps:cNvSpPr>
                        <wps:spPr bwMode="auto">
                          <a:xfrm>
                            <a:off x="3462" y="2153"/>
                            <a:ext cx="329" cy="742"/>
                          </a:xfrm>
                          <a:custGeom>
                            <a:avLst/>
                            <a:gdLst>
                              <a:gd name="T0" fmla="*/ 0 w 583"/>
                              <a:gd name="T1" fmla="*/ 328 h 1312"/>
                              <a:gd name="T2" fmla="*/ 146 w 583"/>
                              <a:gd name="T3" fmla="*/ 328 h 1312"/>
                              <a:gd name="T4" fmla="*/ 146 w 583"/>
                              <a:gd name="T5" fmla="*/ 1311 h 1312"/>
                              <a:gd name="T6" fmla="*/ 437 w 583"/>
                              <a:gd name="T7" fmla="*/ 1311 h 1312"/>
                              <a:gd name="T8" fmla="*/ 437 w 583"/>
                              <a:gd name="T9" fmla="*/ 328 h 1312"/>
                              <a:gd name="T10" fmla="*/ 582 w 583"/>
                              <a:gd name="T11" fmla="*/ 328 h 1312"/>
                              <a:gd name="T12" fmla="*/ 291 w 583"/>
                              <a:gd name="T13" fmla="*/ 0 h 1312"/>
                              <a:gd name="T14" fmla="*/ 0 w 583"/>
                              <a:gd name="T15" fmla="*/ 328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0" y="328"/>
                                </a:moveTo>
                                <a:lnTo>
                                  <a:pt x="146" y="328"/>
                                </a:lnTo>
                                <a:lnTo>
                                  <a:pt x="146" y="1311"/>
                                </a:lnTo>
                                <a:lnTo>
                                  <a:pt x="437" y="1311"/>
                                </a:lnTo>
                                <a:lnTo>
                                  <a:pt x="437" y="328"/>
                                </a:lnTo>
                                <a:lnTo>
                                  <a:pt x="582" y="328"/>
                                </a:lnTo>
                                <a:lnTo>
                                  <a:pt x="291" y="0"/>
                                </a:lnTo>
                                <a:lnTo>
                                  <a:pt x="0" y="328"/>
                                </a:lnTo>
                              </a:path>
                            </a:pathLst>
                          </a:custGeom>
                          <a:noFill/>
                          <a:ln w="9360" cap="flat">
                            <a:solidFill>
                              <a:srgbClr val="A4A4A4"/>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46" name="Freeform 224"/>
                        <wps:cNvSpPr>
                          <a:spLocks noChangeArrowheads="1"/>
                        </wps:cNvSpPr>
                        <wps:spPr bwMode="auto">
                          <a:xfrm>
                            <a:off x="3886" y="625"/>
                            <a:ext cx="915" cy="449"/>
                          </a:xfrm>
                          <a:custGeom>
                            <a:avLst/>
                            <a:gdLst>
                              <a:gd name="T0" fmla="*/ 1484 w 1617"/>
                              <a:gd name="T1" fmla="*/ 0 h 795"/>
                              <a:gd name="T2" fmla="*/ 132 w 1617"/>
                              <a:gd name="T3" fmla="*/ 0 h 795"/>
                              <a:gd name="T4" fmla="*/ 81 w 1617"/>
                              <a:gd name="T5" fmla="*/ 11 h 795"/>
                              <a:gd name="T6" fmla="*/ 39 w 1617"/>
                              <a:gd name="T7" fmla="*/ 39 h 795"/>
                              <a:gd name="T8" fmla="*/ 11 w 1617"/>
                              <a:gd name="T9" fmla="*/ 81 h 795"/>
                              <a:gd name="T10" fmla="*/ 0 w 1617"/>
                              <a:gd name="T11" fmla="*/ 132 h 795"/>
                              <a:gd name="T12" fmla="*/ 0 w 1617"/>
                              <a:gd name="T13" fmla="*/ 662 h 795"/>
                              <a:gd name="T14" fmla="*/ 11 w 1617"/>
                              <a:gd name="T15" fmla="*/ 713 h 795"/>
                              <a:gd name="T16" fmla="*/ 39 w 1617"/>
                              <a:gd name="T17" fmla="*/ 755 h 795"/>
                              <a:gd name="T18" fmla="*/ 81 w 1617"/>
                              <a:gd name="T19" fmla="*/ 783 h 795"/>
                              <a:gd name="T20" fmla="*/ 132 w 1617"/>
                              <a:gd name="T21" fmla="*/ 794 h 795"/>
                              <a:gd name="T22" fmla="*/ 1484 w 1617"/>
                              <a:gd name="T23" fmla="*/ 794 h 795"/>
                              <a:gd name="T24" fmla="*/ 1535 w 1617"/>
                              <a:gd name="T25" fmla="*/ 783 h 795"/>
                              <a:gd name="T26" fmla="*/ 1577 w 1617"/>
                              <a:gd name="T27" fmla="*/ 755 h 795"/>
                              <a:gd name="T28" fmla="*/ 1605 w 1617"/>
                              <a:gd name="T29" fmla="*/ 713 h 795"/>
                              <a:gd name="T30" fmla="*/ 1616 w 1617"/>
                              <a:gd name="T31" fmla="*/ 662 h 795"/>
                              <a:gd name="T32" fmla="*/ 1616 w 1617"/>
                              <a:gd name="T33" fmla="*/ 132 h 795"/>
                              <a:gd name="T34" fmla="*/ 1605 w 1617"/>
                              <a:gd name="T35" fmla="*/ 81 h 795"/>
                              <a:gd name="T36" fmla="*/ 1577 w 1617"/>
                              <a:gd name="T37" fmla="*/ 39 h 795"/>
                              <a:gd name="T38" fmla="*/ 1535 w 1617"/>
                              <a:gd name="T39" fmla="*/ 11 h 795"/>
                              <a:gd name="T40" fmla="*/ 1484 w 1617"/>
                              <a:gd name="T41" fmla="*/ 0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17" h="795">
                                <a:moveTo>
                                  <a:pt x="1484" y="0"/>
                                </a:moveTo>
                                <a:lnTo>
                                  <a:pt x="132" y="0"/>
                                </a:lnTo>
                                <a:lnTo>
                                  <a:pt x="81" y="11"/>
                                </a:lnTo>
                                <a:lnTo>
                                  <a:pt x="39" y="39"/>
                                </a:lnTo>
                                <a:lnTo>
                                  <a:pt x="11" y="81"/>
                                </a:lnTo>
                                <a:lnTo>
                                  <a:pt x="0" y="132"/>
                                </a:lnTo>
                                <a:lnTo>
                                  <a:pt x="0" y="662"/>
                                </a:lnTo>
                                <a:lnTo>
                                  <a:pt x="11" y="713"/>
                                </a:lnTo>
                                <a:lnTo>
                                  <a:pt x="39" y="755"/>
                                </a:lnTo>
                                <a:lnTo>
                                  <a:pt x="81" y="783"/>
                                </a:lnTo>
                                <a:lnTo>
                                  <a:pt x="132" y="794"/>
                                </a:lnTo>
                                <a:lnTo>
                                  <a:pt x="1484" y="794"/>
                                </a:lnTo>
                                <a:lnTo>
                                  <a:pt x="1535" y="783"/>
                                </a:lnTo>
                                <a:lnTo>
                                  <a:pt x="1577" y="755"/>
                                </a:lnTo>
                                <a:lnTo>
                                  <a:pt x="1605" y="713"/>
                                </a:lnTo>
                                <a:lnTo>
                                  <a:pt x="1616" y="662"/>
                                </a:lnTo>
                                <a:lnTo>
                                  <a:pt x="1616" y="132"/>
                                </a:lnTo>
                                <a:lnTo>
                                  <a:pt x="1605" y="81"/>
                                </a:lnTo>
                                <a:lnTo>
                                  <a:pt x="1577" y="39"/>
                                </a:lnTo>
                                <a:lnTo>
                                  <a:pt x="1535" y="11"/>
                                </a:lnTo>
                                <a:lnTo>
                                  <a:pt x="148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147" name="Picture 2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845" y="585"/>
                            <a:ext cx="915" cy="44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148" name="Freeform 226"/>
                        <wps:cNvSpPr>
                          <a:spLocks noChangeArrowheads="1"/>
                        </wps:cNvSpPr>
                        <wps:spPr bwMode="auto">
                          <a:xfrm>
                            <a:off x="3845" y="585"/>
                            <a:ext cx="915" cy="449"/>
                          </a:xfrm>
                          <a:custGeom>
                            <a:avLst/>
                            <a:gdLst>
                              <a:gd name="T0" fmla="*/ 132 w 1615"/>
                              <a:gd name="T1" fmla="*/ 0 h 795"/>
                              <a:gd name="T2" fmla="*/ 81 w 1615"/>
                              <a:gd name="T3" fmla="*/ 11 h 795"/>
                              <a:gd name="T4" fmla="*/ 39 w 1615"/>
                              <a:gd name="T5" fmla="*/ 39 h 795"/>
                              <a:gd name="T6" fmla="*/ 11 w 1615"/>
                              <a:gd name="T7" fmla="*/ 81 h 795"/>
                              <a:gd name="T8" fmla="*/ 0 w 1615"/>
                              <a:gd name="T9" fmla="*/ 132 h 795"/>
                              <a:gd name="T10" fmla="*/ 0 w 1615"/>
                              <a:gd name="T11" fmla="*/ 662 h 795"/>
                              <a:gd name="T12" fmla="*/ 11 w 1615"/>
                              <a:gd name="T13" fmla="*/ 713 h 795"/>
                              <a:gd name="T14" fmla="*/ 39 w 1615"/>
                              <a:gd name="T15" fmla="*/ 755 h 795"/>
                              <a:gd name="T16" fmla="*/ 81 w 1615"/>
                              <a:gd name="T17" fmla="*/ 783 h 795"/>
                              <a:gd name="T18" fmla="*/ 132 w 1615"/>
                              <a:gd name="T19" fmla="*/ 794 h 795"/>
                              <a:gd name="T20" fmla="*/ 1482 w 1615"/>
                              <a:gd name="T21" fmla="*/ 794 h 795"/>
                              <a:gd name="T22" fmla="*/ 1533 w 1615"/>
                              <a:gd name="T23" fmla="*/ 783 h 795"/>
                              <a:gd name="T24" fmla="*/ 1575 w 1615"/>
                              <a:gd name="T25" fmla="*/ 755 h 795"/>
                              <a:gd name="T26" fmla="*/ 1603 w 1615"/>
                              <a:gd name="T27" fmla="*/ 713 h 795"/>
                              <a:gd name="T28" fmla="*/ 1614 w 1615"/>
                              <a:gd name="T29" fmla="*/ 662 h 795"/>
                              <a:gd name="T30" fmla="*/ 1614 w 1615"/>
                              <a:gd name="T31" fmla="*/ 132 h 795"/>
                              <a:gd name="T32" fmla="*/ 1603 w 1615"/>
                              <a:gd name="T33" fmla="*/ 81 h 795"/>
                              <a:gd name="T34" fmla="*/ 1575 w 1615"/>
                              <a:gd name="T35" fmla="*/ 39 h 795"/>
                              <a:gd name="T36" fmla="*/ 1533 w 1615"/>
                              <a:gd name="T37" fmla="*/ 11 h 795"/>
                              <a:gd name="T38" fmla="*/ 1482 w 1615"/>
                              <a:gd name="T39" fmla="*/ 0 h 795"/>
                              <a:gd name="T40" fmla="*/ 132 w 1615"/>
                              <a:gd name="T41" fmla="*/ 0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15" h="795">
                                <a:moveTo>
                                  <a:pt x="132" y="0"/>
                                </a:moveTo>
                                <a:lnTo>
                                  <a:pt x="81" y="11"/>
                                </a:lnTo>
                                <a:lnTo>
                                  <a:pt x="39" y="39"/>
                                </a:lnTo>
                                <a:lnTo>
                                  <a:pt x="11" y="81"/>
                                </a:lnTo>
                                <a:lnTo>
                                  <a:pt x="0" y="132"/>
                                </a:lnTo>
                                <a:lnTo>
                                  <a:pt x="0" y="662"/>
                                </a:lnTo>
                                <a:lnTo>
                                  <a:pt x="11" y="713"/>
                                </a:lnTo>
                                <a:lnTo>
                                  <a:pt x="39" y="755"/>
                                </a:lnTo>
                                <a:lnTo>
                                  <a:pt x="81" y="783"/>
                                </a:lnTo>
                                <a:lnTo>
                                  <a:pt x="132" y="794"/>
                                </a:lnTo>
                                <a:lnTo>
                                  <a:pt x="1482" y="794"/>
                                </a:lnTo>
                                <a:lnTo>
                                  <a:pt x="1533" y="783"/>
                                </a:lnTo>
                                <a:lnTo>
                                  <a:pt x="1575" y="755"/>
                                </a:lnTo>
                                <a:lnTo>
                                  <a:pt x="1603" y="713"/>
                                </a:lnTo>
                                <a:lnTo>
                                  <a:pt x="1614" y="662"/>
                                </a:lnTo>
                                <a:lnTo>
                                  <a:pt x="1614" y="132"/>
                                </a:lnTo>
                                <a:lnTo>
                                  <a:pt x="1603" y="81"/>
                                </a:lnTo>
                                <a:lnTo>
                                  <a:pt x="1575" y="39"/>
                                </a:lnTo>
                                <a:lnTo>
                                  <a:pt x="1533" y="11"/>
                                </a:lnTo>
                                <a:lnTo>
                                  <a:pt x="1482" y="0"/>
                                </a:lnTo>
                                <a:lnTo>
                                  <a:pt x="132"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149" name="Picture 2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9132" y="1074"/>
                            <a:ext cx="1363" cy="1325"/>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150" name="Freeform 228"/>
                        <wps:cNvSpPr>
                          <a:spLocks noChangeArrowheads="1"/>
                        </wps:cNvSpPr>
                        <wps:spPr bwMode="auto">
                          <a:xfrm>
                            <a:off x="8031" y="566"/>
                            <a:ext cx="915" cy="449"/>
                          </a:xfrm>
                          <a:custGeom>
                            <a:avLst/>
                            <a:gdLst>
                              <a:gd name="T0" fmla="*/ 1484 w 1617"/>
                              <a:gd name="T1" fmla="*/ 0 h 795"/>
                              <a:gd name="T2" fmla="*/ 132 w 1617"/>
                              <a:gd name="T3" fmla="*/ 0 h 795"/>
                              <a:gd name="T4" fmla="*/ 81 w 1617"/>
                              <a:gd name="T5" fmla="*/ 11 h 795"/>
                              <a:gd name="T6" fmla="*/ 39 w 1617"/>
                              <a:gd name="T7" fmla="*/ 39 h 795"/>
                              <a:gd name="T8" fmla="*/ 11 w 1617"/>
                              <a:gd name="T9" fmla="*/ 81 h 795"/>
                              <a:gd name="T10" fmla="*/ 0 w 1617"/>
                              <a:gd name="T11" fmla="*/ 132 h 795"/>
                              <a:gd name="T12" fmla="*/ 0 w 1617"/>
                              <a:gd name="T13" fmla="*/ 662 h 795"/>
                              <a:gd name="T14" fmla="*/ 11 w 1617"/>
                              <a:gd name="T15" fmla="*/ 713 h 795"/>
                              <a:gd name="T16" fmla="*/ 39 w 1617"/>
                              <a:gd name="T17" fmla="*/ 755 h 795"/>
                              <a:gd name="T18" fmla="*/ 81 w 1617"/>
                              <a:gd name="T19" fmla="*/ 783 h 795"/>
                              <a:gd name="T20" fmla="*/ 132 w 1617"/>
                              <a:gd name="T21" fmla="*/ 794 h 795"/>
                              <a:gd name="T22" fmla="*/ 1484 w 1617"/>
                              <a:gd name="T23" fmla="*/ 794 h 795"/>
                              <a:gd name="T24" fmla="*/ 1535 w 1617"/>
                              <a:gd name="T25" fmla="*/ 783 h 795"/>
                              <a:gd name="T26" fmla="*/ 1577 w 1617"/>
                              <a:gd name="T27" fmla="*/ 755 h 795"/>
                              <a:gd name="T28" fmla="*/ 1605 w 1617"/>
                              <a:gd name="T29" fmla="*/ 713 h 795"/>
                              <a:gd name="T30" fmla="*/ 1616 w 1617"/>
                              <a:gd name="T31" fmla="*/ 662 h 795"/>
                              <a:gd name="T32" fmla="*/ 1616 w 1617"/>
                              <a:gd name="T33" fmla="*/ 132 h 795"/>
                              <a:gd name="T34" fmla="*/ 1605 w 1617"/>
                              <a:gd name="T35" fmla="*/ 81 h 795"/>
                              <a:gd name="T36" fmla="*/ 1577 w 1617"/>
                              <a:gd name="T37" fmla="*/ 39 h 795"/>
                              <a:gd name="T38" fmla="*/ 1535 w 1617"/>
                              <a:gd name="T39" fmla="*/ 11 h 795"/>
                              <a:gd name="T40" fmla="*/ 1484 w 1617"/>
                              <a:gd name="T41" fmla="*/ 0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17" h="795">
                                <a:moveTo>
                                  <a:pt x="1484" y="0"/>
                                </a:moveTo>
                                <a:lnTo>
                                  <a:pt x="132" y="0"/>
                                </a:lnTo>
                                <a:lnTo>
                                  <a:pt x="81" y="11"/>
                                </a:lnTo>
                                <a:lnTo>
                                  <a:pt x="39" y="39"/>
                                </a:lnTo>
                                <a:lnTo>
                                  <a:pt x="11" y="81"/>
                                </a:lnTo>
                                <a:lnTo>
                                  <a:pt x="0" y="132"/>
                                </a:lnTo>
                                <a:lnTo>
                                  <a:pt x="0" y="662"/>
                                </a:lnTo>
                                <a:lnTo>
                                  <a:pt x="11" y="713"/>
                                </a:lnTo>
                                <a:lnTo>
                                  <a:pt x="39" y="755"/>
                                </a:lnTo>
                                <a:lnTo>
                                  <a:pt x="81" y="783"/>
                                </a:lnTo>
                                <a:lnTo>
                                  <a:pt x="132" y="794"/>
                                </a:lnTo>
                                <a:lnTo>
                                  <a:pt x="1484" y="794"/>
                                </a:lnTo>
                                <a:lnTo>
                                  <a:pt x="1535" y="783"/>
                                </a:lnTo>
                                <a:lnTo>
                                  <a:pt x="1577" y="755"/>
                                </a:lnTo>
                                <a:lnTo>
                                  <a:pt x="1605" y="713"/>
                                </a:lnTo>
                                <a:lnTo>
                                  <a:pt x="1616" y="662"/>
                                </a:lnTo>
                                <a:lnTo>
                                  <a:pt x="1616" y="132"/>
                                </a:lnTo>
                                <a:lnTo>
                                  <a:pt x="1605" y="81"/>
                                </a:lnTo>
                                <a:lnTo>
                                  <a:pt x="1577" y="39"/>
                                </a:lnTo>
                                <a:lnTo>
                                  <a:pt x="1535" y="11"/>
                                </a:lnTo>
                                <a:lnTo>
                                  <a:pt x="148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151" name="Picture 2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7990" y="526"/>
                            <a:ext cx="915" cy="44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152" name="Freeform 230"/>
                        <wps:cNvSpPr>
                          <a:spLocks noChangeArrowheads="1"/>
                        </wps:cNvSpPr>
                        <wps:spPr bwMode="auto">
                          <a:xfrm>
                            <a:off x="7990" y="526"/>
                            <a:ext cx="915" cy="449"/>
                          </a:xfrm>
                          <a:custGeom>
                            <a:avLst/>
                            <a:gdLst>
                              <a:gd name="T0" fmla="*/ 132 w 1617"/>
                              <a:gd name="T1" fmla="*/ 0 h 795"/>
                              <a:gd name="T2" fmla="*/ 81 w 1617"/>
                              <a:gd name="T3" fmla="*/ 11 h 795"/>
                              <a:gd name="T4" fmla="*/ 39 w 1617"/>
                              <a:gd name="T5" fmla="*/ 39 h 795"/>
                              <a:gd name="T6" fmla="*/ 11 w 1617"/>
                              <a:gd name="T7" fmla="*/ 81 h 795"/>
                              <a:gd name="T8" fmla="*/ 0 w 1617"/>
                              <a:gd name="T9" fmla="*/ 132 h 795"/>
                              <a:gd name="T10" fmla="*/ 0 w 1617"/>
                              <a:gd name="T11" fmla="*/ 662 h 795"/>
                              <a:gd name="T12" fmla="*/ 11 w 1617"/>
                              <a:gd name="T13" fmla="*/ 713 h 795"/>
                              <a:gd name="T14" fmla="*/ 39 w 1617"/>
                              <a:gd name="T15" fmla="*/ 755 h 795"/>
                              <a:gd name="T16" fmla="*/ 81 w 1617"/>
                              <a:gd name="T17" fmla="*/ 783 h 795"/>
                              <a:gd name="T18" fmla="*/ 132 w 1617"/>
                              <a:gd name="T19" fmla="*/ 794 h 795"/>
                              <a:gd name="T20" fmla="*/ 1484 w 1617"/>
                              <a:gd name="T21" fmla="*/ 794 h 795"/>
                              <a:gd name="T22" fmla="*/ 1535 w 1617"/>
                              <a:gd name="T23" fmla="*/ 783 h 795"/>
                              <a:gd name="T24" fmla="*/ 1577 w 1617"/>
                              <a:gd name="T25" fmla="*/ 755 h 795"/>
                              <a:gd name="T26" fmla="*/ 1605 w 1617"/>
                              <a:gd name="T27" fmla="*/ 713 h 795"/>
                              <a:gd name="T28" fmla="*/ 1616 w 1617"/>
                              <a:gd name="T29" fmla="*/ 662 h 795"/>
                              <a:gd name="T30" fmla="*/ 1616 w 1617"/>
                              <a:gd name="T31" fmla="*/ 132 h 795"/>
                              <a:gd name="T32" fmla="*/ 1605 w 1617"/>
                              <a:gd name="T33" fmla="*/ 81 h 795"/>
                              <a:gd name="T34" fmla="*/ 1577 w 1617"/>
                              <a:gd name="T35" fmla="*/ 39 h 795"/>
                              <a:gd name="T36" fmla="*/ 1535 w 1617"/>
                              <a:gd name="T37" fmla="*/ 11 h 795"/>
                              <a:gd name="T38" fmla="*/ 1484 w 1617"/>
                              <a:gd name="T39" fmla="*/ 0 h 795"/>
                              <a:gd name="T40" fmla="*/ 132 w 1617"/>
                              <a:gd name="T41" fmla="*/ 0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17" h="795">
                                <a:moveTo>
                                  <a:pt x="132" y="0"/>
                                </a:moveTo>
                                <a:lnTo>
                                  <a:pt x="81" y="11"/>
                                </a:lnTo>
                                <a:lnTo>
                                  <a:pt x="39" y="39"/>
                                </a:lnTo>
                                <a:lnTo>
                                  <a:pt x="11" y="81"/>
                                </a:lnTo>
                                <a:lnTo>
                                  <a:pt x="0" y="132"/>
                                </a:lnTo>
                                <a:lnTo>
                                  <a:pt x="0" y="662"/>
                                </a:lnTo>
                                <a:lnTo>
                                  <a:pt x="11" y="713"/>
                                </a:lnTo>
                                <a:lnTo>
                                  <a:pt x="39" y="755"/>
                                </a:lnTo>
                                <a:lnTo>
                                  <a:pt x="81" y="783"/>
                                </a:lnTo>
                                <a:lnTo>
                                  <a:pt x="132" y="794"/>
                                </a:lnTo>
                                <a:lnTo>
                                  <a:pt x="1484" y="794"/>
                                </a:lnTo>
                                <a:lnTo>
                                  <a:pt x="1535" y="783"/>
                                </a:lnTo>
                                <a:lnTo>
                                  <a:pt x="1577" y="755"/>
                                </a:lnTo>
                                <a:lnTo>
                                  <a:pt x="1605" y="713"/>
                                </a:lnTo>
                                <a:lnTo>
                                  <a:pt x="1616" y="662"/>
                                </a:lnTo>
                                <a:lnTo>
                                  <a:pt x="1616" y="132"/>
                                </a:lnTo>
                                <a:lnTo>
                                  <a:pt x="1605" y="81"/>
                                </a:lnTo>
                                <a:lnTo>
                                  <a:pt x="1577" y="39"/>
                                </a:lnTo>
                                <a:lnTo>
                                  <a:pt x="1535" y="11"/>
                                </a:lnTo>
                                <a:lnTo>
                                  <a:pt x="1484" y="0"/>
                                </a:lnTo>
                                <a:lnTo>
                                  <a:pt x="132"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53" name="Freeform 231"/>
                        <wps:cNvSpPr>
                          <a:spLocks noChangeArrowheads="1"/>
                        </wps:cNvSpPr>
                        <wps:spPr bwMode="auto">
                          <a:xfrm>
                            <a:off x="5355" y="1360"/>
                            <a:ext cx="614" cy="584"/>
                          </a:xfrm>
                          <a:custGeom>
                            <a:avLst/>
                            <a:gdLst>
                              <a:gd name="T0" fmla="*/ 914 w 1086"/>
                              <a:gd name="T1" fmla="*/ 0 h 1033"/>
                              <a:gd name="T2" fmla="*/ 171 w 1086"/>
                              <a:gd name="T3" fmla="*/ 0 h 1033"/>
                              <a:gd name="T4" fmla="*/ 104 w 1086"/>
                              <a:gd name="T5" fmla="*/ 12 h 1033"/>
                              <a:gd name="T6" fmla="*/ 51 w 1086"/>
                              <a:gd name="T7" fmla="*/ 49 h 1033"/>
                              <a:gd name="T8" fmla="*/ 14 w 1086"/>
                              <a:gd name="T9" fmla="*/ 104 h 1033"/>
                              <a:gd name="T10" fmla="*/ 0 w 1086"/>
                              <a:gd name="T11" fmla="*/ 171 h 1033"/>
                              <a:gd name="T12" fmla="*/ 0 w 1086"/>
                              <a:gd name="T13" fmla="*/ 859 h 1033"/>
                              <a:gd name="T14" fmla="*/ 14 w 1086"/>
                              <a:gd name="T15" fmla="*/ 926 h 1033"/>
                              <a:gd name="T16" fmla="*/ 51 w 1086"/>
                              <a:gd name="T17" fmla="*/ 981 h 1033"/>
                              <a:gd name="T18" fmla="*/ 104 w 1086"/>
                              <a:gd name="T19" fmla="*/ 1018 h 1033"/>
                              <a:gd name="T20" fmla="*/ 171 w 1086"/>
                              <a:gd name="T21" fmla="*/ 1032 h 1033"/>
                              <a:gd name="T22" fmla="*/ 914 w 1086"/>
                              <a:gd name="T23" fmla="*/ 1032 h 1033"/>
                              <a:gd name="T24" fmla="*/ 981 w 1086"/>
                              <a:gd name="T25" fmla="*/ 1018 h 1033"/>
                              <a:gd name="T26" fmla="*/ 1034 w 1086"/>
                              <a:gd name="T27" fmla="*/ 981 h 1033"/>
                              <a:gd name="T28" fmla="*/ 1071 w 1086"/>
                              <a:gd name="T29" fmla="*/ 926 h 1033"/>
                              <a:gd name="T30" fmla="*/ 1085 w 1086"/>
                              <a:gd name="T31" fmla="*/ 859 h 1033"/>
                              <a:gd name="T32" fmla="*/ 1085 w 1086"/>
                              <a:gd name="T33" fmla="*/ 171 h 1033"/>
                              <a:gd name="T34" fmla="*/ 1071 w 1086"/>
                              <a:gd name="T35" fmla="*/ 104 h 1033"/>
                              <a:gd name="T36" fmla="*/ 1034 w 1086"/>
                              <a:gd name="T37" fmla="*/ 49 h 1033"/>
                              <a:gd name="T38" fmla="*/ 981 w 1086"/>
                              <a:gd name="T39" fmla="*/ 12 h 1033"/>
                              <a:gd name="T40" fmla="*/ 914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914" y="0"/>
                                </a:moveTo>
                                <a:lnTo>
                                  <a:pt x="171" y="0"/>
                                </a:ln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154" name="Picture 2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316" y="1320"/>
                            <a:ext cx="614" cy="584"/>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155" name="Freeform 233"/>
                        <wps:cNvSpPr>
                          <a:spLocks noChangeArrowheads="1"/>
                        </wps:cNvSpPr>
                        <wps:spPr bwMode="auto">
                          <a:xfrm>
                            <a:off x="5316" y="1320"/>
                            <a:ext cx="614" cy="584"/>
                          </a:xfrm>
                          <a:custGeom>
                            <a:avLst/>
                            <a:gdLst>
                              <a:gd name="T0" fmla="*/ 171 w 1086"/>
                              <a:gd name="T1" fmla="*/ 0 h 1033"/>
                              <a:gd name="T2" fmla="*/ 104 w 1086"/>
                              <a:gd name="T3" fmla="*/ 12 h 1033"/>
                              <a:gd name="T4" fmla="*/ 51 w 1086"/>
                              <a:gd name="T5" fmla="*/ 49 h 1033"/>
                              <a:gd name="T6" fmla="*/ 14 w 1086"/>
                              <a:gd name="T7" fmla="*/ 104 h 1033"/>
                              <a:gd name="T8" fmla="*/ 0 w 1086"/>
                              <a:gd name="T9" fmla="*/ 171 h 1033"/>
                              <a:gd name="T10" fmla="*/ 0 w 1086"/>
                              <a:gd name="T11" fmla="*/ 859 h 1033"/>
                              <a:gd name="T12" fmla="*/ 14 w 1086"/>
                              <a:gd name="T13" fmla="*/ 926 h 1033"/>
                              <a:gd name="T14" fmla="*/ 51 w 1086"/>
                              <a:gd name="T15" fmla="*/ 981 h 1033"/>
                              <a:gd name="T16" fmla="*/ 104 w 1086"/>
                              <a:gd name="T17" fmla="*/ 1018 h 1033"/>
                              <a:gd name="T18" fmla="*/ 171 w 1086"/>
                              <a:gd name="T19" fmla="*/ 1032 h 1033"/>
                              <a:gd name="T20" fmla="*/ 914 w 1086"/>
                              <a:gd name="T21" fmla="*/ 1032 h 1033"/>
                              <a:gd name="T22" fmla="*/ 981 w 1086"/>
                              <a:gd name="T23" fmla="*/ 1018 h 1033"/>
                              <a:gd name="T24" fmla="*/ 1034 w 1086"/>
                              <a:gd name="T25" fmla="*/ 981 h 1033"/>
                              <a:gd name="T26" fmla="*/ 1071 w 1086"/>
                              <a:gd name="T27" fmla="*/ 926 h 1033"/>
                              <a:gd name="T28" fmla="*/ 1085 w 1086"/>
                              <a:gd name="T29" fmla="*/ 859 h 1033"/>
                              <a:gd name="T30" fmla="*/ 1085 w 1086"/>
                              <a:gd name="T31" fmla="*/ 171 h 1033"/>
                              <a:gd name="T32" fmla="*/ 1071 w 1086"/>
                              <a:gd name="T33" fmla="*/ 104 h 1033"/>
                              <a:gd name="T34" fmla="*/ 1034 w 1086"/>
                              <a:gd name="T35" fmla="*/ 49 h 1033"/>
                              <a:gd name="T36" fmla="*/ 981 w 1086"/>
                              <a:gd name="T37" fmla="*/ 12 h 1033"/>
                              <a:gd name="T38" fmla="*/ 914 w 1086"/>
                              <a:gd name="T39" fmla="*/ 0 h 1033"/>
                              <a:gd name="T40" fmla="*/ 171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171" y="0"/>
                                </a:move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lnTo>
                                  <a:pt x="171"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56" name="Freeform 234"/>
                        <wps:cNvSpPr>
                          <a:spLocks noChangeArrowheads="1"/>
                        </wps:cNvSpPr>
                        <wps:spPr bwMode="auto">
                          <a:xfrm>
                            <a:off x="5445" y="1419"/>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57" name="Freeform 235"/>
                        <wps:cNvSpPr>
                          <a:spLocks noChangeArrowheads="1"/>
                        </wps:cNvSpPr>
                        <wps:spPr bwMode="auto">
                          <a:xfrm>
                            <a:off x="5445" y="1419"/>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808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58" name="Freeform 236"/>
                        <wps:cNvSpPr>
                          <a:spLocks noChangeArrowheads="1"/>
                        </wps:cNvSpPr>
                        <wps:spPr bwMode="auto">
                          <a:xfrm>
                            <a:off x="5406" y="1379"/>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59" name="Freeform 237"/>
                        <wps:cNvSpPr>
                          <a:spLocks noChangeArrowheads="1"/>
                        </wps:cNvSpPr>
                        <wps:spPr bwMode="auto">
                          <a:xfrm>
                            <a:off x="5406" y="1379"/>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60" name="Freeform 238"/>
                        <wps:cNvSpPr>
                          <a:spLocks noChangeArrowheads="1"/>
                        </wps:cNvSpPr>
                        <wps:spPr bwMode="auto">
                          <a:xfrm>
                            <a:off x="6915" y="1415"/>
                            <a:ext cx="749" cy="879"/>
                          </a:xfrm>
                          <a:custGeom>
                            <a:avLst/>
                            <a:gdLst>
                              <a:gd name="T0" fmla="*/ 1323 w 1324"/>
                              <a:gd name="T1" fmla="*/ 0 h 1553"/>
                              <a:gd name="T2" fmla="*/ 182 w 1324"/>
                              <a:gd name="T3" fmla="*/ 0 h 1553"/>
                              <a:gd name="T4" fmla="*/ 182 w 1324"/>
                              <a:gd name="T5" fmla="*/ 131 h 1553"/>
                              <a:gd name="T6" fmla="*/ 93 w 1324"/>
                              <a:gd name="T7" fmla="*/ 131 h 1553"/>
                              <a:gd name="T8" fmla="*/ 93 w 1324"/>
                              <a:gd name="T9" fmla="*/ 265 h 1553"/>
                              <a:gd name="T10" fmla="*/ 0 w 1324"/>
                              <a:gd name="T11" fmla="*/ 265 h 1553"/>
                              <a:gd name="T12" fmla="*/ 0 w 1324"/>
                              <a:gd name="T13" fmla="*/ 1471 h 1553"/>
                              <a:gd name="T14" fmla="*/ 37 w 1324"/>
                              <a:gd name="T15" fmla="*/ 1485 h 1553"/>
                              <a:gd name="T16" fmla="*/ 111 w 1324"/>
                              <a:gd name="T17" fmla="*/ 1508 h 1553"/>
                              <a:gd name="T18" fmla="*/ 146 w 1324"/>
                              <a:gd name="T19" fmla="*/ 1522 h 1553"/>
                              <a:gd name="T20" fmla="*/ 240 w 1324"/>
                              <a:gd name="T21" fmla="*/ 1543 h 1553"/>
                              <a:gd name="T22" fmla="*/ 270 w 1324"/>
                              <a:gd name="T23" fmla="*/ 1552 h 1553"/>
                              <a:gd name="T24" fmla="*/ 333 w 1324"/>
                              <a:gd name="T25" fmla="*/ 1548 h 1553"/>
                              <a:gd name="T26" fmla="*/ 377 w 1324"/>
                              <a:gd name="T27" fmla="*/ 1543 h 1553"/>
                              <a:gd name="T28" fmla="*/ 409 w 1324"/>
                              <a:gd name="T29" fmla="*/ 1538 h 1553"/>
                              <a:gd name="T30" fmla="*/ 432 w 1324"/>
                              <a:gd name="T31" fmla="*/ 1533 h 1553"/>
                              <a:gd name="T32" fmla="*/ 455 w 1324"/>
                              <a:gd name="T33" fmla="*/ 1527 h 1553"/>
                              <a:gd name="T34" fmla="*/ 476 w 1324"/>
                              <a:gd name="T35" fmla="*/ 1518 h 1553"/>
                              <a:gd name="T36" fmla="*/ 497 w 1324"/>
                              <a:gd name="T37" fmla="*/ 1510 h 1553"/>
                              <a:gd name="T38" fmla="*/ 519 w 1324"/>
                              <a:gd name="T39" fmla="*/ 1503 h 1553"/>
                              <a:gd name="T40" fmla="*/ 536 w 1324"/>
                              <a:gd name="T41" fmla="*/ 1494 h 1553"/>
                              <a:gd name="T42" fmla="*/ 577 w 1324"/>
                              <a:gd name="T43" fmla="*/ 1473 h 1553"/>
                              <a:gd name="T44" fmla="*/ 600 w 1324"/>
                              <a:gd name="T45" fmla="*/ 1464 h 1553"/>
                              <a:gd name="T46" fmla="*/ 679 w 1324"/>
                              <a:gd name="T47" fmla="*/ 1418 h 1553"/>
                              <a:gd name="T48" fmla="*/ 702 w 1324"/>
                              <a:gd name="T49" fmla="*/ 1407 h 1553"/>
                              <a:gd name="T50" fmla="*/ 766 w 1324"/>
                              <a:gd name="T51" fmla="*/ 1376 h 1553"/>
                              <a:gd name="T52" fmla="*/ 792 w 1324"/>
                              <a:gd name="T53" fmla="*/ 1367 h 1553"/>
                              <a:gd name="T54" fmla="*/ 845 w 1324"/>
                              <a:gd name="T55" fmla="*/ 1346 h 1553"/>
                              <a:gd name="T56" fmla="*/ 901 w 1324"/>
                              <a:gd name="T57" fmla="*/ 1328 h 1553"/>
                              <a:gd name="T58" fmla="*/ 931 w 1324"/>
                              <a:gd name="T59" fmla="*/ 1319 h 1553"/>
                              <a:gd name="T60" fmla="*/ 961 w 1324"/>
                              <a:gd name="T61" fmla="*/ 1312 h 1553"/>
                              <a:gd name="T62" fmla="*/ 991 w 1324"/>
                              <a:gd name="T63" fmla="*/ 1307 h 1553"/>
                              <a:gd name="T64" fmla="*/ 1028 w 1324"/>
                              <a:gd name="T65" fmla="*/ 1305 h 1553"/>
                              <a:gd name="T66" fmla="*/ 1103 w 1324"/>
                              <a:gd name="T67" fmla="*/ 1296 h 1553"/>
                              <a:gd name="T68" fmla="*/ 1140 w 1324"/>
                              <a:gd name="T69" fmla="*/ 1295 h 1553"/>
                              <a:gd name="T70" fmla="*/ 1140 w 1324"/>
                              <a:gd name="T71" fmla="*/ 1175 h 1553"/>
                              <a:gd name="T72" fmla="*/ 1175 w 1324"/>
                              <a:gd name="T73" fmla="*/ 1168 h 1553"/>
                              <a:gd name="T74" fmla="*/ 1224 w 1324"/>
                              <a:gd name="T75" fmla="*/ 1168 h 1553"/>
                              <a:gd name="T76" fmla="*/ 1224 w 1324"/>
                              <a:gd name="T77" fmla="*/ 1039 h 1553"/>
                              <a:gd name="T78" fmla="*/ 1270 w 1324"/>
                              <a:gd name="T79" fmla="*/ 1033 h 1553"/>
                              <a:gd name="T80" fmla="*/ 1323 w 1324"/>
                              <a:gd name="T81" fmla="*/ 1033 h 1553"/>
                              <a:gd name="T82" fmla="*/ 1323 w 1324"/>
                              <a:gd name="T83" fmla="*/ 0 h 1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324" h="1553">
                                <a:moveTo>
                                  <a:pt x="1323" y="0"/>
                                </a:moveTo>
                                <a:lnTo>
                                  <a:pt x="182" y="0"/>
                                </a:lnTo>
                                <a:lnTo>
                                  <a:pt x="182" y="131"/>
                                </a:lnTo>
                                <a:lnTo>
                                  <a:pt x="93" y="131"/>
                                </a:lnTo>
                                <a:lnTo>
                                  <a:pt x="93" y="265"/>
                                </a:lnTo>
                                <a:lnTo>
                                  <a:pt x="0" y="265"/>
                                </a:lnTo>
                                <a:lnTo>
                                  <a:pt x="0" y="1471"/>
                                </a:lnTo>
                                <a:lnTo>
                                  <a:pt x="37" y="1485"/>
                                </a:lnTo>
                                <a:lnTo>
                                  <a:pt x="111" y="1508"/>
                                </a:lnTo>
                                <a:lnTo>
                                  <a:pt x="146" y="1522"/>
                                </a:lnTo>
                                <a:lnTo>
                                  <a:pt x="240" y="1543"/>
                                </a:lnTo>
                                <a:lnTo>
                                  <a:pt x="270" y="1552"/>
                                </a:lnTo>
                                <a:lnTo>
                                  <a:pt x="333" y="1548"/>
                                </a:lnTo>
                                <a:lnTo>
                                  <a:pt x="377" y="1543"/>
                                </a:lnTo>
                                <a:lnTo>
                                  <a:pt x="409" y="1538"/>
                                </a:lnTo>
                                <a:lnTo>
                                  <a:pt x="432" y="1533"/>
                                </a:lnTo>
                                <a:lnTo>
                                  <a:pt x="455" y="1527"/>
                                </a:lnTo>
                                <a:lnTo>
                                  <a:pt x="476" y="1518"/>
                                </a:lnTo>
                                <a:lnTo>
                                  <a:pt x="497" y="1510"/>
                                </a:lnTo>
                                <a:lnTo>
                                  <a:pt x="519" y="1503"/>
                                </a:lnTo>
                                <a:lnTo>
                                  <a:pt x="536" y="1494"/>
                                </a:lnTo>
                                <a:lnTo>
                                  <a:pt x="577" y="1473"/>
                                </a:lnTo>
                                <a:lnTo>
                                  <a:pt x="600" y="1464"/>
                                </a:lnTo>
                                <a:lnTo>
                                  <a:pt x="679" y="1418"/>
                                </a:lnTo>
                                <a:lnTo>
                                  <a:pt x="702" y="1407"/>
                                </a:lnTo>
                                <a:lnTo>
                                  <a:pt x="766" y="1376"/>
                                </a:lnTo>
                                <a:lnTo>
                                  <a:pt x="792" y="1367"/>
                                </a:lnTo>
                                <a:lnTo>
                                  <a:pt x="845" y="1346"/>
                                </a:lnTo>
                                <a:lnTo>
                                  <a:pt x="901" y="1328"/>
                                </a:lnTo>
                                <a:lnTo>
                                  <a:pt x="931" y="1319"/>
                                </a:lnTo>
                                <a:lnTo>
                                  <a:pt x="961" y="1312"/>
                                </a:lnTo>
                                <a:lnTo>
                                  <a:pt x="991" y="1307"/>
                                </a:lnTo>
                                <a:lnTo>
                                  <a:pt x="1028" y="1305"/>
                                </a:lnTo>
                                <a:lnTo>
                                  <a:pt x="1103" y="1296"/>
                                </a:lnTo>
                                <a:lnTo>
                                  <a:pt x="1140" y="1295"/>
                                </a:lnTo>
                                <a:lnTo>
                                  <a:pt x="1140" y="1175"/>
                                </a:lnTo>
                                <a:lnTo>
                                  <a:pt x="1175" y="1168"/>
                                </a:lnTo>
                                <a:lnTo>
                                  <a:pt x="1224" y="1168"/>
                                </a:lnTo>
                                <a:lnTo>
                                  <a:pt x="1224" y="1039"/>
                                </a:lnTo>
                                <a:lnTo>
                                  <a:pt x="1270" y="1033"/>
                                </a:lnTo>
                                <a:lnTo>
                                  <a:pt x="1323" y="1033"/>
                                </a:lnTo>
                                <a:lnTo>
                                  <a:pt x="1323"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161" name="Picture 2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875" y="1375"/>
                            <a:ext cx="749" cy="87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162" name="Freeform 240"/>
                        <wps:cNvSpPr>
                          <a:spLocks noChangeArrowheads="1"/>
                        </wps:cNvSpPr>
                        <wps:spPr bwMode="auto">
                          <a:xfrm>
                            <a:off x="6875" y="1375"/>
                            <a:ext cx="749" cy="879"/>
                          </a:xfrm>
                          <a:custGeom>
                            <a:avLst/>
                            <a:gdLst>
                              <a:gd name="T0" fmla="*/ 0 w 1324"/>
                              <a:gd name="T1" fmla="*/ 1471 h 1553"/>
                              <a:gd name="T2" fmla="*/ 37 w 1324"/>
                              <a:gd name="T3" fmla="*/ 1485 h 1553"/>
                              <a:gd name="T4" fmla="*/ 74 w 1324"/>
                              <a:gd name="T5" fmla="*/ 1497 h 1553"/>
                              <a:gd name="T6" fmla="*/ 111 w 1324"/>
                              <a:gd name="T7" fmla="*/ 1508 h 1553"/>
                              <a:gd name="T8" fmla="*/ 146 w 1324"/>
                              <a:gd name="T9" fmla="*/ 1522 h 1553"/>
                              <a:gd name="T10" fmla="*/ 178 w 1324"/>
                              <a:gd name="T11" fmla="*/ 1529 h 1553"/>
                              <a:gd name="T12" fmla="*/ 210 w 1324"/>
                              <a:gd name="T13" fmla="*/ 1536 h 1553"/>
                              <a:gd name="T14" fmla="*/ 240 w 1324"/>
                              <a:gd name="T15" fmla="*/ 1543 h 1553"/>
                              <a:gd name="T16" fmla="*/ 270 w 1324"/>
                              <a:gd name="T17" fmla="*/ 1552 h 1553"/>
                              <a:gd name="T18" fmla="*/ 333 w 1324"/>
                              <a:gd name="T19" fmla="*/ 1548 h 1553"/>
                              <a:gd name="T20" fmla="*/ 377 w 1324"/>
                              <a:gd name="T21" fmla="*/ 1543 h 1553"/>
                              <a:gd name="T22" fmla="*/ 409 w 1324"/>
                              <a:gd name="T23" fmla="*/ 1538 h 1553"/>
                              <a:gd name="T24" fmla="*/ 432 w 1324"/>
                              <a:gd name="T25" fmla="*/ 1533 h 1553"/>
                              <a:gd name="T26" fmla="*/ 455 w 1324"/>
                              <a:gd name="T27" fmla="*/ 1527 h 1553"/>
                              <a:gd name="T28" fmla="*/ 476 w 1324"/>
                              <a:gd name="T29" fmla="*/ 1518 h 1553"/>
                              <a:gd name="T30" fmla="*/ 497 w 1324"/>
                              <a:gd name="T31" fmla="*/ 1510 h 1553"/>
                              <a:gd name="T32" fmla="*/ 519 w 1324"/>
                              <a:gd name="T33" fmla="*/ 1503 h 1553"/>
                              <a:gd name="T34" fmla="*/ 536 w 1324"/>
                              <a:gd name="T35" fmla="*/ 1494 h 1553"/>
                              <a:gd name="T36" fmla="*/ 556 w 1324"/>
                              <a:gd name="T37" fmla="*/ 1483 h 1553"/>
                              <a:gd name="T38" fmla="*/ 577 w 1324"/>
                              <a:gd name="T39" fmla="*/ 1473 h 1553"/>
                              <a:gd name="T40" fmla="*/ 600 w 1324"/>
                              <a:gd name="T41" fmla="*/ 1464 h 1553"/>
                              <a:gd name="T42" fmla="*/ 619 w 1324"/>
                              <a:gd name="T43" fmla="*/ 1451 h 1553"/>
                              <a:gd name="T44" fmla="*/ 639 w 1324"/>
                              <a:gd name="T45" fmla="*/ 1441 h 1553"/>
                              <a:gd name="T46" fmla="*/ 660 w 1324"/>
                              <a:gd name="T47" fmla="*/ 1430 h 1553"/>
                              <a:gd name="T48" fmla="*/ 679 w 1324"/>
                              <a:gd name="T49" fmla="*/ 1418 h 1553"/>
                              <a:gd name="T50" fmla="*/ 702 w 1324"/>
                              <a:gd name="T51" fmla="*/ 1407 h 1553"/>
                              <a:gd name="T52" fmla="*/ 723 w 1324"/>
                              <a:gd name="T53" fmla="*/ 1397 h 1553"/>
                              <a:gd name="T54" fmla="*/ 744 w 1324"/>
                              <a:gd name="T55" fmla="*/ 1386 h 1553"/>
                              <a:gd name="T56" fmla="*/ 766 w 1324"/>
                              <a:gd name="T57" fmla="*/ 1376 h 1553"/>
                              <a:gd name="T58" fmla="*/ 792 w 1324"/>
                              <a:gd name="T59" fmla="*/ 1367 h 1553"/>
                              <a:gd name="T60" fmla="*/ 818 w 1324"/>
                              <a:gd name="T61" fmla="*/ 1356 h 1553"/>
                              <a:gd name="T62" fmla="*/ 845 w 1324"/>
                              <a:gd name="T63" fmla="*/ 1346 h 1553"/>
                              <a:gd name="T64" fmla="*/ 873 w 1324"/>
                              <a:gd name="T65" fmla="*/ 1337 h 1553"/>
                              <a:gd name="T66" fmla="*/ 901 w 1324"/>
                              <a:gd name="T67" fmla="*/ 1328 h 1553"/>
                              <a:gd name="T68" fmla="*/ 931 w 1324"/>
                              <a:gd name="T69" fmla="*/ 1319 h 1553"/>
                              <a:gd name="T70" fmla="*/ 961 w 1324"/>
                              <a:gd name="T71" fmla="*/ 1312 h 1553"/>
                              <a:gd name="T72" fmla="*/ 991 w 1324"/>
                              <a:gd name="T73" fmla="*/ 1307 h 1553"/>
                              <a:gd name="T74" fmla="*/ 1028 w 1324"/>
                              <a:gd name="T75" fmla="*/ 1305 h 1553"/>
                              <a:gd name="T76" fmla="*/ 1065 w 1324"/>
                              <a:gd name="T77" fmla="*/ 1302 h 1553"/>
                              <a:gd name="T78" fmla="*/ 1103 w 1324"/>
                              <a:gd name="T79" fmla="*/ 1296 h 1553"/>
                              <a:gd name="T80" fmla="*/ 1140 w 1324"/>
                              <a:gd name="T81" fmla="*/ 1295 h 1553"/>
                              <a:gd name="T82" fmla="*/ 1140 w 1324"/>
                              <a:gd name="T83" fmla="*/ 1175 h 1553"/>
                              <a:gd name="T84" fmla="*/ 1175 w 1324"/>
                              <a:gd name="T85" fmla="*/ 1168 h 1553"/>
                              <a:gd name="T86" fmla="*/ 1224 w 1324"/>
                              <a:gd name="T87" fmla="*/ 1168 h 1553"/>
                              <a:gd name="T88" fmla="*/ 1224 w 1324"/>
                              <a:gd name="T89" fmla="*/ 1039 h 1553"/>
                              <a:gd name="T90" fmla="*/ 1270 w 1324"/>
                              <a:gd name="T91" fmla="*/ 1033 h 1553"/>
                              <a:gd name="T92" fmla="*/ 1323 w 1324"/>
                              <a:gd name="T93" fmla="*/ 1033 h 1553"/>
                              <a:gd name="T94" fmla="*/ 1323 w 1324"/>
                              <a:gd name="T95" fmla="*/ 0 h 1553"/>
                              <a:gd name="T96" fmla="*/ 182 w 1324"/>
                              <a:gd name="T97" fmla="*/ 0 h 1553"/>
                              <a:gd name="T98" fmla="*/ 182 w 1324"/>
                              <a:gd name="T99" fmla="*/ 131 h 1553"/>
                              <a:gd name="T100" fmla="*/ 93 w 1324"/>
                              <a:gd name="T101" fmla="*/ 131 h 1553"/>
                              <a:gd name="T102" fmla="*/ 93 w 1324"/>
                              <a:gd name="T103" fmla="*/ 265 h 1553"/>
                              <a:gd name="T104" fmla="*/ 0 w 1324"/>
                              <a:gd name="T105" fmla="*/ 265 h 1553"/>
                              <a:gd name="T106" fmla="*/ 0 w 1324"/>
                              <a:gd name="T107" fmla="*/ 1471 h 1553"/>
                              <a:gd name="T108" fmla="*/ 93 w 1324"/>
                              <a:gd name="T109" fmla="*/ 265 h 1553"/>
                              <a:gd name="T110" fmla="*/ 1140 w 1324"/>
                              <a:gd name="T111" fmla="*/ 265 h 1553"/>
                              <a:gd name="T112" fmla="*/ 1140 w 1324"/>
                              <a:gd name="T113" fmla="*/ 1175 h 1553"/>
                              <a:gd name="T114" fmla="*/ 182 w 1324"/>
                              <a:gd name="T115" fmla="*/ 131 h 1553"/>
                              <a:gd name="T116" fmla="*/ 1224 w 1324"/>
                              <a:gd name="T117" fmla="*/ 131 h 1553"/>
                              <a:gd name="T118" fmla="*/ 1224 w 1324"/>
                              <a:gd name="T119" fmla="*/ 1039 h 1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24" h="1553">
                                <a:moveTo>
                                  <a:pt x="0" y="1471"/>
                                </a:moveTo>
                                <a:lnTo>
                                  <a:pt x="37" y="1485"/>
                                </a:lnTo>
                                <a:lnTo>
                                  <a:pt x="74" y="1497"/>
                                </a:lnTo>
                                <a:lnTo>
                                  <a:pt x="111" y="1508"/>
                                </a:lnTo>
                                <a:lnTo>
                                  <a:pt x="146" y="1522"/>
                                </a:lnTo>
                                <a:lnTo>
                                  <a:pt x="178" y="1529"/>
                                </a:lnTo>
                                <a:lnTo>
                                  <a:pt x="210" y="1536"/>
                                </a:lnTo>
                                <a:lnTo>
                                  <a:pt x="240" y="1543"/>
                                </a:lnTo>
                                <a:lnTo>
                                  <a:pt x="270" y="1552"/>
                                </a:lnTo>
                                <a:lnTo>
                                  <a:pt x="333" y="1548"/>
                                </a:lnTo>
                                <a:lnTo>
                                  <a:pt x="377" y="1543"/>
                                </a:lnTo>
                                <a:lnTo>
                                  <a:pt x="409" y="1538"/>
                                </a:lnTo>
                                <a:lnTo>
                                  <a:pt x="432" y="1533"/>
                                </a:lnTo>
                                <a:lnTo>
                                  <a:pt x="455" y="1527"/>
                                </a:lnTo>
                                <a:lnTo>
                                  <a:pt x="476" y="1518"/>
                                </a:lnTo>
                                <a:lnTo>
                                  <a:pt x="497" y="1510"/>
                                </a:lnTo>
                                <a:lnTo>
                                  <a:pt x="519" y="1503"/>
                                </a:lnTo>
                                <a:lnTo>
                                  <a:pt x="536" y="1494"/>
                                </a:lnTo>
                                <a:lnTo>
                                  <a:pt x="556" y="1483"/>
                                </a:lnTo>
                                <a:lnTo>
                                  <a:pt x="577" y="1473"/>
                                </a:lnTo>
                                <a:lnTo>
                                  <a:pt x="600" y="1464"/>
                                </a:lnTo>
                                <a:lnTo>
                                  <a:pt x="619" y="1451"/>
                                </a:lnTo>
                                <a:lnTo>
                                  <a:pt x="639" y="1441"/>
                                </a:lnTo>
                                <a:lnTo>
                                  <a:pt x="660" y="1430"/>
                                </a:lnTo>
                                <a:lnTo>
                                  <a:pt x="679" y="1418"/>
                                </a:lnTo>
                                <a:lnTo>
                                  <a:pt x="702" y="1407"/>
                                </a:lnTo>
                                <a:lnTo>
                                  <a:pt x="723" y="1397"/>
                                </a:lnTo>
                                <a:lnTo>
                                  <a:pt x="744" y="1386"/>
                                </a:lnTo>
                                <a:lnTo>
                                  <a:pt x="766" y="1376"/>
                                </a:lnTo>
                                <a:lnTo>
                                  <a:pt x="792" y="1367"/>
                                </a:lnTo>
                                <a:lnTo>
                                  <a:pt x="818" y="1356"/>
                                </a:lnTo>
                                <a:lnTo>
                                  <a:pt x="845" y="1346"/>
                                </a:lnTo>
                                <a:lnTo>
                                  <a:pt x="873" y="1337"/>
                                </a:lnTo>
                                <a:lnTo>
                                  <a:pt x="901" y="1328"/>
                                </a:lnTo>
                                <a:lnTo>
                                  <a:pt x="931" y="1319"/>
                                </a:lnTo>
                                <a:lnTo>
                                  <a:pt x="961" y="1312"/>
                                </a:lnTo>
                                <a:lnTo>
                                  <a:pt x="991" y="1307"/>
                                </a:lnTo>
                                <a:lnTo>
                                  <a:pt x="1028" y="1305"/>
                                </a:lnTo>
                                <a:lnTo>
                                  <a:pt x="1065" y="1302"/>
                                </a:lnTo>
                                <a:lnTo>
                                  <a:pt x="1103" y="1296"/>
                                </a:lnTo>
                                <a:lnTo>
                                  <a:pt x="1140" y="1295"/>
                                </a:lnTo>
                                <a:lnTo>
                                  <a:pt x="1140" y="1175"/>
                                </a:lnTo>
                                <a:lnTo>
                                  <a:pt x="1175" y="1168"/>
                                </a:lnTo>
                                <a:lnTo>
                                  <a:pt x="1224" y="1168"/>
                                </a:lnTo>
                                <a:lnTo>
                                  <a:pt x="1224" y="1039"/>
                                </a:lnTo>
                                <a:lnTo>
                                  <a:pt x="1270" y="1033"/>
                                </a:lnTo>
                                <a:lnTo>
                                  <a:pt x="1323" y="1033"/>
                                </a:lnTo>
                                <a:lnTo>
                                  <a:pt x="1323" y="0"/>
                                </a:lnTo>
                                <a:lnTo>
                                  <a:pt x="182" y="0"/>
                                </a:lnTo>
                                <a:lnTo>
                                  <a:pt x="182" y="131"/>
                                </a:lnTo>
                                <a:lnTo>
                                  <a:pt x="93" y="131"/>
                                </a:lnTo>
                                <a:lnTo>
                                  <a:pt x="93" y="265"/>
                                </a:lnTo>
                                <a:lnTo>
                                  <a:pt x="0" y="265"/>
                                </a:lnTo>
                                <a:lnTo>
                                  <a:pt x="0" y="1471"/>
                                </a:lnTo>
                                <a:close/>
                                <a:moveTo>
                                  <a:pt x="93" y="265"/>
                                </a:moveTo>
                                <a:lnTo>
                                  <a:pt x="1140" y="265"/>
                                </a:lnTo>
                                <a:lnTo>
                                  <a:pt x="1140" y="1175"/>
                                </a:lnTo>
                                <a:close/>
                                <a:moveTo>
                                  <a:pt x="182" y="131"/>
                                </a:moveTo>
                                <a:lnTo>
                                  <a:pt x="1224" y="131"/>
                                </a:lnTo>
                                <a:lnTo>
                                  <a:pt x="1224" y="1039"/>
                                </a:lnTo>
                                <a:close/>
                              </a:path>
                            </a:pathLst>
                          </a:custGeom>
                          <a:noFill/>
                          <a:ln w="9360" cap="flat">
                            <a:solidFill>
                              <a:srgbClr val="5A5A5A"/>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63" name="Freeform 241"/>
                        <wps:cNvSpPr>
                          <a:spLocks noChangeArrowheads="1"/>
                        </wps:cNvSpPr>
                        <wps:spPr bwMode="auto">
                          <a:xfrm>
                            <a:off x="5225" y="2950"/>
                            <a:ext cx="1001" cy="1073"/>
                          </a:xfrm>
                          <a:custGeom>
                            <a:avLst/>
                            <a:gdLst>
                              <a:gd name="T0" fmla="*/ 1767 w 1768"/>
                              <a:gd name="T1" fmla="*/ 0 h 1895"/>
                              <a:gd name="T2" fmla="*/ 0 w 1768"/>
                              <a:gd name="T3" fmla="*/ 0 h 1895"/>
                              <a:gd name="T4" fmla="*/ 0 w 1768"/>
                              <a:gd name="T5" fmla="*/ 1769 h 1895"/>
                              <a:gd name="T6" fmla="*/ 115 w 1768"/>
                              <a:gd name="T7" fmla="*/ 1813 h 1895"/>
                              <a:gd name="T8" fmla="*/ 229 w 1768"/>
                              <a:gd name="T9" fmla="*/ 1848 h 1895"/>
                              <a:gd name="T10" fmla="*/ 369 w 1768"/>
                              <a:gd name="T11" fmla="*/ 1880 h 1895"/>
                              <a:gd name="T12" fmla="*/ 414 w 1768"/>
                              <a:gd name="T13" fmla="*/ 1894 h 1895"/>
                              <a:gd name="T14" fmla="*/ 587 w 1768"/>
                              <a:gd name="T15" fmla="*/ 1883 h 1895"/>
                              <a:gd name="T16" fmla="*/ 702 w 1768"/>
                              <a:gd name="T17" fmla="*/ 1859 h 1895"/>
                              <a:gd name="T18" fmla="*/ 806 w 1768"/>
                              <a:gd name="T19" fmla="*/ 1823 h 1895"/>
                              <a:gd name="T20" fmla="*/ 926 w 1768"/>
                              <a:gd name="T21" fmla="*/ 1758 h 1895"/>
                              <a:gd name="T22" fmla="*/ 958 w 1768"/>
                              <a:gd name="T23" fmla="*/ 1746 h 1895"/>
                              <a:gd name="T24" fmla="*/ 989 w 1768"/>
                              <a:gd name="T25" fmla="*/ 1732 h 1895"/>
                              <a:gd name="T26" fmla="*/ 1021 w 1768"/>
                              <a:gd name="T27" fmla="*/ 1716 h 1895"/>
                              <a:gd name="T28" fmla="*/ 1053 w 1768"/>
                              <a:gd name="T29" fmla="*/ 1698 h 1895"/>
                              <a:gd name="T30" fmla="*/ 1088 w 1768"/>
                              <a:gd name="T31" fmla="*/ 1682 h 1895"/>
                              <a:gd name="T32" fmla="*/ 1157 w 1768"/>
                              <a:gd name="T33" fmla="*/ 1649 h 1895"/>
                              <a:gd name="T34" fmla="*/ 1192 w 1768"/>
                              <a:gd name="T35" fmla="*/ 1633 h 1895"/>
                              <a:gd name="T36" fmla="*/ 1229 w 1768"/>
                              <a:gd name="T37" fmla="*/ 1621 h 1895"/>
                              <a:gd name="T38" fmla="*/ 1268 w 1768"/>
                              <a:gd name="T39" fmla="*/ 1603 h 1895"/>
                              <a:gd name="T40" fmla="*/ 1308 w 1768"/>
                              <a:gd name="T41" fmla="*/ 1587 h 1895"/>
                              <a:gd name="T42" fmla="*/ 1353 w 1768"/>
                              <a:gd name="T43" fmla="*/ 1573 h 1895"/>
                              <a:gd name="T44" fmla="*/ 1397 w 1768"/>
                              <a:gd name="T45" fmla="*/ 1564 h 1895"/>
                              <a:gd name="T46" fmla="*/ 1487 w 1768"/>
                              <a:gd name="T47" fmla="*/ 1538 h 1895"/>
                              <a:gd name="T48" fmla="*/ 1534 w 1768"/>
                              <a:gd name="T49" fmla="*/ 1529 h 1895"/>
                              <a:gd name="T50" fmla="*/ 1589 w 1768"/>
                              <a:gd name="T51" fmla="*/ 1527 h 1895"/>
                              <a:gd name="T52" fmla="*/ 1705 w 1768"/>
                              <a:gd name="T53" fmla="*/ 1520 h 1895"/>
                              <a:gd name="T54" fmla="*/ 1767 w 1768"/>
                              <a:gd name="T55" fmla="*/ 1518 h 1895"/>
                              <a:gd name="T56" fmla="*/ 1767 w 1768"/>
                              <a:gd name="T57" fmla="*/ 0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8" h="1895">
                                <a:moveTo>
                                  <a:pt x="1767" y="0"/>
                                </a:moveTo>
                                <a:lnTo>
                                  <a:pt x="0" y="0"/>
                                </a:lnTo>
                                <a:lnTo>
                                  <a:pt x="0" y="1769"/>
                                </a:lnTo>
                                <a:lnTo>
                                  <a:pt x="115" y="1813"/>
                                </a:lnTo>
                                <a:lnTo>
                                  <a:pt x="229" y="1848"/>
                                </a:lnTo>
                                <a:lnTo>
                                  <a:pt x="369" y="1880"/>
                                </a:lnTo>
                                <a:lnTo>
                                  <a:pt x="414" y="1894"/>
                                </a:lnTo>
                                <a:lnTo>
                                  <a:pt x="587" y="1883"/>
                                </a:lnTo>
                                <a:lnTo>
                                  <a:pt x="702" y="1859"/>
                                </a:lnTo>
                                <a:lnTo>
                                  <a:pt x="806" y="1823"/>
                                </a:lnTo>
                                <a:lnTo>
                                  <a:pt x="926" y="1758"/>
                                </a:lnTo>
                                <a:lnTo>
                                  <a:pt x="958" y="1746"/>
                                </a:lnTo>
                                <a:lnTo>
                                  <a:pt x="989" y="1732"/>
                                </a:lnTo>
                                <a:lnTo>
                                  <a:pt x="1021" y="1716"/>
                                </a:lnTo>
                                <a:lnTo>
                                  <a:pt x="1053" y="1698"/>
                                </a:lnTo>
                                <a:lnTo>
                                  <a:pt x="1088" y="1682"/>
                                </a:lnTo>
                                <a:lnTo>
                                  <a:pt x="1157" y="1649"/>
                                </a:lnTo>
                                <a:lnTo>
                                  <a:pt x="1192" y="1633"/>
                                </a:lnTo>
                                <a:lnTo>
                                  <a:pt x="1229" y="1621"/>
                                </a:lnTo>
                                <a:lnTo>
                                  <a:pt x="1268" y="1603"/>
                                </a:lnTo>
                                <a:lnTo>
                                  <a:pt x="1308" y="1587"/>
                                </a:lnTo>
                                <a:lnTo>
                                  <a:pt x="1353" y="1573"/>
                                </a:lnTo>
                                <a:lnTo>
                                  <a:pt x="1397" y="1564"/>
                                </a:lnTo>
                                <a:lnTo>
                                  <a:pt x="1487" y="1538"/>
                                </a:lnTo>
                                <a:lnTo>
                                  <a:pt x="1534" y="1529"/>
                                </a:lnTo>
                                <a:lnTo>
                                  <a:pt x="1589" y="1527"/>
                                </a:lnTo>
                                <a:lnTo>
                                  <a:pt x="1705" y="1520"/>
                                </a:lnTo>
                                <a:lnTo>
                                  <a:pt x="1767" y="1518"/>
                                </a:lnTo>
                                <a:lnTo>
                                  <a:pt x="1767"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64" name="Freeform 242"/>
                        <wps:cNvSpPr>
                          <a:spLocks noChangeArrowheads="1"/>
                        </wps:cNvSpPr>
                        <wps:spPr bwMode="auto">
                          <a:xfrm>
                            <a:off x="5186" y="2910"/>
                            <a:ext cx="1001" cy="1073"/>
                          </a:xfrm>
                          <a:custGeom>
                            <a:avLst/>
                            <a:gdLst>
                              <a:gd name="T0" fmla="*/ 1769 w 1770"/>
                              <a:gd name="T1" fmla="*/ 0 h 1895"/>
                              <a:gd name="T2" fmla="*/ 0 w 1770"/>
                              <a:gd name="T3" fmla="*/ 0 h 1895"/>
                              <a:gd name="T4" fmla="*/ 0 w 1770"/>
                              <a:gd name="T5" fmla="*/ 1769 h 1895"/>
                              <a:gd name="T6" fmla="*/ 115 w 1770"/>
                              <a:gd name="T7" fmla="*/ 1813 h 1895"/>
                              <a:gd name="T8" fmla="*/ 229 w 1770"/>
                              <a:gd name="T9" fmla="*/ 1848 h 1895"/>
                              <a:gd name="T10" fmla="*/ 369 w 1770"/>
                              <a:gd name="T11" fmla="*/ 1880 h 1895"/>
                              <a:gd name="T12" fmla="*/ 414 w 1770"/>
                              <a:gd name="T13" fmla="*/ 1894 h 1895"/>
                              <a:gd name="T14" fmla="*/ 588 w 1770"/>
                              <a:gd name="T15" fmla="*/ 1883 h 1895"/>
                              <a:gd name="T16" fmla="*/ 703 w 1770"/>
                              <a:gd name="T17" fmla="*/ 1859 h 1895"/>
                              <a:gd name="T18" fmla="*/ 807 w 1770"/>
                              <a:gd name="T19" fmla="*/ 1823 h 1895"/>
                              <a:gd name="T20" fmla="*/ 927 w 1770"/>
                              <a:gd name="T21" fmla="*/ 1758 h 1895"/>
                              <a:gd name="T22" fmla="*/ 959 w 1770"/>
                              <a:gd name="T23" fmla="*/ 1746 h 1895"/>
                              <a:gd name="T24" fmla="*/ 990 w 1770"/>
                              <a:gd name="T25" fmla="*/ 1732 h 1895"/>
                              <a:gd name="T26" fmla="*/ 1022 w 1770"/>
                              <a:gd name="T27" fmla="*/ 1716 h 1895"/>
                              <a:gd name="T28" fmla="*/ 1054 w 1770"/>
                              <a:gd name="T29" fmla="*/ 1698 h 1895"/>
                              <a:gd name="T30" fmla="*/ 1089 w 1770"/>
                              <a:gd name="T31" fmla="*/ 1682 h 1895"/>
                              <a:gd name="T32" fmla="*/ 1158 w 1770"/>
                              <a:gd name="T33" fmla="*/ 1649 h 1895"/>
                              <a:gd name="T34" fmla="*/ 1193 w 1770"/>
                              <a:gd name="T35" fmla="*/ 1633 h 1895"/>
                              <a:gd name="T36" fmla="*/ 1230 w 1770"/>
                              <a:gd name="T37" fmla="*/ 1621 h 1895"/>
                              <a:gd name="T38" fmla="*/ 1269 w 1770"/>
                              <a:gd name="T39" fmla="*/ 1603 h 1895"/>
                              <a:gd name="T40" fmla="*/ 1309 w 1770"/>
                              <a:gd name="T41" fmla="*/ 1587 h 1895"/>
                              <a:gd name="T42" fmla="*/ 1354 w 1770"/>
                              <a:gd name="T43" fmla="*/ 1573 h 1895"/>
                              <a:gd name="T44" fmla="*/ 1398 w 1770"/>
                              <a:gd name="T45" fmla="*/ 1564 h 1895"/>
                              <a:gd name="T46" fmla="*/ 1488 w 1770"/>
                              <a:gd name="T47" fmla="*/ 1538 h 1895"/>
                              <a:gd name="T48" fmla="*/ 1535 w 1770"/>
                              <a:gd name="T49" fmla="*/ 1529 h 1895"/>
                              <a:gd name="T50" fmla="*/ 1591 w 1770"/>
                              <a:gd name="T51" fmla="*/ 1527 h 1895"/>
                              <a:gd name="T52" fmla="*/ 1707 w 1770"/>
                              <a:gd name="T53" fmla="*/ 1520 h 1895"/>
                              <a:gd name="T54" fmla="*/ 1769 w 1770"/>
                              <a:gd name="T55" fmla="*/ 1518 h 1895"/>
                              <a:gd name="T56" fmla="*/ 1769 w 1770"/>
                              <a:gd name="T57" fmla="*/ 0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70" h="1895">
                                <a:moveTo>
                                  <a:pt x="1769" y="0"/>
                                </a:moveTo>
                                <a:lnTo>
                                  <a:pt x="0" y="0"/>
                                </a:lnTo>
                                <a:lnTo>
                                  <a:pt x="0" y="1769"/>
                                </a:lnTo>
                                <a:lnTo>
                                  <a:pt x="115" y="1813"/>
                                </a:lnTo>
                                <a:lnTo>
                                  <a:pt x="229" y="1848"/>
                                </a:lnTo>
                                <a:lnTo>
                                  <a:pt x="369" y="1880"/>
                                </a:lnTo>
                                <a:lnTo>
                                  <a:pt x="414" y="1894"/>
                                </a:lnTo>
                                <a:lnTo>
                                  <a:pt x="588" y="1883"/>
                                </a:lnTo>
                                <a:lnTo>
                                  <a:pt x="703" y="1859"/>
                                </a:lnTo>
                                <a:lnTo>
                                  <a:pt x="807" y="1823"/>
                                </a:lnTo>
                                <a:lnTo>
                                  <a:pt x="927" y="1758"/>
                                </a:lnTo>
                                <a:lnTo>
                                  <a:pt x="959" y="1746"/>
                                </a:lnTo>
                                <a:lnTo>
                                  <a:pt x="990" y="1732"/>
                                </a:lnTo>
                                <a:lnTo>
                                  <a:pt x="1022" y="1716"/>
                                </a:lnTo>
                                <a:lnTo>
                                  <a:pt x="1054" y="1698"/>
                                </a:lnTo>
                                <a:lnTo>
                                  <a:pt x="1089" y="1682"/>
                                </a:lnTo>
                                <a:lnTo>
                                  <a:pt x="1158" y="1649"/>
                                </a:lnTo>
                                <a:lnTo>
                                  <a:pt x="1193" y="1633"/>
                                </a:lnTo>
                                <a:lnTo>
                                  <a:pt x="1230" y="1621"/>
                                </a:lnTo>
                                <a:lnTo>
                                  <a:pt x="1269" y="1603"/>
                                </a:lnTo>
                                <a:lnTo>
                                  <a:pt x="1309" y="1587"/>
                                </a:lnTo>
                                <a:lnTo>
                                  <a:pt x="1354" y="1573"/>
                                </a:lnTo>
                                <a:lnTo>
                                  <a:pt x="1398" y="1564"/>
                                </a:lnTo>
                                <a:lnTo>
                                  <a:pt x="1488" y="1538"/>
                                </a:lnTo>
                                <a:lnTo>
                                  <a:pt x="1535" y="1529"/>
                                </a:lnTo>
                                <a:lnTo>
                                  <a:pt x="1591" y="1527"/>
                                </a:lnTo>
                                <a:lnTo>
                                  <a:pt x="1707" y="1520"/>
                                </a:lnTo>
                                <a:lnTo>
                                  <a:pt x="1769" y="1518"/>
                                </a:lnTo>
                                <a:lnTo>
                                  <a:pt x="1769" y="0"/>
                                </a:lnTo>
                              </a:path>
                            </a:pathLst>
                          </a:custGeom>
                          <a:solidFill>
                            <a:srgbClr val="C5D9F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65" name="Freeform 243"/>
                        <wps:cNvSpPr>
                          <a:spLocks noChangeArrowheads="1"/>
                        </wps:cNvSpPr>
                        <wps:spPr bwMode="auto">
                          <a:xfrm>
                            <a:off x="5186" y="2910"/>
                            <a:ext cx="1001" cy="1073"/>
                          </a:xfrm>
                          <a:custGeom>
                            <a:avLst/>
                            <a:gdLst>
                              <a:gd name="T0" fmla="*/ 0 w 1770"/>
                              <a:gd name="T1" fmla="*/ 1769 h 1895"/>
                              <a:gd name="T2" fmla="*/ 58 w 1770"/>
                              <a:gd name="T3" fmla="*/ 1792 h 1895"/>
                              <a:gd name="T4" fmla="*/ 115 w 1770"/>
                              <a:gd name="T5" fmla="*/ 1813 h 1895"/>
                              <a:gd name="T6" fmla="*/ 173 w 1770"/>
                              <a:gd name="T7" fmla="*/ 1831 h 1895"/>
                              <a:gd name="T8" fmla="*/ 229 w 1770"/>
                              <a:gd name="T9" fmla="*/ 1848 h 1895"/>
                              <a:gd name="T10" fmla="*/ 277 w 1770"/>
                              <a:gd name="T11" fmla="*/ 1860 h 1895"/>
                              <a:gd name="T12" fmla="*/ 323 w 1770"/>
                              <a:gd name="T13" fmla="*/ 1871 h 1895"/>
                              <a:gd name="T14" fmla="*/ 369 w 1770"/>
                              <a:gd name="T15" fmla="*/ 1880 h 1895"/>
                              <a:gd name="T16" fmla="*/ 414 w 1770"/>
                              <a:gd name="T17" fmla="*/ 1894 h 1895"/>
                              <a:gd name="T18" fmla="*/ 518 w 1770"/>
                              <a:gd name="T19" fmla="*/ 1890 h 1895"/>
                              <a:gd name="T20" fmla="*/ 588 w 1770"/>
                              <a:gd name="T21" fmla="*/ 1883 h 1895"/>
                              <a:gd name="T22" fmla="*/ 634 w 1770"/>
                              <a:gd name="T23" fmla="*/ 1875 h 1895"/>
                              <a:gd name="T24" fmla="*/ 668 w 1770"/>
                              <a:gd name="T25" fmla="*/ 1868 h 1895"/>
                              <a:gd name="T26" fmla="*/ 703 w 1770"/>
                              <a:gd name="T27" fmla="*/ 1859 h 1895"/>
                              <a:gd name="T28" fmla="*/ 738 w 1770"/>
                              <a:gd name="T29" fmla="*/ 1848 h 1895"/>
                              <a:gd name="T30" fmla="*/ 773 w 1770"/>
                              <a:gd name="T31" fmla="*/ 1836 h 1895"/>
                              <a:gd name="T32" fmla="*/ 807 w 1770"/>
                              <a:gd name="T33" fmla="*/ 1823 h 1895"/>
                              <a:gd name="T34" fmla="*/ 837 w 1770"/>
                              <a:gd name="T35" fmla="*/ 1809 h 1895"/>
                              <a:gd name="T36" fmla="*/ 867 w 1770"/>
                              <a:gd name="T37" fmla="*/ 1795 h 1895"/>
                              <a:gd name="T38" fmla="*/ 897 w 1770"/>
                              <a:gd name="T39" fmla="*/ 1778 h 1895"/>
                              <a:gd name="T40" fmla="*/ 927 w 1770"/>
                              <a:gd name="T41" fmla="*/ 1758 h 1895"/>
                              <a:gd name="T42" fmla="*/ 959 w 1770"/>
                              <a:gd name="T43" fmla="*/ 1746 h 1895"/>
                              <a:gd name="T44" fmla="*/ 990 w 1770"/>
                              <a:gd name="T45" fmla="*/ 1732 h 1895"/>
                              <a:gd name="T46" fmla="*/ 1022 w 1770"/>
                              <a:gd name="T47" fmla="*/ 1716 h 1895"/>
                              <a:gd name="T48" fmla="*/ 1054 w 1770"/>
                              <a:gd name="T49" fmla="*/ 1698 h 1895"/>
                              <a:gd name="T50" fmla="*/ 1089 w 1770"/>
                              <a:gd name="T51" fmla="*/ 1682 h 1895"/>
                              <a:gd name="T52" fmla="*/ 1123 w 1770"/>
                              <a:gd name="T53" fmla="*/ 1667 h 1895"/>
                              <a:gd name="T54" fmla="*/ 1158 w 1770"/>
                              <a:gd name="T55" fmla="*/ 1649 h 1895"/>
                              <a:gd name="T56" fmla="*/ 1193 w 1770"/>
                              <a:gd name="T57" fmla="*/ 1633 h 1895"/>
                              <a:gd name="T58" fmla="*/ 1230 w 1770"/>
                              <a:gd name="T59" fmla="*/ 1621 h 1895"/>
                              <a:gd name="T60" fmla="*/ 1269 w 1770"/>
                              <a:gd name="T61" fmla="*/ 1603 h 1895"/>
                              <a:gd name="T62" fmla="*/ 1309 w 1770"/>
                              <a:gd name="T63" fmla="*/ 1587 h 1895"/>
                              <a:gd name="T64" fmla="*/ 1354 w 1770"/>
                              <a:gd name="T65" fmla="*/ 1573 h 1895"/>
                              <a:gd name="T66" fmla="*/ 1398 w 1770"/>
                              <a:gd name="T67" fmla="*/ 1564 h 1895"/>
                              <a:gd name="T68" fmla="*/ 1442 w 1770"/>
                              <a:gd name="T69" fmla="*/ 1552 h 1895"/>
                              <a:gd name="T70" fmla="*/ 1488 w 1770"/>
                              <a:gd name="T71" fmla="*/ 1538 h 1895"/>
                              <a:gd name="T72" fmla="*/ 1535 w 1770"/>
                              <a:gd name="T73" fmla="*/ 1529 h 1895"/>
                              <a:gd name="T74" fmla="*/ 1591 w 1770"/>
                              <a:gd name="T75" fmla="*/ 1527 h 1895"/>
                              <a:gd name="T76" fmla="*/ 1649 w 1770"/>
                              <a:gd name="T77" fmla="*/ 1524 h 1895"/>
                              <a:gd name="T78" fmla="*/ 1707 w 1770"/>
                              <a:gd name="T79" fmla="*/ 1520 h 1895"/>
                              <a:gd name="T80" fmla="*/ 1769 w 1770"/>
                              <a:gd name="T81" fmla="*/ 1518 h 1895"/>
                              <a:gd name="T82" fmla="*/ 1769 w 1770"/>
                              <a:gd name="T83" fmla="*/ 0 h 1895"/>
                              <a:gd name="T84" fmla="*/ 0 w 1770"/>
                              <a:gd name="T85" fmla="*/ 0 h 1895"/>
                              <a:gd name="T86" fmla="*/ 0 w 1770"/>
                              <a:gd name="T87" fmla="*/ 1769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770" h="1895">
                                <a:moveTo>
                                  <a:pt x="0" y="1769"/>
                                </a:moveTo>
                                <a:lnTo>
                                  <a:pt x="58" y="1792"/>
                                </a:lnTo>
                                <a:lnTo>
                                  <a:pt x="115" y="1813"/>
                                </a:lnTo>
                                <a:lnTo>
                                  <a:pt x="173" y="1831"/>
                                </a:lnTo>
                                <a:lnTo>
                                  <a:pt x="229" y="1848"/>
                                </a:lnTo>
                                <a:lnTo>
                                  <a:pt x="277" y="1860"/>
                                </a:lnTo>
                                <a:lnTo>
                                  <a:pt x="323" y="1871"/>
                                </a:lnTo>
                                <a:lnTo>
                                  <a:pt x="369" y="1880"/>
                                </a:lnTo>
                                <a:lnTo>
                                  <a:pt x="414" y="1894"/>
                                </a:lnTo>
                                <a:lnTo>
                                  <a:pt x="518" y="1890"/>
                                </a:lnTo>
                                <a:lnTo>
                                  <a:pt x="588" y="1883"/>
                                </a:lnTo>
                                <a:lnTo>
                                  <a:pt x="634" y="1875"/>
                                </a:lnTo>
                                <a:lnTo>
                                  <a:pt x="668" y="1868"/>
                                </a:lnTo>
                                <a:lnTo>
                                  <a:pt x="703" y="1859"/>
                                </a:lnTo>
                                <a:lnTo>
                                  <a:pt x="738" y="1848"/>
                                </a:lnTo>
                                <a:lnTo>
                                  <a:pt x="773" y="1836"/>
                                </a:lnTo>
                                <a:lnTo>
                                  <a:pt x="807" y="1823"/>
                                </a:lnTo>
                                <a:lnTo>
                                  <a:pt x="837" y="1809"/>
                                </a:lnTo>
                                <a:lnTo>
                                  <a:pt x="867" y="1795"/>
                                </a:lnTo>
                                <a:lnTo>
                                  <a:pt x="897" y="1778"/>
                                </a:lnTo>
                                <a:lnTo>
                                  <a:pt x="927" y="1758"/>
                                </a:lnTo>
                                <a:lnTo>
                                  <a:pt x="959" y="1746"/>
                                </a:lnTo>
                                <a:lnTo>
                                  <a:pt x="990" y="1732"/>
                                </a:lnTo>
                                <a:lnTo>
                                  <a:pt x="1022" y="1716"/>
                                </a:lnTo>
                                <a:lnTo>
                                  <a:pt x="1054" y="1698"/>
                                </a:lnTo>
                                <a:lnTo>
                                  <a:pt x="1089" y="1682"/>
                                </a:lnTo>
                                <a:lnTo>
                                  <a:pt x="1123" y="1667"/>
                                </a:lnTo>
                                <a:lnTo>
                                  <a:pt x="1158" y="1649"/>
                                </a:lnTo>
                                <a:lnTo>
                                  <a:pt x="1193" y="1633"/>
                                </a:lnTo>
                                <a:lnTo>
                                  <a:pt x="1230" y="1621"/>
                                </a:lnTo>
                                <a:lnTo>
                                  <a:pt x="1269" y="1603"/>
                                </a:lnTo>
                                <a:lnTo>
                                  <a:pt x="1309" y="1587"/>
                                </a:lnTo>
                                <a:lnTo>
                                  <a:pt x="1354" y="1573"/>
                                </a:lnTo>
                                <a:lnTo>
                                  <a:pt x="1398" y="1564"/>
                                </a:lnTo>
                                <a:lnTo>
                                  <a:pt x="1442" y="1552"/>
                                </a:lnTo>
                                <a:lnTo>
                                  <a:pt x="1488" y="1538"/>
                                </a:lnTo>
                                <a:lnTo>
                                  <a:pt x="1535" y="1529"/>
                                </a:lnTo>
                                <a:lnTo>
                                  <a:pt x="1591" y="1527"/>
                                </a:lnTo>
                                <a:lnTo>
                                  <a:pt x="1649" y="1524"/>
                                </a:lnTo>
                                <a:lnTo>
                                  <a:pt x="1707" y="1520"/>
                                </a:lnTo>
                                <a:lnTo>
                                  <a:pt x="1769" y="1518"/>
                                </a:lnTo>
                                <a:lnTo>
                                  <a:pt x="1769" y="0"/>
                                </a:lnTo>
                                <a:lnTo>
                                  <a:pt x="0" y="0"/>
                                </a:lnTo>
                                <a:lnTo>
                                  <a:pt x="0" y="1769"/>
                                </a:lnTo>
                              </a:path>
                            </a:pathLst>
                          </a:custGeom>
                          <a:noFill/>
                          <a:ln w="1584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66" name="Freeform 244"/>
                        <wps:cNvSpPr>
                          <a:spLocks noChangeArrowheads="1"/>
                        </wps:cNvSpPr>
                        <wps:spPr bwMode="auto">
                          <a:xfrm>
                            <a:off x="5558" y="2160"/>
                            <a:ext cx="329" cy="742"/>
                          </a:xfrm>
                          <a:custGeom>
                            <a:avLst/>
                            <a:gdLst>
                              <a:gd name="T0" fmla="*/ 291 w 583"/>
                              <a:gd name="T1" fmla="*/ 0 h 1312"/>
                              <a:gd name="T2" fmla="*/ 0 w 583"/>
                              <a:gd name="T3" fmla="*/ 328 h 1312"/>
                              <a:gd name="T4" fmla="*/ 145 w 583"/>
                              <a:gd name="T5" fmla="*/ 328 h 1312"/>
                              <a:gd name="T6" fmla="*/ 145 w 583"/>
                              <a:gd name="T7" fmla="*/ 1311 h 1312"/>
                              <a:gd name="T8" fmla="*/ 436 w 583"/>
                              <a:gd name="T9" fmla="*/ 1311 h 1312"/>
                              <a:gd name="T10" fmla="*/ 436 w 583"/>
                              <a:gd name="T11" fmla="*/ 328 h 1312"/>
                              <a:gd name="T12" fmla="*/ 582 w 583"/>
                              <a:gd name="T13" fmla="*/ 328 h 1312"/>
                              <a:gd name="T14" fmla="*/ 291 w 583"/>
                              <a:gd name="T15" fmla="*/ 0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291" y="0"/>
                                </a:moveTo>
                                <a:lnTo>
                                  <a:pt x="0" y="328"/>
                                </a:lnTo>
                                <a:lnTo>
                                  <a:pt x="145" y="328"/>
                                </a:lnTo>
                                <a:lnTo>
                                  <a:pt x="145" y="1311"/>
                                </a:lnTo>
                                <a:lnTo>
                                  <a:pt x="436" y="1311"/>
                                </a:lnTo>
                                <a:lnTo>
                                  <a:pt x="436" y="328"/>
                                </a:lnTo>
                                <a:lnTo>
                                  <a:pt x="582" y="328"/>
                                </a:lnTo>
                                <a:lnTo>
                                  <a:pt x="291" y="0"/>
                                </a:lnTo>
                              </a:path>
                            </a:pathLst>
                          </a:custGeom>
                          <a:solidFill>
                            <a:srgbClr val="D7D7D7"/>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67" name="Freeform 245"/>
                        <wps:cNvSpPr>
                          <a:spLocks noChangeArrowheads="1"/>
                        </wps:cNvSpPr>
                        <wps:spPr bwMode="auto">
                          <a:xfrm>
                            <a:off x="5558" y="2160"/>
                            <a:ext cx="329" cy="742"/>
                          </a:xfrm>
                          <a:custGeom>
                            <a:avLst/>
                            <a:gdLst>
                              <a:gd name="T0" fmla="*/ 0 w 583"/>
                              <a:gd name="T1" fmla="*/ 328 h 1312"/>
                              <a:gd name="T2" fmla="*/ 145 w 583"/>
                              <a:gd name="T3" fmla="*/ 328 h 1312"/>
                              <a:gd name="T4" fmla="*/ 145 w 583"/>
                              <a:gd name="T5" fmla="*/ 1311 h 1312"/>
                              <a:gd name="T6" fmla="*/ 436 w 583"/>
                              <a:gd name="T7" fmla="*/ 1311 h 1312"/>
                              <a:gd name="T8" fmla="*/ 436 w 583"/>
                              <a:gd name="T9" fmla="*/ 328 h 1312"/>
                              <a:gd name="T10" fmla="*/ 582 w 583"/>
                              <a:gd name="T11" fmla="*/ 328 h 1312"/>
                              <a:gd name="T12" fmla="*/ 291 w 583"/>
                              <a:gd name="T13" fmla="*/ 0 h 1312"/>
                              <a:gd name="T14" fmla="*/ 0 w 583"/>
                              <a:gd name="T15" fmla="*/ 328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0" y="328"/>
                                </a:moveTo>
                                <a:lnTo>
                                  <a:pt x="145" y="328"/>
                                </a:lnTo>
                                <a:lnTo>
                                  <a:pt x="145" y="1311"/>
                                </a:lnTo>
                                <a:lnTo>
                                  <a:pt x="436" y="1311"/>
                                </a:lnTo>
                                <a:lnTo>
                                  <a:pt x="436" y="328"/>
                                </a:lnTo>
                                <a:lnTo>
                                  <a:pt x="582" y="328"/>
                                </a:lnTo>
                                <a:lnTo>
                                  <a:pt x="291" y="0"/>
                                </a:lnTo>
                                <a:lnTo>
                                  <a:pt x="0" y="328"/>
                                </a:lnTo>
                              </a:path>
                            </a:pathLst>
                          </a:custGeom>
                          <a:noFill/>
                          <a:ln w="9360" cap="flat">
                            <a:solidFill>
                              <a:srgbClr val="A4A4A4"/>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68" name="Line 246"/>
                        <wps:cNvCnPr>
                          <a:cxnSpLocks noChangeShapeType="1"/>
                        </wps:cNvCnPr>
                        <wps:spPr bwMode="auto">
                          <a:xfrm>
                            <a:off x="6600" y="757"/>
                            <a:ext cx="0" cy="3304"/>
                          </a:xfrm>
                          <a:prstGeom prst="line">
                            <a:avLst/>
                          </a:prstGeom>
                          <a:noFill/>
                          <a:ln w="9360" cap="flat">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9" name="Rectangle 247"/>
                        <wps:cNvSpPr>
                          <a:spLocks noChangeArrowheads="1"/>
                        </wps:cNvSpPr>
                        <wps:spPr bwMode="auto">
                          <a:xfrm>
                            <a:off x="666" y="59"/>
                            <a:ext cx="10485" cy="4579"/>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70" name="AutoShape 248"/>
                        <wps:cNvSpPr>
                          <a:spLocks noChangeArrowheads="1"/>
                        </wps:cNvSpPr>
                        <wps:spPr bwMode="auto">
                          <a:xfrm>
                            <a:off x="4022" y="710"/>
                            <a:ext cx="586"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218CC26" w14:textId="77777777" w:rsidR="00B54C10" w:rsidRDefault="00B54C10" w:rsidP="00B54C10">
                              <w:pPr>
                                <w:overflowPunct w:val="0"/>
                                <w:rPr>
                                  <w:rFonts w:cs="font529"/>
                                  <w:sz w:val="16"/>
                                </w:rPr>
                              </w:pPr>
                              <w:r>
                                <w:rPr>
                                  <w:rFonts w:cs="font529"/>
                                  <w:sz w:val="16"/>
                                </w:rPr>
                                <w:t>Manager</w:t>
                              </w:r>
                            </w:p>
                          </w:txbxContent>
                        </wps:txbx>
                        <wps:bodyPr rot="0" vert="horz" wrap="square" lIns="0" tIns="0" rIns="0" bIns="0" anchor="t" anchorCtr="0">
                          <a:noAutofit/>
                        </wps:bodyPr>
                      </wps:wsp>
                      <wps:wsp>
                        <wps:cNvPr id="1171" name="AutoShape 249"/>
                        <wps:cNvSpPr>
                          <a:spLocks noChangeArrowheads="1"/>
                        </wps:cNvSpPr>
                        <wps:spPr bwMode="auto">
                          <a:xfrm>
                            <a:off x="8166" y="652"/>
                            <a:ext cx="586"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C5C9429" w14:textId="77777777" w:rsidR="00B54C10" w:rsidRDefault="00B54C10" w:rsidP="00B54C10">
                              <w:pPr>
                                <w:overflowPunct w:val="0"/>
                                <w:rPr>
                                  <w:rFonts w:cs="font529"/>
                                  <w:sz w:val="16"/>
                                </w:rPr>
                              </w:pPr>
                              <w:r>
                                <w:rPr>
                                  <w:rFonts w:cs="font529"/>
                                  <w:sz w:val="16"/>
                                </w:rPr>
                                <w:t>Manager</w:t>
                              </w:r>
                            </w:p>
                          </w:txbxContent>
                        </wps:txbx>
                        <wps:bodyPr rot="0" vert="horz" wrap="square" lIns="0" tIns="0" rIns="0" bIns="0" anchor="t" anchorCtr="0">
                          <a:noAutofit/>
                        </wps:bodyPr>
                      </wps:wsp>
                      <wps:wsp>
                        <wps:cNvPr id="1172" name="AutoShape 250"/>
                        <wps:cNvSpPr>
                          <a:spLocks noChangeArrowheads="1"/>
                        </wps:cNvSpPr>
                        <wps:spPr bwMode="auto">
                          <a:xfrm>
                            <a:off x="4045" y="1118"/>
                            <a:ext cx="567"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6ACD83E" w14:textId="77777777" w:rsidR="00B54C10" w:rsidRDefault="00B54C10" w:rsidP="00B54C10">
                              <w:pPr>
                                <w:overflowPunct w:val="0"/>
                                <w:rPr>
                                  <w:rFonts w:cs="font529"/>
                                  <w:sz w:val="16"/>
                                </w:rPr>
                              </w:pPr>
                              <w:proofErr w:type="spellStart"/>
                              <w:r>
                                <w:rPr>
                                  <w:rFonts w:cs="font529"/>
                                  <w:sz w:val="16"/>
                                </w:rPr>
                                <w:t>mgr.prm</w:t>
                              </w:r>
                              <w:proofErr w:type="spellEnd"/>
                            </w:p>
                          </w:txbxContent>
                        </wps:txbx>
                        <wps:bodyPr rot="0" vert="horz" wrap="square" lIns="0" tIns="0" rIns="0" bIns="0" anchor="t" anchorCtr="0">
                          <a:noAutofit/>
                        </wps:bodyPr>
                      </wps:wsp>
                      <wps:wsp>
                        <wps:cNvPr id="1173" name="AutoShape 251"/>
                        <wps:cNvSpPr>
                          <a:spLocks noChangeArrowheads="1"/>
                        </wps:cNvSpPr>
                        <wps:spPr bwMode="auto">
                          <a:xfrm>
                            <a:off x="8190" y="1058"/>
                            <a:ext cx="567"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FF07301" w14:textId="77777777" w:rsidR="00B54C10" w:rsidRDefault="00B54C10" w:rsidP="00B54C10">
                              <w:pPr>
                                <w:overflowPunct w:val="0"/>
                                <w:rPr>
                                  <w:rFonts w:cs="font529"/>
                                  <w:sz w:val="16"/>
                                </w:rPr>
                              </w:pPr>
                              <w:proofErr w:type="spellStart"/>
                              <w:r>
                                <w:rPr>
                                  <w:rFonts w:cs="font529"/>
                                  <w:sz w:val="16"/>
                                </w:rPr>
                                <w:t>mgr.prm</w:t>
                              </w:r>
                              <w:proofErr w:type="spellEnd"/>
                            </w:p>
                          </w:txbxContent>
                        </wps:txbx>
                        <wps:bodyPr rot="0" vert="horz" wrap="square" lIns="0" tIns="0" rIns="0" bIns="0" anchor="t" anchorCtr="0">
                          <a:noAutofit/>
                        </wps:bodyPr>
                      </wps:wsp>
                      <wps:wsp>
                        <wps:cNvPr id="1174" name="AutoShape 252"/>
                        <wps:cNvSpPr>
                          <a:spLocks noChangeArrowheads="1"/>
                        </wps:cNvSpPr>
                        <wps:spPr bwMode="auto">
                          <a:xfrm>
                            <a:off x="3267" y="1521"/>
                            <a:ext cx="660" cy="235"/>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678B4D9" w14:textId="77777777" w:rsidR="00B54C10" w:rsidRDefault="00B54C10" w:rsidP="00B54C10">
                              <w:pPr>
                                <w:overflowPunct w:val="0"/>
                                <w:rPr>
                                  <w:rFonts w:cs="font529"/>
                                  <w:sz w:val="18"/>
                                </w:rPr>
                              </w:pPr>
                              <w:proofErr w:type="spellStart"/>
                              <w:r>
                                <w:rPr>
                                  <w:rFonts w:cs="font529"/>
                                  <w:sz w:val="18"/>
                                </w:rPr>
                                <w:t>extmysql</w:t>
                              </w:r>
                              <w:proofErr w:type="spellEnd"/>
                            </w:p>
                          </w:txbxContent>
                        </wps:txbx>
                        <wps:bodyPr rot="0" vert="horz" wrap="square" lIns="0" tIns="0" rIns="0" bIns="0" anchor="t" anchorCtr="0">
                          <a:noAutofit/>
                        </wps:bodyPr>
                      </wps:wsp>
                      <wps:wsp>
                        <wps:cNvPr id="1175" name="AutoShape 253"/>
                        <wps:cNvSpPr>
                          <a:spLocks noChangeArrowheads="1"/>
                        </wps:cNvSpPr>
                        <wps:spPr bwMode="auto">
                          <a:xfrm>
                            <a:off x="4272" y="1595"/>
                            <a:ext cx="685"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FBEA73F" w14:textId="77777777" w:rsidR="00B54C10" w:rsidRDefault="00B54C10" w:rsidP="00B54C10">
                              <w:pPr>
                                <w:overflowPunct w:val="0"/>
                                <w:jc w:val="center"/>
                                <w:rPr>
                                  <w:rFonts w:cs="font529"/>
                                  <w:sz w:val="18"/>
                                </w:rPr>
                              </w:pPr>
                              <w:r>
                                <w:rPr>
                                  <w:rFonts w:cs="font529"/>
                                  <w:sz w:val="18"/>
                                </w:rPr>
                                <w:t>Local</w:t>
                              </w:r>
                            </w:p>
                            <w:p w14:paraId="6023017D" w14:textId="77777777" w:rsidR="00B54C10" w:rsidRDefault="00B54C10" w:rsidP="00B54C10">
                              <w:pPr>
                                <w:overflowPunct w:val="0"/>
                                <w:jc w:val="center"/>
                                <w:rPr>
                                  <w:rFonts w:cs="font529"/>
                                  <w:sz w:val="18"/>
                                </w:rPr>
                              </w:pPr>
                              <w:r>
                                <w:rPr>
                                  <w:rFonts w:cs="font529"/>
                                  <w:sz w:val="18"/>
                                </w:rPr>
                                <w:t>Trail Files</w:t>
                              </w:r>
                            </w:p>
                          </w:txbxContent>
                        </wps:txbx>
                        <wps:bodyPr rot="0" vert="horz" wrap="square" lIns="0" tIns="0" rIns="0" bIns="0" anchor="t" anchorCtr="0">
                          <a:noAutofit/>
                        </wps:bodyPr>
                      </wps:wsp>
                      <wps:wsp>
                        <wps:cNvPr id="1176" name="AutoShape 254"/>
                        <wps:cNvSpPr>
                          <a:spLocks noChangeArrowheads="1"/>
                        </wps:cNvSpPr>
                        <wps:spPr bwMode="auto">
                          <a:xfrm>
                            <a:off x="5441" y="1543"/>
                            <a:ext cx="766" cy="235"/>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9FCFDF0" w14:textId="77777777" w:rsidR="00B54C10" w:rsidRDefault="00B54C10" w:rsidP="00B54C10">
                              <w:pPr>
                                <w:overflowPunct w:val="0"/>
                                <w:rPr>
                                  <w:rFonts w:cs="font529"/>
                                  <w:sz w:val="18"/>
                                </w:rPr>
                              </w:pPr>
                              <w:proofErr w:type="spellStart"/>
                              <w:r>
                                <w:rPr>
                                  <w:rFonts w:cs="font529"/>
                                  <w:sz w:val="18"/>
                                </w:rPr>
                                <w:t>pmpmysql</w:t>
                              </w:r>
                              <w:proofErr w:type="spellEnd"/>
                            </w:p>
                          </w:txbxContent>
                        </wps:txbx>
                        <wps:bodyPr rot="0" vert="horz" wrap="square" lIns="0" tIns="0" rIns="0" bIns="0" anchor="t" anchorCtr="0">
                          <a:noAutofit/>
                        </wps:bodyPr>
                      </wps:wsp>
                      <wps:wsp>
                        <wps:cNvPr id="1177" name="AutoShape 255"/>
                        <wps:cNvSpPr>
                          <a:spLocks noChangeArrowheads="1"/>
                        </wps:cNvSpPr>
                        <wps:spPr bwMode="auto">
                          <a:xfrm>
                            <a:off x="7073" y="1547"/>
                            <a:ext cx="1257"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9A6BEBF" w14:textId="77777777" w:rsidR="00B54C10" w:rsidRDefault="00B54C10" w:rsidP="00B54C10">
                              <w:pPr>
                                <w:overflowPunct w:val="0"/>
                                <w:rPr>
                                  <w:rFonts w:cs="font529"/>
                                  <w:sz w:val="18"/>
                                </w:rPr>
                              </w:pPr>
                              <w:proofErr w:type="spellStart"/>
                              <w:r>
                                <w:rPr>
                                  <w:rFonts w:cs="font529"/>
                                  <w:sz w:val="18"/>
                                </w:rPr>
                                <w:t>Remoterepmysql</w:t>
                              </w:r>
                              <w:proofErr w:type="spellEnd"/>
                            </w:p>
                            <w:p w14:paraId="4CF08811" w14:textId="77777777" w:rsidR="00B54C10" w:rsidRDefault="00B54C10" w:rsidP="00B54C10">
                              <w:pPr>
                                <w:overflowPunct w:val="0"/>
                                <w:rPr>
                                  <w:rFonts w:cs="font529"/>
                                  <w:sz w:val="18"/>
                                </w:rPr>
                              </w:pPr>
                              <w:r>
                                <w:rPr>
                                  <w:rFonts w:cs="font529"/>
                                  <w:sz w:val="18"/>
                                </w:rPr>
                                <w:t>Trail Files</w:t>
                              </w:r>
                            </w:p>
                          </w:txbxContent>
                        </wps:txbx>
                        <wps:bodyPr rot="0" vert="horz" wrap="square" lIns="0" tIns="0" rIns="0" bIns="0" anchor="t" anchorCtr="0">
                          <a:noAutofit/>
                        </wps:bodyPr>
                      </wps:wsp>
                      <wps:wsp>
                        <wps:cNvPr id="1178" name="AutoShape 256"/>
                        <wps:cNvSpPr>
                          <a:spLocks noChangeArrowheads="1"/>
                        </wps:cNvSpPr>
                        <wps:spPr bwMode="auto">
                          <a:xfrm>
                            <a:off x="1019" y="2379"/>
                            <a:ext cx="2479" cy="568"/>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2A0D67B" w14:textId="77777777" w:rsidR="00B54C10" w:rsidRDefault="00B54C10" w:rsidP="00B54C10">
                              <w:pPr>
                                <w:overflowPunct w:val="0"/>
                                <w:jc w:val="center"/>
                                <w:rPr>
                                  <w:rFonts w:cs="font529"/>
                                </w:rPr>
                              </w:pPr>
                              <w:r>
                                <w:rPr>
                                  <w:rFonts w:cs="font529"/>
                                </w:rPr>
                                <w:t>MySQL</w:t>
                              </w:r>
                            </w:p>
                            <w:p w14:paraId="2F511283" w14:textId="77777777" w:rsidR="00B54C10" w:rsidRDefault="00B54C10" w:rsidP="00B54C10">
                              <w:pPr>
                                <w:overflowPunct w:val="0"/>
                                <w:jc w:val="center"/>
                                <w:rPr>
                                  <w:rFonts w:cs="font529"/>
                                  <w:spacing w:val="-1"/>
                                </w:rPr>
                              </w:pPr>
                              <w:r>
                                <w:rPr>
                                  <w:rFonts w:cs="font529"/>
                                </w:rPr>
                                <w:t xml:space="preserve">Source Database </w:t>
                              </w:r>
                              <w:r>
                                <w:rPr>
                                  <w:rFonts w:cs="font529"/>
                                  <w:spacing w:val="-1"/>
                                </w:rPr>
                                <w:t>(</w:t>
                              </w:r>
                              <w:proofErr w:type="spellStart"/>
                              <w:r>
                                <w:rPr>
                                  <w:rFonts w:cs="font529"/>
                                  <w:spacing w:val="-1"/>
                                </w:rPr>
                                <w:t>ggsource</w:t>
                              </w:r>
                              <w:proofErr w:type="spellEnd"/>
                              <w:r>
                                <w:rPr>
                                  <w:rFonts w:cs="font529"/>
                                  <w:spacing w:val="-1"/>
                                </w:rPr>
                                <w:t>)</w:t>
                              </w:r>
                            </w:p>
                          </w:txbxContent>
                        </wps:txbx>
                        <wps:bodyPr rot="0" vert="horz" wrap="square" lIns="0" tIns="0" rIns="0" bIns="0" anchor="t" anchorCtr="0">
                          <a:noAutofit/>
                        </wps:bodyPr>
                      </wps:wsp>
                      <wps:wsp>
                        <wps:cNvPr id="1179" name="AutoShape 257"/>
                        <wps:cNvSpPr>
                          <a:spLocks noChangeArrowheads="1"/>
                        </wps:cNvSpPr>
                        <wps:spPr bwMode="auto">
                          <a:xfrm>
                            <a:off x="4378" y="2388"/>
                            <a:ext cx="690"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43FFFA9" w14:textId="77777777" w:rsidR="00B54C10" w:rsidRDefault="00B54C10" w:rsidP="00B54C10">
                              <w:pPr>
                                <w:overflowPunct w:val="0"/>
                                <w:rPr>
                                  <w:rFonts w:cs="font529"/>
                                  <w:sz w:val="16"/>
                                </w:rPr>
                              </w:pPr>
                              <w:proofErr w:type="gramStart"/>
                              <w:r>
                                <w:rPr>
                                  <w:rFonts w:cs="font529"/>
                                  <w:sz w:val="16"/>
                                </w:rPr>
                                <w:t>./</w:t>
                              </w:r>
                              <w:proofErr w:type="spellStart"/>
                              <w:proofErr w:type="gramEnd"/>
                              <w:r>
                                <w:rPr>
                                  <w:rFonts w:cs="font529"/>
                                  <w:sz w:val="16"/>
                                </w:rPr>
                                <w:t>dirdat</w:t>
                              </w:r>
                              <w:proofErr w:type="spellEnd"/>
                              <w:r>
                                <w:rPr>
                                  <w:rFonts w:cs="font529"/>
                                  <w:sz w:val="16"/>
                                </w:rPr>
                                <w:t>/et</w:t>
                              </w:r>
                            </w:p>
                          </w:txbxContent>
                        </wps:txbx>
                        <wps:bodyPr rot="0" vert="horz" wrap="square" lIns="0" tIns="0" rIns="0" bIns="0" anchor="t" anchorCtr="0">
                          <a:noAutofit/>
                        </wps:bodyPr>
                      </wps:wsp>
                      <wps:wsp>
                        <wps:cNvPr id="1180" name="AutoShape 258"/>
                        <wps:cNvSpPr>
                          <a:spLocks noChangeArrowheads="1"/>
                        </wps:cNvSpPr>
                        <wps:spPr bwMode="auto">
                          <a:xfrm>
                            <a:off x="6989" y="2359"/>
                            <a:ext cx="666"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63FC897" w14:textId="77777777" w:rsidR="00B54C10" w:rsidRDefault="00B54C10" w:rsidP="00B54C10">
                              <w:pPr>
                                <w:overflowPunct w:val="0"/>
                                <w:rPr>
                                  <w:rFonts w:cs="font529"/>
                                  <w:sz w:val="16"/>
                                </w:rPr>
                              </w:pPr>
                              <w:proofErr w:type="gramStart"/>
                              <w:r>
                                <w:rPr>
                                  <w:rFonts w:cs="font529"/>
                                  <w:sz w:val="16"/>
                                </w:rPr>
                                <w:t>./</w:t>
                              </w:r>
                              <w:proofErr w:type="spellStart"/>
                              <w:proofErr w:type="gramEnd"/>
                              <w:r>
                                <w:rPr>
                                  <w:rFonts w:cs="font529"/>
                                  <w:sz w:val="16"/>
                                </w:rPr>
                                <w:t>dirdat</w:t>
                              </w:r>
                              <w:proofErr w:type="spellEnd"/>
                              <w:r>
                                <w:rPr>
                                  <w:rFonts w:cs="font529"/>
                                  <w:sz w:val="16"/>
                                </w:rPr>
                                <w:t>/rt</w:t>
                              </w:r>
                            </w:p>
                          </w:txbxContent>
                        </wps:txbx>
                        <wps:bodyPr rot="0" vert="horz" wrap="square" lIns="0" tIns="0" rIns="0" bIns="0" anchor="t" anchorCtr="0">
                          <a:noAutofit/>
                        </wps:bodyPr>
                      </wps:wsp>
                      <wps:wsp>
                        <wps:cNvPr id="1181" name="AutoShape 259"/>
                        <wps:cNvSpPr>
                          <a:spLocks noChangeArrowheads="1"/>
                        </wps:cNvSpPr>
                        <wps:spPr bwMode="auto">
                          <a:xfrm>
                            <a:off x="3121" y="3024"/>
                            <a:ext cx="1043"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7FF2CA9" w14:textId="77777777" w:rsidR="00B54C10" w:rsidRDefault="00B54C10" w:rsidP="00B54C10">
                              <w:pPr>
                                <w:overflowPunct w:val="0"/>
                                <w:rPr>
                                  <w:rFonts w:cs="font529"/>
                                  <w:sz w:val="18"/>
                                </w:rPr>
                              </w:pPr>
                              <w:r>
                                <w:rPr>
                                  <w:rFonts w:cs="font529"/>
                                  <w:sz w:val="18"/>
                                </w:rPr>
                                <w:t>Extract</w:t>
                              </w:r>
                            </w:p>
                            <w:p w14:paraId="23612723" w14:textId="77777777" w:rsidR="00B54C10" w:rsidRDefault="00B54C10" w:rsidP="00B54C10">
                              <w:pPr>
                                <w:overflowPunct w:val="0"/>
                                <w:rPr>
                                  <w:rFonts w:cs="font529"/>
                                  <w:sz w:val="18"/>
                                </w:rPr>
                              </w:pPr>
                              <w:r>
                                <w:rPr>
                                  <w:rFonts w:cs="font529"/>
                                  <w:sz w:val="18"/>
                                </w:rPr>
                                <w:t>Parameter file</w:t>
                              </w:r>
                            </w:p>
                          </w:txbxContent>
                        </wps:txbx>
                        <wps:bodyPr rot="0" vert="horz" wrap="square" lIns="0" tIns="0" rIns="0" bIns="0" anchor="t" anchorCtr="0">
                          <a:noAutofit/>
                        </wps:bodyPr>
                      </wps:wsp>
                      <wps:wsp>
                        <wps:cNvPr id="1182" name="AutoShape 260"/>
                        <wps:cNvSpPr>
                          <a:spLocks noChangeArrowheads="1"/>
                        </wps:cNvSpPr>
                        <wps:spPr bwMode="auto">
                          <a:xfrm>
                            <a:off x="5218" y="3031"/>
                            <a:ext cx="1043"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1273817" w14:textId="77777777" w:rsidR="00B54C10" w:rsidRDefault="00B54C10" w:rsidP="00B54C10">
                              <w:pPr>
                                <w:overflowPunct w:val="0"/>
                                <w:rPr>
                                  <w:rFonts w:cs="font529"/>
                                  <w:sz w:val="18"/>
                                </w:rPr>
                              </w:pPr>
                              <w:r>
                                <w:rPr>
                                  <w:rFonts w:cs="font529"/>
                                  <w:sz w:val="18"/>
                                </w:rPr>
                                <w:t>Pump</w:t>
                              </w:r>
                            </w:p>
                            <w:p w14:paraId="389FA40C" w14:textId="77777777" w:rsidR="00B54C10" w:rsidRDefault="00B54C10" w:rsidP="00B54C10">
                              <w:pPr>
                                <w:overflowPunct w:val="0"/>
                                <w:rPr>
                                  <w:rFonts w:cs="font529"/>
                                  <w:sz w:val="18"/>
                                </w:rPr>
                              </w:pPr>
                              <w:r>
                                <w:rPr>
                                  <w:rFonts w:cs="font529"/>
                                  <w:sz w:val="18"/>
                                </w:rPr>
                                <w:t>Parameter file</w:t>
                              </w:r>
                            </w:p>
                          </w:txbxContent>
                        </wps:txbx>
                        <wps:bodyPr rot="0" vert="horz" wrap="square" lIns="0" tIns="0" rIns="0" bIns="0" anchor="t" anchorCtr="0">
                          <a:noAutofit/>
                        </wps:bodyPr>
                      </wps:wsp>
                      <wps:wsp>
                        <wps:cNvPr id="1183" name="AutoShape 261"/>
                        <wps:cNvSpPr>
                          <a:spLocks noChangeArrowheads="1"/>
                        </wps:cNvSpPr>
                        <wps:spPr bwMode="auto">
                          <a:xfrm>
                            <a:off x="7936" y="3031"/>
                            <a:ext cx="1043"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F652418" w14:textId="77777777" w:rsidR="00B54C10" w:rsidRDefault="00B54C10" w:rsidP="00B54C10">
                              <w:pPr>
                                <w:overflowPunct w:val="0"/>
                                <w:rPr>
                                  <w:rFonts w:cs="font529"/>
                                  <w:sz w:val="18"/>
                                </w:rPr>
                              </w:pPr>
                              <w:proofErr w:type="spellStart"/>
                              <w:r>
                                <w:rPr>
                                  <w:rFonts w:cs="font529"/>
                                  <w:sz w:val="18"/>
                                </w:rPr>
                                <w:t>Replicat</w:t>
                              </w:r>
                              <w:proofErr w:type="spellEnd"/>
                            </w:p>
                            <w:p w14:paraId="46268E5A" w14:textId="77777777" w:rsidR="00B54C10" w:rsidRDefault="00B54C10" w:rsidP="00B54C10">
                              <w:pPr>
                                <w:overflowPunct w:val="0"/>
                                <w:rPr>
                                  <w:rFonts w:cs="font529"/>
                                  <w:sz w:val="18"/>
                                </w:rPr>
                              </w:pPr>
                              <w:r>
                                <w:rPr>
                                  <w:rFonts w:cs="font529"/>
                                  <w:sz w:val="18"/>
                                </w:rPr>
                                <w:t>Parameter file</w:t>
                              </w:r>
                            </w:p>
                          </w:txbxContent>
                        </wps:txbx>
                        <wps:bodyPr rot="0" vert="horz" wrap="square" lIns="0" tIns="0" rIns="0" bIns="0" anchor="t" anchorCtr="0">
                          <a:noAutofit/>
                        </wps:bodyPr>
                      </wps:wsp>
                      <wps:wsp>
                        <wps:cNvPr id="1184" name="AutoShape 262"/>
                        <wps:cNvSpPr>
                          <a:spLocks noChangeArrowheads="1"/>
                        </wps:cNvSpPr>
                        <wps:spPr bwMode="auto">
                          <a:xfrm>
                            <a:off x="8677" y="2441"/>
                            <a:ext cx="2399" cy="568"/>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02FE02C" w14:textId="77777777" w:rsidR="00B54C10" w:rsidRDefault="00B54C10" w:rsidP="00B54C10">
                              <w:pPr>
                                <w:overflowPunct w:val="0"/>
                                <w:jc w:val="center"/>
                                <w:rPr>
                                  <w:rFonts w:cs="font529"/>
                                </w:rPr>
                              </w:pPr>
                              <w:r>
                                <w:rPr>
                                  <w:rFonts w:cs="font529"/>
                                </w:rPr>
                                <w:t>MySQL</w:t>
                              </w:r>
                            </w:p>
                            <w:p w14:paraId="57B7CAC7" w14:textId="77777777" w:rsidR="00B54C10" w:rsidRDefault="00B54C10" w:rsidP="00B54C10">
                              <w:pPr>
                                <w:overflowPunct w:val="0"/>
                                <w:jc w:val="center"/>
                                <w:rPr>
                                  <w:rFonts w:cs="font529"/>
                                </w:rPr>
                              </w:pPr>
                              <w:r>
                                <w:rPr>
                                  <w:rFonts w:cs="font529"/>
                                </w:rPr>
                                <w:t>Target Database (</w:t>
                              </w:r>
                              <w:proofErr w:type="spellStart"/>
                              <w:r>
                                <w:rPr>
                                  <w:rFonts w:cs="font529"/>
                                </w:rPr>
                                <w:t>ggtarget</w:t>
                              </w:r>
                              <w:proofErr w:type="spellEnd"/>
                              <w:r>
                                <w:rPr>
                                  <w:rFonts w:cs="font529"/>
                                </w:rPr>
                                <w:t>)</w:t>
                              </w:r>
                            </w:p>
                          </w:txbxContent>
                        </wps:txbx>
                        <wps:bodyPr rot="0" vert="horz" wrap="square" lIns="0" tIns="0" rIns="0" bIns="0" anchor="t" anchorCtr="0">
                          <a:noAutofit/>
                        </wps:bodyPr>
                      </wps:wsp>
                      <wps:wsp>
                        <wps:cNvPr id="1185" name="AutoShape 263"/>
                        <wps:cNvSpPr>
                          <a:spLocks noChangeArrowheads="1"/>
                        </wps:cNvSpPr>
                        <wps:spPr bwMode="auto">
                          <a:xfrm>
                            <a:off x="3178" y="4092"/>
                            <a:ext cx="895"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0EB297B" w14:textId="77777777" w:rsidR="00B54C10" w:rsidRDefault="00B54C10" w:rsidP="00B54C10">
                              <w:pPr>
                                <w:overflowPunct w:val="0"/>
                                <w:rPr>
                                  <w:rFonts w:cs="font529"/>
                                  <w:sz w:val="16"/>
                                </w:rPr>
                              </w:pPr>
                              <w:proofErr w:type="spellStart"/>
                              <w:r>
                                <w:rPr>
                                  <w:rFonts w:cs="font529"/>
                                  <w:sz w:val="16"/>
                                </w:rPr>
                                <w:t>extmysql.prm</w:t>
                              </w:r>
                              <w:proofErr w:type="spellEnd"/>
                            </w:p>
                          </w:txbxContent>
                        </wps:txbx>
                        <wps:bodyPr rot="0" vert="horz" wrap="square" lIns="0" tIns="0" rIns="0" bIns="0" anchor="t" anchorCtr="0">
                          <a:noAutofit/>
                        </wps:bodyPr>
                      </wps:wsp>
                      <wps:wsp>
                        <wps:cNvPr id="1186" name="AutoShape 264"/>
                        <wps:cNvSpPr>
                          <a:spLocks noChangeArrowheads="1"/>
                        </wps:cNvSpPr>
                        <wps:spPr bwMode="auto">
                          <a:xfrm>
                            <a:off x="5281" y="4099"/>
                            <a:ext cx="988"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8A330D2" w14:textId="77777777" w:rsidR="00B54C10" w:rsidRDefault="00B54C10" w:rsidP="00B54C10">
                              <w:pPr>
                                <w:overflowPunct w:val="0"/>
                                <w:rPr>
                                  <w:rFonts w:cs="font529"/>
                                  <w:sz w:val="16"/>
                                </w:rPr>
                              </w:pPr>
                              <w:proofErr w:type="spellStart"/>
                              <w:r>
                                <w:rPr>
                                  <w:rFonts w:cs="font529"/>
                                  <w:sz w:val="16"/>
                                </w:rPr>
                                <w:t>pmpmysql.prm</w:t>
                              </w:r>
                              <w:proofErr w:type="spellEnd"/>
                            </w:p>
                          </w:txbxContent>
                        </wps:txbx>
                        <wps:bodyPr rot="0" vert="horz" wrap="square" lIns="0" tIns="0" rIns="0" bIns="0" anchor="t" anchorCtr="0">
                          <a:noAutofit/>
                        </wps:bodyPr>
                      </wps:wsp>
                      <wps:wsp>
                        <wps:cNvPr id="1187" name="AutoShape 265"/>
                        <wps:cNvSpPr>
                          <a:spLocks noChangeArrowheads="1"/>
                        </wps:cNvSpPr>
                        <wps:spPr bwMode="auto">
                          <a:xfrm>
                            <a:off x="8038" y="4140"/>
                            <a:ext cx="912"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794B9A9" w14:textId="77777777" w:rsidR="00B54C10" w:rsidRDefault="00B54C10" w:rsidP="00B54C10">
                              <w:pPr>
                                <w:overflowPunct w:val="0"/>
                                <w:rPr>
                                  <w:rFonts w:cs="font529"/>
                                  <w:sz w:val="16"/>
                                </w:rPr>
                              </w:pPr>
                              <w:proofErr w:type="spellStart"/>
                              <w:r>
                                <w:rPr>
                                  <w:rFonts w:cs="font529"/>
                                  <w:sz w:val="16"/>
                                </w:rPr>
                                <w:t>repmysql.prm</w:t>
                              </w:r>
                              <w:proofErr w:type="spellEnd"/>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0C426756" id="_x0000_s1170" style="position:absolute;left:0;text-align:left;margin-left:31.5pt;margin-top:10.85pt;width:579.7pt;height:233.8pt;z-index:251720704;mso-wrap-distance-left:0;mso-wrap-distance-right:0" coordorigin="666,59" coordsize="10485,4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">
                <v:shape id="Freeform 195" o:spid="_x0000_s1171" style="position:absolute;left:3186;top:1335;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" path="m914,l171,,104,12,51,49,14,104,,171,,859r14,67l51,981r53,37l171,1032r743,l981,1018r53,-37l1071,926r14,-67l1085,171r-14,-67l1034,49,981,12,914,e" fillcolor="gray" stroked="f" strokecolor="#3465a4">
                  <v:path o:connecttype="custom" o:connectlocs="517,0;97,0;59,7;29,28;8,59;0,97;0,486;8,524;29,555;59,576;97,583;517,583;555,576;585,555;606,524;613,486;613,97;606,59;585,28;555,7;517,0" o:connectangles="0,0,0,0,0,0,0,0,0,0,0,0,0,0,0,0,0,0,0,0,0"/>
                </v:shape>
                <v:shape id="Picture 196" o:spid="_x0000_s1172" type="#_x0000_t75" style="position:absolute;left:3145;top:1295;width:614;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" strokecolor="#3465a4">
                  <v:fill recolor="t" type="frame"/>
                  <v:stroke joinstyle="round"/>
                  <v:imagedata r:id="rId25" o:title=""/>
                </v:shape>
                <v:shape id="Freeform 197" o:spid="_x0000_s1173" style="position:absolute;left:3145;top:1295;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" path="m171,l104,12,51,49,14,104,,171,,859r14,67l51,981r53,37l171,1032r743,l981,1018r53,-37l1071,926r14,-67l1085,171r-14,-67l1034,49,981,12,914,,171,e" filled="f" strokecolor="#404040" strokeweight=".26mm">
                  <v:path o:connecttype="custom" o:connectlocs="97,0;59,7;29,28;8,59;0,97;0,486;8,524;29,555;59,576;97,583;517,583;555,576;585,555;606,524;613,486;613,97;606,59;585,28;555,7;517,0;97,0" o:connectangles="0,0,0,0,0,0,0,0,0,0,0,0,0,0,0,0,0,0,0,0,0"/>
                </v:shape>
                <v:shape id="Freeform 198" o:spid="_x0000_s1174" style="position:absolute;left:3276;top:139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" path="m1115,r,224l,224,,672r1115,l1115,896,1561,448,1115,e" fillcolor="gray" stroked="f" strokecolor="#3465a4">
                  <v:path o:connecttype="custom" o:connectlocs="631,0;631,127;0,127;0,380;631,380;631,506;883,253;631,0" o:connectangles="0,0,0,0,0,0,0,0"/>
                </v:shape>
                <v:shape id="Freeform 199" o:spid="_x0000_s1175" style="position:absolute;left:3276;top:139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" path="m1115,r,224l,224,,672r1115,l1115,896,1561,448,1115,e" filled="f" strokecolor="gray" strokeweight=".53mm">
                  <v:path o:connecttype="custom" o:connectlocs="631,0;631,127;0,127;0,380;631,380;631,506;883,253;631,0" o:connectangles="0,0,0,0,0,0,0,0"/>
                </v:shape>
                <v:shape id="Freeform 200" o:spid="_x0000_s1176" style="position:absolute;left:3235;top:135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" path="m1115,r,224l,224,,672r1115,l1115,896,1561,448,1115,e" stroked="f" strokecolor="#3465a4">
                  <v:path o:connecttype="custom" o:connectlocs="631,0;631,127;0,127;0,380;631,380;631,506;883,253;631,0" o:connectangles="0,0,0,0,0,0,0,0"/>
                </v:shape>
                <v:shape id="Freeform 201" o:spid="_x0000_s1177" style="position:absolute;left:3235;top:135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" path="m1115,r,224l,224,,672r1115,l1115,896,1561,448,1115,e" filled="f" strokecolor="red" strokeweight=".53mm">
                  <v:path o:connecttype="custom" o:connectlocs="631,0;631,127;0,127;0,380;631,380;631,506;883,253;631,0" o:connectangles="0,0,0,0,0,0,0,0"/>
                </v:shape>
                <v:shape id="Freeform 202" o:spid="_x0000_s1178" style="position:absolute;left:4315;top:1440;width:749;height:879;visibility:visible;mso-wrap-style:none;v-text-anchor:middle" coordsize="1322,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" path="m1321,l182,r,131l93,131r,134l,265,,1471r37,14l111,1508r35,14l240,1543r30,9l332,1548r44,-5l408,1538r23,-5l454,1527r21,-9l496,1510r22,-7l535,1494r41,-21l599,1464r79,-46l701,1407r64,-31l791,1367r53,-21l900,1328r30,-9l960,1312r30,-5l1027,1305r74,-9l1138,1295r,-120l1173,1168r49,l1222,1039r46,-6l1321,1033,1321,e" fillcolor="gray" stroked="f" strokecolor="#3465a4">
                  <v:path o:connecttype="custom" o:connectlocs="748,0;103,0;103,74;53,74;53,150;0,150;0,833;21,841;63,854;83,861;136,873;153,878;188,876;213,873;231,871;244,868;257,864;269,859;281,855;293,851;303,846;326,834;339,829;384,803;397,796;433,779;448,774;478,762;510,752;527,747;544,743;561,740;582,739;624,734;645,733;645,665;665,661;692,661;692,588;718,585;748,585;748,0" o:connectangles="0,0,0,0,0,0,0,0,0,0,0,0,0,0,0,0,0,0,0,0,0,0,0,0,0,0,0,0,0,0,0,0,0,0,0,0,0,0,0,0,0,0"/>
                </v:shape>
                <v:shape id="Picture 203" o:spid="_x0000_s1179" type="#_x0000_t75" style="position:absolute;left:4275;top:1400;width:749;height: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" strokecolor="#3465a4">
                  <v:fill recolor="t" type="frame"/>
                  <v:stroke joinstyle="round"/>
                  <v:imagedata r:id="rId26" o:title=""/>
                </v:shape>
                <v:shape id="Freeform 204" o:spid="_x0000_s1180" style="position:absolute;left:4275;top:1400;width:749;height:879;visibility:visible;mso-wrap-style:square;v-text-anchor:top" coordsize="1324,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" path="m,1471r37,14l74,1497r37,11l146,1522r32,7l210,1536r30,7l270,1552r63,-4l377,1543r32,-5l432,1533r23,-6l476,1518r21,-8l519,1503r17,-9l556,1483r21,-10l600,1464r19,-13l639,1441r21,-11l679,1418r23,-11l723,1397r21,-11l766,1376r26,-9l818,1356r27,-10l873,1337r28,-9l931,1319r30,-7l991,1307r37,-2l1065,1302r38,-6l1140,1295r,-120l1175,1168r49,l1224,1039r46,-6l1323,1033,1323,,182,r,131l93,131r,134l,265,,1471xm93,265r1047,l1140,1175,93,265xm182,131r1042,l1224,1039,182,131xe" filled="f" strokecolor="#5a5a5a" strokeweight=".26mm">
                  <v:path o:connecttype="custom" o:connectlocs="0,833;21,841;42,847;63,854;83,861;101,865;119,869;136,873;153,878;188,876;213,873;231,871;244,868;257,864;269,859;281,855;294,851;303,846;315,839;326,834;339,829;350,821;361,816;373,809;384,803;397,796;409,791;421,784;433,779;448,774;463,767;478,762;494,757;510,752;527,747;544,743;561,740;582,739;602,737;624,734;645,733;645,665;665,661;692,661;692,588;718,585;748,585;748,0;103,0;103,74;53,74;53,150;0,150;0,833;53,150;645,150;645,665;103,74;692,74;692,588" o:connectangles="0,0,0,0,0,0,0,0,0,0,0,0,0,0,0,0,0,0,0,0,0,0,0,0,0,0,0,0,0,0,0,0,0,0,0,0,0,0,0,0,0,0,0,0,0,0,0,0,0,0,0,0,0,0,0,0,0,0,0,0"/>
                </v:shape>
                <v:shape id="Freeform 205" o:spid="_x0000_s1181" style="position:absolute;left:7943;top:2950;width:1002;height:1126;visibility:visible;mso-wrap-style:none;v-text-anchor:middle" coordsize="1770,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" path="m1769,l,,,1856r115,46l229,1940r141,34l414,1988r173,-12l704,1951r104,-37l928,1845r30,-12l989,1819r32,-18l1055,1783r33,-17l1157,1730r37,-15l1231,1700r39,-17l1310,1665r45,-14l1399,1640r90,-26l1536,1605r55,-2l1707,1595r62,l1769,e" fillcolor="gray" stroked="f" strokecolor="#3465a4">
                  <v:path o:connecttype="custom" o:connectlocs="1001,0;0,0;0,1051;65,1077;130,1098;209,1118;234,1125;332,1119;399,1104;457,1084;525,1044;542,1038;560,1030;578,1020;597,1009;616,1000;655,979;676,971;697,962;719,953;742,943;767,935;792,928;843,914;870,909;901,907;966,903;1001,903;1001,0" o:connectangles="0,0,0,0,0,0,0,0,0,0,0,0,0,0,0,0,0,0,0,0,0,0,0,0,0,0,0,0,0"/>
                </v:shape>
                <v:shape id="Freeform 206" o:spid="_x0000_s1182" style="position:absolute;left:7904;top:2910;width:1002;height:1126;visibility:visible;mso-wrap-style:none;v-text-anchor:middle" coordsize="1772,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" path="m1771,l,,,1856r115,46l229,1940r141,34l414,1988r174,-12l705,1951r104,-37l929,1845r30,-12l990,1819r32,-18l1056,1783r33,-17l1158,1730r37,-15l1232,1700r39,-17l1311,1665r45,-14l1400,1640r90,-26l1537,1605r56,-2l1709,1595r62,l1771,e" fillcolor="#c5d9f0" stroked="f" strokecolor="#3465a4">
                  <v:path o:connecttype="custom" o:connectlocs="1001,0;0,0;0,1051;65,1077;129,1098;209,1118;234,1125;332,1119;399,1104;457,1084;525,1044;542,1038;560,1030;578,1020;597,1009;616,1000;655,979;676,971;697,962;719,953;741,943;767,935;792,928;843,914;869,909;901,907;966,903;1001,903;1001,0" o:connectangles="0,0,0,0,0,0,0,0,0,0,0,0,0,0,0,0,0,0,0,0,0,0,0,0,0,0,0,0,0"/>
                </v:shape>
                <v:shape id="Freeform 207" o:spid="_x0000_s1183" style="position:absolute;left:7904;top:2910;width:1002;height:1126;visibility:visible;mso-wrap-style:none;v-text-anchor:middle" coordsize="1772,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" path="m,1856r58,24l115,1902r58,19l229,1940r48,13l325,1963r45,11l414,1988r105,-4l588,1976r46,-9l669,1962r106,-36l897,1866r32,-21l959,1833r31,-14l1022,1801r34,-18l1089,1766r35,-18l1158,1730r37,-15l1232,1700r39,-17l1311,1665r45,-14l1400,1640r44,-12l1490,1614r47,-9l1593,1603r56,-3l1709,1595r62,l1771,,,,,1856e" filled="f" strokecolor="red" strokeweight=".44mm">
                  <v:path o:connecttype="custom" o:connectlocs="0,1051;33,1064;65,1077;98,1088;129,1098;157,1106;184,1111;209,1118;234,1125;293,1123;332,1119;359,1114;378,1111;438,1090;507,1056;525,1044;542,1038;560,1030;578,1020;597,1009;616,1000;636,990;655,979;676,971;697,962;719,953;741,943;767,935;792,928;817,922;843,914;869,909;901,907;932,906;966,903;1001,903;1001,0;0,0;0,1051" o:connectangles="0,0,0,0,0,0,0,0,0,0,0,0,0,0,0,0,0,0,0,0,0,0,0,0,0,0,0,0,0,0,0,0,0,0,0,0,0,0,0"/>
                </v:shape>
                <v:shape id="Freeform 208" o:spid="_x0000_s1184" style="position:absolute;left:8277;top:2160;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" path="m291,l,328r145,l145,1311r291,l436,328r146,l291,e" fillcolor="#d7d7d7" stroked="f" strokecolor="#3465a4">
                  <v:path o:connecttype="custom" o:connectlocs="164,0;0,186;82,186;82,741;246,741;246,186;328,186;164,0" o:connectangles="0,0,0,0,0,0,0,0"/>
                </v:shape>
                <v:shape id="Freeform 209" o:spid="_x0000_s1185" style="position:absolute;left:8277;top:2160;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" path="m,328r145,l145,1311r291,l436,328r146,l291,,,328e" filled="f" strokecolor="#a4a4a4" strokeweight=".26mm">
                  <v:path o:connecttype="custom" o:connectlocs="0,186;82,186;82,741;246,741;246,186;328,186;164,0;0,186" o:connectangles="0,0,0,0,0,0,0,0"/>
                </v:shape>
                <v:rect id="Rectangle 210" o:spid="_x0000_s1186" style="position:absolute;left:2001;top:1515;width:599;height:38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" filled="f" strokeweight=".26mm">
                  <v:stroke joinstyle="round"/>
                </v:rect>
                <v:shape id="Picture 211" o:spid="_x0000_s1187" type="#_x0000_t75" style="position:absolute;left:1551;top:1035;width:1449;height:1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" strokecolor="#3465a4">
                  <v:fill recolor="t" type="frame"/>
                  <v:stroke joinstyle="round"/>
                  <v:imagedata r:id="rId27" o:title=""/>
                </v:shape>
                <v:shape id="Freeform 212" o:spid="_x0000_s1188" style="position:absolute;left:8217;top:1375;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" path="m914,l171,,104,12,51,49,14,104,,171,,859r14,67l51,981r53,37l171,1032r743,l981,1018r53,-37l1071,926r14,-67l1085,171r-14,-67l1034,49,981,12,914,e" fillcolor="gray" stroked="f" strokecolor="#3465a4">
                  <v:path o:connecttype="custom" o:connectlocs="517,0;97,0;59,7;29,28;8,59;0,97;0,486;8,524;29,555;59,576;97,583;517,583;555,576;585,555;606,524;613,486;613,97;606,59;585,28;555,7;517,0" o:connectangles="0,0,0,0,0,0,0,0,0,0,0,0,0,0,0,0,0,0,0,0,0"/>
                </v:shape>
                <v:shape id="Picture 213" o:spid="_x0000_s1189" type="#_x0000_t75" style="position:absolute;left:8176;top:1335;width:614;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" strokecolor="#3465a4">
                  <v:fill recolor="t" type="frame"/>
                  <v:stroke joinstyle="round"/>
                  <v:imagedata r:id="rId28" o:title=""/>
                </v:shape>
                <v:shape id="Freeform 214" o:spid="_x0000_s1190" style="position:absolute;left:8176;top:1335;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" path="m171,l104,12,51,49,14,104,,171,,859r14,67l51,981r53,37l171,1032r743,l981,1018r53,-37l1071,926r14,-67l1085,171r-14,-67l1034,49,981,12,914,,171,e" filled="f" strokecolor="#404040" strokeweight=".26mm">
                  <v:path o:connecttype="custom" o:connectlocs="97,0;59,7;29,28;8,59;0,97;0,486;8,524;29,555;59,576;97,583;517,583;555,576;585,555;606,524;613,486;613,97;606,59;585,28;555,7;517,0;97,0" o:connectangles="0,0,0,0,0,0,0,0,0,0,0,0,0,0,0,0,0,0,0,0,0"/>
                </v:shape>
                <v:shape id="Freeform 215" o:spid="_x0000_s1191" style="position:absolute;left:7846;top:143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" path="m1115,r,224l,224,,672r1115,l1115,896,1561,448,1115,e" fillcolor="gray" stroked="f" strokecolor="#3465a4">
                  <v:path o:connecttype="custom" o:connectlocs="631,0;631,127;0,127;0,380;631,380;631,506;883,253;631,0" o:connectangles="0,0,0,0,0,0,0,0"/>
                </v:shape>
                <v:shape id="Freeform 216" o:spid="_x0000_s1192" style="position:absolute;left:7846;top:143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" path="m1115,r,224l,224,,672r1115,l1115,896,1561,448,1115,e" filled="f" strokecolor="gray" strokeweight=".53mm">
                  <v:path o:connecttype="custom" o:connectlocs="631,0;631,127;0,127;0,380;631,380;631,506;883,253;631,0" o:connectangles="0,0,0,0,0,0,0,0"/>
                </v:shape>
                <v:shape id="Freeform 217" o:spid="_x0000_s1193" style="position:absolute;left:7807;top:139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" path="m1115,r,224l,224,,672r1115,l1115,896,1561,448,1115,e" stroked="f" strokecolor="#3465a4">
                  <v:path o:connecttype="custom" o:connectlocs="631,0;631,127;0,127;0,380;631,380;631,506;883,253;631,0" o:connectangles="0,0,0,0,0,0,0,0"/>
                </v:shape>
                <v:shape id="Freeform 218" o:spid="_x0000_s1194" style="position:absolute;left:7807;top:139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" path="m1115,r,224l,224,,672r1115,l1115,896,1561,448,1115,e" filled="f" strokecolor="red" strokeweight=".53mm">
                  <v:path o:connecttype="custom" o:connectlocs="631,0;631,127;0,127;0,380;631,380;631,506;883,253;631,0" o:connectangles="0,0,0,0,0,0,0,0"/>
                </v:shape>
                <v:shape id="Freeform 219" o:spid="_x0000_s1195" style="position:absolute;left:3128;top:2943;width:1001;height:1073;visibility:visible;mso-wrap-style:none;v-text-anchor:middle" coordsize="1768,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" path="m1767,l,,,1769r115,44l229,1848r140,32l414,1894r173,-11l702,1859r104,-36l926,1758r32,-12l989,1732r32,-16l1053,1698r35,-16l1157,1649r35,-16l1229,1621r39,-18l1308,1587r45,-14l1397,1564r90,-26l1534,1529r55,-2l1705,1520r62,-2l1767,e" fillcolor="gray" stroked="f" strokecolor="#3465a4">
                  <v:path o:connecttype="custom" o:connectlocs="1000,0;0,0;0,1002;65,1027;130,1046;209,1065;234,1072;332,1066;397,1053;456,1032;524,995;542,989;560,981;578,972;596,961;616,952;655,934;675,925;696,918;718,908;741,899;766,891;791,886;842,871;869,866;900,865;965,861;1000,860;1000,0" o:connectangles="0,0,0,0,0,0,0,0,0,0,0,0,0,0,0,0,0,0,0,0,0,0,0,0,0,0,0,0,0"/>
                </v:shape>
                <v:shape id="Freeform 220" o:spid="_x0000_s1196" style="position:absolute;left:3089;top:2903;width:1001;height:1073;visibility:visible;mso-wrap-style:none;v-text-anchor:middle" coordsize="177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" path="m1769,l,,,1769r115,44l229,1848r140,32l414,1894r174,-11l703,1859r104,-36l927,1758r32,-12l990,1732r32,-16l1054,1698r35,-16l1158,1649r35,-16l1230,1621r39,-18l1309,1587r45,-14l1398,1564r90,-26l1535,1529r56,-2l1707,1520r62,-2l1769,e" fillcolor="#c5d9f0" stroked="f" strokecolor="#3465a4">
                  <v:path o:connecttype="custom" o:connectlocs="1000,0;0,0;0,1002;65,1027;130,1046;209,1065;234,1072;333,1066;398,1053;456,1032;524,995;542,989;560,981;578,972;596,961;616,952;655,934;675,925;696,918;718,908;740,899;766,891;791,886;842,871;868,866;900,865;965,861;1000,860;1000,0" o:connectangles="0,0,0,0,0,0,0,0,0,0,0,0,0,0,0,0,0,0,0,0,0,0,0,0,0,0,0,0,0"/>
                </v:shape>
                <v:shape id="Freeform 221" o:spid="_x0000_s1197" style="position:absolute;left:3089;top:2903;width:1001;height:1073;visibility:visible;mso-wrap-style:none;v-text-anchor:middle" coordsize="177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" path="m,1769r58,23l115,1813r58,18l229,1848r48,12l323,1871r46,9l414,1894r104,-4l588,1883r46,-8l668,1868r35,-9l738,1848r35,-12l807,1823r30,-14l867,1795r30,-17l927,1758r32,-12l990,1732r32,-16l1054,1698r35,-16l1123,1667r35,-18l1193,1633r37,-12l1269,1603r40,-16l1354,1573r44,-9l1442,1552r46,-14l1535,1529r56,-2l1649,1524r58,-4l1769,1518,1769,,,,,1769e" filled="f" strokecolor="red" strokeweight=".44mm">
                  <v:path o:connecttype="custom" o:connectlocs="0,1002;33,1015;65,1027;98,1037;130,1046;157,1053;183,1059;209,1065;234,1072;293,1070;333,1066;359,1062;378,1058;398,1053;417,1046;437,1040;456,1032;473,1024;490,1016;507,1007;524,995;542,989;560,981;578,972;596,961;616,952;635,944;655,934;675,925;696,918;718,908;740,899;766,891;791,886;816,879;842,871;868,866;900,865;933,863;965,861;1000,860;1000,0;0,0;0,1002" o:connectangles="0,0,0,0,0,0,0,0,0,0,0,0,0,0,0,0,0,0,0,0,0,0,0,0,0,0,0,0,0,0,0,0,0,0,0,0,0,0,0,0,0,0,0,0"/>
                </v:shape>
                <v:shape id="Freeform 222" o:spid="_x0000_s1198" style="position:absolute;left:3462;top:2153;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" path="m291,l,328r146,l146,1311r291,l437,328r145,l291,e" fillcolor="#d7d7d7" stroked="f" strokecolor="#3465a4">
                  <v:path o:connecttype="custom" o:connectlocs="164,0;0,186;82,186;82,741;247,741;247,186;328,186;164,0" o:connectangles="0,0,0,0,0,0,0,0"/>
                </v:shape>
                <v:shape id="Freeform 223" o:spid="_x0000_s1199" style="position:absolute;left:3462;top:2153;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" path="m,328r146,l146,1311r291,l437,328r145,l291,,,328e" filled="f" strokecolor="#a4a4a4" strokeweight=".26mm">
                  <v:path o:connecttype="custom" o:connectlocs="0,186;82,186;82,741;247,741;247,186;328,186;164,0;0,186" o:connectangles="0,0,0,0,0,0,0,0"/>
                </v:shape>
                <v:shape id="Freeform 224" o:spid="_x0000_s1200" style="position:absolute;left:3886;top:625;width:915;height:449;visibility:visible;mso-wrap-style:none;v-text-anchor:middle" coordsize="161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" path="m1484,l132,,81,11,39,39,11,81,,132,,662r11,51l39,755r42,28l132,794r1352,l1535,783r42,-28l1605,713r11,-51l1616,132,1605,81,1577,39,1535,11,1484,e" fillcolor="gray" stroked="f" strokecolor="#3465a4">
                  <v:path o:connecttype="custom" o:connectlocs="840,0;75,0;46,6;22,22;6,46;0,75;0,374;6,403;22,426;46,442;75,448;840,448;869,442;892,426;908,403;914,374;914,75;908,46;892,22;869,6;840,0" o:connectangles="0,0,0,0,0,0,0,0,0,0,0,0,0,0,0,0,0,0,0,0,0"/>
                </v:shape>
                <v:shape id="Picture 225" o:spid="_x0000_s1201" type="#_x0000_t75" style="position:absolute;left:3845;top:585;width:915;height: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" strokecolor="#3465a4">
                  <v:fill recolor="t" type="frame"/>
                  <v:stroke joinstyle="round"/>
                  <v:imagedata r:id="rId29" o:title=""/>
                </v:shape>
                <v:shape id="Freeform 226" o:spid="_x0000_s1202" style="position:absolute;left:3845;top:585;width:915;height:449;visibility:visible;mso-wrap-style:none;v-text-anchor:middle" coordsize="161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" path="m132,l81,11,39,39,11,81,,132,,662r11,51l39,755r42,28l132,794r1350,l1533,783r42,-28l1603,713r11,-51l1614,132,1603,81,1575,39,1533,11,1482,,132,e" filled="f" strokecolor="#404040" strokeweight=".26mm">
                  <v:path o:connecttype="custom" o:connectlocs="75,0;46,6;22,22;6,46;0,75;0,374;6,403;22,426;46,442;75,448;840,448;869,442;892,426;908,403;914,374;914,75;908,46;892,22;869,6;840,0;75,0" o:connectangles="0,0,0,0,0,0,0,0,0,0,0,0,0,0,0,0,0,0,0,0,0"/>
                </v:shape>
                <v:shape id="Picture 227" o:spid="_x0000_s1203" type="#_x0000_t75" style="position:absolute;left:9132;top:1074;width:1363;height:1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" strokecolor="#3465a4">
                  <v:fill recolor="t" type="frame"/>
                  <v:stroke joinstyle="round"/>
                  <v:imagedata r:id="rId30" o:title=""/>
                </v:shape>
                <v:shape id="Freeform 228" o:spid="_x0000_s1204" style="position:absolute;left:8031;top:566;width:915;height:449;visibility:visible;mso-wrap-style:none;v-text-anchor:middle" coordsize="161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" path="m1484,l132,,81,11,39,39,11,81,,132,,662r11,51l39,755r42,28l132,794r1352,l1535,783r42,-28l1605,713r11,-51l1616,132,1605,81,1577,39,1535,11,1484,e" fillcolor="gray" stroked="f" strokecolor="#3465a4">
                  <v:path o:connecttype="custom" o:connectlocs="840,0;75,0;46,6;22,22;6,46;0,75;0,374;6,403;22,426;46,442;75,448;840,448;869,442;892,426;908,403;914,374;914,75;908,46;892,22;869,6;840,0" o:connectangles="0,0,0,0,0,0,0,0,0,0,0,0,0,0,0,0,0,0,0,0,0"/>
                </v:shape>
                <v:shape id="Picture 229" o:spid="_x0000_s1205" type="#_x0000_t75" style="position:absolute;left:7990;top:526;width:915;height: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" strokecolor="#3465a4">
                  <v:fill recolor="t" type="frame"/>
                  <v:stroke joinstyle="round"/>
                  <v:imagedata r:id="rId31" o:title=""/>
                </v:shape>
                <v:shape id="Freeform 230" o:spid="_x0000_s1206" style="position:absolute;left:7990;top:526;width:915;height:449;visibility:visible;mso-wrap-style:none;v-text-anchor:middle" coordsize="161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" path="m132,l81,11,39,39,11,81,,132,,662r11,51l39,755r42,28l132,794r1352,l1535,783r42,-28l1605,713r11,-51l1616,132,1605,81,1577,39,1535,11,1484,,132,e" filled="f" strokecolor="#404040" strokeweight=".26mm">
                  <v:path o:connecttype="custom" o:connectlocs="75,0;46,6;22,22;6,46;0,75;0,374;6,403;22,426;46,442;75,448;840,448;869,442;892,426;908,403;914,374;914,75;908,46;892,22;869,6;840,0;75,0" o:connectangles="0,0,0,0,0,0,0,0,0,0,0,0,0,0,0,0,0,0,0,0,0"/>
                </v:shape>
                <v:shape id="Freeform 231" o:spid="_x0000_s1207" style="position:absolute;left:5355;top:1360;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" path="m914,l171,,104,12,51,49,14,104,,171,,859r14,67l51,981r53,37l171,1032r743,l981,1018r53,-37l1071,926r14,-67l1085,171r-14,-67l1034,49,981,12,914,e" fillcolor="gray" stroked="f" strokecolor="#3465a4">
                  <v:path o:connecttype="custom" o:connectlocs="517,0;97,0;59,7;29,28;8,59;0,97;0,486;8,524;29,555;59,576;97,583;517,583;555,576;585,555;606,524;613,486;613,97;606,59;585,28;555,7;517,0" o:connectangles="0,0,0,0,0,0,0,0,0,0,0,0,0,0,0,0,0,0,0,0,0"/>
                </v:shape>
                <v:shape id="Picture 232" o:spid="_x0000_s1208" type="#_x0000_t75" style="position:absolute;left:5316;top:1320;width:614;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" strokecolor="#3465a4">
                  <v:fill recolor="t" type="frame"/>
                  <v:stroke joinstyle="round"/>
                  <v:imagedata r:id="rId32" o:title=""/>
                </v:shape>
                <v:shape id="Freeform 233" o:spid="_x0000_s1209" style="position:absolute;left:5316;top:1320;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" path="m171,l104,12,51,49,14,104,,171,,859r14,67l51,981r53,37l171,1032r743,l981,1018r53,-37l1071,926r14,-67l1085,171r-14,-67l1034,49,981,12,914,,171,e" filled="f" strokecolor="#404040" strokeweight=".26mm">
                  <v:path o:connecttype="custom" o:connectlocs="97,0;59,7;29,28;8,59;0,97;0,486;8,524;29,555;59,576;97,583;517,583;555,576;585,555;606,524;613,486;613,97;606,59;585,28;555,7;517,0;97,0" o:connectangles="0,0,0,0,0,0,0,0,0,0,0,0,0,0,0,0,0,0,0,0,0"/>
                </v:shape>
                <v:shape id="Freeform 234" o:spid="_x0000_s1210" style="position:absolute;left:5445;top:1419;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" path="m1115,r,224l,224,,672r1115,l1115,896,1561,448,1115,e" fillcolor="gray" stroked="f" strokecolor="#3465a4">
                  <v:path o:connecttype="custom" o:connectlocs="631,0;631,127;0,127;0,380;631,380;631,506;883,253;631,0" o:connectangles="0,0,0,0,0,0,0,0"/>
                </v:shape>
                <v:shape id="Freeform 235" o:spid="_x0000_s1211" style="position:absolute;left:5445;top:1419;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" path="m1115,r,224l,224,,672r1115,l1115,896,1561,448,1115,e" filled="f" strokecolor="gray" strokeweight=".53mm">
                  <v:path o:connecttype="custom" o:connectlocs="631,0;631,127;0,127;0,380;631,380;631,506;883,253;631,0" o:connectangles="0,0,0,0,0,0,0,0"/>
                </v:shape>
                <v:shape id="Freeform 236" o:spid="_x0000_s1212" style="position:absolute;left:5406;top:1379;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" path="m1115,r,224l,224,,672r1115,l1115,896,1561,448,1115,e" stroked="f" strokecolor="#3465a4">
                  <v:path o:connecttype="custom" o:connectlocs="631,0;631,127;0,127;0,380;631,380;631,506;883,253;631,0" o:connectangles="0,0,0,0,0,0,0,0"/>
                </v:shape>
                <v:shape id="Freeform 237" o:spid="_x0000_s1213" style="position:absolute;left:5406;top:1379;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" path="m1115,r,224l,224,,672r1115,l1115,896,1561,448,1115,e" filled="f" strokecolor="red" strokeweight=".53mm">
                  <v:path o:connecttype="custom" o:connectlocs="631,0;631,127;0,127;0,380;631,380;631,506;883,253;631,0" o:connectangles="0,0,0,0,0,0,0,0"/>
                </v:shape>
                <v:shape id="Freeform 238" o:spid="_x0000_s1214" style="position:absolute;left:6915;top:1415;width:749;height:879;visibility:visible;mso-wrap-style:none;v-text-anchor:middle" coordsize="1324,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" path="m1323,l182,r,131l93,131r,134l,265,,1471r37,14l111,1508r35,14l240,1543r30,9l333,1548r44,-5l409,1538r23,-5l455,1527r21,-9l497,1510r22,-7l536,1494r41,-21l600,1464r79,-46l702,1407r64,-31l792,1367r53,-21l901,1328r30,-9l961,1312r30,-5l1028,1305r75,-9l1140,1295r,-120l1175,1168r49,l1224,1039r46,-6l1323,1033,1323,e" fillcolor="gray" stroked="f" strokecolor="#3465a4">
                  <v:path o:connecttype="custom" o:connectlocs="748,0;103,0;103,74;53,74;53,150;0,150;0,833;21,841;63,854;83,861;136,873;153,878;188,876;213,873;231,871;244,868;257,864;269,859;281,855;294,851;303,846;326,834;339,829;384,803;397,796;433,779;448,774;478,762;510,752;527,747;544,743;561,740;582,739;624,734;645,733;645,665;665,661;692,661;692,588;718,585;748,585;748,0" o:connectangles="0,0,0,0,0,0,0,0,0,0,0,0,0,0,0,0,0,0,0,0,0,0,0,0,0,0,0,0,0,0,0,0,0,0,0,0,0,0,0,0,0,0"/>
                </v:shape>
                <v:shape id="Picture 239" o:spid="_x0000_s1215" type="#_x0000_t75" style="position:absolute;left:6875;top:1375;width:749;height: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" strokecolor="#3465a4">
                  <v:fill recolor="t" type="frame"/>
                  <v:stroke joinstyle="round"/>
                  <v:imagedata r:id="rId33" o:title=""/>
                </v:shape>
                <v:shape id="Freeform 240" o:spid="_x0000_s1216" style="position:absolute;left:6875;top:1375;width:749;height:879;visibility:visible;mso-wrap-style:square;v-text-anchor:top" coordsize="1324,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" path="m,1471r37,14l74,1497r37,11l146,1522r32,7l210,1536r30,7l270,1552r63,-4l377,1543r32,-5l432,1533r23,-6l476,1518r21,-8l519,1503r17,-9l556,1483r21,-10l600,1464r19,-13l639,1441r21,-11l679,1418r23,-11l723,1397r21,-11l766,1376r26,-9l818,1356r27,-10l873,1337r28,-9l931,1319r30,-7l991,1307r37,-2l1065,1302r38,-6l1140,1295r,-120l1175,1168r49,l1224,1039r46,-6l1323,1033,1323,,182,r,131l93,131r,134l,265,,1471xm93,265r1047,l1140,1175,93,265xm182,131r1042,l1224,1039,182,131xe" filled="f" strokecolor="#5a5a5a" strokeweight=".26mm">
                  <v:path o:connecttype="custom" o:connectlocs="0,833;21,841;42,847;63,854;83,861;101,865;119,869;136,873;153,878;188,876;213,873;231,871;244,868;257,864;269,859;281,855;294,851;303,846;315,839;326,834;339,829;350,821;361,816;373,809;384,803;397,796;409,791;421,784;433,779;448,774;463,767;478,762;494,757;510,752;527,747;544,743;561,740;582,739;602,737;624,734;645,733;645,665;665,661;692,661;692,588;718,585;748,585;748,0;103,0;103,74;53,74;53,150;0,150;0,833;53,150;645,150;645,665;103,74;692,74;692,588" o:connectangles="0,0,0,0,0,0,0,0,0,0,0,0,0,0,0,0,0,0,0,0,0,0,0,0,0,0,0,0,0,0,0,0,0,0,0,0,0,0,0,0,0,0,0,0,0,0,0,0,0,0,0,0,0,0,0,0,0,0,0,0"/>
                </v:shape>
                <v:shape id="Freeform 241" o:spid="_x0000_s1217" style="position:absolute;left:5225;top:2950;width:1001;height:1073;visibility:visible;mso-wrap-style:none;v-text-anchor:middle" coordsize="1768,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" path="m1767,l,,,1769r115,44l229,1848r140,32l414,1894r173,-11l702,1859r104,-36l926,1758r32,-12l989,1732r32,-16l1053,1698r35,-16l1157,1649r35,-16l1229,1621r39,-18l1308,1587r45,-14l1397,1564r90,-26l1534,1529r55,-2l1705,1520r62,-2l1767,e" fillcolor="gray" stroked="f" strokecolor="#3465a4">
                  <v:path o:connecttype="custom" o:connectlocs="1000,0;0,0;0,1002;65,1027;130,1046;209,1065;234,1072;332,1066;397,1053;456,1032;524,995;542,989;560,981;578,972;596,961;616,952;655,934;675,925;696,918;718,908;741,899;766,891;791,886;842,871;869,866;900,865;965,861;1000,860;1000,0" o:connectangles="0,0,0,0,0,0,0,0,0,0,0,0,0,0,0,0,0,0,0,0,0,0,0,0,0,0,0,0,0"/>
                </v:shape>
                <v:shape id="Freeform 242" o:spid="_x0000_s1218" style="position:absolute;left:5186;top:2910;width:1001;height:1073;visibility:visible;mso-wrap-style:none;v-text-anchor:middle" coordsize="177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" path="m1769,l,,,1769r115,44l229,1848r140,32l414,1894r174,-11l703,1859r104,-36l927,1758r32,-12l990,1732r32,-16l1054,1698r35,-16l1158,1649r35,-16l1230,1621r39,-18l1309,1587r45,-14l1398,1564r90,-26l1535,1529r56,-2l1707,1520r62,-2l1769,e" fillcolor="#c5d9f0" stroked="f" strokecolor="#3465a4">
                  <v:path o:connecttype="custom" o:connectlocs="1000,0;0,0;0,1002;65,1027;130,1046;209,1065;234,1072;333,1066;398,1053;456,1032;524,995;542,989;560,981;578,972;596,961;616,952;655,934;675,925;696,918;718,908;740,899;766,891;791,886;842,871;868,866;900,865;965,861;1000,860;1000,0" o:connectangles="0,0,0,0,0,0,0,0,0,0,0,0,0,0,0,0,0,0,0,0,0,0,0,0,0,0,0,0,0"/>
                </v:shape>
                <v:shape id="Freeform 243" o:spid="_x0000_s1219" style="position:absolute;left:5186;top:2910;width:1001;height:1073;visibility:visible;mso-wrap-style:none;v-text-anchor:middle" coordsize="177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" path="m,1769r58,23l115,1813r58,18l229,1848r48,12l323,1871r46,9l414,1894r104,-4l588,1883r46,-8l668,1868r35,-9l738,1848r35,-12l807,1823r30,-14l867,1795r30,-17l927,1758r32,-12l990,1732r32,-16l1054,1698r35,-16l1123,1667r35,-18l1193,1633r37,-12l1269,1603r40,-16l1354,1573r44,-9l1442,1552r46,-14l1535,1529r56,-2l1649,1524r58,-4l1769,1518,1769,,,,,1769e" filled="f" strokecolor="red" strokeweight=".44mm">
                  <v:path o:connecttype="custom" o:connectlocs="0,1002;33,1015;65,1027;98,1037;130,1046;157,1053;183,1059;209,1065;234,1072;293,1070;333,1066;359,1062;378,1058;398,1053;417,1046;437,1040;456,1032;473,1024;490,1016;507,1007;524,995;542,989;560,981;578,972;596,961;616,952;635,944;655,934;675,925;696,918;718,908;740,899;766,891;791,886;816,879;842,871;868,866;900,865;933,863;965,861;1000,860;1000,0;0,0;0,1002" o:connectangles="0,0,0,0,0,0,0,0,0,0,0,0,0,0,0,0,0,0,0,0,0,0,0,0,0,0,0,0,0,0,0,0,0,0,0,0,0,0,0,0,0,0,0,0"/>
                </v:shape>
                <v:shape id="Freeform 244" o:spid="_x0000_s1220" style="position:absolute;left:5558;top:2160;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" path="m291,l,328r145,l145,1311r291,l436,328r146,l291,e" fillcolor="#d7d7d7" stroked="f" strokecolor="#3465a4">
                  <v:path o:connecttype="custom" o:connectlocs="164,0;0,186;82,186;82,741;246,741;246,186;328,186;164,0" o:connectangles="0,0,0,0,0,0,0,0"/>
                </v:shape>
                <v:shape id="Freeform 245" o:spid="_x0000_s1221" style="position:absolute;left:5558;top:2160;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" path="m,328r145,l145,1311r291,l436,328r146,l291,,,328e" filled="f" strokecolor="#a4a4a4" strokeweight=".26mm">
                  <v:path o:connecttype="custom" o:connectlocs="0,186;82,186;82,741;246,741;246,186;328,186;164,0;0,186" o:connectangles="0,0,0,0,0,0,0,0"/>
                </v:shape>
                <v:line id="Line 246" o:spid="_x0000_s1222" style="position:absolute;visibility:visible;mso-wrap-style:square" from="6600,757" to="6600,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" strokeweight=".26mm">
                  <v:stroke dashstyle="dash"/>
                </v:line>
                <v:rect id="Rectangle 247" o:spid="_x0000_s1223" style="position:absolute;left:666;top:59;width:10485;height:45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" filled="f" strokeweight=".26mm">
                  <v:stroke joinstyle="round"/>
                </v:rect>
                <v:shape id="AutoShape 248" o:spid="_x0000_s1224" style="position:absolute;left:4022;top:710;width:586;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" adj="-11796480,,5400" path="m,l,21600r21600,l21600,,,xe" filled="f" stroked="f" strokecolor="#3465a4">
                  <v:stroke joinstyle="round"/>
                  <v:formulas/>
                  <v:path o:connecttype="custom" o:connectlocs="586,106;293,211;0,106;293,0" o:connectangles="0,90,180,270" textboxrect="0,0,21600,21600"/>
                  <v:textbox inset="0,0,0,0">
                    <w:txbxContent>
                      <w:p w14:paraId="3218CC26" w14:textId="77777777" w:rsidR="00B54C10" w:rsidRDefault="00B54C10" w:rsidP="00B54C10">
                        <w:pPr>
                          <w:overflowPunct w:val="0"/>
                          <w:rPr>
                            <w:rFonts w:cs="font529"/>
                            <w:sz w:val="16"/>
                          </w:rPr>
                        </w:pPr>
                        <w:r>
                          <w:rPr>
                            <w:rFonts w:cs="font529"/>
                            <w:sz w:val="16"/>
                          </w:rPr>
                          <w:t>Manager</w:t>
                        </w:r>
                      </w:p>
                    </w:txbxContent>
                  </v:textbox>
                </v:shape>
                <v:shape id="AutoShape 249" o:spid="_x0000_s1225" style="position:absolute;left:8166;top:652;width:586;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" adj="-11796480,,5400" path="m,l,21600r21600,l21600,,,xe" filled="f" stroked="f" strokecolor="#3465a4">
                  <v:stroke joinstyle="round"/>
                  <v:formulas/>
                  <v:path o:connecttype="custom" o:connectlocs="586,106;293,211;0,106;293,0" o:connectangles="0,90,180,270" textboxrect="0,0,21600,21600"/>
                  <v:textbox inset="0,0,0,0">
                    <w:txbxContent>
                      <w:p w14:paraId="7C5C9429" w14:textId="77777777" w:rsidR="00B54C10" w:rsidRDefault="00B54C10" w:rsidP="00B54C10">
                        <w:pPr>
                          <w:overflowPunct w:val="0"/>
                          <w:rPr>
                            <w:rFonts w:cs="font529"/>
                            <w:sz w:val="16"/>
                          </w:rPr>
                        </w:pPr>
                        <w:r>
                          <w:rPr>
                            <w:rFonts w:cs="font529"/>
                            <w:sz w:val="16"/>
                          </w:rPr>
                          <w:t>Manager</w:t>
                        </w:r>
                      </w:p>
                    </w:txbxContent>
                  </v:textbox>
                </v:shape>
                <v:shape id="AutoShape 250" o:spid="_x0000_s1226" style="position:absolute;left:4045;top:1118;width:567;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" adj="-11796480,,5400" path="m,l,21600r21600,l21600,,,xe" filled="f" stroked="f" strokecolor="#3465a4">
                  <v:stroke joinstyle="round"/>
                  <v:formulas/>
                  <v:path o:connecttype="custom" o:connectlocs="567,106;284,211;0,106;284,0" o:connectangles="0,90,180,270" textboxrect="0,0,21600,21600"/>
                  <v:textbox inset="0,0,0,0">
                    <w:txbxContent>
                      <w:p w14:paraId="06ACD83E" w14:textId="77777777" w:rsidR="00B54C10" w:rsidRDefault="00B54C10" w:rsidP="00B54C10">
                        <w:pPr>
                          <w:overflowPunct w:val="0"/>
                          <w:rPr>
                            <w:rFonts w:cs="font529"/>
                            <w:sz w:val="16"/>
                          </w:rPr>
                        </w:pPr>
                        <w:proofErr w:type="spellStart"/>
                        <w:r>
                          <w:rPr>
                            <w:rFonts w:cs="font529"/>
                            <w:sz w:val="16"/>
                          </w:rPr>
                          <w:t>mgr.prm</w:t>
                        </w:r>
                        <w:proofErr w:type="spellEnd"/>
                      </w:p>
                    </w:txbxContent>
                  </v:textbox>
                </v:shape>
                <v:shape id="AutoShape 251" o:spid="_x0000_s1227" style="position:absolute;left:8190;top:1058;width:567;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" adj="-11796480,,5400" path="m,l,21600r21600,l21600,,,xe" filled="f" stroked="f" strokecolor="#3465a4">
                  <v:stroke joinstyle="round"/>
                  <v:formulas/>
                  <v:path o:connecttype="custom" o:connectlocs="567,106;284,211;0,106;284,0" o:connectangles="0,90,180,270" textboxrect="0,0,21600,21600"/>
                  <v:textbox inset="0,0,0,0">
                    <w:txbxContent>
                      <w:p w14:paraId="2FF07301" w14:textId="77777777" w:rsidR="00B54C10" w:rsidRDefault="00B54C10" w:rsidP="00B54C10">
                        <w:pPr>
                          <w:overflowPunct w:val="0"/>
                          <w:rPr>
                            <w:rFonts w:cs="font529"/>
                            <w:sz w:val="16"/>
                          </w:rPr>
                        </w:pPr>
                        <w:proofErr w:type="spellStart"/>
                        <w:r>
                          <w:rPr>
                            <w:rFonts w:cs="font529"/>
                            <w:sz w:val="16"/>
                          </w:rPr>
                          <w:t>mgr.prm</w:t>
                        </w:r>
                        <w:proofErr w:type="spellEnd"/>
                      </w:p>
                    </w:txbxContent>
                  </v:textbox>
                </v:shape>
                <v:shape id="AutoShape 252" o:spid="_x0000_s1228" style="position:absolute;left:3267;top:1521;width:660;height:235;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" adj="-11796480,,5400" path="m,l,21600r21600,l21600,,,xe" filled="f" stroked="f" strokecolor="#3465a4">
                  <v:stroke joinstyle="round"/>
                  <v:formulas/>
                  <v:path o:connecttype="custom" o:connectlocs="660,118;330,235;0,118;330,0" o:connectangles="0,90,180,270" textboxrect="0,0,21600,21600"/>
                  <v:textbox inset="0,0,0,0">
                    <w:txbxContent>
                      <w:p w14:paraId="3678B4D9" w14:textId="77777777" w:rsidR="00B54C10" w:rsidRDefault="00B54C10" w:rsidP="00B54C10">
                        <w:pPr>
                          <w:overflowPunct w:val="0"/>
                          <w:rPr>
                            <w:rFonts w:cs="font529"/>
                            <w:sz w:val="18"/>
                          </w:rPr>
                        </w:pPr>
                        <w:proofErr w:type="spellStart"/>
                        <w:r>
                          <w:rPr>
                            <w:rFonts w:cs="font529"/>
                            <w:sz w:val="18"/>
                          </w:rPr>
                          <w:t>extmysql</w:t>
                        </w:r>
                        <w:proofErr w:type="spellEnd"/>
                      </w:p>
                    </w:txbxContent>
                  </v:textbox>
                </v:shape>
                <v:shape id="AutoShape 253" o:spid="_x0000_s1229" style="position:absolute;left:4272;top:1595;width:685;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" adj="-11796480,,5400" path="m,l,21600r21600,l21600,,,xe" filled="f" stroked="f" strokecolor="#3465a4">
                  <v:stroke joinstyle="round"/>
                  <v:formulas/>
                  <v:path o:connecttype="custom" o:connectlocs="685,235;343,470;0,235;343,0" o:connectangles="0,90,180,270" textboxrect="0,0,21600,21600"/>
                  <v:textbox inset="0,0,0,0">
                    <w:txbxContent>
                      <w:p w14:paraId="4FBEA73F" w14:textId="77777777" w:rsidR="00B54C10" w:rsidRDefault="00B54C10" w:rsidP="00B54C10">
                        <w:pPr>
                          <w:overflowPunct w:val="0"/>
                          <w:jc w:val="center"/>
                          <w:rPr>
                            <w:rFonts w:cs="font529"/>
                            <w:sz w:val="18"/>
                          </w:rPr>
                        </w:pPr>
                        <w:r>
                          <w:rPr>
                            <w:rFonts w:cs="font529"/>
                            <w:sz w:val="18"/>
                          </w:rPr>
                          <w:t>Local</w:t>
                        </w:r>
                      </w:p>
                      <w:p w14:paraId="6023017D" w14:textId="77777777" w:rsidR="00B54C10" w:rsidRDefault="00B54C10" w:rsidP="00B54C10">
                        <w:pPr>
                          <w:overflowPunct w:val="0"/>
                          <w:jc w:val="center"/>
                          <w:rPr>
                            <w:rFonts w:cs="font529"/>
                            <w:sz w:val="18"/>
                          </w:rPr>
                        </w:pPr>
                        <w:r>
                          <w:rPr>
                            <w:rFonts w:cs="font529"/>
                            <w:sz w:val="18"/>
                          </w:rPr>
                          <w:t>Trail Files</w:t>
                        </w:r>
                      </w:p>
                    </w:txbxContent>
                  </v:textbox>
                </v:shape>
                <v:shape id="AutoShape 254" o:spid="_x0000_s1230" style="position:absolute;left:5441;top:1543;width:766;height:235;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" adj="-11796480,,5400" path="m,l,21600r21600,l21600,,,xe" filled="f" stroked="f" strokecolor="#3465a4">
                  <v:stroke joinstyle="round"/>
                  <v:formulas/>
                  <v:path o:connecttype="custom" o:connectlocs="766,118;383,235;0,118;383,0" o:connectangles="0,90,180,270" textboxrect="0,0,21600,21600"/>
                  <v:textbox inset="0,0,0,0">
                    <w:txbxContent>
                      <w:p w14:paraId="39FCFDF0" w14:textId="77777777" w:rsidR="00B54C10" w:rsidRDefault="00B54C10" w:rsidP="00B54C10">
                        <w:pPr>
                          <w:overflowPunct w:val="0"/>
                          <w:rPr>
                            <w:rFonts w:cs="font529"/>
                            <w:sz w:val="18"/>
                          </w:rPr>
                        </w:pPr>
                        <w:proofErr w:type="spellStart"/>
                        <w:r>
                          <w:rPr>
                            <w:rFonts w:cs="font529"/>
                            <w:sz w:val="18"/>
                          </w:rPr>
                          <w:t>pmpmysql</w:t>
                        </w:r>
                        <w:proofErr w:type="spellEnd"/>
                      </w:p>
                    </w:txbxContent>
                  </v:textbox>
                </v:shape>
                <v:shape id="AutoShape 255" o:spid="_x0000_s1231" style="position:absolute;left:7073;top:1547;width:1257;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" adj="-11796480,,5400" path="m,l,21600r21600,l21600,,,xe" filled="f" stroked="f" strokecolor="#3465a4">
                  <v:stroke joinstyle="round"/>
                  <v:formulas/>
                  <v:path o:connecttype="custom" o:connectlocs="1257,235;629,470;0,235;629,0" o:connectangles="0,90,180,270" textboxrect="0,0,21600,21600"/>
                  <v:textbox inset="0,0,0,0">
                    <w:txbxContent>
                      <w:p w14:paraId="39A6BEBF" w14:textId="77777777" w:rsidR="00B54C10" w:rsidRDefault="00B54C10" w:rsidP="00B54C10">
                        <w:pPr>
                          <w:overflowPunct w:val="0"/>
                          <w:rPr>
                            <w:rFonts w:cs="font529"/>
                            <w:sz w:val="18"/>
                          </w:rPr>
                        </w:pPr>
                        <w:proofErr w:type="spellStart"/>
                        <w:r>
                          <w:rPr>
                            <w:rFonts w:cs="font529"/>
                            <w:sz w:val="18"/>
                          </w:rPr>
                          <w:t>Remoterepmysql</w:t>
                        </w:r>
                        <w:proofErr w:type="spellEnd"/>
                      </w:p>
                      <w:p w14:paraId="4CF08811" w14:textId="77777777" w:rsidR="00B54C10" w:rsidRDefault="00B54C10" w:rsidP="00B54C10">
                        <w:pPr>
                          <w:overflowPunct w:val="0"/>
                          <w:rPr>
                            <w:rFonts w:cs="font529"/>
                            <w:sz w:val="18"/>
                          </w:rPr>
                        </w:pPr>
                        <w:r>
                          <w:rPr>
                            <w:rFonts w:cs="font529"/>
                            <w:sz w:val="18"/>
                          </w:rPr>
                          <w:t>Trail Files</w:t>
                        </w:r>
                      </w:p>
                    </w:txbxContent>
                  </v:textbox>
                </v:shape>
                <v:shape id="AutoShape 256" o:spid="_x0000_s1232" style="position:absolute;left:1019;top:2379;width:2479;height:568;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" adj="-11796480,,5400" path="m,l,21600r21600,l21600,,,xe" filled="f" stroked="f" strokecolor="#3465a4">
                  <v:stroke joinstyle="round"/>
                  <v:formulas/>
                  <v:path o:connecttype="custom" o:connectlocs="2479,284;1240,568;0,284;1240,0" o:connectangles="0,90,180,270" textboxrect="0,0,21600,21600"/>
                  <v:textbox inset="0,0,0,0">
                    <w:txbxContent>
                      <w:p w14:paraId="42A0D67B" w14:textId="77777777" w:rsidR="00B54C10" w:rsidRDefault="00B54C10" w:rsidP="00B54C10">
                        <w:pPr>
                          <w:overflowPunct w:val="0"/>
                          <w:jc w:val="center"/>
                          <w:rPr>
                            <w:rFonts w:cs="font529"/>
                          </w:rPr>
                        </w:pPr>
                        <w:r>
                          <w:rPr>
                            <w:rFonts w:cs="font529"/>
                          </w:rPr>
                          <w:t>MySQL</w:t>
                        </w:r>
                      </w:p>
                      <w:p w14:paraId="2F511283" w14:textId="77777777" w:rsidR="00B54C10" w:rsidRDefault="00B54C10" w:rsidP="00B54C10">
                        <w:pPr>
                          <w:overflowPunct w:val="0"/>
                          <w:jc w:val="center"/>
                          <w:rPr>
                            <w:rFonts w:cs="font529"/>
                            <w:spacing w:val="-1"/>
                          </w:rPr>
                        </w:pPr>
                        <w:r>
                          <w:rPr>
                            <w:rFonts w:cs="font529"/>
                          </w:rPr>
                          <w:t xml:space="preserve">Source Database </w:t>
                        </w:r>
                        <w:r>
                          <w:rPr>
                            <w:rFonts w:cs="font529"/>
                            <w:spacing w:val="-1"/>
                          </w:rPr>
                          <w:t>(</w:t>
                        </w:r>
                        <w:proofErr w:type="spellStart"/>
                        <w:r>
                          <w:rPr>
                            <w:rFonts w:cs="font529"/>
                            <w:spacing w:val="-1"/>
                          </w:rPr>
                          <w:t>ggsource</w:t>
                        </w:r>
                        <w:proofErr w:type="spellEnd"/>
                        <w:r>
                          <w:rPr>
                            <w:rFonts w:cs="font529"/>
                            <w:spacing w:val="-1"/>
                          </w:rPr>
                          <w:t>)</w:t>
                        </w:r>
                      </w:p>
                    </w:txbxContent>
                  </v:textbox>
                </v:shape>
                <v:shape id="AutoShape 257" o:spid="_x0000_s1233" style="position:absolute;left:4378;top:2388;width:690;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" adj="-11796480,,5400" path="m,l,21600r21600,l21600,,,xe" filled="f" stroked="f" strokecolor="#3465a4">
                  <v:stroke joinstyle="round"/>
                  <v:formulas/>
                  <v:path o:connecttype="custom" o:connectlocs="690,106;345,211;0,106;345,0" o:connectangles="0,90,180,270" textboxrect="0,0,21600,21600"/>
                  <v:textbox inset="0,0,0,0">
                    <w:txbxContent>
                      <w:p w14:paraId="543FFFA9" w14:textId="77777777" w:rsidR="00B54C10" w:rsidRDefault="00B54C10" w:rsidP="00B54C10">
                        <w:pPr>
                          <w:overflowPunct w:val="0"/>
                          <w:rPr>
                            <w:rFonts w:cs="font529"/>
                            <w:sz w:val="16"/>
                          </w:rPr>
                        </w:pPr>
                        <w:proofErr w:type="gramStart"/>
                        <w:r>
                          <w:rPr>
                            <w:rFonts w:cs="font529"/>
                            <w:sz w:val="16"/>
                          </w:rPr>
                          <w:t>./</w:t>
                        </w:r>
                        <w:proofErr w:type="spellStart"/>
                        <w:proofErr w:type="gramEnd"/>
                        <w:r>
                          <w:rPr>
                            <w:rFonts w:cs="font529"/>
                            <w:sz w:val="16"/>
                          </w:rPr>
                          <w:t>dirdat</w:t>
                        </w:r>
                        <w:proofErr w:type="spellEnd"/>
                        <w:r>
                          <w:rPr>
                            <w:rFonts w:cs="font529"/>
                            <w:sz w:val="16"/>
                          </w:rPr>
                          <w:t>/et</w:t>
                        </w:r>
                      </w:p>
                    </w:txbxContent>
                  </v:textbox>
                </v:shape>
                <v:shape id="AutoShape 258" o:spid="_x0000_s1234" style="position:absolute;left:6989;top:2359;width:666;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" adj="-11796480,,5400" path="m,l,21600r21600,l21600,,,xe" filled="f" stroked="f" strokecolor="#3465a4">
                  <v:stroke joinstyle="round"/>
                  <v:formulas/>
                  <v:path o:connecttype="custom" o:connectlocs="666,106;333,211;0,106;333,0" o:connectangles="0,90,180,270" textboxrect="0,0,21600,21600"/>
                  <v:textbox inset="0,0,0,0">
                    <w:txbxContent>
                      <w:p w14:paraId="363FC897" w14:textId="77777777" w:rsidR="00B54C10" w:rsidRDefault="00B54C10" w:rsidP="00B54C10">
                        <w:pPr>
                          <w:overflowPunct w:val="0"/>
                          <w:rPr>
                            <w:rFonts w:cs="font529"/>
                            <w:sz w:val="16"/>
                          </w:rPr>
                        </w:pPr>
                        <w:proofErr w:type="gramStart"/>
                        <w:r>
                          <w:rPr>
                            <w:rFonts w:cs="font529"/>
                            <w:sz w:val="16"/>
                          </w:rPr>
                          <w:t>./</w:t>
                        </w:r>
                        <w:proofErr w:type="spellStart"/>
                        <w:proofErr w:type="gramEnd"/>
                        <w:r>
                          <w:rPr>
                            <w:rFonts w:cs="font529"/>
                            <w:sz w:val="16"/>
                          </w:rPr>
                          <w:t>dirdat</w:t>
                        </w:r>
                        <w:proofErr w:type="spellEnd"/>
                        <w:r>
                          <w:rPr>
                            <w:rFonts w:cs="font529"/>
                            <w:sz w:val="16"/>
                          </w:rPr>
                          <w:t>/rt</w:t>
                        </w:r>
                      </w:p>
                    </w:txbxContent>
                  </v:textbox>
                </v:shape>
                <v:shape id="AutoShape 259" o:spid="_x0000_s1235" style="position:absolute;left:3121;top:3024;width:1043;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" adj="-11796480,,5400" path="m,l,21600r21600,l21600,,,xe" filled="f" stroked="f" strokecolor="#3465a4">
                  <v:stroke joinstyle="round"/>
                  <v:formulas/>
                  <v:path o:connecttype="custom" o:connectlocs="1043,235;522,470;0,235;522,0" o:connectangles="0,90,180,270" textboxrect="0,0,21600,21600"/>
                  <v:textbox inset="0,0,0,0">
                    <w:txbxContent>
                      <w:p w14:paraId="47FF2CA9" w14:textId="77777777" w:rsidR="00B54C10" w:rsidRDefault="00B54C10" w:rsidP="00B54C10">
                        <w:pPr>
                          <w:overflowPunct w:val="0"/>
                          <w:rPr>
                            <w:rFonts w:cs="font529"/>
                            <w:sz w:val="18"/>
                          </w:rPr>
                        </w:pPr>
                        <w:r>
                          <w:rPr>
                            <w:rFonts w:cs="font529"/>
                            <w:sz w:val="18"/>
                          </w:rPr>
                          <w:t>Extract</w:t>
                        </w:r>
                      </w:p>
                      <w:p w14:paraId="23612723" w14:textId="77777777" w:rsidR="00B54C10" w:rsidRDefault="00B54C10" w:rsidP="00B54C10">
                        <w:pPr>
                          <w:overflowPunct w:val="0"/>
                          <w:rPr>
                            <w:rFonts w:cs="font529"/>
                            <w:sz w:val="18"/>
                          </w:rPr>
                        </w:pPr>
                        <w:r>
                          <w:rPr>
                            <w:rFonts w:cs="font529"/>
                            <w:sz w:val="18"/>
                          </w:rPr>
                          <w:t>Parameter file</w:t>
                        </w:r>
                      </w:p>
                    </w:txbxContent>
                  </v:textbox>
                </v:shape>
                <v:shape id="AutoShape 260" o:spid="_x0000_s1236" style="position:absolute;left:5218;top:3031;width:1043;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" adj="-11796480,,5400" path="m,l,21600r21600,l21600,,,xe" filled="f" stroked="f" strokecolor="#3465a4">
                  <v:stroke joinstyle="round"/>
                  <v:formulas/>
                  <v:path o:connecttype="custom" o:connectlocs="1043,235;522,470;0,235;522,0" o:connectangles="0,90,180,270" textboxrect="0,0,21600,21600"/>
                  <v:textbox inset="0,0,0,0">
                    <w:txbxContent>
                      <w:p w14:paraId="61273817" w14:textId="77777777" w:rsidR="00B54C10" w:rsidRDefault="00B54C10" w:rsidP="00B54C10">
                        <w:pPr>
                          <w:overflowPunct w:val="0"/>
                          <w:rPr>
                            <w:rFonts w:cs="font529"/>
                            <w:sz w:val="18"/>
                          </w:rPr>
                        </w:pPr>
                        <w:r>
                          <w:rPr>
                            <w:rFonts w:cs="font529"/>
                            <w:sz w:val="18"/>
                          </w:rPr>
                          <w:t>Pump</w:t>
                        </w:r>
                      </w:p>
                      <w:p w14:paraId="389FA40C" w14:textId="77777777" w:rsidR="00B54C10" w:rsidRDefault="00B54C10" w:rsidP="00B54C10">
                        <w:pPr>
                          <w:overflowPunct w:val="0"/>
                          <w:rPr>
                            <w:rFonts w:cs="font529"/>
                            <w:sz w:val="18"/>
                          </w:rPr>
                        </w:pPr>
                        <w:r>
                          <w:rPr>
                            <w:rFonts w:cs="font529"/>
                            <w:sz w:val="18"/>
                          </w:rPr>
                          <w:t>Parameter file</w:t>
                        </w:r>
                      </w:p>
                    </w:txbxContent>
                  </v:textbox>
                </v:shape>
                <v:shape id="AutoShape 261" o:spid="_x0000_s1237" style="position:absolute;left:7936;top:3031;width:1043;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" adj="-11796480,,5400" path="m,l,21600r21600,l21600,,,xe" filled="f" stroked="f" strokecolor="#3465a4">
                  <v:stroke joinstyle="round"/>
                  <v:formulas/>
                  <v:path o:connecttype="custom" o:connectlocs="1043,235;522,470;0,235;522,0" o:connectangles="0,90,180,270" textboxrect="0,0,21600,21600"/>
                  <v:textbox inset="0,0,0,0">
                    <w:txbxContent>
                      <w:p w14:paraId="5F652418" w14:textId="77777777" w:rsidR="00B54C10" w:rsidRDefault="00B54C10" w:rsidP="00B54C10">
                        <w:pPr>
                          <w:overflowPunct w:val="0"/>
                          <w:rPr>
                            <w:rFonts w:cs="font529"/>
                            <w:sz w:val="18"/>
                          </w:rPr>
                        </w:pPr>
                        <w:proofErr w:type="spellStart"/>
                        <w:r>
                          <w:rPr>
                            <w:rFonts w:cs="font529"/>
                            <w:sz w:val="18"/>
                          </w:rPr>
                          <w:t>Replicat</w:t>
                        </w:r>
                        <w:proofErr w:type="spellEnd"/>
                      </w:p>
                      <w:p w14:paraId="46268E5A" w14:textId="77777777" w:rsidR="00B54C10" w:rsidRDefault="00B54C10" w:rsidP="00B54C10">
                        <w:pPr>
                          <w:overflowPunct w:val="0"/>
                          <w:rPr>
                            <w:rFonts w:cs="font529"/>
                            <w:sz w:val="18"/>
                          </w:rPr>
                        </w:pPr>
                        <w:r>
                          <w:rPr>
                            <w:rFonts w:cs="font529"/>
                            <w:sz w:val="18"/>
                          </w:rPr>
                          <w:t>Parameter file</w:t>
                        </w:r>
                      </w:p>
                    </w:txbxContent>
                  </v:textbox>
                </v:shape>
                <v:shape id="AutoShape 262" o:spid="_x0000_s1238" style="position:absolute;left:8677;top:2441;width:2399;height:568;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" adj="-11796480,,5400" path="m,l,21600r21600,l21600,,,xe" filled="f" stroked="f" strokecolor="#3465a4">
                  <v:stroke joinstyle="round"/>
                  <v:formulas/>
                  <v:path o:connecttype="custom" o:connectlocs="2399,284;1200,568;0,284;1200,0" o:connectangles="0,90,180,270" textboxrect="0,0,21600,21600"/>
                  <v:textbox inset="0,0,0,0">
                    <w:txbxContent>
                      <w:p w14:paraId="502FE02C" w14:textId="77777777" w:rsidR="00B54C10" w:rsidRDefault="00B54C10" w:rsidP="00B54C10">
                        <w:pPr>
                          <w:overflowPunct w:val="0"/>
                          <w:jc w:val="center"/>
                          <w:rPr>
                            <w:rFonts w:cs="font529"/>
                          </w:rPr>
                        </w:pPr>
                        <w:r>
                          <w:rPr>
                            <w:rFonts w:cs="font529"/>
                          </w:rPr>
                          <w:t>MySQL</w:t>
                        </w:r>
                      </w:p>
                      <w:p w14:paraId="57B7CAC7" w14:textId="77777777" w:rsidR="00B54C10" w:rsidRDefault="00B54C10" w:rsidP="00B54C10">
                        <w:pPr>
                          <w:overflowPunct w:val="0"/>
                          <w:jc w:val="center"/>
                          <w:rPr>
                            <w:rFonts w:cs="font529"/>
                          </w:rPr>
                        </w:pPr>
                        <w:r>
                          <w:rPr>
                            <w:rFonts w:cs="font529"/>
                          </w:rPr>
                          <w:t>Target Database (</w:t>
                        </w:r>
                        <w:proofErr w:type="spellStart"/>
                        <w:r>
                          <w:rPr>
                            <w:rFonts w:cs="font529"/>
                          </w:rPr>
                          <w:t>ggtarget</w:t>
                        </w:r>
                        <w:proofErr w:type="spellEnd"/>
                        <w:r>
                          <w:rPr>
                            <w:rFonts w:cs="font529"/>
                          </w:rPr>
                          <w:t>)</w:t>
                        </w:r>
                      </w:p>
                    </w:txbxContent>
                  </v:textbox>
                </v:shape>
                <v:shape id="AutoShape 263" o:spid="_x0000_s1239" style="position:absolute;left:3178;top:4092;width:895;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" adj="-11796480,,5400" path="m,l,21600r21600,l21600,,,xe" filled="f" stroked="f" strokecolor="#3465a4">
                  <v:stroke joinstyle="round"/>
                  <v:formulas/>
                  <v:path o:connecttype="custom" o:connectlocs="895,106;448,211;0,106;448,0" o:connectangles="0,90,180,270" textboxrect="0,0,21600,21600"/>
                  <v:textbox inset="0,0,0,0">
                    <w:txbxContent>
                      <w:p w14:paraId="40EB297B" w14:textId="77777777" w:rsidR="00B54C10" w:rsidRDefault="00B54C10" w:rsidP="00B54C10">
                        <w:pPr>
                          <w:overflowPunct w:val="0"/>
                          <w:rPr>
                            <w:rFonts w:cs="font529"/>
                            <w:sz w:val="16"/>
                          </w:rPr>
                        </w:pPr>
                        <w:proofErr w:type="spellStart"/>
                        <w:r>
                          <w:rPr>
                            <w:rFonts w:cs="font529"/>
                            <w:sz w:val="16"/>
                          </w:rPr>
                          <w:t>extmysql.prm</w:t>
                        </w:r>
                        <w:proofErr w:type="spellEnd"/>
                      </w:p>
                    </w:txbxContent>
                  </v:textbox>
                </v:shape>
                <v:shape id="AutoShape 264" o:spid="_x0000_s1240" style="position:absolute;left:5281;top:4099;width:988;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" adj="-11796480,,5400" path="m,l,21600r21600,l21600,,,xe" filled="f" stroked="f" strokecolor="#3465a4">
                  <v:stroke joinstyle="round"/>
                  <v:formulas/>
                  <v:path o:connecttype="custom" o:connectlocs="988,106;494,211;0,106;494,0" o:connectangles="0,90,180,270" textboxrect="0,0,21600,21600"/>
                  <v:textbox inset="0,0,0,0">
                    <w:txbxContent>
                      <w:p w14:paraId="18A330D2" w14:textId="77777777" w:rsidR="00B54C10" w:rsidRDefault="00B54C10" w:rsidP="00B54C10">
                        <w:pPr>
                          <w:overflowPunct w:val="0"/>
                          <w:rPr>
                            <w:rFonts w:cs="font529"/>
                            <w:sz w:val="16"/>
                          </w:rPr>
                        </w:pPr>
                        <w:proofErr w:type="spellStart"/>
                        <w:r>
                          <w:rPr>
                            <w:rFonts w:cs="font529"/>
                            <w:sz w:val="16"/>
                          </w:rPr>
                          <w:t>pmpmysql.prm</w:t>
                        </w:r>
                        <w:proofErr w:type="spellEnd"/>
                      </w:p>
                    </w:txbxContent>
                  </v:textbox>
                </v:shape>
                <v:shape id="AutoShape 265" o:spid="_x0000_s1241" style="position:absolute;left:8038;top:4140;width:912;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" adj="-11796480,,5400" path="m,l,21600r21600,l21600,,,xe" filled="f" stroked="f" strokecolor="#3465a4">
                  <v:stroke joinstyle="round"/>
                  <v:formulas/>
                  <v:path o:connecttype="custom" o:connectlocs="912,106;456,211;0,106;456,0" o:connectangles="0,90,180,270" textboxrect="0,0,21600,21600"/>
                  <v:textbox inset="0,0,0,0">
                    <w:txbxContent>
                      <w:p w14:paraId="4794B9A9" w14:textId="77777777" w:rsidR="00B54C10" w:rsidRDefault="00B54C10" w:rsidP="00B54C10">
                        <w:pPr>
                          <w:overflowPunct w:val="0"/>
                          <w:rPr>
                            <w:rFonts w:cs="font529"/>
                            <w:sz w:val="16"/>
                          </w:rPr>
                        </w:pPr>
                        <w:proofErr w:type="spellStart"/>
                        <w:r>
                          <w:rPr>
                            <w:rFonts w:cs="font529"/>
                            <w:sz w:val="16"/>
                          </w:rPr>
                          <w:t>repmysql.prm</w:t>
                        </w:r>
                        <w:proofErr w:type="spellEnd"/>
                      </w:p>
                    </w:txbxContent>
                  </v:textbox>
                </v:shape>
                <w10:wrap type="topAndBottom"/>
              </v:group>
            </w:pict>
          </mc:Fallback>
        </mc:AlternateContent>
      </w:r>
      <w:r>
        <w:rPr>
          <w:color w:val="4F81BC"/>
        </w:rPr>
        <w:t>Lab Architecture</w:t>
      </w:r>
    </w:p>
    <w:p w14:paraId="05CA5051" w14:textId="77777777" w:rsidR="009D56E1" w:rsidRDefault="00550410">
      <w:pPr>
        <w:pStyle w:val="BodyText"/>
        <w:spacing w:before="57"/>
        <w:ind w:left="240"/>
        <w:sectPr w:rsidR="009D56E1">
          <w:footerReference w:type="even" r:id="rId43"/>
          <w:footerReference w:type="default" r:id="rId44"/>
          <w:footerReference w:type="first" r:id="rId45"/>
          <w:pgSz w:w="12240" w:h="15840"/>
          <w:pgMar w:top="1440" w:right="680" w:bottom="1240" w:left="1200" w:header="720" w:footer="909" w:gutter="0"/>
          <w:cols w:space="720"/>
          <w:docGrid w:linePitch="100" w:charSpace="4096"/>
        </w:sectPr>
      </w:pPr>
      <w:r>
        <w:t>End of Lab 3.</w:t>
      </w:r>
    </w:p>
    <w:p w14:paraId="3D77DAEA" w14:textId="77777777" w:rsidR="009D56E1" w:rsidRDefault="009D56E1">
      <w:pPr>
        <w:pStyle w:val="BodyText"/>
        <w:spacing w:before="6"/>
        <w:rPr>
          <w:sz w:val="9"/>
        </w:rPr>
      </w:pPr>
    </w:p>
    <w:p w14:paraId="3A161248" w14:textId="77777777" w:rsidR="009D56E1" w:rsidRDefault="00550410">
      <w:pPr>
        <w:pStyle w:val="Heading1"/>
      </w:pPr>
      <w:bookmarkStart w:id="9" w:name="_bookmark13"/>
      <w:bookmarkEnd w:id="9"/>
      <w:r>
        <w:rPr>
          <w:color w:val="365F91"/>
        </w:rPr>
        <w:t>Lab 4 – MySQL --&gt; Hive (Avro format)</w:t>
      </w:r>
    </w:p>
    <w:p w14:paraId="66500E83" w14:textId="77777777" w:rsidR="00B54C10" w:rsidRDefault="00B54C10" w:rsidP="00B54C10">
      <w:pPr>
        <w:pStyle w:val="BodyText"/>
        <w:spacing w:before="2"/>
        <w:rPr>
          <w:rFonts w:ascii="Cambria" w:hAnsi="Cambria"/>
          <w:b/>
          <w:sz w:val="35"/>
        </w:rPr>
      </w:pPr>
    </w:p>
    <w:p w14:paraId="28499DF2" w14:textId="77777777" w:rsidR="00B54C10" w:rsidRDefault="00B54C10" w:rsidP="00B54C10">
      <w:pPr>
        <w:pStyle w:val="Heading2"/>
        <w:rPr>
          <w:color w:val="4F81BC"/>
        </w:rPr>
      </w:pPr>
      <w:r>
        <w:rPr>
          <w:noProof/>
        </w:rPr>
        <mc:AlternateContent>
          <mc:Choice Requires="wpg">
            <w:drawing>
              <wp:anchor distT="0" distB="0" distL="0" distR="0" simplePos="0" relativeHeight="251722752" behindDoc="0" locked="0" layoutInCell="1" allowOverlap="1" wp14:anchorId="2B3D0509" wp14:editId="5EF705FB">
                <wp:simplePos x="0" y="0"/>
                <wp:positionH relativeFrom="column">
                  <wp:posOffset>400050</wp:posOffset>
                </wp:positionH>
                <wp:positionV relativeFrom="paragraph">
                  <wp:posOffset>137795</wp:posOffset>
                </wp:positionV>
                <wp:extent cx="7362190" cy="2969260"/>
                <wp:effectExtent l="0" t="0" r="10160" b="21590"/>
                <wp:wrapTopAndBottom/>
                <wp:docPr id="1332"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2190" cy="2969260"/>
                          <a:chOff x="666" y="59"/>
                          <a:chExt cx="10485" cy="4579"/>
                        </a:xfrm>
                      </wpg:grpSpPr>
                      <wps:wsp>
                        <wps:cNvPr id="1333" name="Freeform 195"/>
                        <wps:cNvSpPr>
                          <a:spLocks noChangeArrowheads="1"/>
                        </wps:cNvSpPr>
                        <wps:spPr bwMode="auto">
                          <a:xfrm>
                            <a:off x="3186" y="1335"/>
                            <a:ext cx="614" cy="584"/>
                          </a:xfrm>
                          <a:custGeom>
                            <a:avLst/>
                            <a:gdLst>
                              <a:gd name="T0" fmla="*/ 914 w 1086"/>
                              <a:gd name="T1" fmla="*/ 0 h 1033"/>
                              <a:gd name="T2" fmla="*/ 171 w 1086"/>
                              <a:gd name="T3" fmla="*/ 0 h 1033"/>
                              <a:gd name="T4" fmla="*/ 104 w 1086"/>
                              <a:gd name="T5" fmla="*/ 12 h 1033"/>
                              <a:gd name="T6" fmla="*/ 51 w 1086"/>
                              <a:gd name="T7" fmla="*/ 49 h 1033"/>
                              <a:gd name="T8" fmla="*/ 14 w 1086"/>
                              <a:gd name="T9" fmla="*/ 104 h 1033"/>
                              <a:gd name="T10" fmla="*/ 0 w 1086"/>
                              <a:gd name="T11" fmla="*/ 171 h 1033"/>
                              <a:gd name="T12" fmla="*/ 0 w 1086"/>
                              <a:gd name="T13" fmla="*/ 859 h 1033"/>
                              <a:gd name="T14" fmla="*/ 14 w 1086"/>
                              <a:gd name="T15" fmla="*/ 926 h 1033"/>
                              <a:gd name="T16" fmla="*/ 51 w 1086"/>
                              <a:gd name="T17" fmla="*/ 981 h 1033"/>
                              <a:gd name="T18" fmla="*/ 104 w 1086"/>
                              <a:gd name="T19" fmla="*/ 1018 h 1033"/>
                              <a:gd name="T20" fmla="*/ 171 w 1086"/>
                              <a:gd name="T21" fmla="*/ 1032 h 1033"/>
                              <a:gd name="T22" fmla="*/ 914 w 1086"/>
                              <a:gd name="T23" fmla="*/ 1032 h 1033"/>
                              <a:gd name="T24" fmla="*/ 981 w 1086"/>
                              <a:gd name="T25" fmla="*/ 1018 h 1033"/>
                              <a:gd name="T26" fmla="*/ 1034 w 1086"/>
                              <a:gd name="T27" fmla="*/ 981 h 1033"/>
                              <a:gd name="T28" fmla="*/ 1071 w 1086"/>
                              <a:gd name="T29" fmla="*/ 926 h 1033"/>
                              <a:gd name="T30" fmla="*/ 1085 w 1086"/>
                              <a:gd name="T31" fmla="*/ 859 h 1033"/>
                              <a:gd name="T32" fmla="*/ 1085 w 1086"/>
                              <a:gd name="T33" fmla="*/ 171 h 1033"/>
                              <a:gd name="T34" fmla="*/ 1071 w 1086"/>
                              <a:gd name="T35" fmla="*/ 104 h 1033"/>
                              <a:gd name="T36" fmla="*/ 1034 w 1086"/>
                              <a:gd name="T37" fmla="*/ 49 h 1033"/>
                              <a:gd name="T38" fmla="*/ 981 w 1086"/>
                              <a:gd name="T39" fmla="*/ 12 h 1033"/>
                              <a:gd name="T40" fmla="*/ 914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914" y="0"/>
                                </a:moveTo>
                                <a:lnTo>
                                  <a:pt x="171" y="0"/>
                                </a:ln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334" name="Picture 1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145" y="1295"/>
                            <a:ext cx="614" cy="584"/>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335" name="Freeform 197"/>
                        <wps:cNvSpPr>
                          <a:spLocks noChangeArrowheads="1"/>
                        </wps:cNvSpPr>
                        <wps:spPr bwMode="auto">
                          <a:xfrm>
                            <a:off x="3145" y="1295"/>
                            <a:ext cx="614" cy="584"/>
                          </a:xfrm>
                          <a:custGeom>
                            <a:avLst/>
                            <a:gdLst>
                              <a:gd name="T0" fmla="*/ 171 w 1086"/>
                              <a:gd name="T1" fmla="*/ 0 h 1033"/>
                              <a:gd name="T2" fmla="*/ 104 w 1086"/>
                              <a:gd name="T3" fmla="*/ 12 h 1033"/>
                              <a:gd name="T4" fmla="*/ 51 w 1086"/>
                              <a:gd name="T5" fmla="*/ 49 h 1033"/>
                              <a:gd name="T6" fmla="*/ 14 w 1086"/>
                              <a:gd name="T7" fmla="*/ 104 h 1033"/>
                              <a:gd name="T8" fmla="*/ 0 w 1086"/>
                              <a:gd name="T9" fmla="*/ 171 h 1033"/>
                              <a:gd name="T10" fmla="*/ 0 w 1086"/>
                              <a:gd name="T11" fmla="*/ 859 h 1033"/>
                              <a:gd name="T12" fmla="*/ 14 w 1086"/>
                              <a:gd name="T13" fmla="*/ 926 h 1033"/>
                              <a:gd name="T14" fmla="*/ 51 w 1086"/>
                              <a:gd name="T15" fmla="*/ 981 h 1033"/>
                              <a:gd name="T16" fmla="*/ 104 w 1086"/>
                              <a:gd name="T17" fmla="*/ 1018 h 1033"/>
                              <a:gd name="T18" fmla="*/ 171 w 1086"/>
                              <a:gd name="T19" fmla="*/ 1032 h 1033"/>
                              <a:gd name="T20" fmla="*/ 914 w 1086"/>
                              <a:gd name="T21" fmla="*/ 1032 h 1033"/>
                              <a:gd name="T22" fmla="*/ 981 w 1086"/>
                              <a:gd name="T23" fmla="*/ 1018 h 1033"/>
                              <a:gd name="T24" fmla="*/ 1034 w 1086"/>
                              <a:gd name="T25" fmla="*/ 981 h 1033"/>
                              <a:gd name="T26" fmla="*/ 1071 w 1086"/>
                              <a:gd name="T27" fmla="*/ 926 h 1033"/>
                              <a:gd name="T28" fmla="*/ 1085 w 1086"/>
                              <a:gd name="T29" fmla="*/ 859 h 1033"/>
                              <a:gd name="T30" fmla="*/ 1085 w 1086"/>
                              <a:gd name="T31" fmla="*/ 171 h 1033"/>
                              <a:gd name="T32" fmla="*/ 1071 w 1086"/>
                              <a:gd name="T33" fmla="*/ 104 h 1033"/>
                              <a:gd name="T34" fmla="*/ 1034 w 1086"/>
                              <a:gd name="T35" fmla="*/ 49 h 1033"/>
                              <a:gd name="T36" fmla="*/ 981 w 1086"/>
                              <a:gd name="T37" fmla="*/ 12 h 1033"/>
                              <a:gd name="T38" fmla="*/ 914 w 1086"/>
                              <a:gd name="T39" fmla="*/ 0 h 1033"/>
                              <a:gd name="T40" fmla="*/ 171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171" y="0"/>
                                </a:move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lnTo>
                                  <a:pt x="171"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36" name="Freeform 198"/>
                        <wps:cNvSpPr>
                          <a:spLocks noChangeArrowheads="1"/>
                        </wps:cNvSpPr>
                        <wps:spPr bwMode="auto">
                          <a:xfrm>
                            <a:off x="3276" y="139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37" name="Freeform 199"/>
                        <wps:cNvSpPr>
                          <a:spLocks noChangeArrowheads="1"/>
                        </wps:cNvSpPr>
                        <wps:spPr bwMode="auto">
                          <a:xfrm>
                            <a:off x="3276" y="139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808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38" name="Freeform 200"/>
                        <wps:cNvSpPr>
                          <a:spLocks noChangeArrowheads="1"/>
                        </wps:cNvSpPr>
                        <wps:spPr bwMode="auto">
                          <a:xfrm>
                            <a:off x="3235" y="135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39" name="Freeform 201"/>
                        <wps:cNvSpPr>
                          <a:spLocks noChangeArrowheads="1"/>
                        </wps:cNvSpPr>
                        <wps:spPr bwMode="auto">
                          <a:xfrm>
                            <a:off x="3235" y="135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40" name="Freeform 202"/>
                        <wps:cNvSpPr>
                          <a:spLocks noChangeArrowheads="1"/>
                        </wps:cNvSpPr>
                        <wps:spPr bwMode="auto">
                          <a:xfrm>
                            <a:off x="4315" y="1440"/>
                            <a:ext cx="749" cy="879"/>
                          </a:xfrm>
                          <a:custGeom>
                            <a:avLst/>
                            <a:gdLst>
                              <a:gd name="T0" fmla="*/ 1321 w 1322"/>
                              <a:gd name="T1" fmla="*/ 0 h 1553"/>
                              <a:gd name="T2" fmla="*/ 182 w 1322"/>
                              <a:gd name="T3" fmla="*/ 0 h 1553"/>
                              <a:gd name="T4" fmla="*/ 182 w 1322"/>
                              <a:gd name="T5" fmla="*/ 131 h 1553"/>
                              <a:gd name="T6" fmla="*/ 93 w 1322"/>
                              <a:gd name="T7" fmla="*/ 131 h 1553"/>
                              <a:gd name="T8" fmla="*/ 93 w 1322"/>
                              <a:gd name="T9" fmla="*/ 265 h 1553"/>
                              <a:gd name="T10" fmla="*/ 0 w 1322"/>
                              <a:gd name="T11" fmla="*/ 265 h 1553"/>
                              <a:gd name="T12" fmla="*/ 0 w 1322"/>
                              <a:gd name="T13" fmla="*/ 1471 h 1553"/>
                              <a:gd name="T14" fmla="*/ 37 w 1322"/>
                              <a:gd name="T15" fmla="*/ 1485 h 1553"/>
                              <a:gd name="T16" fmla="*/ 111 w 1322"/>
                              <a:gd name="T17" fmla="*/ 1508 h 1553"/>
                              <a:gd name="T18" fmla="*/ 146 w 1322"/>
                              <a:gd name="T19" fmla="*/ 1522 h 1553"/>
                              <a:gd name="T20" fmla="*/ 240 w 1322"/>
                              <a:gd name="T21" fmla="*/ 1543 h 1553"/>
                              <a:gd name="T22" fmla="*/ 270 w 1322"/>
                              <a:gd name="T23" fmla="*/ 1552 h 1553"/>
                              <a:gd name="T24" fmla="*/ 332 w 1322"/>
                              <a:gd name="T25" fmla="*/ 1548 h 1553"/>
                              <a:gd name="T26" fmla="*/ 376 w 1322"/>
                              <a:gd name="T27" fmla="*/ 1543 h 1553"/>
                              <a:gd name="T28" fmla="*/ 408 w 1322"/>
                              <a:gd name="T29" fmla="*/ 1538 h 1553"/>
                              <a:gd name="T30" fmla="*/ 431 w 1322"/>
                              <a:gd name="T31" fmla="*/ 1533 h 1553"/>
                              <a:gd name="T32" fmla="*/ 454 w 1322"/>
                              <a:gd name="T33" fmla="*/ 1527 h 1553"/>
                              <a:gd name="T34" fmla="*/ 475 w 1322"/>
                              <a:gd name="T35" fmla="*/ 1518 h 1553"/>
                              <a:gd name="T36" fmla="*/ 496 w 1322"/>
                              <a:gd name="T37" fmla="*/ 1510 h 1553"/>
                              <a:gd name="T38" fmla="*/ 518 w 1322"/>
                              <a:gd name="T39" fmla="*/ 1503 h 1553"/>
                              <a:gd name="T40" fmla="*/ 535 w 1322"/>
                              <a:gd name="T41" fmla="*/ 1494 h 1553"/>
                              <a:gd name="T42" fmla="*/ 576 w 1322"/>
                              <a:gd name="T43" fmla="*/ 1473 h 1553"/>
                              <a:gd name="T44" fmla="*/ 599 w 1322"/>
                              <a:gd name="T45" fmla="*/ 1464 h 1553"/>
                              <a:gd name="T46" fmla="*/ 678 w 1322"/>
                              <a:gd name="T47" fmla="*/ 1418 h 1553"/>
                              <a:gd name="T48" fmla="*/ 701 w 1322"/>
                              <a:gd name="T49" fmla="*/ 1407 h 1553"/>
                              <a:gd name="T50" fmla="*/ 765 w 1322"/>
                              <a:gd name="T51" fmla="*/ 1376 h 1553"/>
                              <a:gd name="T52" fmla="*/ 791 w 1322"/>
                              <a:gd name="T53" fmla="*/ 1367 h 1553"/>
                              <a:gd name="T54" fmla="*/ 844 w 1322"/>
                              <a:gd name="T55" fmla="*/ 1346 h 1553"/>
                              <a:gd name="T56" fmla="*/ 900 w 1322"/>
                              <a:gd name="T57" fmla="*/ 1328 h 1553"/>
                              <a:gd name="T58" fmla="*/ 930 w 1322"/>
                              <a:gd name="T59" fmla="*/ 1319 h 1553"/>
                              <a:gd name="T60" fmla="*/ 960 w 1322"/>
                              <a:gd name="T61" fmla="*/ 1312 h 1553"/>
                              <a:gd name="T62" fmla="*/ 990 w 1322"/>
                              <a:gd name="T63" fmla="*/ 1307 h 1553"/>
                              <a:gd name="T64" fmla="*/ 1027 w 1322"/>
                              <a:gd name="T65" fmla="*/ 1305 h 1553"/>
                              <a:gd name="T66" fmla="*/ 1101 w 1322"/>
                              <a:gd name="T67" fmla="*/ 1296 h 1553"/>
                              <a:gd name="T68" fmla="*/ 1138 w 1322"/>
                              <a:gd name="T69" fmla="*/ 1295 h 1553"/>
                              <a:gd name="T70" fmla="*/ 1138 w 1322"/>
                              <a:gd name="T71" fmla="*/ 1175 h 1553"/>
                              <a:gd name="T72" fmla="*/ 1173 w 1322"/>
                              <a:gd name="T73" fmla="*/ 1168 h 1553"/>
                              <a:gd name="T74" fmla="*/ 1222 w 1322"/>
                              <a:gd name="T75" fmla="*/ 1168 h 1553"/>
                              <a:gd name="T76" fmla="*/ 1222 w 1322"/>
                              <a:gd name="T77" fmla="*/ 1039 h 1553"/>
                              <a:gd name="T78" fmla="*/ 1268 w 1322"/>
                              <a:gd name="T79" fmla="*/ 1033 h 1553"/>
                              <a:gd name="T80" fmla="*/ 1321 w 1322"/>
                              <a:gd name="T81" fmla="*/ 1033 h 1553"/>
                              <a:gd name="T82" fmla="*/ 1321 w 1322"/>
                              <a:gd name="T83" fmla="*/ 0 h 1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322" h="1553">
                                <a:moveTo>
                                  <a:pt x="1321" y="0"/>
                                </a:moveTo>
                                <a:lnTo>
                                  <a:pt x="182" y="0"/>
                                </a:lnTo>
                                <a:lnTo>
                                  <a:pt x="182" y="131"/>
                                </a:lnTo>
                                <a:lnTo>
                                  <a:pt x="93" y="131"/>
                                </a:lnTo>
                                <a:lnTo>
                                  <a:pt x="93" y="265"/>
                                </a:lnTo>
                                <a:lnTo>
                                  <a:pt x="0" y="265"/>
                                </a:lnTo>
                                <a:lnTo>
                                  <a:pt x="0" y="1471"/>
                                </a:lnTo>
                                <a:lnTo>
                                  <a:pt x="37" y="1485"/>
                                </a:lnTo>
                                <a:lnTo>
                                  <a:pt x="111" y="1508"/>
                                </a:lnTo>
                                <a:lnTo>
                                  <a:pt x="146" y="1522"/>
                                </a:lnTo>
                                <a:lnTo>
                                  <a:pt x="240" y="1543"/>
                                </a:lnTo>
                                <a:lnTo>
                                  <a:pt x="270" y="1552"/>
                                </a:lnTo>
                                <a:lnTo>
                                  <a:pt x="332" y="1548"/>
                                </a:lnTo>
                                <a:lnTo>
                                  <a:pt x="376" y="1543"/>
                                </a:lnTo>
                                <a:lnTo>
                                  <a:pt x="408" y="1538"/>
                                </a:lnTo>
                                <a:lnTo>
                                  <a:pt x="431" y="1533"/>
                                </a:lnTo>
                                <a:lnTo>
                                  <a:pt x="454" y="1527"/>
                                </a:lnTo>
                                <a:lnTo>
                                  <a:pt x="475" y="1518"/>
                                </a:lnTo>
                                <a:lnTo>
                                  <a:pt x="496" y="1510"/>
                                </a:lnTo>
                                <a:lnTo>
                                  <a:pt x="518" y="1503"/>
                                </a:lnTo>
                                <a:lnTo>
                                  <a:pt x="535" y="1494"/>
                                </a:lnTo>
                                <a:lnTo>
                                  <a:pt x="576" y="1473"/>
                                </a:lnTo>
                                <a:lnTo>
                                  <a:pt x="599" y="1464"/>
                                </a:lnTo>
                                <a:lnTo>
                                  <a:pt x="678" y="1418"/>
                                </a:lnTo>
                                <a:lnTo>
                                  <a:pt x="701" y="1407"/>
                                </a:lnTo>
                                <a:lnTo>
                                  <a:pt x="765" y="1376"/>
                                </a:lnTo>
                                <a:lnTo>
                                  <a:pt x="791" y="1367"/>
                                </a:lnTo>
                                <a:lnTo>
                                  <a:pt x="844" y="1346"/>
                                </a:lnTo>
                                <a:lnTo>
                                  <a:pt x="900" y="1328"/>
                                </a:lnTo>
                                <a:lnTo>
                                  <a:pt x="930" y="1319"/>
                                </a:lnTo>
                                <a:lnTo>
                                  <a:pt x="960" y="1312"/>
                                </a:lnTo>
                                <a:lnTo>
                                  <a:pt x="990" y="1307"/>
                                </a:lnTo>
                                <a:lnTo>
                                  <a:pt x="1027" y="1305"/>
                                </a:lnTo>
                                <a:lnTo>
                                  <a:pt x="1101" y="1296"/>
                                </a:lnTo>
                                <a:lnTo>
                                  <a:pt x="1138" y="1295"/>
                                </a:lnTo>
                                <a:lnTo>
                                  <a:pt x="1138" y="1175"/>
                                </a:lnTo>
                                <a:lnTo>
                                  <a:pt x="1173" y="1168"/>
                                </a:lnTo>
                                <a:lnTo>
                                  <a:pt x="1222" y="1168"/>
                                </a:lnTo>
                                <a:lnTo>
                                  <a:pt x="1222" y="1039"/>
                                </a:lnTo>
                                <a:lnTo>
                                  <a:pt x="1268" y="1033"/>
                                </a:lnTo>
                                <a:lnTo>
                                  <a:pt x="1321" y="1033"/>
                                </a:lnTo>
                                <a:lnTo>
                                  <a:pt x="1321"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341" name="Picture 2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275" y="1400"/>
                            <a:ext cx="749" cy="87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342" name="Freeform 204"/>
                        <wps:cNvSpPr>
                          <a:spLocks noChangeArrowheads="1"/>
                        </wps:cNvSpPr>
                        <wps:spPr bwMode="auto">
                          <a:xfrm>
                            <a:off x="4275" y="1400"/>
                            <a:ext cx="749" cy="879"/>
                          </a:xfrm>
                          <a:custGeom>
                            <a:avLst/>
                            <a:gdLst>
                              <a:gd name="T0" fmla="*/ 0 w 1324"/>
                              <a:gd name="T1" fmla="*/ 1471 h 1553"/>
                              <a:gd name="T2" fmla="*/ 37 w 1324"/>
                              <a:gd name="T3" fmla="*/ 1485 h 1553"/>
                              <a:gd name="T4" fmla="*/ 74 w 1324"/>
                              <a:gd name="T5" fmla="*/ 1497 h 1553"/>
                              <a:gd name="T6" fmla="*/ 111 w 1324"/>
                              <a:gd name="T7" fmla="*/ 1508 h 1553"/>
                              <a:gd name="T8" fmla="*/ 146 w 1324"/>
                              <a:gd name="T9" fmla="*/ 1522 h 1553"/>
                              <a:gd name="T10" fmla="*/ 178 w 1324"/>
                              <a:gd name="T11" fmla="*/ 1529 h 1553"/>
                              <a:gd name="T12" fmla="*/ 210 w 1324"/>
                              <a:gd name="T13" fmla="*/ 1536 h 1553"/>
                              <a:gd name="T14" fmla="*/ 240 w 1324"/>
                              <a:gd name="T15" fmla="*/ 1543 h 1553"/>
                              <a:gd name="T16" fmla="*/ 270 w 1324"/>
                              <a:gd name="T17" fmla="*/ 1552 h 1553"/>
                              <a:gd name="T18" fmla="*/ 333 w 1324"/>
                              <a:gd name="T19" fmla="*/ 1548 h 1553"/>
                              <a:gd name="T20" fmla="*/ 377 w 1324"/>
                              <a:gd name="T21" fmla="*/ 1543 h 1553"/>
                              <a:gd name="T22" fmla="*/ 409 w 1324"/>
                              <a:gd name="T23" fmla="*/ 1538 h 1553"/>
                              <a:gd name="T24" fmla="*/ 432 w 1324"/>
                              <a:gd name="T25" fmla="*/ 1533 h 1553"/>
                              <a:gd name="T26" fmla="*/ 455 w 1324"/>
                              <a:gd name="T27" fmla="*/ 1527 h 1553"/>
                              <a:gd name="T28" fmla="*/ 476 w 1324"/>
                              <a:gd name="T29" fmla="*/ 1518 h 1553"/>
                              <a:gd name="T30" fmla="*/ 497 w 1324"/>
                              <a:gd name="T31" fmla="*/ 1510 h 1553"/>
                              <a:gd name="T32" fmla="*/ 519 w 1324"/>
                              <a:gd name="T33" fmla="*/ 1503 h 1553"/>
                              <a:gd name="T34" fmla="*/ 536 w 1324"/>
                              <a:gd name="T35" fmla="*/ 1494 h 1553"/>
                              <a:gd name="T36" fmla="*/ 556 w 1324"/>
                              <a:gd name="T37" fmla="*/ 1483 h 1553"/>
                              <a:gd name="T38" fmla="*/ 577 w 1324"/>
                              <a:gd name="T39" fmla="*/ 1473 h 1553"/>
                              <a:gd name="T40" fmla="*/ 600 w 1324"/>
                              <a:gd name="T41" fmla="*/ 1464 h 1553"/>
                              <a:gd name="T42" fmla="*/ 619 w 1324"/>
                              <a:gd name="T43" fmla="*/ 1451 h 1553"/>
                              <a:gd name="T44" fmla="*/ 639 w 1324"/>
                              <a:gd name="T45" fmla="*/ 1441 h 1553"/>
                              <a:gd name="T46" fmla="*/ 660 w 1324"/>
                              <a:gd name="T47" fmla="*/ 1430 h 1553"/>
                              <a:gd name="T48" fmla="*/ 679 w 1324"/>
                              <a:gd name="T49" fmla="*/ 1418 h 1553"/>
                              <a:gd name="T50" fmla="*/ 702 w 1324"/>
                              <a:gd name="T51" fmla="*/ 1407 h 1553"/>
                              <a:gd name="T52" fmla="*/ 723 w 1324"/>
                              <a:gd name="T53" fmla="*/ 1397 h 1553"/>
                              <a:gd name="T54" fmla="*/ 744 w 1324"/>
                              <a:gd name="T55" fmla="*/ 1386 h 1553"/>
                              <a:gd name="T56" fmla="*/ 766 w 1324"/>
                              <a:gd name="T57" fmla="*/ 1376 h 1553"/>
                              <a:gd name="T58" fmla="*/ 792 w 1324"/>
                              <a:gd name="T59" fmla="*/ 1367 h 1553"/>
                              <a:gd name="T60" fmla="*/ 818 w 1324"/>
                              <a:gd name="T61" fmla="*/ 1356 h 1553"/>
                              <a:gd name="T62" fmla="*/ 845 w 1324"/>
                              <a:gd name="T63" fmla="*/ 1346 h 1553"/>
                              <a:gd name="T64" fmla="*/ 873 w 1324"/>
                              <a:gd name="T65" fmla="*/ 1337 h 1553"/>
                              <a:gd name="T66" fmla="*/ 901 w 1324"/>
                              <a:gd name="T67" fmla="*/ 1328 h 1553"/>
                              <a:gd name="T68" fmla="*/ 931 w 1324"/>
                              <a:gd name="T69" fmla="*/ 1319 h 1553"/>
                              <a:gd name="T70" fmla="*/ 961 w 1324"/>
                              <a:gd name="T71" fmla="*/ 1312 h 1553"/>
                              <a:gd name="T72" fmla="*/ 991 w 1324"/>
                              <a:gd name="T73" fmla="*/ 1307 h 1553"/>
                              <a:gd name="T74" fmla="*/ 1028 w 1324"/>
                              <a:gd name="T75" fmla="*/ 1305 h 1553"/>
                              <a:gd name="T76" fmla="*/ 1065 w 1324"/>
                              <a:gd name="T77" fmla="*/ 1302 h 1553"/>
                              <a:gd name="T78" fmla="*/ 1103 w 1324"/>
                              <a:gd name="T79" fmla="*/ 1296 h 1553"/>
                              <a:gd name="T80" fmla="*/ 1140 w 1324"/>
                              <a:gd name="T81" fmla="*/ 1295 h 1553"/>
                              <a:gd name="T82" fmla="*/ 1140 w 1324"/>
                              <a:gd name="T83" fmla="*/ 1175 h 1553"/>
                              <a:gd name="T84" fmla="*/ 1175 w 1324"/>
                              <a:gd name="T85" fmla="*/ 1168 h 1553"/>
                              <a:gd name="T86" fmla="*/ 1224 w 1324"/>
                              <a:gd name="T87" fmla="*/ 1168 h 1553"/>
                              <a:gd name="T88" fmla="*/ 1224 w 1324"/>
                              <a:gd name="T89" fmla="*/ 1039 h 1553"/>
                              <a:gd name="T90" fmla="*/ 1270 w 1324"/>
                              <a:gd name="T91" fmla="*/ 1033 h 1553"/>
                              <a:gd name="T92" fmla="*/ 1323 w 1324"/>
                              <a:gd name="T93" fmla="*/ 1033 h 1553"/>
                              <a:gd name="T94" fmla="*/ 1323 w 1324"/>
                              <a:gd name="T95" fmla="*/ 0 h 1553"/>
                              <a:gd name="T96" fmla="*/ 182 w 1324"/>
                              <a:gd name="T97" fmla="*/ 0 h 1553"/>
                              <a:gd name="T98" fmla="*/ 182 w 1324"/>
                              <a:gd name="T99" fmla="*/ 131 h 1553"/>
                              <a:gd name="T100" fmla="*/ 93 w 1324"/>
                              <a:gd name="T101" fmla="*/ 131 h 1553"/>
                              <a:gd name="T102" fmla="*/ 93 w 1324"/>
                              <a:gd name="T103" fmla="*/ 265 h 1553"/>
                              <a:gd name="T104" fmla="*/ 0 w 1324"/>
                              <a:gd name="T105" fmla="*/ 265 h 1553"/>
                              <a:gd name="T106" fmla="*/ 0 w 1324"/>
                              <a:gd name="T107" fmla="*/ 1471 h 1553"/>
                              <a:gd name="T108" fmla="*/ 93 w 1324"/>
                              <a:gd name="T109" fmla="*/ 265 h 1553"/>
                              <a:gd name="T110" fmla="*/ 1140 w 1324"/>
                              <a:gd name="T111" fmla="*/ 265 h 1553"/>
                              <a:gd name="T112" fmla="*/ 1140 w 1324"/>
                              <a:gd name="T113" fmla="*/ 1175 h 1553"/>
                              <a:gd name="T114" fmla="*/ 182 w 1324"/>
                              <a:gd name="T115" fmla="*/ 131 h 1553"/>
                              <a:gd name="T116" fmla="*/ 1224 w 1324"/>
                              <a:gd name="T117" fmla="*/ 131 h 1553"/>
                              <a:gd name="T118" fmla="*/ 1224 w 1324"/>
                              <a:gd name="T119" fmla="*/ 1039 h 1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24" h="1553">
                                <a:moveTo>
                                  <a:pt x="0" y="1471"/>
                                </a:moveTo>
                                <a:lnTo>
                                  <a:pt x="37" y="1485"/>
                                </a:lnTo>
                                <a:lnTo>
                                  <a:pt x="74" y="1497"/>
                                </a:lnTo>
                                <a:lnTo>
                                  <a:pt x="111" y="1508"/>
                                </a:lnTo>
                                <a:lnTo>
                                  <a:pt x="146" y="1522"/>
                                </a:lnTo>
                                <a:lnTo>
                                  <a:pt x="178" y="1529"/>
                                </a:lnTo>
                                <a:lnTo>
                                  <a:pt x="210" y="1536"/>
                                </a:lnTo>
                                <a:lnTo>
                                  <a:pt x="240" y="1543"/>
                                </a:lnTo>
                                <a:lnTo>
                                  <a:pt x="270" y="1552"/>
                                </a:lnTo>
                                <a:lnTo>
                                  <a:pt x="333" y="1548"/>
                                </a:lnTo>
                                <a:lnTo>
                                  <a:pt x="377" y="1543"/>
                                </a:lnTo>
                                <a:lnTo>
                                  <a:pt x="409" y="1538"/>
                                </a:lnTo>
                                <a:lnTo>
                                  <a:pt x="432" y="1533"/>
                                </a:lnTo>
                                <a:lnTo>
                                  <a:pt x="455" y="1527"/>
                                </a:lnTo>
                                <a:lnTo>
                                  <a:pt x="476" y="1518"/>
                                </a:lnTo>
                                <a:lnTo>
                                  <a:pt x="497" y="1510"/>
                                </a:lnTo>
                                <a:lnTo>
                                  <a:pt x="519" y="1503"/>
                                </a:lnTo>
                                <a:lnTo>
                                  <a:pt x="536" y="1494"/>
                                </a:lnTo>
                                <a:lnTo>
                                  <a:pt x="556" y="1483"/>
                                </a:lnTo>
                                <a:lnTo>
                                  <a:pt x="577" y="1473"/>
                                </a:lnTo>
                                <a:lnTo>
                                  <a:pt x="600" y="1464"/>
                                </a:lnTo>
                                <a:lnTo>
                                  <a:pt x="619" y="1451"/>
                                </a:lnTo>
                                <a:lnTo>
                                  <a:pt x="639" y="1441"/>
                                </a:lnTo>
                                <a:lnTo>
                                  <a:pt x="660" y="1430"/>
                                </a:lnTo>
                                <a:lnTo>
                                  <a:pt x="679" y="1418"/>
                                </a:lnTo>
                                <a:lnTo>
                                  <a:pt x="702" y="1407"/>
                                </a:lnTo>
                                <a:lnTo>
                                  <a:pt x="723" y="1397"/>
                                </a:lnTo>
                                <a:lnTo>
                                  <a:pt x="744" y="1386"/>
                                </a:lnTo>
                                <a:lnTo>
                                  <a:pt x="766" y="1376"/>
                                </a:lnTo>
                                <a:lnTo>
                                  <a:pt x="792" y="1367"/>
                                </a:lnTo>
                                <a:lnTo>
                                  <a:pt x="818" y="1356"/>
                                </a:lnTo>
                                <a:lnTo>
                                  <a:pt x="845" y="1346"/>
                                </a:lnTo>
                                <a:lnTo>
                                  <a:pt x="873" y="1337"/>
                                </a:lnTo>
                                <a:lnTo>
                                  <a:pt x="901" y="1328"/>
                                </a:lnTo>
                                <a:lnTo>
                                  <a:pt x="931" y="1319"/>
                                </a:lnTo>
                                <a:lnTo>
                                  <a:pt x="961" y="1312"/>
                                </a:lnTo>
                                <a:lnTo>
                                  <a:pt x="991" y="1307"/>
                                </a:lnTo>
                                <a:lnTo>
                                  <a:pt x="1028" y="1305"/>
                                </a:lnTo>
                                <a:lnTo>
                                  <a:pt x="1065" y="1302"/>
                                </a:lnTo>
                                <a:lnTo>
                                  <a:pt x="1103" y="1296"/>
                                </a:lnTo>
                                <a:lnTo>
                                  <a:pt x="1140" y="1295"/>
                                </a:lnTo>
                                <a:lnTo>
                                  <a:pt x="1140" y="1175"/>
                                </a:lnTo>
                                <a:lnTo>
                                  <a:pt x="1175" y="1168"/>
                                </a:lnTo>
                                <a:lnTo>
                                  <a:pt x="1224" y="1168"/>
                                </a:lnTo>
                                <a:lnTo>
                                  <a:pt x="1224" y="1039"/>
                                </a:lnTo>
                                <a:lnTo>
                                  <a:pt x="1270" y="1033"/>
                                </a:lnTo>
                                <a:lnTo>
                                  <a:pt x="1323" y="1033"/>
                                </a:lnTo>
                                <a:lnTo>
                                  <a:pt x="1323" y="0"/>
                                </a:lnTo>
                                <a:lnTo>
                                  <a:pt x="182" y="0"/>
                                </a:lnTo>
                                <a:lnTo>
                                  <a:pt x="182" y="131"/>
                                </a:lnTo>
                                <a:lnTo>
                                  <a:pt x="93" y="131"/>
                                </a:lnTo>
                                <a:lnTo>
                                  <a:pt x="93" y="265"/>
                                </a:lnTo>
                                <a:lnTo>
                                  <a:pt x="0" y="265"/>
                                </a:lnTo>
                                <a:lnTo>
                                  <a:pt x="0" y="1471"/>
                                </a:lnTo>
                                <a:close/>
                                <a:moveTo>
                                  <a:pt x="93" y="265"/>
                                </a:moveTo>
                                <a:lnTo>
                                  <a:pt x="1140" y="265"/>
                                </a:lnTo>
                                <a:lnTo>
                                  <a:pt x="1140" y="1175"/>
                                </a:lnTo>
                                <a:close/>
                                <a:moveTo>
                                  <a:pt x="182" y="131"/>
                                </a:moveTo>
                                <a:lnTo>
                                  <a:pt x="1224" y="131"/>
                                </a:lnTo>
                                <a:lnTo>
                                  <a:pt x="1224" y="1039"/>
                                </a:lnTo>
                                <a:close/>
                              </a:path>
                            </a:pathLst>
                          </a:custGeom>
                          <a:noFill/>
                          <a:ln w="9360" cap="flat">
                            <a:solidFill>
                              <a:srgbClr val="5A5A5A"/>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43" name="Freeform 205"/>
                        <wps:cNvSpPr>
                          <a:spLocks noChangeArrowheads="1"/>
                        </wps:cNvSpPr>
                        <wps:spPr bwMode="auto">
                          <a:xfrm>
                            <a:off x="7943" y="2950"/>
                            <a:ext cx="1002" cy="1126"/>
                          </a:xfrm>
                          <a:custGeom>
                            <a:avLst/>
                            <a:gdLst>
                              <a:gd name="T0" fmla="*/ 1769 w 1770"/>
                              <a:gd name="T1" fmla="*/ 0 h 1989"/>
                              <a:gd name="T2" fmla="*/ 0 w 1770"/>
                              <a:gd name="T3" fmla="*/ 0 h 1989"/>
                              <a:gd name="T4" fmla="*/ 0 w 1770"/>
                              <a:gd name="T5" fmla="*/ 1856 h 1989"/>
                              <a:gd name="T6" fmla="*/ 115 w 1770"/>
                              <a:gd name="T7" fmla="*/ 1902 h 1989"/>
                              <a:gd name="T8" fmla="*/ 229 w 1770"/>
                              <a:gd name="T9" fmla="*/ 1940 h 1989"/>
                              <a:gd name="T10" fmla="*/ 370 w 1770"/>
                              <a:gd name="T11" fmla="*/ 1974 h 1989"/>
                              <a:gd name="T12" fmla="*/ 414 w 1770"/>
                              <a:gd name="T13" fmla="*/ 1988 h 1989"/>
                              <a:gd name="T14" fmla="*/ 587 w 1770"/>
                              <a:gd name="T15" fmla="*/ 1976 h 1989"/>
                              <a:gd name="T16" fmla="*/ 704 w 1770"/>
                              <a:gd name="T17" fmla="*/ 1951 h 1989"/>
                              <a:gd name="T18" fmla="*/ 808 w 1770"/>
                              <a:gd name="T19" fmla="*/ 1914 h 1989"/>
                              <a:gd name="T20" fmla="*/ 928 w 1770"/>
                              <a:gd name="T21" fmla="*/ 1845 h 1989"/>
                              <a:gd name="T22" fmla="*/ 958 w 1770"/>
                              <a:gd name="T23" fmla="*/ 1833 h 1989"/>
                              <a:gd name="T24" fmla="*/ 989 w 1770"/>
                              <a:gd name="T25" fmla="*/ 1819 h 1989"/>
                              <a:gd name="T26" fmla="*/ 1021 w 1770"/>
                              <a:gd name="T27" fmla="*/ 1801 h 1989"/>
                              <a:gd name="T28" fmla="*/ 1055 w 1770"/>
                              <a:gd name="T29" fmla="*/ 1783 h 1989"/>
                              <a:gd name="T30" fmla="*/ 1088 w 1770"/>
                              <a:gd name="T31" fmla="*/ 1766 h 1989"/>
                              <a:gd name="T32" fmla="*/ 1157 w 1770"/>
                              <a:gd name="T33" fmla="*/ 1730 h 1989"/>
                              <a:gd name="T34" fmla="*/ 1194 w 1770"/>
                              <a:gd name="T35" fmla="*/ 1715 h 1989"/>
                              <a:gd name="T36" fmla="*/ 1231 w 1770"/>
                              <a:gd name="T37" fmla="*/ 1700 h 1989"/>
                              <a:gd name="T38" fmla="*/ 1270 w 1770"/>
                              <a:gd name="T39" fmla="*/ 1683 h 1989"/>
                              <a:gd name="T40" fmla="*/ 1310 w 1770"/>
                              <a:gd name="T41" fmla="*/ 1665 h 1989"/>
                              <a:gd name="T42" fmla="*/ 1355 w 1770"/>
                              <a:gd name="T43" fmla="*/ 1651 h 1989"/>
                              <a:gd name="T44" fmla="*/ 1399 w 1770"/>
                              <a:gd name="T45" fmla="*/ 1640 h 1989"/>
                              <a:gd name="T46" fmla="*/ 1489 w 1770"/>
                              <a:gd name="T47" fmla="*/ 1614 h 1989"/>
                              <a:gd name="T48" fmla="*/ 1536 w 1770"/>
                              <a:gd name="T49" fmla="*/ 1605 h 1989"/>
                              <a:gd name="T50" fmla="*/ 1591 w 1770"/>
                              <a:gd name="T51" fmla="*/ 1603 h 1989"/>
                              <a:gd name="T52" fmla="*/ 1707 w 1770"/>
                              <a:gd name="T53" fmla="*/ 1595 h 1989"/>
                              <a:gd name="T54" fmla="*/ 1769 w 1770"/>
                              <a:gd name="T55" fmla="*/ 1595 h 1989"/>
                              <a:gd name="T56" fmla="*/ 1769 w 1770"/>
                              <a:gd name="T57" fmla="*/ 0 h 19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70" h="1989">
                                <a:moveTo>
                                  <a:pt x="1769" y="0"/>
                                </a:moveTo>
                                <a:lnTo>
                                  <a:pt x="0" y="0"/>
                                </a:lnTo>
                                <a:lnTo>
                                  <a:pt x="0" y="1856"/>
                                </a:lnTo>
                                <a:lnTo>
                                  <a:pt x="115" y="1902"/>
                                </a:lnTo>
                                <a:lnTo>
                                  <a:pt x="229" y="1940"/>
                                </a:lnTo>
                                <a:lnTo>
                                  <a:pt x="370" y="1974"/>
                                </a:lnTo>
                                <a:lnTo>
                                  <a:pt x="414" y="1988"/>
                                </a:lnTo>
                                <a:lnTo>
                                  <a:pt x="587" y="1976"/>
                                </a:lnTo>
                                <a:lnTo>
                                  <a:pt x="704" y="1951"/>
                                </a:lnTo>
                                <a:lnTo>
                                  <a:pt x="808" y="1914"/>
                                </a:lnTo>
                                <a:lnTo>
                                  <a:pt x="928" y="1845"/>
                                </a:lnTo>
                                <a:lnTo>
                                  <a:pt x="958" y="1833"/>
                                </a:lnTo>
                                <a:lnTo>
                                  <a:pt x="989" y="1819"/>
                                </a:lnTo>
                                <a:lnTo>
                                  <a:pt x="1021" y="1801"/>
                                </a:lnTo>
                                <a:lnTo>
                                  <a:pt x="1055" y="1783"/>
                                </a:lnTo>
                                <a:lnTo>
                                  <a:pt x="1088" y="1766"/>
                                </a:lnTo>
                                <a:lnTo>
                                  <a:pt x="1157" y="1730"/>
                                </a:lnTo>
                                <a:lnTo>
                                  <a:pt x="1194" y="1715"/>
                                </a:lnTo>
                                <a:lnTo>
                                  <a:pt x="1231" y="1700"/>
                                </a:lnTo>
                                <a:lnTo>
                                  <a:pt x="1270" y="1683"/>
                                </a:lnTo>
                                <a:lnTo>
                                  <a:pt x="1310" y="1665"/>
                                </a:lnTo>
                                <a:lnTo>
                                  <a:pt x="1355" y="1651"/>
                                </a:lnTo>
                                <a:lnTo>
                                  <a:pt x="1399" y="1640"/>
                                </a:lnTo>
                                <a:lnTo>
                                  <a:pt x="1489" y="1614"/>
                                </a:lnTo>
                                <a:lnTo>
                                  <a:pt x="1536" y="1605"/>
                                </a:lnTo>
                                <a:lnTo>
                                  <a:pt x="1591" y="1603"/>
                                </a:lnTo>
                                <a:lnTo>
                                  <a:pt x="1707" y="1595"/>
                                </a:lnTo>
                                <a:lnTo>
                                  <a:pt x="1769" y="1595"/>
                                </a:lnTo>
                                <a:lnTo>
                                  <a:pt x="1769"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44" name="Freeform 206"/>
                        <wps:cNvSpPr>
                          <a:spLocks noChangeArrowheads="1"/>
                        </wps:cNvSpPr>
                        <wps:spPr bwMode="auto">
                          <a:xfrm>
                            <a:off x="7904" y="2910"/>
                            <a:ext cx="1002" cy="1126"/>
                          </a:xfrm>
                          <a:custGeom>
                            <a:avLst/>
                            <a:gdLst>
                              <a:gd name="T0" fmla="*/ 1771 w 1772"/>
                              <a:gd name="T1" fmla="*/ 0 h 1989"/>
                              <a:gd name="T2" fmla="*/ 0 w 1772"/>
                              <a:gd name="T3" fmla="*/ 0 h 1989"/>
                              <a:gd name="T4" fmla="*/ 0 w 1772"/>
                              <a:gd name="T5" fmla="*/ 1856 h 1989"/>
                              <a:gd name="T6" fmla="*/ 115 w 1772"/>
                              <a:gd name="T7" fmla="*/ 1902 h 1989"/>
                              <a:gd name="T8" fmla="*/ 229 w 1772"/>
                              <a:gd name="T9" fmla="*/ 1940 h 1989"/>
                              <a:gd name="T10" fmla="*/ 370 w 1772"/>
                              <a:gd name="T11" fmla="*/ 1974 h 1989"/>
                              <a:gd name="T12" fmla="*/ 414 w 1772"/>
                              <a:gd name="T13" fmla="*/ 1988 h 1989"/>
                              <a:gd name="T14" fmla="*/ 588 w 1772"/>
                              <a:gd name="T15" fmla="*/ 1976 h 1989"/>
                              <a:gd name="T16" fmla="*/ 705 w 1772"/>
                              <a:gd name="T17" fmla="*/ 1951 h 1989"/>
                              <a:gd name="T18" fmla="*/ 809 w 1772"/>
                              <a:gd name="T19" fmla="*/ 1914 h 1989"/>
                              <a:gd name="T20" fmla="*/ 929 w 1772"/>
                              <a:gd name="T21" fmla="*/ 1845 h 1989"/>
                              <a:gd name="T22" fmla="*/ 959 w 1772"/>
                              <a:gd name="T23" fmla="*/ 1833 h 1989"/>
                              <a:gd name="T24" fmla="*/ 990 w 1772"/>
                              <a:gd name="T25" fmla="*/ 1819 h 1989"/>
                              <a:gd name="T26" fmla="*/ 1022 w 1772"/>
                              <a:gd name="T27" fmla="*/ 1801 h 1989"/>
                              <a:gd name="T28" fmla="*/ 1056 w 1772"/>
                              <a:gd name="T29" fmla="*/ 1783 h 1989"/>
                              <a:gd name="T30" fmla="*/ 1089 w 1772"/>
                              <a:gd name="T31" fmla="*/ 1766 h 1989"/>
                              <a:gd name="T32" fmla="*/ 1158 w 1772"/>
                              <a:gd name="T33" fmla="*/ 1730 h 1989"/>
                              <a:gd name="T34" fmla="*/ 1195 w 1772"/>
                              <a:gd name="T35" fmla="*/ 1715 h 1989"/>
                              <a:gd name="T36" fmla="*/ 1232 w 1772"/>
                              <a:gd name="T37" fmla="*/ 1700 h 1989"/>
                              <a:gd name="T38" fmla="*/ 1271 w 1772"/>
                              <a:gd name="T39" fmla="*/ 1683 h 1989"/>
                              <a:gd name="T40" fmla="*/ 1311 w 1772"/>
                              <a:gd name="T41" fmla="*/ 1665 h 1989"/>
                              <a:gd name="T42" fmla="*/ 1356 w 1772"/>
                              <a:gd name="T43" fmla="*/ 1651 h 1989"/>
                              <a:gd name="T44" fmla="*/ 1400 w 1772"/>
                              <a:gd name="T45" fmla="*/ 1640 h 1989"/>
                              <a:gd name="T46" fmla="*/ 1490 w 1772"/>
                              <a:gd name="T47" fmla="*/ 1614 h 1989"/>
                              <a:gd name="T48" fmla="*/ 1537 w 1772"/>
                              <a:gd name="T49" fmla="*/ 1605 h 1989"/>
                              <a:gd name="T50" fmla="*/ 1593 w 1772"/>
                              <a:gd name="T51" fmla="*/ 1603 h 1989"/>
                              <a:gd name="T52" fmla="*/ 1709 w 1772"/>
                              <a:gd name="T53" fmla="*/ 1595 h 1989"/>
                              <a:gd name="T54" fmla="*/ 1771 w 1772"/>
                              <a:gd name="T55" fmla="*/ 1595 h 1989"/>
                              <a:gd name="T56" fmla="*/ 1771 w 1772"/>
                              <a:gd name="T57" fmla="*/ 0 h 19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72" h="1989">
                                <a:moveTo>
                                  <a:pt x="1771" y="0"/>
                                </a:moveTo>
                                <a:lnTo>
                                  <a:pt x="0" y="0"/>
                                </a:lnTo>
                                <a:lnTo>
                                  <a:pt x="0" y="1856"/>
                                </a:lnTo>
                                <a:lnTo>
                                  <a:pt x="115" y="1902"/>
                                </a:lnTo>
                                <a:lnTo>
                                  <a:pt x="229" y="1940"/>
                                </a:lnTo>
                                <a:lnTo>
                                  <a:pt x="370" y="1974"/>
                                </a:lnTo>
                                <a:lnTo>
                                  <a:pt x="414" y="1988"/>
                                </a:lnTo>
                                <a:lnTo>
                                  <a:pt x="588" y="1976"/>
                                </a:lnTo>
                                <a:lnTo>
                                  <a:pt x="705" y="1951"/>
                                </a:lnTo>
                                <a:lnTo>
                                  <a:pt x="809" y="1914"/>
                                </a:lnTo>
                                <a:lnTo>
                                  <a:pt x="929" y="1845"/>
                                </a:lnTo>
                                <a:lnTo>
                                  <a:pt x="959" y="1833"/>
                                </a:lnTo>
                                <a:lnTo>
                                  <a:pt x="990" y="1819"/>
                                </a:lnTo>
                                <a:lnTo>
                                  <a:pt x="1022" y="1801"/>
                                </a:lnTo>
                                <a:lnTo>
                                  <a:pt x="1056" y="1783"/>
                                </a:lnTo>
                                <a:lnTo>
                                  <a:pt x="1089" y="1766"/>
                                </a:lnTo>
                                <a:lnTo>
                                  <a:pt x="1158" y="1730"/>
                                </a:lnTo>
                                <a:lnTo>
                                  <a:pt x="1195" y="1715"/>
                                </a:lnTo>
                                <a:lnTo>
                                  <a:pt x="1232" y="1700"/>
                                </a:lnTo>
                                <a:lnTo>
                                  <a:pt x="1271" y="1683"/>
                                </a:lnTo>
                                <a:lnTo>
                                  <a:pt x="1311" y="1665"/>
                                </a:lnTo>
                                <a:lnTo>
                                  <a:pt x="1356" y="1651"/>
                                </a:lnTo>
                                <a:lnTo>
                                  <a:pt x="1400" y="1640"/>
                                </a:lnTo>
                                <a:lnTo>
                                  <a:pt x="1490" y="1614"/>
                                </a:lnTo>
                                <a:lnTo>
                                  <a:pt x="1537" y="1605"/>
                                </a:lnTo>
                                <a:lnTo>
                                  <a:pt x="1593" y="1603"/>
                                </a:lnTo>
                                <a:lnTo>
                                  <a:pt x="1709" y="1595"/>
                                </a:lnTo>
                                <a:lnTo>
                                  <a:pt x="1771" y="1595"/>
                                </a:lnTo>
                                <a:lnTo>
                                  <a:pt x="1771" y="0"/>
                                </a:lnTo>
                              </a:path>
                            </a:pathLst>
                          </a:custGeom>
                          <a:solidFill>
                            <a:srgbClr val="C5D9F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45" name="Freeform 207"/>
                        <wps:cNvSpPr>
                          <a:spLocks noChangeArrowheads="1"/>
                        </wps:cNvSpPr>
                        <wps:spPr bwMode="auto">
                          <a:xfrm>
                            <a:off x="7904" y="2910"/>
                            <a:ext cx="1002" cy="1126"/>
                          </a:xfrm>
                          <a:custGeom>
                            <a:avLst/>
                            <a:gdLst>
                              <a:gd name="T0" fmla="*/ 0 w 1772"/>
                              <a:gd name="T1" fmla="*/ 1856 h 1989"/>
                              <a:gd name="T2" fmla="*/ 58 w 1772"/>
                              <a:gd name="T3" fmla="*/ 1880 h 1989"/>
                              <a:gd name="T4" fmla="*/ 115 w 1772"/>
                              <a:gd name="T5" fmla="*/ 1902 h 1989"/>
                              <a:gd name="T6" fmla="*/ 173 w 1772"/>
                              <a:gd name="T7" fmla="*/ 1921 h 1989"/>
                              <a:gd name="T8" fmla="*/ 229 w 1772"/>
                              <a:gd name="T9" fmla="*/ 1940 h 1989"/>
                              <a:gd name="T10" fmla="*/ 277 w 1772"/>
                              <a:gd name="T11" fmla="*/ 1953 h 1989"/>
                              <a:gd name="T12" fmla="*/ 325 w 1772"/>
                              <a:gd name="T13" fmla="*/ 1963 h 1989"/>
                              <a:gd name="T14" fmla="*/ 370 w 1772"/>
                              <a:gd name="T15" fmla="*/ 1974 h 1989"/>
                              <a:gd name="T16" fmla="*/ 414 w 1772"/>
                              <a:gd name="T17" fmla="*/ 1988 h 1989"/>
                              <a:gd name="T18" fmla="*/ 519 w 1772"/>
                              <a:gd name="T19" fmla="*/ 1984 h 1989"/>
                              <a:gd name="T20" fmla="*/ 588 w 1772"/>
                              <a:gd name="T21" fmla="*/ 1976 h 1989"/>
                              <a:gd name="T22" fmla="*/ 634 w 1772"/>
                              <a:gd name="T23" fmla="*/ 1967 h 1989"/>
                              <a:gd name="T24" fmla="*/ 669 w 1772"/>
                              <a:gd name="T25" fmla="*/ 1962 h 1989"/>
                              <a:gd name="T26" fmla="*/ 775 w 1772"/>
                              <a:gd name="T27" fmla="*/ 1926 h 1989"/>
                              <a:gd name="T28" fmla="*/ 897 w 1772"/>
                              <a:gd name="T29" fmla="*/ 1866 h 1989"/>
                              <a:gd name="T30" fmla="*/ 929 w 1772"/>
                              <a:gd name="T31" fmla="*/ 1845 h 1989"/>
                              <a:gd name="T32" fmla="*/ 959 w 1772"/>
                              <a:gd name="T33" fmla="*/ 1833 h 1989"/>
                              <a:gd name="T34" fmla="*/ 990 w 1772"/>
                              <a:gd name="T35" fmla="*/ 1819 h 1989"/>
                              <a:gd name="T36" fmla="*/ 1022 w 1772"/>
                              <a:gd name="T37" fmla="*/ 1801 h 1989"/>
                              <a:gd name="T38" fmla="*/ 1056 w 1772"/>
                              <a:gd name="T39" fmla="*/ 1783 h 1989"/>
                              <a:gd name="T40" fmla="*/ 1089 w 1772"/>
                              <a:gd name="T41" fmla="*/ 1766 h 1989"/>
                              <a:gd name="T42" fmla="*/ 1124 w 1772"/>
                              <a:gd name="T43" fmla="*/ 1748 h 1989"/>
                              <a:gd name="T44" fmla="*/ 1158 w 1772"/>
                              <a:gd name="T45" fmla="*/ 1730 h 1989"/>
                              <a:gd name="T46" fmla="*/ 1195 w 1772"/>
                              <a:gd name="T47" fmla="*/ 1715 h 1989"/>
                              <a:gd name="T48" fmla="*/ 1232 w 1772"/>
                              <a:gd name="T49" fmla="*/ 1700 h 1989"/>
                              <a:gd name="T50" fmla="*/ 1271 w 1772"/>
                              <a:gd name="T51" fmla="*/ 1683 h 1989"/>
                              <a:gd name="T52" fmla="*/ 1311 w 1772"/>
                              <a:gd name="T53" fmla="*/ 1665 h 1989"/>
                              <a:gd name="T54" fmla="*/ 1356 w 1772"/>
                              <a:gd name="T55" fmla="*/ 1651 h 1989"/>
                              <a:gd name="T56" fmla="*/ 1400 w 1772"/>
                              <a:gd name="T57" fmla="*/ 1640 h 1989"/>
                              <a:gd name="T58" fmla="*/ 1444 w 1772"/>
                              <a:gd name="T59" fmla="*/ 1628 h 1989"/>
                              <a:gd name="T60" fmla="*/ 1490 w 1772"/>
                              <a:gd name="T61" fmla="*/ 1614 h 1989"/>
                              <a:gd name="T62" fmla="*/ 1537 w 1772"/>
                              <a:gd name="T63" fmla="*/ 1605 h 1989"/>
                              <a:gd name="T64" fmla="*/ 1593 w 1772"/>
                              <a:gd name="T65" fmla="*/ 1603 h 1989"/>
                              <a:gd name="T66" fmla="*/ 1649 w 1772"/>
                              <a:gd name="T67" fmla="*/ 1600 h 1989"/>
                              <a:gd name="T68" fmla="*/ 1709 w 1772"/>
                              <a:gd name="T69" fmla="*/ 1595 h 1989"/>
                              <a:gd name="T70" fmla="*/ 1771 w 1772"/>
                              <a:gd name="T71" fmla="*/ 1595 h 1989"/>
                              <a:gd name="T72" fmla="*/ 1771 w 1772"/>
                              <a:gd name="T73" fmla="*/ 0 h 1989"/>
                              <a:gd name="T74" fmla="*/ 0 w 1772"/>
                              <a:gd name="T75" fmla="*/ 0 h 1989"/>
                              <a:gd name="T76" fmla="*/ 0 w 1772"/>
                              <a:gd name="T77" fmla="*/ 1856 h 19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772" h="1989">
                                <a:moveTo>
                                  <a:pt x="0" y="1856"/>
                                </a:moveTo>
                                <a:lnTo>
                                  <a:pt x="58" y="1880"/>
                                </a:lnTo>
                                <a:lnTo>
                                  <a:pt x="115" y="1902"/>
                                </a:lnTo>
                                <a:lnTo>
                                  <a:pt x="173" y="1921"/>
                                </a:lnTo>
                                <a:lnTo>
                                  <a:pt x="229" y="1940"/>
                                </a:lnTo>
                                <a:lnTo>
                                  <a:pt x="277" y="1953"/>
                                </a:lnTo>
                                <a:lnTo>
                                  <a:pt x="325" y="1963"/>
                                </a:lnTo>
                                <a:lnTo>
                                  <a:pt x="370" y="1974"/>
                                </a:lnTo>
                                <a:lnTo>
                                  <a:pt x="414" y="1988"/>
                                </a:lnTo>
                                <a:lnTo>
                                  <a:pt x="519" y="1984"/>
                                </a:lnTo>
                                <a:lnTo>
                                  <a:pt x="588" y="1976"/>
                                </a:lnTo>
                                <a:lnTo>
                                  <a:pt x="634" y="1967"/>
                                </a:lnTo>
                                <a:lnTo>
                                  <a:pt x="669" y="1962"/>
                                </a:lnTo>
                                <a:lnTo>
                                  <a:pt x="775" y="1926"/>
                                </a:lnTo>
                                <a:lnTo>
                                  <a:pt x="897" y="1866"/>
                                </a:lnTo>
                                <a:lnTo>
                                  <a:pt x="929" y="1845"/>
                                </a:lnTo>
                                <a:lnTo>
                                  <a:pt x="959" y="1833"/>
                                </a:lnTo>
                                <a:lnTo>
                                  <a:pt x="990" y="1819"/>
                                </a:lnTo>
                                <a:lnTo>
                                  <a:pt x="1022" y="1801"/>
                                </a:lnTo>
                                <a:lnTo>
                                  <a:pt x="1056" y="1783"/>
                                </a:lnTo>
                                <a:lnTo>
                                  <a:pt x="1089" y="1766"/>
                                </a:lnTo>
                                <a:lnTo>
                                  <a:pt x="1124" y="1748"/>
                                </a:lnTo>
                                <a:lnTo>
                                  <a:pt x="1158" y="1730"/>
                                </a:lnTo>
                                <a:lnTo>
                                  <a:pt x="1195" y="1715"/>
                                </a:lnTo>
                                <a:lnTo>
                                  <a:pt x="1232" y="1700"/>
                                </a:lnTo>
                                <a:lnTo>
                                  <a:pt x="1271" y="1683"/>
                                </a:lnTo>
                                <a:lnTo>
                                  <a:pt x="1311" y="1665"/>
                                </a:lnTo>
                                <a:lnTo>
                                  <a:pt x="1356" y="1651"/>
                                </a:lnTo>
                                <a:lnTo>
                                  <a:pt x="1400" y="1640"/>
                                </a:lnTo>
                                <a:lnTo>
                                  <a:pt x="1444" y="1628"/>
                                </a:lnTo>
                                <a:lnTo>
                                  <a:pt x="1490" y="1614"/>
                                </a:lnTo>
                                <a:lnTo>
                                  <a:pt x="1537" y="1605"/>
                                </a:lnTo>
                                <a:lnTo>
                                  <a:pt x="1593" y="1603"/>
                                </a:lnTo>
                                <a:lnTo>
                                  <a:pt x="1649" y="1600"/>
                                </a:lnTo>
                                <a:lnTo>
                                  <a:pt x="1709" y="1595"/>
                                </a:lnTo>
                                <a:lnTo>
                                  <a:pt x="1771" y="1595"/>
                                </a:lnTo>
                                <a:lnTo>
                                  <a:pt x="1771" y="0"/>
                                </a:lnTo>
                                <a:lnTo>
                                  <a:pt x="0" y="0"/>
                                </a:lnTo>
                                <a:lnTo>
                                  <a:pt x="0" y="1856"/>
                                </a:lnTo>
                              </a:path>
                            </a:pathLst>
                          </a:custGeom>
                          <a:noFill/>
                          <a:ln w="1584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46" name="Freeform 208"/>
                        <wps:cNvSpPr>
                          <a:spLocks noChangeArrowheads="1"/>
                        </wps:cNvSpPr>
                        <wps:spPr bwMode="auto">
                          <a:xfrm>
                            <a:off x="8277" y="2160"/>
                            <a:ext cx="329" cy="742"/>
                          </a:xfrm>
                          <a:custGeom>
                            <a:avLst/>
                            <a:gdLst>
                              <a:gd name="T0" fmla="*/ 291 w 583"/>
                              <a:gd name="T1" fmla="*/ 0 h 1312"/>
                              <a:gd name="T2" fmla="*/ 0 w 583"/>
                              <a:gd name="T3" fmla="*/ 328 h 1312"/>
                              <a:gd name="T4" fmla="*/ 145 w 583"/>
                              <a:gd name="T5" fmla="*/ 328 h 1312"/>
                              <a:gd name="T6" fmla="*/ 145 w 583"/>
                              <a:gd name="T7" fmla="*/ 1311 h 1312"/>
                              <a:gd name="T8" fmla="*/ 436 w 583"/>
                              <a:gd name="T9" fmla="*/ 1311 h 1312"/>
                              <a:gd name="T10" fmla="*/ 436 w 583"/>
                              <a:gd name="T11" fmla="*/ 328 h 1312"/>
                              <a:gd name="T12" fmla="*/ 582 w 583"/>
                              <a:gd name="T13" fmla="*/ 328 h 1312"/>
                              <a:gd name="T14" fmla="*/ 291 w 583"/>
                              <a:gd name="T15" fmla="*/ 0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291" y="0"/>
                                </a:moveTo>
                                <a:lnTo>
                                  <a:pt x="0" y="328"/>
                                </a:lnTo>
                                <a:lnTo>
                                  <a:pt x="145" y="328"/>
                                </a:lnTo>
                                <a:lnTo>
                                  <a:pt x="145" y="1311"/>
                                </a:lnTo>
                                <a:lnTo>
                                  <a:pt x="436" y="1311"/>
                                </a:lnTo>
                                <a:lnTo>
                                  <a:pt x="436" y="328"/>
                                </a:lnTo>
                                <a:lnTo>
                                  <a:pt x="582" y="328"/>
                                </a:lnTo>
                                <a:lnTo>
                                  <a:pt x="291" y="0"/>
                                </a:lnTo>
                              </a:path>
                            </a:pathLst>
                          </a:custGeom>
                          <a:solidFill>
                            <a:srgbClr val="D7D7D7"/>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47" name="Freeform 209"/>
                        <wps:cNvSpPr>
                          <a:spLocks noChangeArrowheads="1"/>
                        </wps:cNvSpPr>
                        <wps:spPr bwMode="auto">
                          <a:xfrm>
                            <a:off x="8277" y="2160"/>
                            <a:ext cx="329" cy="742"/>
                          </a:xfrm>
                          <a:custGeom>
                            <a:avLst/>
                            <a:gdLst>
                              <a:gd name="T0" fmla="*/ 0 w 583"/>
                              <a:gd name="T1" fmla="*/ 328 h 1312"/>
                              <a:gd name="T2" fmla="*/ 145 w 583"/>
                              <a:gd name="T3" fmla="*/ 328 h 1312"/>
                              <a:gd name="T4" fmla="*/ 145 w 583"/>
                              <a:gd name="T5" fmla="*/ 1311 h 1312"/>
                              <a:gd name="T6" fmla="*/ 436 w 583"/>
                              <a:gd name="T7" fmla="*/ 1311 h 1312"/>
                              <a:gd name="T8" fmla="*/ 436 w 583"/>
                              <a:gd name="T9" fmla="*/ 328 h 1312"/>
                              <a:gd name="T10" fmla="*/ 582 w 583"/>
                              <a:gd name="T11" fmla="*/ 328 h 1312"/>
                              <a:gd name="T12" fmla="*/ 291 w 583"/>
                              <a:gd name="T13" fmla="*/ 0 h 1312"/>
                              <a:gd name="T14" fmla="*/ 0 w 583"/>
                              <a:gd name="T15" fmla="*/ 328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0" y="328"/>
                                </a:moveTo>
                                <a:lnTo>
                                  <a:pt x="145" y="328"/>
                                </a:lnTo>
                                <a:lnTo>
                                  <a:pt x="145" y="1311"/>
                                </a:lnTo>
                                <a:lnTo>
                                  <a:pt x="436" y="1311"/>
                                </a:lnTo>
                                <a:lnTo>
                                  <a:pt x="436" y="328"/>
                                </a:lnTo>
                                <a:lnTo>
                                  <a:pt x="582" y="328"/>
                                </a:lnTo>
                                <a:lnTo>
                                  <a:pt x="291" y="0"/>
                                </a:lnTo>
                                <a:lnTo>
                                  <a:pt x="0" y="328"/>
                                </a:lnTo>
                              </a:path>
                            </a:pathLst>
                          </a:custGeom>
                          <a:noFill/>
                          <a:ln w="9360" cap="flat">
                            <a:solidFill>
                              <a:srgbClr val="A4A4A4"/>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48" name="Rectangle 210"/>
                        <wps:cNvSpPr>
                          <a:spLocks noChangeArrowheads="1"/>
                        </wps:cNvSpPr>
                        <wps:spPr bwMode="auto">
                          <a:xfrm>
                            <a:off x="2001" y="1515"/>
                            <a:ext cx="599" cy="389"/>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349" name="Picture 2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551" y="1035"/>
                            <a:ext cx="1449" cy="1382"/>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350" name="Freeform 212"/>
                        <wps:cNvSpPr>
                          <a:spLocks noChangeArrowheads="1"/>
                        </wps:cNvSpPr>
                        <wps:spPr bwMode="auto">
                          <a:xfrm>
                            <a:off x="8217" y="1375"/>
                            <a:ext cx="614" cy="584"/>
                          </a:xfrm>
                          <a:custGeom>
                            <a:avLst/>
                            <a:gdLst>
                              <a:gd name="T0" fmla="*/ 914 w 1086"/>
                              <a:gd name="T1" fmla="*/ 0 h 1033"/>
                              <a:gd name="T2" fmla="*/ 171 w 1086"/>
                              <a:gd name="T3" fmla="*/ 0 h 1033"/>
                              <a:gd name="T4" fmla="*/ 104 w 1086"/>
                              <a:gd name="T5" fmla="*/ 12 h 1033"/>
                              <a:gd name="T6" fmla="*/ 51 w 1086"/>
                              <a:gd name="T7" fmla="*/ 49 h 1033"/>
                              <a:gd name="T8" fmla="*/ 14 w 1086"/>
                              <a:gd name="T9" fmla="*/ 104 h 1033"/>
                              <a:gd name="T10" fmla="*/ 0 w 1086"/>
                              <a:gd name="T11" fmla="*/ 171 h 1033"/>
                              <a:gd name="T12" fmla="*/ 0 w 1086"/>
                              <a:gd name="T13" fmla="*/ 859 h 1033"/>
                              <a:gd name="T14" fmla="*/ 14 w 1086"/>
                              <a:gd name="T15" fmla="*/ 926 h 1033"/>
                              <a:gd name="T16" fmla="*/ 51 w 1086"/>
                              <a:gd name="T17" fmla="*/ 981 h 1033"/>
                              <a:gd name="T18" fmla="*/ 104 w 1086"/>
                              <a:gd name="T19" fmla="*/ 1018 h 1033"/>
                              <a:gd name="T20" fmla="*/ 171 w 1086"/>
                              <a:gd name="T21" fmla="*/ 1032 h 1033"/>
                              <a:gd name="T22" fmla="*/ 914 w 1086"/>
                              <a:gd name="T23" fmla="*/ 1032 h 1033"/>
                              <a:gd name="T24" fmla="*/ 981 w 1086"/>
                              <a:gd name="T25" fmla="*/ 1018 h 1033"/>
                              <a:gd name="T26" fmla="*/ 1034 w 1086"/>
                              <a:gd name="T27" fmla="*/ 981 h 1033"/>
                              <a:gd name="T28" fmla="*/ 1071 w 1086"/>
                              <a:gd name="T29" fmla="*/ 926 h 1033"/>
                              <a:gd name="T30" fmla="*/ 1085 w 1086"/>
                              <a:gd name="T31" fmla="*/ 859 h 1033"/>
                              <a:gd name="T32" fmla="*/ 1085 w 1086"/>
                              <a:gd name="T33" fmla="*/ 171 h 1033"/>
                              <a:gd name="T34" fmla="*/ 1071 w 1086"/>
                              <a:gd name="T35" fmla="*/ 104 h 1033"/>
                              <a:gd name="T36" fmla="*/ 1034 w 1086"/>
                              <a:gd name="T37" fmla="*/ 49 h 1033"/>
                              <a:gd name="T38" fmla="*/ 981 w 1086"/>
                              <a:gd name="T39" fmla="*/ 12 h 1033"/>
                              <a:gd name="T40" fmla="*/ 914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914" y="0"/>
                                </a:moveTo>
                                <a:lnTo>
                                  <a:pt x="171" y="0"/>
                                </a:ln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351" name="Picture 2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176" y="1335"/>
                            <a:ext cx="614" cy="584"/>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352" name="Freeform 214"/>
                        <wps:cNvSpPr>
                          <a:spLocks noChangeArrowheads="1"/>
                        </wps:cNvSpPr>
                        <wps:spPr bwMode="auto">
                          <a:xfrm>
                            <a:off x="8176" y="1335"/>
                            <a:ext cx="614" cy="584"/>
                          </a:xfrm>
                          <a:custGeom>
                            <a:avLst/>
                            <a:gdLst>
                              <a:gd name="T0" fmla="*/ 171 w 1086"/>
                              <a:gd name="T1" fmla="*/ 0 h 1033"/>
                              <a:gd name="T2" fmla="*/ 104 w 1086"/>
                              <a:gd name="T3" fmla="*/ 12 h 1033"/>
                              <a:gd name="T4" fmla="*/ 51 w 1086"/>
                              <a:gd name="T5" fmla="*/ 49 h 1033"/>
                              <a:gd name="T6" fmla="*/ 14 w 1086"/>
                              <a:gd name="T7" fmla="*/ 104 h 1033"/>
                              <a:gd name="T8" fmla="*/ 0 w 1086"/>
                              <a:gd name="T9" fmla="*/ 171 h 1033"/>
                              <a:gd name="T10" fmla="*/ 0 w 1086"/>
                              <a:gd name="T11" fmla="*/ 859 h 1033"/>
                              <a:gd name="T12" fmla="*/ 14 w 1086"/>
                              <a:gd name="T13" fmla="*/ 926 h 1033"/>
                              <a:gd name="T14" fmla="*/ 51 w 1086"/>
                              <a:gd name="T15" fmla="*/ 981 h 1033"/>
                              <a:gd name="T16" fmla="*/ 104 w 1086"/>
                              <a:gd name="T17" fmla="*/ 1018 h 1033"/>
                              <a:gd name="T18" fmla="*/ 171 w 1086"/>
                              <a:gd name="T19" fmla="*/ 1032 h 1033"/>
                              <a:gd name="T20" fmla="*/ 914 w 1086"/>
                              <a:gd name="T21" fmla="*/ 1032 h 1033"/>
                              <a:gd name="T22" fmla="*/ 981 w 1086"/>
                              <a:gd name="T23" fmla="*/ 1018 h 1033"/>
                              <a:gd name="T24" fmla="*/ 1034 w 1086"/>
                              <a:gd name="T25" fmla="*/ 981 h 1033"/>
                              <a:gd name="T26" fmla="*/ 1071 w 1086"/>
                              <a:gd name="T27" fmla="*/ 926 h 1033"/>
                              <a:gd name="T28" fmla="*/ 1085 w 1086"/>
                              <a:gd name="T29" fmla="*/ 859 h 1033"/>
                              <a:gd name="T30" fmla="*/ 1085 w 1086"/>
                              <a:gd name="T31" fmla="*/ 171 h 1033"/>
                              <a:gd name="T32" fmla="*/ 1071 w 1086"/>
                              <a:gd name="T33" fmla="*/ 104 h 1033"/>
                              <a:gd name="T34" fmla="*/ 1034 w 1086"/>
                              <a:gd name="T35" fmla="*/ 49 h 1033"/>
                              <a:gd name="T36" fmla="*/ 981 w 1086"/>
                              <a:gd name="T37" fmla="*/ 12 h 1033"/>
                              <a:gd name="T38" fmla="*/ 914 w 1086"/>
                              <a:gd name="T39" fmla="*/ 0 h 1033"/>
                              <a:gd name="T40" fmla="*/ 171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171" y="0"/>
                                </a:move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lnTo>
                                  <a:pt x="171"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53" name="Freeform 215"/>
                        <wps:cNvSpPr>
                          <a:spLocks noChangeArrowheads="1"/>
                        </wps:cNvSpPr>
                        <wps:spPr bwMode="auto">
                          <a:xfrm>
                            <a:off x="7846" y="143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54" name="Freeform 216"/>
                        <wps:cNvSpPr>
                          <a:spLocks noChangeArrowheads="1"/>
                        </wps:cNvSpPr>
                        <wps:spPr bwMode="auto">
                          <a:xfrm>
                            <a:off x="7846" y="143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808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55" name="Freeform 217"/>
                        <wps:cNvSpPr>
                          <a:spLocks noChangeArrowheads="1"/>
                        </wps:cNvSpPr>
                        <wps:spPr bwMode="auto">
                          <a:xfrm>
                            <a:off x="7807" y="139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56" name="Freeform 218"/>
                        <wps:cNvSpPr>
                          <a:spLocks noChangeArrowheads="1"/>
                        </wps:cNvSpPr>
                        <wps:spPr bwMode="auto">
                          <a:xfrm>
                            <a:off x="7807" y="139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57" name="Freeform 219"/>
                        <wps:cNvSpPr>
                          <a:spLocks noChangeArrowheads="1"/>
                        </wps:cNvSpPr>
                        <wps:spPr bwMode="auto">
                          <a:xfrm>
                            <a:off x="3128" y="2943"/>
                            <a:ext cx="1001" cy="1073"/>
                          </a:xfrm>
                          <a:custGeom>
                            <a:avLst/>
                            <a:gdLst>
                              <a:gd name="T0" fmla="*/ 1767 w 1768"/>
                              <a:gd name="T1" fmla="*/ 0 h 1895"/>
                              <a:gd name="T2" fmla="*/ 0 w 1768"/>
                              <a:gd name="T3" fmla="*/ 0 h 1895"/>
                              <a:gd name="T4" fmla="*/ 0 w 1768"/>
                              <a:gd name="T5" fmla="*/ 1769 h 1895"/>
                              <a:gd name="T6" fmla="*/ 115 w 1768"/>
                              <a:gd name="T7" fmla="*/ 1813 h 1895"/>
                              <a:gd name="T8" fmla="*/ 229 w 1768"/>
                              <a:gd name="T9" fmla="*/ 1848 h 1895"/>
                              <a:gd name="T10" fmla="*/ 369 w 1768"/>
                              <a:gd name="T11" fmla="*/ 1880 h 1895"/>
                              <a:gd name="T12" fmla="*/ 414 w 1768"/>
                              <a:gd name="T13" fmla="*/ 1894 h 1895"/>
                              <a:gd name="T14" fmla="*/ 587 w 1768"/>
                              <a:gd name="T15" fmla="*/ 1883 h 1895"/>
                              <a:gd name="T16" fmla="*/ 702 w 1768"/>
                              <a:gd name="T17" fmla="*/ 1859 h 1895"/>
                              <a:gd name="T18" fmla="*/ 806 w 1768"/>
                              <a:gd name="T19" fmla="*/ 1823 h 1895"/>
                              <a:gd name="T20" fmla="*/ 926 w 1768"/>
                              <a:gd name="T21" fmla="*/ 1758 h 1895"/>
                              <a:gd name="T22" fmla="*/ 958 w 1768"/>
                              <a:gd name="T23" fmla="*/ 1746 h 1895"/>
                              <a:gd name="T24" fmla="*/ 989 w 1768"/>
                              <a:gd name="T25" fmla="*/ 1732 h 1895"/>
                              <a:gd name="T26" fmla="*/ 1021 w 1768"/>
                              <a:gd name="T27" fmla="*/ 1716 h 1895"/>
                              <a:gd name="T28" fmla="*/ 1053 w 1768"/>
                              <a:gd name="T29" fmla="*/ 1698 h 1895"/>
                              <a:gd name="T30" fmla="*/ 1088 w 1768"/>
                              <a:gd name="T31" fmla="*/ 1682 h 1895"/>
                              <a:gd name="T32" fmla="*/ 1157 w 1768"/>
                              <a:gd name="T33" fmla="*/ 1649 h 1895"/>
                              <a:gd name="T34" fmla="*/ 1192 w 1768"/>
                              <a:gd name="T35" fmla="*/ 1633 h 1895"/>
                              <a:gd name="T36" fmla="*/ 1229 w 1768"/>
                              <a:gd name="T37" fmla="*/ 1621 h 1895"/>
                              <a:gd name="T38" fmla="*/ 1268 w 1768"/>
                              <a:gd name="T39" fmla="*/ 1603 h 1895"/>
                              <a:gd name="T40" fmla="*/ 1308 w 1768"/>
                              <a:gd name="T41" fmla="*/ 1587 h 1895"/>
                              <a:gd name="T42" fmla="*/ 1353 w 1768"/>
                              <a:gd name="T43" fmla="*/ 1573 h 1895"/>
                              <a:gd name="T44" fmla="*/ 1397 w 1768"/>
                              <a:gd name="T45" fmla="*/ 1564 h 1895"/>
                              <a:gd name="T46" fmla="*/ 1487 w 1768"/>
                              <a:gd name="T47" fmla="*/ 1538 h 1895"/>
                              <a:gd name="T48" fmla="*/ 1534 w 1768"/>
                              <a:gd name="T49" fmla="*/ 1529 h 1895"/>
                              <a:gd name="T50" fmla="*/ 1589 w 1768"/>
                              <a:gd name="T51" fmla="*/ 1527 h 1895"/>
                              <a:gd name="T52" fmla="*/ 1705 w 1768"/>
                              <a:gd name="T53" fmla="*/ 1520 h 1895"/>
                              <a:gd name="T54" fmla="*/ 1767 w 1768"/>
                              <a:gd name="T55" fmla="*/ 1518 h 1895"/>
                              <a:gd name="T56" fmla="*/ 1767 w 1768"/>
                              <a:gd name="T57" fmla="*/ 0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8" h="1895">
                                <a:moveTo>
                                  <a:pt x="1767" y="0"/>
                                </a:moveTo>
                                <a:lnTo>
                                  <a:pt x="0" y="0"/>
                                </a:lnTo>
                                <a:lnTo>
                                  <a:pt x="0" y="1769"/>
                                </a:lnTo>
                                <a:lnTo>
                                  <a:pt x="115" y="1813"/>
                                </a:lnTo>
                                <a:lnTo>
                                  <a:pt x="229" y="1848"/>
                                </a:lnTo>
                                <a:lnTo>
                                  <a:pt x="369" y="1880"/>
                                </a:lnTo>
                                <a:lnTo>
                                  <a:pt x="414" y="1894"/>
                                </a:lnTo>
                                <a:lnTo>
                                  <a:pt x="587" y="1883"/>
                                </a:lnTo>
                                <a:lnTo>
                                  <a:pt x="702" y="1859"/>
                                </a:lnTo>
                                <a:lnTo>
                                  <a:pt x="806" y="1823"/>
                                </a:lnTo>
                                <a:lnTo>
                                  <a:pt x="926" y="1758"/>
                                </a:lnTo>
                                <a:lnTo>
                                  <a:pt x="958" y="1746"/>
                                </a:lnTo>
                                <a:lnTo>
                                  <a:pt x="989" y="1732"/>
                                </a:lnTo>
                                <a:lnTo>
                                  <a:pt x="1021" y="1716"/>
                                </a:lnTo>
                                <a:lnTo>
                                  <a:pt x="1053" y="1698"/>
                                </a:lnTo>
                                <a:lnTo>
                                  <a:pt x="1088" y="1682"/>
                                </a:lnTo>
                                <a:lnTo>
                                  <a:pt x="1157" y="1649"/>
                                </a:lnTo>
                                <a:lnTo>
                                  <a:pt x="1192" y="1633"/>
                                </a:lnTo>
                                <a:lnTo>
                                  <a:pt x="1229" y="1621"/>
                                </a:lnTo>
                                <a:lnTo>
                                  <a:pt x="1268" y="1603"/>
                                </a:lnTo>
                                <a:lnTo>
                                  <a:pt x="1308" y="1587"/>
                                </a:lnTo>
                                <a:lnTo>
                                  <a:pt x="1353" y="1573"/>
                                </a:lnTo>
                                <a:lnTo>
                                  <a:pt x="1397" y="1564"/>
                                </a:lnTo>
                                <a:lnTo>
                                  <a:pt x="1487" y="1538"/>
                                </a:lnTo>
                                <a:lnTo>
                                  <a:pt x="1534" y="1529"/>
                                </a:lnTo>
                                <a:lnTo>
                                  <a:pt x="1589" y="1527"/>
                                </a:lnTo>
                                <a:lnTo>
                                  <a:pt x="1705" y="1520"/>
                                </a:lnTo>
                                <a:lnTo>
                                  <a:pt x="1767" y="1518"/>
                                </a:lnTo>
                                <a:lnTo>
                                  <a:pt x="1767"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58" name="Freeform 220"/>
                        <wps:cNvSpPr>
                          <a:spLocks noChangeArrowheads="1"/>
                        </wps:cNvSpPr>
                        <wps:spPr bwMode="auto">
                          <a:xfrm>
                            <a:off x="3089" y="2903"/>
                            <a:ext cx="1001" cy="1073"/>
                          </a:xfrm>
                          <a:custGeom>
                            <a:avLst/>
                            <a:gdLst>
                              <a:gd name="T0" fmla="*/ 1769 w 1770"/>
                              <a:gd name="T1" fmla="*/ 0 h 1895"/>
                              <a:gd name="T2" fmla="*/ 0 w 1770"/>
                              <a:gd name="T3" fmla="*/ 0 h 1895"/>
                              <a:gd name="T4" fmla="*/ 0 w 1770"/>
                              <a:gd name="T5" fmla="*/ 1769 h 1895"/>
                              <a:gd name="T6" fmla="*/ 115 w 1770"/>
                              <a:gd name="T7" fmla="*/ 1813 h 1895"/>
                              <a:gd name="T8" fmla="*/ 229 w 1770"/>
                              <a:gd name="T9" fmla="*/ 1848 h 1895"/>
                              <a:gd name="T10" fmla="*/ 369 w 1770"/>
                              <a:gd name="T11" fmla="*/ 1880 h 1895"/>
                              <a:gd name="T12" fmla="*/ 414 w 1770"/>
                              <a:gd name="T13" fmla="*/ 1894 h 1895"/>
                              <a:gd name="T14" fmla="*/ 588 w 1770"/>
                              <a:gd name="T15" fmla="*/ 1883 h 1895"/>
                              <a:gd name="T16" fmla="*/ 703 w 1770"/>
                              <a:gd name="T17" fmla="*/ 1859 h 1895"/>
                              <a:gd name="T18" fmla="*/ 807 w 1770"/>
                              <a:gd name="T19" fmla="*/ 1823 h 1895"/>
                              <a:gd name="T20" fmla="*/ 927 w 1770"/>
                              <a:gd name="T21" fmla="*/ 1758 h 1895"/>
                              <a:gd name="T22" fmla="*/ 959 w 1770"/>
                              <a:gd name="T23" fmla="*/ 1746 h 1895"/>
                              <a:gd name="T24" fmla="*/ 990 w 1770"/>
                              <a:gd name="T25" fmla="*/ 1732 h 1895"/>
                              <a:gd name="T26" fmla="*/ 1022 w 1770"/>
                              <a:gd name="T27" fmla="*/ 1716 h 1895"/>
                              <a:gd name="T28" fmla="*/ 1054 w 1770"/>
                              <a:gd name="T29" fmla="*/ 1698 h 1895"/>
                              <a:gd name="T30" fmla="*/ 1089 w 1770"/>
                              <a:gd name="T31" fmla="*/ 1682 h 1895"/>
                              <a:gd name="T32" fmla="*/ 1158 w 1770"/>
                              <a:gd name="T33" fmla="*/ 1649 h 1895"/>
                              <a:gd name="T34" fmla="*/ 1193 w 1770"/>
                              <a:gd name="T35" fmla="*/ 1633 h 1895"/>
                              <a:gd name="T36" fmla="*/ 1230 w 1770"/>
                              <a:gd name="T37" fmla="*/ 1621 h 1895"/>
                              <a:gd name="T38" fmla="*/ 1269 w 1770"/>
                              <a:gd name="T39" fmla="*/ 1603 h 1895"/>
                              <a:gd name="T40" fmla="*/ 1309 w 1770"/>
                              <a:gd name="T41" fmla="*/ 1587 h 1895"/>
                              <a:gd name="T42" fmla="*/ 1354 w 1770"/>
                              <a:gd name="T43" fmla="*/ 1573 h 1895"/>
                              <a:gd name="T44" fmla="*/ 1398 w 1770"/>
                              <a:gd name="T45" fmla="*/ 1564 h 1895"/>
                              <a:gd name="T46" fmla="*/ 1488 w 1770"/>
                              <a:gd name="T47" fmla="*/ 1538 h 1895"/>
                              <a:gd name="T48" fmla="*/ 1535 w 1770"/>
                              <a:gd name="T49" fmla="*/ 1529 h 1895"/>
                              <a:gd name="T50" fmla="*/ 1591 w 1770"/>
                              <a:gd name="T51" fmla="*/ 1527 h 1895"/>
                              <a:gd name="T52" fmla="*/ 1707 w 1770"/>
                              <a:gd name="T53" fmla="*/ 1520 h 1895"/>
                              <a:gd name="T54" fmla="*/ 1769 w 1770"/>
                              <a:gd name="T55" fmla="*/ 1518 h 1895"/>
                              <a:gd name="T56" fmla="*/ 1769 w 1770"/>
                              <a:gd name="T57" fmla="*/ 0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70" h="1895">
                                <a:moveTo>
                                  <a:pt x="1769" y="0"/>
                                </a:moveTo>
                                <a:lnTo>
                                  <a:pt x="0" y="0"/>
                                </a:lnTo>
                                <a:lnTo>
                                  <a:pt x="0" y="1769"/>
                                </a:lnTo>
                                <a:lnTo>
                                  <a:pt x="115" y="1813"/>
                                </a:lnTo>
                                <a:lnTo>
                                  <a:pt x="229" y="1848"/>
                                </a:lnTo>
                                <a:lnTo>
                                  <a:pt x="369" y="1880"/>
                                </a:lnTo>
                                <a:lnTo>
                                  <a:pt x="414" y="1894"/>
                                </a:lnTo>
                                <a:lnTo>
                                  <a:pt x="588" y="1883"/>
                                </a:lnTo>
                                <a:lnTo>
                                  <a:pt x="703" y="1859"/>
                                </a:lnTo>
                                <a:lnTo>
                                  <a:pt x="807" y="1823"/>
                                </a:lnTo>
                                <a:lnTo>
                                  <a:pt x="927" y="1758"/>
                                </a:lnTo>
                                <a:lnTo>
                                  <a:pt x="959" y="1746"/>
                                </a:lnTo>
                                <a:lnTo>
                                  <a:pt x="990" y="1732"/>
                                </a:lnTo>
                                <a:lnTo>
                                  <a:pt x="1022" y="1716"/>
                                </a:lnTo>
                                <a:lnTo>
                                  <a:pt x="1054" y="1698"/>
                                </a:lnTo>
                                <a:lnTo>
                                  <a:pt x="1089" y="1682"/>
                                </a:lnTo>
                                <a:lnTo>
                                  <a:pt x="1158" y="1649"/>
                                </a:lnTo>
                                <a:lnTo>
                                  <a:pt x="1193" y="1633"/>
                                </a:lnTo>
                                <a:lnTo>
                                  <a:pt x="1230" y="1621"/>
                                </a:lnTo>
                                <a:lnTo>
                                  <a:pt x="1269" y="1603"/>
                                </a:lnTo>
                                <a:lnTo>
                                  <a:pt x="1309" y="1587"/>
                                </a:lnTo>
                                <a:lnTo>
                                  <a:pt x="1354" y="1573"/>
                                </a:lnTo>
                                <a:lnTo>
                                  <a:pt x="1398" y="1564"/>
                                </a:lnTo>
                                <a:lnTo>
                                  <a:pt x="1488" y="1538"/>
                                </a:lnTo>
                                <a:lnTo>
                                  <a:pt x="1535" y="1529"/>
                                </a:lnTo>
                                <a:lnTo>
                                  <a:pt x="1591" y="1527"/>
                                </a:lnTo>
                                <a:lnTo>
                                  <a:pt x="1707" y="1520"/>
                                </a:lnTo>
                                <a:lnTo>
                                  <a:pt x="1769" y="1518"/>
                                </a:lnTo>
                                <a:lnTo>
                                  <a:pt x="1769" y="0"/>
                                </a:lnTo>
                              </a:path>
                            </a:pathLst>
                          </a:custGeom>
                          <a:solidFill>
                            <a:srgbClr val="C5D9F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59" name="Freeform 221"/>
                        <wps:cNvSpPr>
                          <a:spLocks noChangeArrowheads="1"/>
                        </wps:cNvSpPr>
                        <wps:spPr bwMode="auto">
                          <a:xfrm>
                            <a:off x="3089" y="2903"/>
                            <a:ext cx="1001" cy="1073"/>
                          </a:xfrm>
                          <a:custGeom>
                            <a:avLst/>
                            <a:gdLst>
                              <a:gd name="T0" fmla="*/ 0 w 1770"/>
                              <a:gd name="T1" fmla="*/ 1769 h 1895"/>
                              <a:gd name="T2" fmla="*/ 58 w 1770"/>
                              <a:gd name="T3" fmla="*/ 1792 h 1895"/>
                              <a:gd name="T4" fmla="*/ 115 w 1770"/>
                              <a:gd name="T5" fmla="*/ 1813 h 1895"/>
                              <a:gd name="T6" fmla="*/ 173 w 1770"/>
                              <a:gd name="T7" fmla="*/ 1831 h 1895"/>
                              <a:gd name="T8" fmla="*/ 229 w 1770"/>
                              <a:gd name="T9" fmla="*/ 1848 h 1895"/>
                              <a:gd name="T10" fmla="*/ 277 w 1770"/>
                              <a:gd name="T11" fmla="*/ 1860 h 1895"/>
                              <a:gd name="T12" fmla="*/ 323 w 1770"/>
                              <a:gd name="T13" fmla="*/ 1871 h 1895"/>
                              <a:gd name="T14" fmla="*/ 369 w 1770"/>
                              <a:gd name="T15" fmla="*/ 1880 h 1895"/>
                              <a:gd name="T16" fmla="*/ 414 w 1770"/>
                              <a:gd name="T17" fmla="*/ 1894 h 1895"/>
                              <a:gd name="T18" fmla="*/ 518 w 1770"/>
                              <a:gd name="T19" fmla="*/ 1890 h 1895"/>
                              <a:gd name="T20" fmla="*/ 588 w 1770"/>
                              <a:gd name="T21" fmla="*/ 1883 h 1895"/>
                              <a:gd name="T22" fmla="*/ 634 w 1770"/>
                              <a:gd name="T23" fmla="*/ 1875 h 1895"/>
                              <a:gd name="T24" fmla="*/ 668 w 1770"/>
                              <a:gd name="T25" fmla="*/ 1868 h 1895"/>
                              <a:gd name="T26" fmla="*/ 703 w 1770"/>
                              <a:gd name="T27" fmla="*/ 1859 h 1895"/>
                              <a:gd name="T28" fmla="*/ 738 w 1770"/>
                              <a:gd name="T29" fmla="*/ 1848 h 1895"/>
                              <a:gd name="T30" fmla="*/ 773 w 1770"/>
                              <a:gd name="T31" fmla="*/ 1836 h 1895"/>
                              <a:gd name="T32" fmla="*/ 807 w 1770"/>
                              <a:gd name="T33" fmla="*/ 1823 h 1895"/>
                              <a:gd name="T34" fmla="*/ 837 w 1770"/>
                              <a:gd name="T35" fmla="*/ 1809 h 1895"/>
                              <a:gd name="T36" fmla="*/ 867 w 1770"/>
                              <a:gd name="T37" fmla="*/ 1795 h 1895"/>
                              <a:gd name="T38" fmla="*/ 897 w 1770"/>
                              <a:gd name="T39" fmla="*/ 1778 h 1895"/>
                              <a:gd name="T40" fmla="*/ 927 w 1770"/>
                              <a:gd name="T41" fmla="*/ 1758 h 1895"/>
                              <a:gd name="T42" fmla="*/ 959 w 1770"/>
                              <a:gd name="T43" fmla="*/ 1746 h 1895"/>
                              <a:gd name="T44" fmla="*/ 990 w 1770"/>
                              <a:gd name="T45" fmla="*/ 1732 h 1895"/>
                              <a:gd name="T46" fmla="*/ 1022 w 1770"/>
                              <a:gd name="T47" fmla="*/ 1716 h 1895"/>
                              <a:gd name="T48" fmla="*/ 1054 w 1770"/>
                              <a:gd name="T49" fmla="*/ 1698 h 1895"/>
                              <a:gd name="T50" fmla="*/ 1089 w 1770"/>
                              <a:gd name="T51" fmla="*/ 1682 h 1895"/>
                              <a:gd name="T52" fmla="*/ 1123 w 1770"/>
                              <a:gd name="T53" fmla="*/ 1667 h 1895"/>
                              <a:gd name="T54" fmla="*/ 1158 w 1770"/>
                              <a:gd name="T55" fmla="*/ 1649 h 1895"/>
                              <a:gd name="T56" fmla="*/ 1193 w 1770"/>
                              <a:gd name="T57" fmla="*/ 1633 h 1895"/>
                              <a:gd name="T58" fmla="*/ 1230 w 1770"/>
                              <a:gd name="T59" fmla="*/ 1621 h 1895"/>
                              <a:gd name="T60" fmla="*/ 1269 w 1770"/>
                              <a:gd name="T61" fmla="*/ 1603 h 1895"/>
                              <a:gd name="T62" fmla="*/ 1309 w 1770"/>
                              <a:gd name="T63" fmla="*/ 1587 h 1895"/>
                              <a:gd name="T64" fmla="*/ 1354 w 1770"/>
                              <a:gd name="T65" fmla="*/ 1573 h 1895"/>
                              <a:gd name="T66" fmla="*/ 1398 w 1770"/>
                              <a:gd name="T67" fmla="*/ 1564 h 1895"/>
                              <a:gd name="T68" fmla="*/ 1442 w 1770"/>
                              <a:gd name="T69" fmla="*/ 1552 h 1895"/>
                              <a:gd name="T70" fmla="*/ 1488 w 1770"/>
                              <a:gd name="T71" fmla="*/ 1538 h 1895"/>
                              <a:gd name="T72" fmla="*/ 1535 w 1770"/>
                              <a:gd name="T73" fmla="*/ 1529 h 1895"/>
                              <a:gd name="T74" fmla="*/ 1591 w 1770"/>
                              <a:gd name="T75" fmla="*/ 1527 h 1895"/>
                              <a:gd name="T76" fmla="*/ 1649 w 1770"/>
                              <a:gd name="T77" fmla="*/ 1524 h 1895"/>
                              <a:gd name="T78" fmla="*/ 1707 w 1770"/>
                              <a:gd name="T79" fmla="*/ 1520 h 1895"/>
                              <a:gd name="T80" fmla="*/ 1769 w 1770"/>
                              <a:gd name="T81" fmla="*/ 1518 h 1895"/>
                              <a:gd name="T82" fmla="*/ 1769 w 1770"/>
                              <a:gd name="T83" fmla="*/ 0 h 1895"/>
                              <a:gd name="T84" fmla="*/ 0 w 1770"/>
                              <a:gd name="T85" fmla="*/ 0 h 1895"/>
                              <a:gd name="T86" fmla="*/ 0 w 1770"/>
                              <a:gd name="T87" fmla="*/ 1769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770" h="1895">
                                <a:moveTo>
                                  <a:pt x="0" y="1769"/>
                                </a:moveTo>
                                <a:lnTo>
                                  <a:pt x="58" y="1792"/>
                                </a:lnTo>
                                <a:lnTo>
                                  <a:pt x="115" y="1813"/>
                                </a:lnTo>
                                <a:lnTo>
                                  <a:pt x="173" y="1831"/>
                                </a:lnTo>
                                <a:lnTo>
                                  <a:pt x="229" y="1848"/>
                                </a:lnTo>
                                <a:lnTo>
                                  <a:pt x="277" y="1860"/>
                                </a:lnTo>
                                <a:lnTo>
                                  <a:pt x="323" y="1871"/>
                                </a:lnTo>
                                <a:lnTo>
                                  <a:pt x="369" y="1880"/>
                                </a:lnTo>
                                <a:lnTo>
                                  <a:pt x="414" y="1894"/>
                                </a:lnTo>
                                <a:lnTo>
                                  <a:pt x="518" y="1890"/>
                                </a:lnTo>
                                <a:lnTo>
                                  <a:pt x="588" y="1883"/>
                                </a:lnTo>
                                <a:lnTo>
                                  <a:pt x="634" y="1875"/>
                                </a:lnTo>
                                <a:lnTo>
                                  <a:pt x="668" y="1868"/>
                                </a:lnTo>
                                <a:lnTo>
                                  <a:pt x="703" y="1859"/>
                                </a:lnTo>
                                <a:lnTo>
                                  <a:pt x="738" y="1848"/>
                                </a:lnTo>
                                <a:lnTo>
                                  <a:pt x="773" y="1836"/>
                                </a:lnTo>
                                <a:lnTo>
                                  <a:pt x="807" y="1823"/>
                                </a:lnTo>
                                <a:lnTo>
                                  <a:pt x="837" y="1809"/>
                                </a:lnTo>
                                <a:lnTo>
                                  <a:pt x="867" y="1795"/>
                                </a:lnTo>
                                <a:lnTo>
                                  <a:pt x="897" y="1778"/>
                                </a:lnTo>
                                <a:lnTo>
                                  <a:pt x="927" y="1758"/>
                                </a:lnTo>
                                <a:lnTo>
                                  <a:pt x="959" y="1746"/>
                                </a:lnTo>
                                <a:lnTo>
                                  <a:pt x="990" y="1732"/>
                                </a:lnTo>
                                <a:lnTo>
                                  <a:pt x="1022" y="1716"/>
                                </a:lnTo>
                                <a:lnTo>
                                  <a:pt x="1054" y="1698"/>
                                </a:lnTo>
                                <a:lnTo>
                                  <a:pt x="1089" y="1682"/>
                                </a:lnTo>
                                <a:lnTo>
                                  <a:pt x="1123" y="1667"/>
                                </a:lnTo>
                                <a:lnTo>
                                  <a:pt x="1158" y="1649"/>
                                </a:lnTo>
                                <a:lnTo>
                                  <a:pt x="1193" y="1633"/>
                                </a:lnTo>
                                <a:lnTo>
                                  <a:pt x="1230" y="1621"/>
                                </a:lnTo>
                                <a:lnTo>
                                  <a:pt x="1269" y="1603"/>
                                </a:lnTo>
                                <a:lnTo>
                                  <a:pt x="1309" y="1587"/>
                                </a:lnTo>
                                <a:lnTo>
                                  <a:pt x="1354" y="1573"/>
                                </a:lnTo>
                                <a:lnTo>
                                  <a:pt x="1398" y="1564"/>
                                </a:lnTo>
                                <a:lnTo>
                                  <a:pt x="1442" y="1552"/>
                                </a:lnTo>
                                <a:lnTo>
                                  <a:pt x="1488" y="1538"/>
                                </a:lnTo>
                                <a:lnTo>
                                  <a:pt x="1535" y="1529"/>
                                </a:lnTo>
                                <a:lnTo>
                                  <a:pt x="1591" y="1527"/>
                                </a:lnTo>
                                <a:lnTo>
                                  <a:pt x="1649" y="1524"/>
                                </a:lnTo>
                                <a:lnTo>
                                  <a:pt x="1707" y="1520"/>
                                </a:lnTo>
                                <a:lnTo>
                                  <a:pt x="1769" y="1518"/>
                                </a:lnTo>
                                <a:lnTo>
                                  <a:pt x="1769" y="0"/>
                                </a:lnTo>
                                <a:lnTo>
                                  <a:pt x="0" y="0"/>
                                </a:lnTo>
                                <a:lnTo>
                                  <a:pt x="0" y="1769"/>
                                </a:lnTo>
                              </a:path>
                            </a:pathLst>
                          </a:custGeom>
                          <a:noFill/>
                          <a:ln w="1584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60" name="Freeform 222"/>
                        <wps:cNvSpPr>
                          <a:spLocks noChangeArrowheads="1"/>
                        </wps:cNvSpPr>
                        <wps:spPr bwMode="auto">
                          <a:xfrm>
                            <a:off x="3462" y="2153"/>
                            <a:ext cx="329" cy="742"/>
                          </a:xfrm>
                          <a:custGeom>
                            <a:avLst/>
                            <a:gdLst>
                              <a:gd name="T0" fmla="*/ 291 w 583"/>
                              <a:gd name="T1" fmla="*/ 0 h 1312"/>
                              <a:gd name="T2" fmla="*/ 0 w 583"/>
                              <a:gd name="T3" fmla="*/ 328 h 1312"/>
                              <a:gd name="T4" fmla="*/ 146 w 583"/>
                              <a:gd name="T5" fmla="*/ 328 h 1312"/>
                              <a:gd name="T6" fmla="*/ 146 w 583"/>
                              <a:gd name="T7" fmla="*/ 1311 h 1312"/>
                              <a:gd name="T8" fmla="*/ 437 w 583"/>
                              <a:gd name="T9" fmla="*/ 1311 h 1312"/>
                              <a:gd name="T10" fmla="*/ 437 w 583"/>
                              <a:gd name="T11" fmla="*/ 328 h 1312"/>
                              <a:gd name="T12" fmla="*/ 582 w 583"/>
                              <a:gd name="T13" fmla="*/ 328 h 1312"/>
                              <a:gd name="T14" fmla="*/ 291 w 583"/>
                              <a:gd name="T15" fmla="*/ 0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291" y="0"/>
                                </a:moveTo>
                                <a:lnTo>
                                  <a:pt x="0" y="328"/>
                                </a:lnTo>
                                <a:lnTo>
                                  <a:pt x="146" y="328"/>
                                </a:lnTo>
                                <a:lnTo>
                                  <a:pt x="146" y="1311"/>
                                </a:lnTo>
                                <a:lnTo>
                                  <a:pt x="437" y="1311"/>
                                </a:lnTo>
                                <a:lnTo>
                                  <a:pt x="437" y="328"/>
                                </a:lnTo>
                                <a:lnTo>
                                  <a:pt x="582" y="328"/>
                                </a:lnTo>
                                <a:lnTo>
                                  <a:pt x="291" y="0"/>
                                </a:lnTo>
                              </a:path>
                            </a:pathLst>
                          </a:custGeom>
                          <a:solidFill>
                            <a:srgbClr val="D7D7D7"/>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61" name="Freeform 223"/>
                        <wps:cNvSpPr>
                          <a:spLocks noChangeArrowheads="1"/>
                        </wps:cNvSpPr>
                        <wps:spPr bwMode="auto">
                          <a:xfrm>
                            <a:off x="3462" y="2153"/>
                            <a:ext cx="329" cy="742"/>
                          </a:xfrm>
                          <a:custGeom>
                            <a:avLst/>
                            <a:gdLst>
                              <a:gd name="T0" fmla="*/ 0 w 583"/>
                              <a:gd name="T1" fmla="*/ 328 h 1312"/>
                              <a:gd name="T2" fmla="*/ 146 w 583"/>
                              <a:gd name="T3" fmla="*/ 328 h 1312"/>
                              <a:gd name="T4" fmla="*/ 146 w 583"/>
                              <a:gd name="T5" fmla="*/ 1311 h 1312"/>
                              <a:gd name="T6" fmla="*/ 437 w 583"/>
                              <a:gd name="T7" fmla="*/ 1311 h 1312"/>
                              <a:gd name="T8" fmla="*/ 437 w 583"/>
                              <a:gd name="T9" fmla="*/ 328 h 1312"/>
                              <a:gd name="T10" fmla="*/ 582 w 583"/>
                              <a:gd name="T11" fmla="*/ 328 h 1312"/>
                              <a:gd name="T12" fmla="*/ 291 w 583"/>
                              <a:gd name="T13" fmla="*/ 0 h 1312"/>
                              <a:gd name="T14" fmla="*/ 0 w 583"/>
                              <a:gd name="T15" fmla="*/ 328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0" y="328"/>
                                </a:moveTo>
                                <a:lnTo>
                                  <a:pt x="146" y="328"/>
                                </a:lnTo>
                                <a:lnTo>
                                  <a:pt x="146" y="1311"/>
                                </a:lnTo>
                                <a:lnTo>
                                  <a:pt x="437" y="1311"/>
                                </a:lnTo>
                                <a:lnTo>
                                  <a:pt x="437" y="328"/>
                                </a:lnTo>
                                <a:lnTo>
                                  <a:pt x="582" y="328"/>
                                </a:lnTo>
                                <a:lnTo>
                                  <a:pt x="291" y="0"/>
                                </a:lnTo>
                                <a:lnTo>
                                  <a:pt x="0" y="328"/>
                                </a:lnTo>
                              </a:path>
                            </a:pathLst>
                          </a:custGeom>
                          <a:noFill/>
                          <a:ln w="9360" cap="flat">
                            <a:solidFill>
                              <a:srgbClr val="A4A4A4"/>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62" name="Freeform 224"/>
                        <wps:cNvSpPr>
                          <a:spLocks noChangeArrowheads="1"/>
                        </wps:cNvSpPr>
                        <wps:spPr bwMode="auto">
                          <a:xfrm>
                            <a:off x="3886" y="625"/>
                            <a:ext cx="915" cy="449"/>
                          </a:xfrm>
                          <a:custGeom>
                            <a:avLst/>
                            <a:gdLst>
                              <a:gd name="T0" fmla="*/ 1484 w 1617"/>
                              <a:gd name="T1" fmla="*/ 0 h 795"/>
                              <a:gd name="T2" fmla="*/ 132 w 1617"/>
                              <a:gd name="T3" fmla="*/ 0 h 795"/>
                              <a:gd name="T4" fmla="*/ 81 w 1617"/>
                              <a:gd name="T5" fmla="*/ 11 h 795"/>
                              <a:gd name="T6" fmla="*/ 39 w 1617"/>
                              <a:gd name="T7" fmla="*/ 39 h 795"/>
                              <a:gd name="T8" fmla="*/ 11 w 1617"/>
                              <a:gd name="T9" fmla="*/ 81 h 795"/>
                              <a:gd name="T10" fmla="*/ 0 w 1617"/>
                              <a:gd name="T11" fmla="*/ 132 h 795"/>
                              <a:gd name="T12" fmla="*/ 0 w 1617"/>
                              <a:gd name="T13" fmla="*/ 662 h 795"/>
                              <a:gd name="T14" fmla="*/ 11 w 1617"/>
                              <a:gd name="T15" fmla="*/ 713 h 795"/>
                              <a:gd name="T16" fmla="*/ 39 w 1617"/>
                              <a:gd name="T17" fmla="*/ 755 h 795"/>
                              <a:gd name="T18" fmla="*/ 81 w 1617"/>
                              <a:gd name="T19" fmla="*/ 783 h 795"/>
                              <a:gd name="T20" fmla="*/ 132 w 1617"/>
                              <a:gd name="T21" fmla="*/ 794 h 795"/>
                              <a:gd name="T22" fmla="*/ 1484 w 1617"/>
                              <a:gd name="T23" fmla="*/ 794 h 795"/>
                              <a:gd name="T24" fmla="*/ 1535 w 1617"/>
                              <a:gd name="T25" fmla="*/ 783 h 795"/>
                              <a:gd name="T26" fmla="*/ 1577 w 1617"/>
                              <a:gd name="T27" fmla="*/ 755 h 795"/>
                              <a:gd name="T28" fmla="*/ 1605 w 1617"/>
                              <a:gd name="T29" fmla="*/ 713 h 795"/>
                              <a:gd name="T30" fmla="*/ 1616 w 1617"/>
                              <a:gd name="T31" fmla="*/ 662 h 795"/>
                              <a:gd name="T32" fmla="*/ 1616 w 1617"/>
                              <a:gd name="T33" fmla="*/ 132 h 795"/>
                              <a:gd name="T34" fmla="*/ 1605 w 1617"/>
                              <a:gd name="T35" fmla="*/ 81 h 795"/>
                              <a:gd name="T36" fmla="*/ 1577 w 1617"/>
                              <a:gd name="T37" fmla="*/ 39 h 795"/>
                              <a:gd name="T38" fmla="*/ 1535 w 1617"/>
                              <a:gd name="T39" fmla="*/ 11 h 795"/>
                              <a:gd name="T40" fmla="*/ 1484 w 1617"/>
                              <a:gd name="T41" fmla="*/ 0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17" h="795">
                                <a:moveTo>
                                  <a:pt x="1484" y="0"/>
                                </a:moveTo>
                                <a:lnTo>
                                  <a:pt x="132" y="0"/>
                                </a:lnTo>
                                <a:lnTo>
                                  <a:pt x="81" y="11"/>
                                </a:lnTo>
                                <a:lnTo>
                                  <a:pt x="39" y="39"/>
                                </a:lnTo>
                                <a:lnTo>
                                  <a:pt x="11" y="81"/>
                                </a:lnTo>
                                <a:lnTo>
                                  <a:pt x="0" y="132"/>
                                </a:lnTo>
                                <a:lnTo>
                                  <a:pt x="0" y="662"/>
                                </a:lnTo>
                                <a:lnTo>
                                  <a:pt x="11" y="713"/>
                                </a:lnTo>
                                <a:lnTo>
                                  <a:pt x="39" y="755"/>
                                </a:lnTo>
                                <a:lnTo>
                                  <a:pt x="81" y="783"/>
                                </a:lnTo>
                                <a:lnTo>
                                  <a:pt x="132" y="794"/>
                                </a:lnTo>
                                <a:lnTo>
                                  <a:pt x="1484" y="794"/>
                                </a:lnTo>
                                <a:lnTo>
                                  <a:pt x="1535" y="783"/>
                                </a:lnTo>
                                <a:lnTo>
                                  <a:pt x="1577" y="755"/>
                                </a:lnTo>
                                <a:lnTo>
                                  <a:pt x="1605" y="713"/>
                                </a:lnTo>
                                <a:lnTo>
                                  <a:pt x="1616" y="662"/>
                                </a:lnTo>
                                <a:lnTo>
                                  <a:pt x="1616" y="132"/>
                                </a:lnTo>
                                <a:lnTo>
                                  <a:pt x="1605" y="81"/>
                                </a:lnTo>
                                <a:lnTo>
                                  <a:pt x="1577" y="39"/>
                                </a:lnTo>
                                <a:lnTo>
                                  <a:pt x="1535" y="11"/>
                                </a:lnTo>
                                <a:lnTo>
                                  <a:pt x="148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363" name="Picture 2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845" y="585"/>
                            <a:ext cx="915" cy="44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364" name="Freeform 226"/>
                        <wps:cNvSpPr>
                          <a:spLocks noChangeArrowheads="1"/>
                        </wps:cNvSpPr>
                        <wps:spPr bwMode="auto">
                          <a:xfrm>
                            <a:off x="3845" y="585"/>
                            <a:ext cx="915" cy="449"/>
                          </a:xfrm>
                          <a:custGeom>
                            <a:avLst/>
                            <a:gdLst>
                              <a:gd name="T0" fmla="*/ 132 w 1615"/>
                              <a:gd name="T1" fmla="*/ 0 h 795"/>
                              <a:gd name="T2" fmla="*/ 81 w 1615"/>
                              <a:gd name="T3" fmla="*/ 11 h 795"/>
                              <a:gd name="T4" fmla="*/ 39 w 1615"/>
                              <a:gd name="T5" fmla="*/ 39 h 795"/>
                              <a:gd name="T6" fmla="*/ 11 w 1615"/>
                              <a:gd name="T7" fmla="*/ 81 h 795"/>
                              <a:gd name="T8" fmla="*/ 0 w 1615"/>
                              <a:gd name="T9" fmla="*/ 132 h 795"/>
                              <a:gd name="T10" fmla="*/ 0 w 1615"/>
                              <a:gd name="T11" fmla="*/ 662 h 795"/>
                              <a:gd name="T12" fmla="*/ 11 w 1615"/>
                              <a:gd name="T13" fmla="*/ 713 h 795"/>
                              <a:gd name="T14" fmla="*/ 39 w 1615"/>
                              <a:gd name="T15" fmla="*/ 755 h 795"/>
                              <a:gd name="T16" fmla="*/ 81 w 1615"/>
                              <a:gd name="T17" fmla="*/ 783 h 795"/>
                              <a:gd name="T18" fmla="*/ 132 w 1615"/>
                              <a:gd name="T19" fmla="*/ 794 h 795"/>
                              <a:gd name="T20" fmla="*/ 1482 w 1615"/>
                              <a:gd name="T21" fmla="*/ 794 h 795"/>
                              <a:gd name="T22" fmla="*/ 1533 w 1615"/>
                              <a:gd name="T23" fmla="*/ 783 h 795"/>
                              <a:gd name="T24" fmla="*/ 1575 w 1615"/>
                              <a:gd name="T25" fmla="*/ 755 h 795"/>
                              <a:gd name="T26" fmla="*/ 1603 w 1615"/>
                              <a:gd name="T27" fmla="*/ 713 h 795"/>
                              <a:gd name="T28" fmla="*/ 1614 w 1615"/>
                              <a:gd name="T29" fmla="*/ 662 h 795"/>
                              <a:gd name="T30" fmla="*/ 1614 w 1615"/>
                              <a:gd name="T31" fmla="*/ 132 h 795"/>
                              <a:gd name="T32" fmla="*/ 1603 w 1615"/>
                              <a:gd name="T33" fmla="*/ 81 h 795"/>
                              <a:gd name="T34" fmla="*/ 1575 w 1615"/>
                              <a:gd name="T35" fmla="*/ 39 h 795"/>
                              <a:gd name="T36" fmla="*/ 1533 w 1615"/>
                              <a:gd name="T37" fmla="*/ 11 h 795"/>
                              <a:gd name="T38" fmla="*/ 1482 w 1615"/>
                              <a:gd name="T39" fmla="*/ 0 h 795"/>
                              <a:gd name="T40" fmla="*/ 132 w 1615"/>
                              <a:gd name="T41" fmla="*/ 0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15" h="795">
                                <a:moveTo>
                                  <a:pt x="132" y="0"/>
                                </a:moveTo>
                                <a:lnTo>
                                  <a:pt x="81" y="11"/>
                                </a:lnTo>
                                <a:lnTo>
                                  <a:pt x="39" y="39"/>
                                </a:lnTo>
                                <a:lnTo>
                                  <a:pt x="11" y="81"/>
                                </a:lnTo>
                                <a:lnTo>
                                  <a:pt x="0" y="132"/>
                                </a:lnTo>
                                <a:lnTo>
                                  <a:pt x="0" y="662"/>
                                </a:lnTo>
                                <a:lnTo>
                                  <a:pt x="11" y="713"/>
                                </a:lnTo>
                                <a:lnTo>
                                  <a:pt x="39" y="755"/>
                                </a:lnTo>
                                <a:lnTo>
                                  <a:pt x="81" y="783"/>
                                </a:lnTo>
                                <a:lnTo>
                                  <a:pt x="132" y="794"/>
                                </a:lnTo>
                                <a:lnTo>
                                  <a:pt x="1482" y="794"/>
                                </a:lnTo>
                                <a:lnTo>
                                  <a:pt x="1533" y="783"/>
                                </a:lnTo>
                                <a:lnTo>
                                  <a:pt x="1575" y="755"/>
                                </a:lnTo>
                                <a:lnTo>
                                  <a:pt x="1603" y="713"/>
                                </a:lnTo>
                                <a:lnTo>
                                  <a:pt x="1614" y="662"/>
                                </a:lnTo>
                                <a:lnTo>
                                  <a:pt x="1614" y="132"/>
                                </a:lnTo>
                                <a:lnTo>
                                  <a:pt x="1603" y="81"/>
                                </a:lnTo>
                                <a:lnTo>
                                  <a:pt x="1575" y="39"/>
                                </a:lnTo>
                                <a:lnTo>
                                  <a:pt x="1533" y="11"/>
                                </a:lnTo>
                                <a:lnTo>
                                  <a:pt x="1482" y="0"/>
                                </a:lnTo>
                                <a:lnTo>
                                  <a:pt x="132"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365" name="Picture 2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9132" y="1074"/>
                            <a:ext cx="1363" cy="1325"/>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366" name="Freeform 228"/>
                        <wps:cNvSpPr>
                          <a:spLocks noChangeArrowheads="1"/>
                        </wps:cNvSpPr>
                        <wps:spPr bwMode="auto">
                          <a:xfrm>
                            <a:off x="8031" y="566"/>
                            <a:ext cx="915" cy="449"/>
                          </a:xfrm>
                          <a:custGeom>
                            <a:avLst/>
                            <a:gdLst>
                              <a:gd name="T0" fmla="*/ 1484 w 1617"/>
                              <a:gd name="T1" fmla="*/ 0 h 795"/>
                              <a:gd name="T2" fmla="*/ 132 w 1617"/>
                              <a:gd name="T3" fmla="*/ 0 h 795"/>
                              <a:gd name="T4" fmla="*/ 81 w 1617"/>
                              <a:gd name="T5" fmla="*/ 11 h 795"/>
                              <a:gd name="T6" fmla="*/ 39 w 1617"/>
                              <a:gd name="T7" fmla="*/ 39 h 795"/>
                              <a:gd name="T8" fmla="*/ 11 w 1617"/>
                              <a:gd name="T9" fmla="*/ 81 h 795"/>
                              <a:gd name="T10" fmla="*/ 0 w 1617"/>
                              <a:gd name="T11" fmla="*/ 132 h 795"/>
                              <a:gd name="T12" fmla="*/ 0 w 1617"/>
                              <a:gd name="T13" fmla="*/ 662 h 795"/>
                              <a:gd name="T14" fmla="*/ 11 w 1617"/>
                              <a:gd name="T15" fmla="*/ 713 h 795"/>
                              <a:gd name="T16" fmla="*/ 39 w 1617"/>
                              <a:gd name="T17" fmla="*/ 755 h 795"/>
                              <a:gd name="T18" fmla="*/ 81 w 1617"/>
                              <a:gd name="T19" fmla="*/ 783 h 795"/>
                              <a:gd name="T20" fmla="*/ 132 w 1617"/>
                              <a:gd name="T21" fmla="*/ 794 h 795"/>
                              <a:gd name="T22" fmla="*/ 1484 w 1617"/>
                              <a:gd name="T23" fmla="*/ 794 h 795"/>
                              <a:gd name="T24" fmla="*/ 1535 w 1617"/>
                              <a:gd name="T25" fmla="*/ 783 h 795"/>
                              <a:gd name="T26" fmla="*/ 1577 w 1617"/>
                              <a:gd name="T27" fmla="*/ 755 h 795"/>
                              <a:gd name="T28" fmla="*/ 1605 w 1617"/>
                              <a:gd name="T29" fmla="*/ 713 h 795"/>
                              <a:gd name="T30" fmla="*/ 1616 w 1617"/>
                              <a:gd name="T31" fmla="*/ 662 h 795"/>
                              <a:gd name="T32" fmla="*/ 1616 w 1617"/>
                              <a:gd name="T33" fmla="*/ 132 h 795"/>
                              <a:gd name="T34" fmla="*/ 1605 w 1617"/>
                              <a:gd name="T35" fmla="*/ 81 h 795"/>
                              <a:gd name="T36" fmla="*/ 1577 w 1617"/>
                              <a:gd name="T37" fmla="*/ 39 h 795"/>
                              <a:gd name="T38" fmla="*/ 1535 w 1617"/>
                              <a:gd name="T39" fmla="*/ 11 h 795"/>
                              <a:gd name="T40" fmla="*/ 1484 w 1617"/>
                              <a:gd name="T41" fmla="*/ 0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17" h="795">
                                <a:moveTo>
                                  <a:pt x="1484" y="0"/>
                                </a:moveTo>
                                <a:lnTo>
                                  <a:pt x="132" y="0"/>
                                </a:lnTo>
                                <a:lnTo>
                                  <a:pt x="81" y="11"/>
                                </a:lnTo>
                                <a:lnTo>
                                  <a:pt x="39" y="39"/>
                                </a:lnTo>
                                <a:lnTo>
                                  <a:pt x="11" y="81"/>
                                </a:lnTo>
                                <a:lnTo>
                                  <a:pt x="0" y="132"/>
                                </a:lnTo>
                                <a:lnTo>
                                  <a:pt x="0" y="662"/>
                                </a:lnTo>
                                <a:lnTo>
                                  <a:pt x="11" y="713"/>
                                </a:lnTo>
                                <a:lnTo>
                                  <a:pt x="39" y="755"/>
                                </a:lnTo>
                                <a:lnTo>
                                  <a:pt x="81" y="783"/>
                                </a:lnTo>
                                <a:lnTo>
                                  <a:pt x="132" y="794"/>
                                </a:lnTo>
                                <a:lnTo>
                                  <a:pt x="1484" y="794"/>
                                </a:lnTo>
                                <a:lnTo>
                                  <a:pt x="1535" y="783"/>
                                </a:lnTo>
                                <a:lnTo>
                                  <a:pt x="1577" y="755"/>
                                </a:lnTo>
                                <a:lnTo>
                                  <a:pt x="1605" y="713"/>
                                </a:lnTo>
                                <a:lnTo>
                                  <a:pt x="1616" y="662"/>
                                </a:lnTo>
                                <a:lnTo>
                                  <a:pt x="1616" y="132"/>
                                </a:lnTo>
                                <a:lnTo>
                                  <a:pt x="1605" y="81"/>
                                </a:lnTo>
                                <a:lnTo>
                                  <a:pt x="1577" y="39"/>
                                </a:lnTo>
                                <a:lnTo>
                                  <a:pt x="1535" y="11"/>
                                </a:lnTo>
                                <a:lnTo>
                                  <a:pt x="148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367" name="Picture 2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7990" y="526"/>
                            <a:ext cx="915" cy="44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368" name="Freeform 230"/>
                        <wps:cNvSpPr>
                          <a:spLocks noChangeArrowheads="1"/>
                        </wps:cNvSpPr>
                        <wps:spPr bwMode="auto">
                          <a:xfrm>
                            <a:off x="7990" y="526"/>
                            <a:ext cx="915" cy="449"/>
                          </a:xfrm>
                          <a:custGeom>
                            <a:avLst/>
                            <a:gdLst>
                              <a:gd name="T0" fmla="*/ 132 w 1617"/>
                              <a:gd name="T1" fmla="*/ 0 h 795"/>
                              <a:gd name="T2" fmla="*/ 81 w 1617"/>
                              <a:gd name="T3" fmla="*/ 11 h 795"/>
                              <a:gd name="T4" fmla="*/ 39 w 1617"/>
                              <a:gd name="T5" fmla="*/ 39 h 795"/>
                              <a:gd name="T6" fmla="*/ 11 w 1617"/>
                              <a:gd name="T7" fmla="*/ 81 h 795"/>
                              <a:gd name="T8" fmla="*/ 0 w 1617"/>
                              <a:gd name="T9" fmla="*/ 132 h 795"/>
                              <a:gd name="T10" fmla="*/ 0 w 1617"/>
                              <a:gd name="T11" fmla="*/ 662 h 795"/>
                              <a:gd name="T12" fmla="*/ 11 w 1617"/>
                              <a:gd name="T13" fmla="*/ 713 h 795"/>
                              <a:gd name="T14" fmla="*/ 39 w 1617"/>
                              <a:gd name="T15" fmla="*/ 755 h 795"/>
                              <a:gd name="T16" fmla="*/ 81 w 1617"/>
                              <a:gd name="T17" fmla="*/ 783 h 795"/>
                              <a:gd name="T18" fmla="*/ 132 w 1617"/>
                              <a:gd name="T19" fmla="*/ 794 h 795"/>
                              <a:gd name="T20" fmla="*/ 1484 w 1617"/>
                              <a:gd name="T21" fmla="*/ 794 h 795"/>
                              <a:gd name="T22" fmla="*/ 1535 w 1617"/>
                              <a:gd name="T23" fmla="*/ 783 h 795"/>
                              <a:gd name="T24" fmla="*/ 1577 w 1617"/>
                              <a:gd name="T25" fmla="*/ 755 h 795"/>
                              <a:gd name="T26" fmla="*/ 1605 w 1617"/>
                              <a:gd name="T27" fmla="*/ 713 h 795"/>
                              <a:gd name="T28" fmla="*/ 1616 w 1617"/>
                              <a:gd name="T29" fmla="*/ 662 h 795"/>
                              <a:gd name="T30" fmla="*/ 1616 w 1617"/>
                              <a:gd name="T31" fmla="*/ 132 h 795"/>
                              <a:gd name="T32" fmla="*/ 1605 w 1617"/>
                              <a:gd name="T33" fmla="*/ 81 h 795"/>
                              <a:gd name="T34" fmla="*/ 1577 w 1617"/>
                              <a:gd name="T35" fmla="*/ 39 h 795"/>
                              <a:gd name="T36" fmla="*/ 1535 w 1617"/>
                              <a:gd name="T37" fmla="*/ 11 h 795"/>
                              <a:gd name="T38" fmla="*/ 1484 w 1617"/>
                              <a:gd name="T39" fmla="*/ 0 h 795"/>
                              <a:gd name="T40" fmla="*/ 132 w 1617"/>
                              <a:gd name="T41" fmla="*/ 0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17" h="795">
                                <a:moveTo>
                                  <a:pt x="132" y="0"/>
                                </a:moveTo>
                                <a:lnTo>
                                  <a:pt x="81" y="11"/>
                                </a:lnTo>
                                <a:lnTo>
                                  <a:pt x="39" y="39"/>
                                </a:lnTo>
                                <a:lnTo>
                                  <a:pt x="11" y="81"/>
                                </a:lnTo>
                                <a:lnTo>
                                  <a:pt x="0" y="132"/>
                                </a:lnTo>
                                <a:lnTo>
                                  <a:pt x="0" y="662"/>
                                </a:lnTo>
                                <a:lnTo>
                                  <a:pt x="11" y="713"/>
                                </a:lnTo>
                                <a:lnTo>
                                  <a:pt x="39" y="755"/>
                                </a:lnTo>
                                <a:lnTo>
                                  <a:pt x="81" y="783"/>
                                </a:lnTo>
                                <a:lnTo>
                                  <a:pt x="132" y="794"/>
                                </a:lnTo>
                                <a:lnTo>
                                  <a:pt x="1484" y="794"/>
                                </a:lnTo>
                                <a:lnTo>
                                  <a:pt x="1535" y="783"/>
                                </a:lnTo>
                                <a:lnTo>
                                  <a:pt x="1577" y="755"/>
                                </a:lnTo>
                                <a:lnTo>
                                  <a:pt x="1605" y="713"/>
                                </a:lnTo>
                                <a:lnTo>
                                  <a:pt x="1616" y="662"/>
                                </a:lnTo>
                                <a:lnTo>
                                  <a:pt x="1616" y="132"/>
                                </a:lnTo>
                                <a:lnTo>
                                  <a:pt x="1605" y="81"/>
                                </a:lnTo>
                                <a:lnTo>
                                  <a:pt x="1577" y="39"/>
                                </a:lnTo>
                                <a:lnTo>
                                  <a:pt x="1535" y="11"/>
                                </a:lnTo>
                                <a:lnTo>
                                  <a:pt x="1484" y="0"/>
                                </a:lnTo>
                                <a:lnTo>
                                  <a:pt x="132"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69" name="Freeform 231"/>
                        <wps:cNvSpPr>
                          <a:spLocks noChangeArrowheads="1"/>
                        </wps:cNvSpPr>
                        <wps:spPr bwMode="auto">
                          <a:xfrm>
                            <a:off x="5355" y="1360"/>
                            <a:ext cx="614" cy="584"/>
                          </a:xfrm>
                          <a:custGeom>
                            <a:avLst/>
                            <a:gdLst>
                              <a:gd name="T0" fmla="*/ 914 w 1086"/>
                              <a:gd name="T1" fmla="*/ 0 h 1033"/>
                              <a:gd name="T2" fmla="*/ 171 w 1086"/>
                              <a:gd name="T3" fmla="*/ 0 h 1033"/>
                              <a:gd name="T4" fmla="*/ 104 w 1086"/>
                              <a:gd name="T5" fmla="*/ 12 h 1033"/>
                              <a:gd name="T6" fmla="*/ 51 w 1086"/>
                              <a:gd name="T7" fmla="*/ 49 h 1033"/>
                              <a:gd name="T8" fmla="*/ 14 w 1086"/>
                              <a:gd name="T9" fmla="*/ 104 h 1033"/>
                              <a:gd name="T10" fmla="*/ 0 w 1086"/>
                              <a:gd name="T11" fmla="*/ 171 h 1033"/>
                              <a:gd name="T12" fmla="*/ 0 w 1086"/>
                              <a:gd name="T13" fmla="*/ 859 h 1033"/>
                              <a:gd name="T14" fmla="*/ 14 w 1086"/>
                              <a:gd name="T15" fmla="*/ 926 h 1033"/>
                              <a:gd name="T16" fmla="*/ 51 w 1086"/>
                              <a:gd name="T17" fmla="*/ 981 h 1033"/>
                              <a:gd name="T18" fmla="*/ 104 w 1086"/>
                              <a:gd name="T19" fmla="*/ 1018 h 1033"/>
                              <a:gd name="T20" fmla="*/ 171 w 1086"/>
                              <a:gd name="T21" fmla="*/ 1032 h 1033"/>
                              <a:gd name="T22" fmla="*/ 914 w 1086"/>
                              <a:gd name="T23" fmla="*/ 1032 h 1033"/>
                              <a:gd name="T24" fmla="*/ 981 w 1086"/>
                              <a:gd name="T25" fmla="*/ 1018 h 1033"/>
                              <a:gd name="T26" fmla="*/ 1034 w 1086"/>
                              <a:gd name="T27" fmla="*/ 981 h 1033"/>
                              <a:gd name="T28" fmla="*/ 1071 w 1086"/>
                              <a:gd name="T29" fmla="*/ 926 h 1033"/>
                              <a:gd name="T30" fmla="*/ 1085 w 1086"/>
                              <a:gd name="T31" fmla="*/ 859 h 1033"/>
                              <a:gd name="T32" fmla="*/ 1085 w 1086"/>
                              <a:gd name="T33" fmla="*/ 171 h 1033"/>
                              <a:gd name="T34" fmla="*/ 1071 w 1086"/>
                              <a:gd name="T35" fmla="*/ 104 h 1033"/>
                              <a:gd name="T36" fmla="*/ 1034 w 1086"/>
                              <a:gd name="T37" fmla="*/ 49 h 1033"/>
                              <a:gd name="T38" fmla="*/ 981 w 1086"/>
                              <a:gd name="T39" fmla="*/ 12 h 1033"/>
                              <a:gd name="T40" fmla="*/ 914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914" y="0"/>
                                </a:moveTo>
                                <a:lnTo>
                                  <a:pt x="171" y="0"/>
                                </a:ln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370" name="Picture 2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316" y="1320"/>
                            <a:ext cx="614" cy="584"/>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371" name="Freeform 233"/>
                        <wps:cNvSpPr>
                          <a:spLocks noChangeArrowheads="1"/>
                        </wps:cNvSpPr>
                        <wps:spPr bwMode="auto">
                          <a:xfrm>
                            <a:off x="5316" y="1320"/>
                            <a:ext cx="614" cy="584"/>
                          </a:xfrm>
                          <a:custGeom>
                            <a:avLst/>
                            <a:gdLst>
                              <a:gd name="T0" fmla="*/ 171 w 1086"/>
                              <a:gd name="T1" fmla="*/ 0 h 1033"/>
                              <a:gd name="T2" fmla="*/ 104 w 1086"/>
                              <a:gd name="T3" fmla="*/ 12 h 1033"/>
                              <a:gd name="T4" fmla="*/ 51 w 1086"/>
                              <a:gd name="T5" fmla="*/ 49 h 1033"/>
                              <a:gd name="T6" fmla="*/ 14 w 1086"/>
                              <a:gd name="T7" fmla="*/ 104 h 1033"/>
                              <a:gd name="T8" fmla="*/ 0 w 1086"/>
                              <a:gd name="T9" fmla="*/ 171 h 1033"/>
                              <a:gd name="T10" fmla="*/ 0 w 1086"/>
                              <a:gd name="T11" fmla="*/ 859 h 1033"/>
                              <a:gd name="T12" fmla="*/ 14 w 1086"/>
                              <a:gd name="T13" fmla="*/ 926 h 1033"/>
                              <a:gd name="T14" fmla="*/ 51 w 1086"/>
                              <a:gd name="T15" fmla="*/ 981 h 1033"/>
                              <a:gd name="T16" fmla="*/ 104 w 1086"/>
                              <a:gd name="T17" fmla="*/ 1018 h 1033"/>
                              <a:gd name="T18" fmla="*/ 171 w 1086"/>
                              <a:gd name="T19" fmla="*/ 1032 h 1033"/>
                              <a:gd name="T20" fmla="*/ 914 w 1086"/>
                              <a:gd name="T21" fmla="*/ 1032 h 1033"/>
                              <a:gd name="T22" fmla="*/ 981 w 1086"/>
                              <a:gd name="T23" fmla="*/ 1018 h 1033"/>
                              <a:gd name="T24" fmla="*/ 1034 w 1086"/>
                              <a:gd name="T25" fmla="*/ 981 h 1033"/>
                              <a:gd name="T26" fmla="*/ 1071 w 1086"/>
                              <a:gd name="T27" fmla="*/ 926 h 1033"/>
                              <a:gd name="T28" fmla="*/ 1085 w 1086"/>
                              <a:gd name="T29" fmla="*/ 859 h 1033"/>
                              <a:gd name="T30" fmla="*/ 1085 w 1086"/>
                              <a:gd name="T31" fmla="*/ 171 h 1033"/>
                              <a:gd name="T32" fmla="*/ 1071 w 1086"/>
                              <a:gd name="T33" fmla="*/ 104 h 1033"/>
                              <a:gd name="T34" fmla="*/ 1034 w 1086"/>
                              <a:gd name="T35" fmla="*/ 49 h 1033"/>
                              <a:gd name="T36" fmla="*/ 981 w 1086"/>
                              <a:gd name="T37" fmla="*/ 12 h 1033"/>
                              <a:gd name="T38" fmla="*/ 914 w 1086"/>
                              <a:gd name="T39" fmla="*/ 0 h 1033"/>
                              <a:gd name="T40" fmla="*/ 171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171" y="0"/>
                                </a:move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lnTo>
                                  <a:pt x="171"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72" name="Freeform 234"/>
                        <wps:cNvSpPr>
                          <a:spLocks noChangeArrowheads="1"/>
                        </wps:cNvSpPr>
                        <wps:spPr bwMode="auto">
                          <a:xfrm>
                            <a:off x="5445" y="1419"/>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73" name="Freeform 235"/>
                        <wps:cNvSpPr>
                          <a:spLocks noChangeArrowheads="1"/>
                        </wps:cNvSpPr>
                        <wps:spPr bwMode="auto">
                          <a:xfrm>
                            <a:off x="5445" y="1419"/>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808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74" name="Freeform 236"/>
                        <wps:cNvSpPr>
                          <a:spLocks noChangeArrowheads="1"/>
                        </wps:cNvSpPr>
                        <wps:spPr bwMode="auto">
                          <a:xfrm>
                            <a:off x="5406" y="1379"/>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75" name="Freeform 237"/>
                        <wps:cNvSpPr>
                          <a:spLocks noChangeArrowheads="1"/>
                        </wps:cNvSpPr>
                        <wps:spPr bwMode="auto">
                          <a:xfrm>
                            <a:off x="5406" y="1379"/>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76" name="Freeform 238"/>
                        <wps:cNvSpPr>
                          <a:spLocks noChangeArrowheads="1"/>
                        </wps:cNvSpPr>
                        <wps:spPr bwMode="auto">
                          <a:xfrm>
                            <a:off x="6915" y="1415"/>
                            <a:ext cx="749" cy="879"/>
                          </a:xfrm>
                          <a:custGeom>
                            <a:avLst/>
                            <a:gdLst>
                              <a:gd name="T0" fmla="*/ 1323 w 1324"/>
                              <a:gd name="T1" fmla="*/ 0 h 1553"/>
                              <a:gd name="T2" fmla="*/ 182 w 1324"/>
                              <a:gd name="T3" fmla="*/ 0 h 1553"/>
                              <a:gd name="T4" fmla="*/ 182 w 1324"/>
                              <a:gd name="T5" fmla="*/ 131 h 1553"/>
                              <a:gd name="T6" fmla="*/ 93 w 1324"/>
                              <a:gd name="T7" fmla="*/ 131 h 1553"/>
                              <a:gd name="T8" fmla="*/ 93 w 1324"/>
                              <a:gd name="T9" fmla="*/ 265 h 1553"/>
                              <a:gd name="T10" fmla="*/ 0 w 1324"/>
                              <a:gd name="T11" fmla="*/ 265 h 1553"/>
                              <a:gd name="T12" fmla="*/ 0 w 1324"/>
                              <a:gd name="T13" fmla="*/ 1471 h 1553"/>
                              <a:gd name="T14" fmla="*/ 37 w 1324"/>
                              <a:gd name="T15" fmla="*/ 1485 h 1553"/>
                              <a:gd name="T16" fmla="*/ 111 w 1324"/>
                              <a:gd name="T17" fmla="*/ 1508 h 1553"/>
                              <a:gd name="T18" fmla="*/ 146 w 1324"/>
                              <a:gd name="T19" fmla="*/ 1522 h 1553"/>
                              <a:gd name="T20" fmla="*/ 240 w 1324"/>
                              <a:gd name="T21" fmla="*/ 1543 h 1553"/>
                              <a:gd name="T22" fmla="*/ 270 w 1324"/>
                              <a:gd name="T23" fmla="*/ 1552 h 1553"/>
                              <a:gd name="T24" fmla="*/ 333 w 1324"/>
                              <a:gd name="T25" fmla="*/ 1548 h 1553"/>
                              <a:gd name="T26" fmla="*/ 377 w 1324"/>
                              <a:gd name="T27" fmla="*/ 1543 h 1553"/>
                              <a:gd name="T28" fmla="*/ 409 w 1324"/>
                              <a:gd name="T29" fmla="*/ 1538 h 1553"/>
                              <a:gd name="T30" fmla="*/ 432 w 1324"/>
                              <a:gd name="T31" fmla="*/ 1533 h 1553"/>
                              <a:gd name="T32" fmla="*/ 455 w 1324"/>
                              <a:gd name="T33" fmla="*/ 1527 h 1553"/>
                              <a:gd name="T34" fmla="*/ 476 w 1324"/>
                              <a:gd name="T35" fmla="*/ 1518 h 1553"/>
                              <a:gd name="T36" fmla="*/ 497 w 1324"/>
                              <a:gd name="T37" fmla="*/ 1510 h 1553"/>
                              <a:gd name="T38" fmla="*/ 519 w 1324"/>
                              <a:gd name="T39" fmla="*/ 1503 h 1553"/>
                              <a:gd name="T40" fmla="*/ 536 w 1324"/>
                              <a:gd name="T41" fmla="*/ 1494 h 1553"/>
                              <a:gd name="T42" fmla="*/ 577 w 1324"/>
                              <a:gd name="T43" fmla="*/ 1473 h 1553"/>
                              <a:gd name="T44" fmla="*/ 600 w 1324"/>
                              <a:gd name="T45" fmla="*/ 1464 h 1553"/>
                              <a:gd name="T46" fmla="*/ 679 w 1324"/>
                              <a:gd name="T47" fmla="*/ 1418 h 1553"/>
                              <a:gd name="T48" fmla="*/ 702 w 1324"/>
                              <a:gd name="T49" fmla="*/ 1407 h 1553"/>
                              <a:gd name="T50" fmla="*/ 766 w 1324"/>
                              <a:gd name="T51" fmla="*/ 1376 h 1553"/>
                              <a:gd name="T52" fmla="*/ 792 w 1324"/>
                              <a:gd name="T53" fmla="*/ 1367 h 1553"/>
                              <a:gd name="T54" fmla="*/ 845 w 1324"/>
                              <a:gd name="T55" fmla="*/ 1346 h 1553"/>
                              <a:gd name="T56" fmla="*/ 901 w 1324"/>
                              <a:gd name="T57" fmla="*/ 1328 h 1553"/>
                              <a:gd name="T58" fmla="*/ 931 w 1324"/>
                              <a:gd name="T59" fmla="*/ 1319 h 1553"/>
                              <a:gd name="T60" fmla="*/ 961 w 1324"/>
                              <a:gd name="T61" fmla="*/ 1312 h 1553"/>
                              <a:gd name="T62" fmla="*/ 991 w 1324"/>
                              <a:gd name="T63" fmla="*/ 1307 h 1553"/>
                              <a:gd name="T64" fmla="*/ 1028 w 1324"/>
                              <a:gd name="T65" fmla="*/ 1305 h 1553"/>
                              <a:gd name="T66" fmla="*/ 1103 w 1324"/>
                              <a:gd name="T67" fmla="*/ 1296 h 1553"/>
                              <a:gd name="T68" fmla="*/ 1140 w 1324"/>
                              <a:gd name="T69" fmla="*/ 1295 h 1553"/>
                              <a:gd name="T70" fmla="*/ 1140 w 1324"/>
                              <a:gd name="T71" fmla="*/ 1175 h 1553"/>
                              <a:gd name="T72" fmla="*/ 1175 w 1324"/>
                              <a:gd name="T73" fmla="*/ 1168 h 1553"/>
                              <a:gd name="T74" fmla="*/ 1224 w 1324"/>
                              <a:gd name="T75" fmla="*/ 1168 h 1553"/>
                              <a:gd name="T76" fmla="*/ 1224 w 1324"/>
                              <a:gd name="T77" fmla="*/ 1039 h 1553"/>
                              <a:gd name="T78" fmla="*/ 1270 w 1324"/>
                              <a:gd name="T79" fmla="*/ 1033 h 1553"/>
                              <a:gd name="T80" fmla="*/ 1323 w 1324"/>
                              <a:gd name="T81" fmla="*/ 1033 h 1553"/>
                              <a:gd name="T82" fmla="*/ 1323 w 1324"/>
                              <a:gd name="T83" fmla="*/ 0 h 1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324" h="1553">
                                <a:moveTo>
                                  <a:pt x="1323" y="0"/>
                                </a:moveTo>
                                <a:lnTo>
                                  <a:pt x="182" y="0"/>
                                </a:lnTo>
                                <a:lnTo>
                                  <a:pt x="182" y="131"/>
                                </a:lnTo>
                                <a:lnTo>
                                  <a:pt x="93" y="131"/>
                                </a:lnTo>
                                <a:lnTo>
                                  <a:pt x="93" y="265"/>
                                </a:lnTo>
                                <a:lnTo>
                                  <a:pt x="0" y="265"/>
                                </a:lnTo>
                                <a:lnTo>
                                  <a:pt x="0" y="1471"/>
                                </a:lnTo>
                                <a:lnTo>
                                  <a:pt x="37" y="1485"/>
                                </a:lnTo>
                                <a:lnTo>
                                  <a:pt x="111" y="1508"/>
                                </a:lnTo>
                                <a:lnTo>
                                  <a:pt x="146" y="1522"/>
                                </a:lnTo>
                                <a:lnTo>
                                  <a:pt x="240" y="1543"/>
                                </a:lnTo>
                                <a:lnTo>
                                  <a:pt x="270" y="1552"/>
                                </a:lnTo>
                                <a:lnTo>
                                  <a:pt x="333" y="1548"/>
                                </a:lnTo>
                                <a:lnTo>
                                  <a:pt x="377" y="1543"/>
                                </a:lnTo>
                                <a:lnTo>
                                  <a:pt x="409" y="1538"/>
                                </a:lnTo>
                                <a:lnTo>
                                  <a:pt x="432" y="1533"/>
                                </a:lnTo>
                                <a:lnTo>
                                  <a:pt x="455" y="1527"/>
                                </a:lnTo>
                                <a:lnTo>
                                  <a:pt x="476" y="1518"/>
                                </a:lnTo>
                                <a:lnTo>
                                  <a:pt x="497" y="1510"/>
                                </a:lnTo>
                                <a:lnTo>
                                  <a:pt x="519" y="1503"/>
                                </a:lnTo>
                                <a:lnTo>
                                  <a:pt x="536" y="1494"/>
                                </a:lnTo>
                                <a:lnTo>
                                  <a:pt x="577" y="1473"/>
                                </a:lnTo>
                                <a:lnTo>
                                  <a:pt x="600" y="1464"/>
                                </a:lnTo>
                                <a:lnTo>
                                  <a:pt x="679" y="1418"/>
                                </a:lnTo>
                                <a:lnTo>
                                  <a:pt x="702" y="1407"/>
                                </a:lnTo>
                                <a:lnTo>
                                  <a:pt x="766" y="1376"/>
                                </a:lnTo>
                                <a:lnTo>
                                  <a:pt x="792" y="1367"/>
                                </a:lnTo>
                                <a:lnTo>
                                  <a:pt x="845" y="1346"/>
                                </a:lnTo>
                                <a:lnTo>
                                  <a:pt x="901" y="1328"/>
                                </a:lnTo>
                                <a:lnTo>
                                  <a:pt x="931" y="1319"/>
                                </a:lnTo>
                                <a:lnTo>
                                  <a:pt x="961" y="1312"/>
                                </a:lnTo>
                                <a:lnTo>
                                  <a:pt x="991" y="1307"/>
                                </a:lnTo>
                                <a:lnTo>
                                  <a:pt x="1028" y="1305"/>
                                </a:lnTo>
                                <a:lnTo>
                                  <a:pt x="1103" y="1296"/>
                                </a:lnTo>
                                <a:lnTo>
                                  <a:pt x="1140" y="1295"/>
                                </a:lnTo>
                                <a:lnTo>
                                  <a:pt x="1140" y="1175"/>
                                </a:lnTo>
                                <a:lnTo>
                                  <a:pt x="1175" y="1168"/>
                                </a:lnTo>
                                <a:lnTo>
                                  <a:pt x="1224" y="1168"/>
                                </a:lnTo>
                                <a:lnTo>
                                  <a:pt x="1224" y="1039"/>
                                </a:lnTo>
                                <a:lnTo>
                                  <a:pt x="1270" y="1033"/>
                                </a:lnTo>
                                <a:lnTo>
                                  <a:pt x="1323" y="1033"/>
                                </a:lnTo>
                                <a:lnTo>
                                  <a:pt x="1323"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377" name="Picture 2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875" y="1375"/>
                            <a:ext cx="749" cy="87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378" name="Freeform 240"/>
                        <wps:cNvSpPr>
                          <a:spLocks noChangeArrowheads="1"/>
                        </wps:cNvSpPr>
                        <wps:spPr bwMode="auto">
                          <a:xfrm>
                            <a:off x="6875" y="1375"/>
                            <a:ext cx="749" cy="879"/>
                          </a:xfrm>
                          <a:custGeom>
                            <a:avLst/>
                            <a:gdLst>
                              <a:gd name="T0" fmla="*/ 0 w 1324"/>
                              <a:gd name="T1" fmla="*/ 1471 h 1553"/>
                              <a:gd name="T2" fmla="*/ 37 w 1324"/>
                              <a:gd name="T3" fmla="*/ 1485 h 1553"/>
                              <a:gd name="T4" fmla="*/ 74 w 1324"/>
                              <a:gd name="T5" fmla="*/ 1497 h 1553"/>
                              <a:gd name="T6" fmla="*/ 111 w 1324"/>
                              <a:gd name="T7" fmla="*/ 1508 h 1553"/>
                              <a:gd name="T8" fmla="*/ 146 w 1324"/>
                              <a:gd name="T9" fmla="*/ 1522 h 1553"/>
                              <a:gd name="T10" fmla="*/ 178 w 1324"/>
                              <a:gd name="T11" fmla="*/ 1529 h 1553"/>
                              <a:gd name="T12" fmla="*/ 210 w 1324"/>
                              <a:gd name="T13" fmla="*/ 1536 h 1553"/>
                              <a:gd name="T14" fmla="*/ 240 w 1324"/>
                              <a:gd name="T15" fmla="*/ 1543 h 1553"/>
                              <a:gd name="T16" fmla="*/ 270 w 1324"/>
                              <a:gd name="T17" fmla="*/ 1552 h 1553"/>
                              <a:gd name="T18" fmla="*/ 333 w 1324"/>
                              <a:gd name="T19" fmla="*/ 1548 h 1553"/>
                              <a:gd name="T20" fmla="*/ 377 w 1324"/>
                              <a:gd name="T21" fmla="*/ 1543 h 1553"/>
                              <a:gd name="T22" fmla="*/ 409 w 1324"/>
                              <a:gd name="T23" fmla="*/ 1538 h 1553"/>
                              <a:gd name="T24" fmla="*/ 432 w 1324"/>
                              <a:gd name="T25" fmla="*/ 1533 h 1553"/>
                              <a:gd name="T26" fmla="*/ 455 w 1324"/>
                              <a:gd name="T27" fmla="*/ 1527 h 1553"/>
                              <a:gd name="T28" fmla="*/ 476 w 1324"/>
                              <a:gd name="T29" fmla="*/ 1518 h 1553"/>
                              <a:gd name="T30" fmla="*/ 497 w 1324"/>
                              <a:gd name="T31" fmla="*/ 1510 h 1553"/>
                              <a:gd name="T32" fmla="*/ 519 w 1324"/>
                              <a:gd name="T33" fmla="*/ 1503 h 1553"/>
                              <a:gd name="T34" fmla="*/ 536 w 1324"/>
                              <a:gd name="T35" fmla="*/ 1494 h 1553"/>
                              <a:gd name="T36" fmla="*/ 556 w 1324"/>
                              <a:gd name="T37" fmla="*/ 1483 h 1553"/>
                              <a:gd name="T38" fmla="*/ 577 w 1324"/>
                              <a:gd name="T39" fmla="*/ 1473 h 1553"/>
                              <a:gd name="T40" fmla="*/ 600 w 1324"/>
                              <a:gd name="T41" fmla="*/ 1464 h 1553"/>
                              <a:gd name="T42" fmla="*/ 619 w 1324"/>
                              <a:gd name="T43" fmla="*/ 1451 h 1553"/>
                              <a:gd name="T44" fmla="*/ 639 w 1324"/>
                              <a:gd name="T45" fmla="*/ 1441 h 1553"/>
                              <a:gd name="T46" fmla="*/ 660 w 1324"/>
                              <a:gd name="T47" fmla="*/ 1430 h 1553"/>
                              <a:gd name="T48" fmla="*/ 679 w 1324"/>
                              <a:gd name="T49" fmla="*/ 1418 h 1553"/>
                              <a:gd name="T50" fmla="*/ 702 w 1324"/>
                              <a:gd name="T51" fmla="*/ 1407 h 1553"/>
                              <a:gd name="T52" fmla="*/ 723 w 1324"/>
                              <a:gd name="T53" fmla="*/ 1397 h 1553"/>
                              <a:gd name="T54" fmla="*/ 744 w 1324"/>
                              <a:gd name="T55" fmla="*/ 1386 h 1553"/>
                              <a:gd name="T56" fmla="*/ 766 w 1324"/>
                              <a:gd name="T57" fmla="*/ 1376 h 1553"/>
                              <a:gd name="T58" fmla="*/ 792 w 1324"/>
                              <a:gd name="T59" fmla="*/ 1367 h 1553"/>
                              <a:gd name="T60" fmla="*/ 818 w 1324"/>
                              <a:gd name="T61" fmla="*/ 1356 h 1553"/>
                              <a:gd name="T62" fmla="*/ 845 w 1324"/>
                              <a:gd name="T63" fmla="*/ 1346 h 1553"/>
                              <a:gd name="T64" fmla="*/ 873 w 1324"/>
                              <a:gd name="T65" fmla="*/ 1337 h 1553"/>
                              <a:gd name="T66" fmla="*/ 901 w 1324"/>
                              <a:gd name="T67" fmla="*/ 1328 h 1553"/>
                              <a:gd name="T68" fmla="*/ 931 w 1324"/>
                              <a:gd name="T69" fmla="*/ 1319 h 1553"/>
                              <a:gd name="T70" fmla="*/ 961 w 1324"/>
                              <a:gd name="T71" fmla="*/ 1312 h 1553"/>
                              <a:gd name="T72" fmla="*/ 991 w 1324"/>
                              <a:gd name="T73" fmla="*/ 1307 h 1553"/>
                              <a:gd name="T74" fmla="*/ 1028 w 1324"/>
                              <a:gd name="T75" fmla="*/ 1305 h 1553"/>
                              <a:gd name="T76" fmla="*/ 1065 w 1324"/>
                              <a:gd name="T77" fmla="*/ 1302 h 1553"/>
                              <a:gd name="T78" fmla="*/ 1103 w 1324"/>
                              <a:gd name="T79" fmla="*/ 1296 h 1553"/>
                              <a:gd name="T80" fmla="*/ 1140 w 1324"/>
                              <a:gd name="T81" fmla="*/ 1295 h 1553"/>
                              <a:gd name="T82" fmla="*/ 1140 w 1324"/>
                              <a:gd name="T83" fmla="*/ 1175 h 1553"/>
                              <a:gd name="T84" fmla="*/ 1175 w 1324"/>
                              <a:gd name="T85" fmla="*/ 1168 h 1553"/>
                              <a:gd name="T86" fmla="*/ 1224 w 1324"/>
                              <a:gd name="T87" fmla="*/ 1168 h 1553"/>
                              <a:gd name="T88" fmla="*/ 1224 w 1324"/>
                              <a:gd name="T89" fmla="*/ 1039 h 1553"/>
                              <a:gd name="T90" fmla="*/ 1270 w 1324"/>
                              <a:gd name="T91" fmla="*/ 1033 h 1553"/>
                              <a:gd name="T92" fmla="*/ 1323 w 1324"/>
                              <a:gd name="T93" fmla="*/ 1033 h 1553"/>
                              <a:gd name="T94" fmla="*/ 1323 w 1324"/>
                              <a:gd name="T95" fmla="*/ 0 h 1553"/>
                              <a:gd name="T96" fmla="*/ 182 w 1324"/>
                              <a:gd name="T97" fmla="*/ 0 h 1553"/>
                              <a:gd name="T98" fmla="*/ 182 w 1324"/>
                              <a:gd name="T99" fmla="*/ 131 h 1553"/>
                              <a:gd name="T100" fmla="*/ 93 w 1324"/>
                              <a:gd name="T101" fmla="*/ 131 h 1553"/>
                              <a:gd name="T102" fmla="*/ 93 w 1324"/>
                              <a:gd name="T103" fmla="*/ 265 h 1553"/>
                              <a:gd name="T104" fmla="*/ 0 w 1324"/>
                              <a:gd name="T105" fmla="*/ 265 h 1553"/>
                              <a:gd name="T106" fmla="*/ 0 w 1324"/>
                              <a:gd name="T107" fmla="*/ 1471 h 1553"/>
                              <a:gd name="T108" fmla="*/ 93 w 1324"/>
                              <a:gd name="T109" fmla="*/ 265 h 1553"/>
                              <a:gd name="T110" fmla="*/ 1140 w 1324"/>
                              <a:gd name="T111" fmla="*/ 265 h 1553"/>
                              <a:gd name="T112" fmla="*/ 1140 w 1324"/>
                              <a:gd name="T113" fmla="*/ 1175 h 1553"/>
                              <a:gd name="T114" fmla="*/ 182 w 1324"/>
                              <a:gd name="T115" fmla="*/ 131 h 1553"/>
                              <a:gd name="T116" fmla="*/ 1224 w 1324"/>
                              <a:gd name="T117" fmla="*/ 131 h 1553"/>
                              <a:gd name="T118" fmla="*/ 1224 w 1324"/>
                              <a:gd name="T119" fmla="*/ 1039 h 1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24" h="1553">
                                <a:moveTo>
                                  <a:pt x="0" y="1471"/>
                                </a:moveTo>
                                <a:lnTo>
                                  <a:pt x="37" y="1485"/>
                                </a:lnTo>
                                <a:lnTo>
                                  <a:pt x="74" y="1497"/>
                                </a:lnTo>
                                <a:lnTo>
                                  <a:pt x="111" y="1508"/>
                                </a:lnTo>
                                <a:lnTo>
                                  <a:pt x="146" y="1522"/>
                                </a:lnTo>
                                <a:lnTo>
                                  <a:pt x="178" y="1529"/>
                                </a:lnTo>
                                <a:lnTo>
                                  <a:pt x="210" y="1536"/>
                                </a:lnTo>
                                <a:lnTo>
                                  <a:pt x="240" y="1543"/>
                                </a:lnTo>
                                <a:lnTo>
                                  <a:pt x="270" y="1552"/>
                                </a:lnTo>
                                <a:lnTo>
                                  <a:pt x="333" y="1548"/>
                                </a:lnTo>
                                <a:lnTo>
                                  <a:pt x="377" y="1543"/>
                                </a:lnTo>
                                <a:lnTo>
                                  <a:pt x="409" y="1538"/>
                                </a:lnTo>
                                <a:lnTo>
                                  <a:pt x="432" y="1533"/>
                                </a:lnTo>
                                <a:lnTo>
                                  <a:pt x="455" y="1527"/>
                                </a:lnTo>
                                <a:lnTo>
                                  <a:pt x="476" y="1518"/>
                                </a:lnTo>
                                <a:lnTo>
                                  <a:pt x="497" y="1510"/>
                                </a:lnTo>
                                <a:lnTo>
                                  <a:pt x="519" y="1503"/>
                                </a:lnTo>
                                <a:lnTo>
                                  <a:pt x="536" y="1494"/>
                                </a:lnTo>
                                <a:lnTo>
                                  <a:pt x="556" y="1483"/>
                                </a:lnTo>
                                <a:lnTo>
                                  <a:pt x="577" y="1473"/>
                                </a:lnTo>
                                <a:lnTo>
                                  <a:pt x="600" y="1464"/>
                                </a:lnTo>
                                <a:lnTo>
                                  <a:pt x="619" y="1451"/>
                                </a:lnTo>
                                <a:lnTo>
                                  <a:pt x="639" y="1441"/>
                                </a:lnTo>
                                <a:lnTo>
                                  <a:pt x="660" y="1430"/>
                                </a:lnTo>
                                <a:lnTo>
                                  <a:pt x="679" y="1418"/>
                                </a:lnTo>
                                <a:lnTo>
                                  <a:pt x="702" y="1407"/>
                                </a:lnTo>
                                <a:lnTo>
                                  <a:pt x="723" y="1397"/>
                                </a:lnTo>
                                <a:lnTo>
                                  <a:pt x="744" y="1386"/>
                                </a:lnTo>
                                <a:lnTo>
                                  <a:pt x="766" y="1376"/>
                                </a:lnTo>
                                <a:lnTo>
                                  <a:pt x="792" y="1367"/>
                                </a:lnTo>
                                <a:lnTo>
                                  <a:pt x="818" y="1356"/>
                                </a:lnTo>
                                <a:lnTo>
                                  <a:pt x="845" y="1346"/>
                                </a:lnTo>
                                <a:lnTo>
                                  <a:pt x="873" y="1337"/>
                                </a:lnTo>
                                <a:lnTo>
                                  <a:pt x="901" y="1328"/>
                                </a:lnTo>
                                <a:lnTo>
                                  <a:pt x="931" y="1319"/>
                                </a:lnTo>
                                <a:lnTo>
                                  <a:pt x="961" y="1312"/>
                                </a:lnTo>
                                <a:lnTo>
                                  <a:pt x="991" y="1307"/>
                                </a:lnTo>
                                <a:lnTo>
                                  <a:pt x="1028" y="1305"/>
                                </a:lnTo>
                                <a:lnTo>
                                  <a:pt x="1065" y="1302"/>
                                </a:lnTo>
                                <a:lnTo>
                                  <a:pt x="1103" y="1296"/>
                                </a:lnTo>
                                <a:lnTo>
                                  <a:pt x="1140" y="1295"/>
                                </a:lnTo>
                                <a:lnTo>
                                  <a:pt x="1140" y="1175"/>
                                </a:lnTo>
                                <a:lnTo>
                                  <a:pt x="1175" y="1168"/>
                                </a:lnTo>
                                <a:lnTo>
                                  <a:pt x="1224" y="1168"/>
                                </a:lnTo>
                                <a:lnTo>
                                  <a:pt x="1224" y="1039"/>
                                </a:lnTo>
                                <a:lnTo>
                                  <a:pt x="1270" y="1033"/>
                                </a:lnTo>
                                <a:lnTo>
                                  <a:pt x="1323" y="1033"/>
                                </a:lnTo>
                                <a:lnTo>
                                  <a:pt x="1323" y="0"/>
                                </a:lnTo>
                                <a:lnTo>
                                  <a:pt x="182" y="0"/>
                                </a:lnTo>
                                <a:lnTo>
                                  <a:pt x="182" y="131"/>
                                </a:lnTo>
                                <a:lnTo>
                                  <a:pt x="93" y="131"/>
                                </a:lnTo>
                                <a:lnTo>
                                  <a:pt x="93" y="265"/>
                                </a:lnTo>
                                <a:lnTo>
                                  <a:pt x="0" y="265"/>
                                </a:lnTo>
                                <a:lnTo>
                                  <a:pt x="0" y="1471"/>
                                </a:lnTo>
                                <a:close/>
                                <a:moveTo>
                                  <a:pt x="93" y="265"/>
                                </a:moveTo>
                                <a:lnTo>
                                  <a:pt x="1140" y="265"/>
                                </a:lnTo>
                                <a:lnTo>
                                  <a:pt x="1140" y="1175"/>
                                </a:lnTo>
                                <a:close/>
                                <a:moveTo>
                                  <a:pt x="182" y="131"/>
                                </a:moveTo>
                                <a:lnTo>
                                  <a:pt x="1224" y="131"/>
                                </a:lnTo>
                                <a:lnTo>
                                  <a:pt x="1224" y="1039"/>
                                </a:lnTo>
                                <a:close/>
                              </a:path>
                            </a:pathLst>
                          </a:custGeom>
                          <a:noFill/>
                          <a:ln w="9360" cap="flat">
                            <a:solidFill>
                              <a:srgbClr val="5A5A5A"/>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79" name="Freeform 241"/>
                        <wps:cNvSpPr>
                          <a:spLocks noChangeArrowheads="1"/>
                        </wps:cNvSpPr>
                        <wps:spPr bwMode="auto">
                          <a:xfrm>
                            <a:off x="5225" y="2950"/>
                            <a:ext cx="1001" cy="1073"/>
                          </a:xfrm>
                          <a:custGeom>
                            <a:avLst/>
                            <a:gdLst>
                              <a:gd name="T0" fmla="*/ 1767 w 1768"/>
                              <a:gd name="T1" fmla="*/ 0 h 1895"/>
                              <a:gd name="T2" fmla="*/ 0 w 1768"/>
                              <a:gd name="T3" fmla="*/ 0 h 1895"/>
                              <a:gd name="T4" fmla="*/ 0 w 1768"/>
                              <a:gd name="T5" fmla="*/ 1769 h 1895"/>
                              <a:gd name="T6" fmla="*/ 115 w 1768"/>
                              <a:gd name="T7" fmla="*/ 1813 h 1895"/>
                              <a:gd name="T8" fmla="*/ 229 w 1768"/>
                              <a:gd name="T9" fmla="*/ 1848 h 1895"/>
                              <a:gd name="T10" fmla="*/ 369 w 1768"/>
                              <a:gd name="T11" fmla="*/ 1880 h 1895"/>
                              <a:gd name="T12" fmla="*/ 414 w 1768"/>
                              <a:gd name="T13" fmla="*/ 1894 h 1895"/>
                              <a:gd name="T14" fmla="*/ 587 w 1768"/>
                              <a:gd name="T15" fmla="*/ 1883 h 1895"/>
                              <a:gd name="T16" fmla="*/ 702 w 1768"/>
                              <a:gd name="T17" fmla="*/ 1859 h 1895"/>
                              <a:gd name="T18" fmla="*/ 806 w 1768"/>
                              <a:gd name="T19" fmla="*/ 1823 h 1895"/>
                              <a:gd name="T20" fmla="*/ 926 w 1768"/>
                              <a:gd name="T21" fmla="*/ 1758 h 1895"/>
                              <a:gd name="T22" fmla="*/ 958 w 1768"/>
                              <a:gd name="T23" fmla="*/ 1746 h 1895"/>
                              <a:gd name="T24" fmla="*/ 989 w 1768"/>
                              <a:gd name="T25" fmla="*/ 1732 h 1895"/>
                              <a:gd name="T26" fmla="*/ 1021 w 1768"/>
                              <a:gd name="T27" fmla="*/ 1716 h 1895"/>
                              <a:gd name="T28" fmla="*/ 1053 w 1768"/>
                              <a:gd name="T29" fmla="*/ 1698 h 1895"/>
                              <a:gd name="T30" fmla="*/ 1088 w 1768"/>
                              <a:gd name="T31" fmla="*/ 1682 h 1895"/>
                              <a:gd name="T32" fmla="*/ 1157 w 1768"/>
                              <a:gd name="T33" fmla="*/ 1649 h 1895"/>
                              <a:gd name="T34" fmla="*/ 1192 w 1768"/>
                              <a:gd name="T35" fmla="*/ 1633 h 1895"/>
                              <a:gd name="T36" fmla="*/ 1229 w 1768"/>
                              <a:gd name="T37" fmla="*/ 1621 h 1895"/>
                              <a:gd name="T38" fmla="*/ 1268 w 1768"/>
                              <a:gd name="T39" fmla="*/ 1603 h 1895"/>
                              <a:gd name="T40" fmla="*/ 1308 w 1768"/>
                              <a:gd name="T41" fmla="*/ 1587 h 1895"/>
                              <a:gd name="T42" fmla="*/ 1353 w 1768"/>
                              <a:gd name="T43" fmla="*/ 1573 h 1895"/>
                              <a:gd name="T44" fmla="*/ 1397 w 1768"/>
                              <a:gd name="T45" fmla="*/ 1564 h 1895"/>
                              <a:gd name="T46" fmla="*/ 1487 w 1768"/>
                              <a:gd name="T47" fmla="*/ 1538 h 1895"/>
                              <a:gd name="T48" fmla="*/ 1534 w 1768"/>
                              <a:gd name="T49" fmla="*/ 1529 h 1895"/>
                              <a:gd name="T50" fmla="*/ 1589 w 1768"/>
                              <a:gd name="T51" fmla="*/ 1527 h 1895"/>
                              <a:gd name="T52" fmla="*/ 1705 w 1768"/>
                              <a:gd name="T53" fmla="*/ 1520 h 1895"/>
                              <a:gd name="T54" fmla="*/ 1767 w 1768"/>
                              <a:gd name="T55" fmla="*/ 1518 h 1895"/>
                              <a:gd name="T56" fmla="*/ 1767 w 1768"/>
                              <a:gd name="T57" fmla="*/ 0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8" h="1895">
                                <a:moveTo>
                                  <a:pt x="1767" y="0"/>
                                </a:moveTo>
                                <a:lnTo>
                                  <a:pt x="0" y="0"/>
                                </a:lnTo>
                                <a:lnTo>
                                  <a:pt x="0" y="1769"/>
                                </a:lnTo>
                                <a:lnTo>
                                  <a:pt x="115" y="1813"/>
                                </a:lnTo>
                                <a:lnTo>
                                  <a:pt x="229" y="1848"/>
                                </a:lnTo>
                                <a:lnTo>
                                  <a:pt x="369" y="1880"/>
                                </a:lnTo>
                                <a:lnTo>
                                  <a:pt x="414" y="1894"/>
                                </a:lnTo>
                                <a:lnTo>
                                  <a:pt x="587" y="1883"/>
                                </a:lnTo>
                                <a:lnTo>
                                  <a:pt x="702" y="1859"/>
                                </a:lnTo>
                                <a:lnTo>
                                  <a:pt x="806" y="1823"/>
                                </a:lnTo>
                                <a:lnTo>
                                  <a:pt x="926" y="1758"/>
                                </a:lnTo>
                                <a:lnTo>
                                  <a:pt x="958" y="1746"/>
                                </a:lnTo>
                                <a:lnTo>
                                  <a:pt x="989" y="1732"/>
                                </a:lnTo>
                                <a:lnTo>
                                  <a:pt x="1021" y="1716"/>
                                </a:lnTo>
                                <a:lnTo>
                                  <a:pt x="1053" y="1698"/>
                                </a:lnTo>
                                <a:lnTo>
                                  <a:pt x="1088" y="1682"/>
                                </a:lnTo>
                                <a:lnTo>
                                  <a:pt x="1157" y="1649"/>
                                </a:lnTo>
                                <a:lnTo>
                                  <a:pt x="1192" y="1633"/>
                                </a:lnTo>
                                <a:lnTo>
                                  <a:pt x="1229" y="1621"/>
                                </a:lnTo>
                                <a:lnTo>
                                  <a:pt x="1268" y="1603"/>
                                </a:lnTo>
                                <a:lnTo>
                                  <a:pt x="1308" y="1587"/>
                                </a:lnTo>
                                <a:lnTo>
                                  <a:pt x="1353" y="1573"/>
                                </a:lnTo>
                                <a:lnTo>
                                  <a:pt x="1397" y="1564"/>
                                </a:lnTo>
                                <a:lnTo>
                                  <a:pt x="1487" y="1538"/>
                                </a:lnTo>
                                <a:lnTo>
                                  <a:pt x="1534" y="1529"/>
                                </a:lnTo>
                                <a:lnTo>
                                  <a:pt x="1589" y="1527"/>
                                </a:lnTo>
                                <a:lnTo>
                                  <a:pt x="1705" y="1520"/>
                                </a:lnTo>
                                <a:lnTo>
                                  <a:pt x="1767" y="1518"/>
                                </a:lnTo>
                                <a:lnTo>
                                  <a:pt x="1767"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80" name="Freeform 242"/>
                        <wps:cNvSpPr>
                          <a:spLocks noChangeArrowheads="1"/>
                        </wps:cNvSpPr>
                        <wps:spPr bwMode="auto">
                          <a:xfrm>
                            <a:off x="5186" y="2910"/>
                            <a:ext cx="1001" cy="1073"/>
                          </a:xfrm>
                          <a:custGeom>
                            <a:avLst/>
                            <a:gdLst>
                              <a:gd name="T0" fmla="*/ 1769 w 1770"/>
                              <a:gd name="T1" fmla="*/ 0 h 1895"/>
                              <a:gd name="T2" fmla="*/ 0 w 1770"/>
                              <a:gd name="T3" fmla="*/ 0 h 1895"/>
                              <a:gd name="T4" fmla="*/ 0 w 1770"/>
                              <a:gd name="T5" fmla="*/ 1769 h 1895"/>
                              <a:gd name="T6" fmla="*/ 115 w 1770"/>
                              <a:gd name="T7" fmla="*/ 1813 h 1895"/>
                              <a:gd name="T8" fmla="*/ 229 w 1770"/>
                              <a:gd name="T9" fmla="*/ 1848 h 1895"/>
                              <a:gd name="T10" fmla="*/ 369 w 1770"/>
                              <a:gd name="T11" fmla="*/ 1880 h 1895"/>
                              <a:gd name="T12" fmla="*/ 414 w 1770"/>
                              <a:gd name="T13" fmla="*/ 1894 h 1895"/>
                              <a:gd name="T14" fmla="*/ 588 w 1770"/>
                              <a:gd name="T15" fmla="*/ 1883 h 1895"/>
                              <a:gd name="T16" fmla="*/ 703 w 1770"/>
                              <a:gd name="T17" fmla="*/ 1859 h 1895"/>
                              <a:gd name="T18" fmla="*/ 807 w 1770"/>
                              <a:gd name="T19" fmla="*/ 1823 h 1895"/>
                              <a:gd name="T20" fmla="*/ 927 w 1770"/>
                              <a:gd name="T21" fmla="*/ 1758 h 1895"/>
                              <a:gd name="T22" fmla="*/ 959 w 1770"/>
                              <a:gd name="T23" fmla="*/ 1746 h 1895"/>
                              <a:gd name="T24" fmla="*/ 990 w 1770"/>
                              <a:gd name="T25" fmla="*/ 1732 h 1895"/>
                              <a:gd name="T26" fmla="*/ 1022 w 1770"/>
                              <a:gd name="T27" fmla="*/ 1716 h 1895"/>
                              <a:gd name="T28" fmla="*/ 1054 w 1770"/>
                              <a:gd name="T29" fmla="*/ 1698 h 1895"/>
                              <a:gd name="T30" fmla="*/ 1089 w 1770"/>
                              <a:gd name="T31" fmla="*/ 1682 h 1895"/>
                              <a:gd name="T32" fmla="*/ 1158 w 1770"/>
                              <a:gd name="T33" fmla="*/ 1649 h 1895"/>
                              <a:gd name="T34" fmla="*/ 1193 w 1770"/>
                              <a:gd name="T35" fmla="*/ 1633 h 1895"/>
                              <a:gd name="T36" fmla="*/ 1230 w 1770"/>
                              <a:gd name="T37" fmla="*/ 1621 h 1895"/>
                              <a:gd name="T38" fmla="*/ 1269 w 1770"/>
                              <a:gd name="T39" fmla="*/ 1603 h 1895"/>
                              <a:gd name="T40" fmla="*/ 1309 w 1770"/>
                              <a:gd name="T41" fmla="*/ 1587 h 1895"/>
                              <a:gd name="T42" fmla="*/ 1354 w 1770"/>
                              <a:gd name="T43" fmla="*/ 1573 h 1895"/>
                              <a:gd name="T44" fmla="*/ 1398 w 1770"/>
                              <a:gd name="T45" fmla="*/ 1564 h 1895"/>
                              <a:gd name="T46" fmla="*/ 1488 w 1770"/>
                              <a:gd name="T47" fmla="*/ 1538 h 1895"/>
                              <a:gd name="T48" fmla="*/ 1535 w 1770"/>
                              <a:gd name="T49" fmla="*/ 1529 h 1895"/>
                              <a:gd name="T50" fmla="*/ 1591 w 1770"/>
                              <a:gd name="T51" fmla="*/ 1527 h 1895"/>
                              <a:gd name="T52" fmla="*/ 1707 w 1770"/>
                              <a:gd name="T53" fmla="*/ 1520 h 1895"/>
                              <a:gd name="T54" fmla="*/ 1769 w 1770"/>
                              <a:gd name="T55" fmla="*/ 1518 h 1895"/>
                              <a:gd name="T56" fmla="*/ 1769 w 1770"/>
                              <a:gd name="T57" fmla="*/ 0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70" h="1895">
                                <a:moveTo>
                                  <a:pt x="1769" y="0"/>
                                </a:moveTo>
                                <a:lnTo>
                                  <a:pt x="0" y="0"/>
                                </a:lnTo>
                                <a:lnTo>
                                  <a:pt x="0" y="1769"/>
                                </a:lnTo>
                                <a:lnTo>
                                  <a:pt x="115" y="1813"/>
                                </a:lnTo>
                                <a:lnTo>
                                  <a:pt x="229" y="1848"/>
                                </a:lnTo>
                                <a:lnTo>
                                  <a:pt x="369" y="1880"/>
                                </a:lnTo>
                                <a:lnTo>
                                  <a:pt x="414" y="1894"/>
                                </a:lnTo>
                                <a:lnTo>
                                  <a:pt x="588" y="1883"/>
                                </a:lnTo>
                                <a:lnTo>
                                  <a:pt x="703" y="1859"/>
                                </a:lnTo>
                                <a:lnTo>
                                  <a:pt x="807" y="1823"/>
                                </a:lnTo>
                                <a:lnTo>
                                  <a:pt x="927" y="1758"/>
                                </a:lnTo>
                                <a:lnTo>
                                  <a:pt x="959" y="1746"/>
                                </a:lnTo>
                                <a:lnTo>
                                  <a:pt x="990" y="1732"/>
                                </a:lnTo>
                                <a:lnTo>
                                  <a:pt x="1022" y="1716"/>
                                </a:lnTo>
                                <a:lnTo>
                                  <a:pt x="1054" y="1698"/>
                                </a:lnTo>
                                <a:lnTo>
                                  <a:pt x="1089" y="1682"/>
                                </a:lnTo>
                                <a:lnTo>
                                  <a:pt x="1158" y="1649"/>
                                </a:lnTo>
                                <a:lnTo>
                                  <a:pt x="1193" y="1633"/>
                                </a:lnTo>
                                <a:lnTo>
                                  <a:pt x="1230" y="1621"/>
                                </a:lnTo>
                                <a:lnTo>
                                  <a:pt x="1269" y="1603"/>
                                </a:lnTo>
                                <a:lnTo>
                                  <a:pt x="1309" y="1587"/>
                                </a:lnTo>
                                <a:lnTo>
                                  <a:pt x="1354" y="1573"/>
                                </a:lnTo>
                                <a:lnTo>
                                  <a:pt x="1398" y="1564"/>
                                </a:lnTo>
                                <a:lnTo>
                                  <a:pt x="1488" y="1538"/>
                                </a:lnTo>
                                <a:lnTo>
                                  <a:pt x="1535" y="1529"/>
                                </a:lnTo>
                                <a:lnTo>
                                  <a:pt x="1591" y="1527"/>
                                </a:lnTo>
                                <a:lnTo>
                                  <a:pt x="1707" y="1520"/>
                                </a:lnTo>
                                <a:lnTo>
                                  <a:pt x="1769" y="1518"/>
                                </a:lnTo>
                                <a:lnTo>
                                  <a:pt x="1769" y="0"/>
                                </a:lnTo>
                              </a:path>
                            </a:pathLst>
                          </a:custGeom>
                          <a:solidFill>
                            <a:srgbClr val="C5D9F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81" name="Freeform 243"/>
                        <wps:cNvSpPr>
                          <a:spLocks noChangeArrowheads="1"/>
                        </wps:cNvSpPr>
                        <wps:spPr bwMode="auto">
                          <a:xfrm>
                            <a:off x="5186" y="2910"/>
                            <a:ext cx="1001" cy="1073"/>
                          </a:xfrm>
                          <a:custGeom>
                            <a:avLst/>
                            <a:gdLst>
                              <a:gd name="T0" fmla="*/ 0 w 1770"/>
                              <a:gd name="T1" fmla="*/ 1769 h 1895"/>
                              <a:gd name="T2" fmla="*/ 58 w 1770"/>
                              <a:gd name="T3" fmla="*/ 1792 h 1895"/>
                              <a:gd name="T4" fmla="*/ 115 w 1770"/>
                              <a:gd name="T5" fmla="*/ 1813 h 1895"/>
                              <a:gd name="T6" fmla="*/ 173 w 1770"/>
                              <a:gd name="T7" fmla="*/ 1831 h 1895"/>
                              <a:gd name="T8" fmla="*/ 229 w 1770"/>
                              <a:gd name="T9" fmla="*/ 1848 h 1895"/>
                              <a:gd name="T10" fmla="*/ 277 w 1770"/>
                              <a:gd name="T11" fmla="*/ 1860 h 1895"/>
                              <a:gd name="T12" fmla="*/ 323 w 1770"/>
                              <a:gd name="T13" fmla="*/ 1871 h 1895"/>
                              <a:gd name="T14" fmla="*/ 369 w 1770"/>
                              <a:gd name="T15" fmla="*/ 1880 h 1895"/>
                              <a:gd name="T16" fmla="*/ 414 w 1770"/>
                              <a:gd name="T17" fmla="*/ 1894 h 1895"/>
                              <a:gd name="T18" fmla="*/ 518 w 1770"/>
                              <a:gd name="T19" fmla="*/ 1890 h 1895"/>
                              <a:gd name="T20" fmla="*/ 588 w 1770"/>
                              <a:gd name="T21" fmla="*/ 1883 h 1895"/>
                              <a:gd name="T22" fmla="*/ 634 w 1770"/>
                              <a:gd name="T23" fmla="*/ 1875 h 1895"/>
                              <a:gd name="T24" fmla="*/ 668 w 1770"/>
                              <a:gd name="T25" fmla="*/ 1868 h 1895"/>
                              <a:gd name="T26" fmla="*/ 703 w 1770"/>
                              <a:gd name="T27" fmla="*/ 1859 h 1895"/>
                              <a:gd name="T28" fmla="*/ 738 w 1770"/>
                              <a:gd name="T29" fmla="*/ 1848 h 1895"/>
                              <a:gd name="T30" fmla="*/ 773 w 1770"/>
                              <a:gd name="T31" fmla="*/ 1836 h 1895"/>
                              <a:gd name="T32" fmla="*/ 807 w 1770"/>
                              <a:gd name="T33" fmla="*/ 1823 h 1895"/>
                              <a:gd name="T34" fmla="*/ 837 w 1770"/>
                              <a:gd name="T35" fmla="*/ 1809 h 1895"/>
                              <a:gd name="T36" fmla="*/ 867 w 1770"/>
                              <a:gd name="T37" fmla="*/ 1795 h 1895"/>
                              <a:gd name="T38" fmla="*/ 897 w 1770"/>
                              <a:gd name="T39" fmla="*/ 1778 h 1895"/>
                              <a:gd name="T40" fmla="*/ 927 w 1770"/>
                              <a:gd name="T41" fmla="*/ 1758 h 1895"/>
                              <a:gd name="T42" fmla="*/ 959 w 1770"/>
                              <a:gd name="T43" fmla="*/ 1746 h 1895"/>
                              <a:gd name="T44" fmla="*/ 990 w 1770"/>
                              <a:gd name="T45" fmla="*/ 1732 h 1895"/>
                              <a:gd name="T46" fmla="*/ 1022 w 1770"/>
                              <a:gd name="T47" fmla="*/ 1716 h 1895"/>
                              <a:gd name="T48" fmla="*/ 1054 w 1770"/>
                              <a:gd name="T49" fmla="*/ 1698 h 1895"/>
                              <a:gd name="T50" fmla="*/ 1089 w 1770"/>
                              <a:gd name="T51" fmla="*/ 1682 h 1895"/>
                              <a:gd name="T52" fmla="*/ 1123 w 1770"/>
                              <a:gd name="T53" fmla="*/ 1667 h 1895"/>
                              <a:gd name="T54" fmla="*/ 1158 w 1770"/>
                              <a:gd name="T55" fmla="*/ 1649 h 1895"/>
                              <a:gd name="T56" fmla="*/ 1193 w 1770"/>
                              <a:gd name="T57" fmla="*/ 1633 h 1895"/>
                              <a:gd name="T58" fmla="*/ 1230 w 1770"/>
                              <a:gd name="T59" fmla="*/ 1621 h 1895"/>
                              <a:gd name="T60" fmla="*/ 1269 w 1770"/>
                              <a:gd name="T61" fmla="*/ 1603 h 1895"/>
                              <a:gd name="T62" fmla="*/ 1309 w 1770"/>
                              <a:gd name="T63" fmla="*/ 1587 h 1895"/>
                              <a:gd name="T64" fmla="*/ 1354 w 1770"/>
                              <a:gd name="T65" fmla="*/ 1573 h 1895"/>
                              <a:gd name="T66" fmla="*/ 1398 w 1770"/>
                              <a:gd name="T67" fmla="*/ 1564 h 1895"/>
                              <a:gd name="T68" fmla="*/ 1442 w 1770"/>
                              <a:gd name="T69" fmla="*/ 1552 h 1895"/>
                              <a:gd name="T70" fmla="*/ 1488 w 1770"/>
                              <a:gd name="T71" fmla="*/ 1538 h 1895"/>
                              <a:gd name="T72" fmla="*/ 1535 w 1770"/>
                              <a:gd name="T73" fmla="*/ 1529 h 1895"/>
                              <a:gd name="T74" fmla="*/ 1591 w 1770"/>
                              <a:gd name="T75" fmla="*/ 1527 h 1895"/>
                              <a:gd name="T76" fmla="*/ 1649 w 1770"/>
                              <a:gd name="T77" fmla="*/ 1524 h 1895"/>
                              <a:gd name="T78" fmla="*/ 1707 w 1770"/>
                              <a:gd name="T79" fmla="*/ 1520 h 1895"/>
                              <a:gd name="T80" fmla="*/ 1769 w 1770"/>
                              <a:gd name="T81" fmla="*/ 1518 h 1895"/>
                              <a:gd name="T82" fmla="*/ 1769 w 1770"/>
                              <a:gd name="T83" fmla="*/ 0 h 1895"/>
                              <a:gd name="T84" fmla="*/ 0 w 1770"/>
                              <a:gd name="T85" fmla="*/ 0 h 1895"/>
                              <a:gd name="T86" fmla="*/ 0 w 1770"/>
                              <a:gd name="T87" fmla="*/ 1769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770" h="1895">
                                <a:moveTo>
                                  <a:pt x="0" y="1769"/>
                                </a:moveTo>
                                <a:lnTo>
                                  <a:pt x="58" y="1792"/>
                                </a:lnTo>
                                <a:lnTo>
                                  <a:pt x="115" y="1813"/>
                                </a:lnTo>
                                <a:lnTo>
                                  <a:pt x="173" y="1831"/>
                                </a:lnTo>
                                <a:lnTo>
                                  <a:pt x="229" y="1848"/>
                                </a:lnTo>
                                <a:lnTo>
                                  <a:pt x="277" y="1860"/>
                                </a:lnTo>
                                <a:lnTo>
                                  <a:pt x="323" y="1871"/>
                                </a:lnTo>
                                <a:lnTo>
                                  <a:pt x="369" y="1880"/>
                                </a:lnTo>
                                <a:lnTo>
                                  <a:pt x="414" y="1894"/>
                                </a:lnTo>
                                <a:lnTo>
                                  <a:pt x="518" y="1890"/>
                                </a:lnTo>
                                <a:lnTo>
                                  <a:pt x="588" y="1883"/>
                                </a:lnTo>
                                <a:lnTo>
                                  <a:pt x="634" y="1875"/>
                                </a:lnTo>
                                <a:lnTo>
                                  <a:pt x="668" y="1868"/>
                                </a:lnTo>
                                <a:lnTo>
                                  <a:pt x="703" y="1859"/>
                                </a:lnTo>
                                <a:lnTo>
                                  <a:pt x="738" y="1848"/>
                                </a:lnTo>
                                <a:lnTo>
                                  <a:pt x="773" y="1836"/>
                                </a:lnTo>
                                <a:lnTo>
                                  <a:pt x="807" y="1823"/>
                                </a:lnTo>
                                <a:lnTo>
                                  <a:pt x="837" y="1809"/>
                                </a:lnTo>
                                <a:lnTo>
                                  <a:pt x="867" y="1795"/>
                                </a:lnTo>
                                <a:lnTo>
                                  <a:pt x="897" y="1778"/>
                                </a:lnTo>
                                <a:lnTo>
                                  <a:pt x="927" y="1758"/>
                                </a:lnTo>
                                <a:lnTo>
                                  <a:pt x="959" y="1746"/>
                                </a:lnTo>
                                <a:lnTo>
                                  <a:pt x="990" y="1732"/>
                                </a:lnTo>
                                <a:lnTo>
                                  <a:pt x="1022" y="1716"/>
                                </a:lnTo>
                                <a:lnTo>
                                  <a:pt x="1054" y="1698"/>
                                </a:lnTo>
                                <a:lnTo>
                                  <a:pt x="1089" y="1682"/>
                                </a:lnTo>
                                <a:lnTo>
                                  <a:pt x="1123" y="1667"/>
                                </a:lnTo>
                                <a:lnTo>
                                  <a:pt x="1158" y="1649"/>
                                </a:lnTo>
                                <a:lnTo>
                                  <a:pt x="1193" y="1633"/>
                                </a:lnTo>
                                <a:lnTo>
                                  <a:pt x="1230" y="1621"/>
                                </a:lnTo>
                                <a:lnTo>
                                  <a:pt x="1269" y="1603"/>
                                </a:lnTo>
                                <a:lnTo>
                                  <a:pt x="1309" y="1587"/>
                                </a:lnTo>
                                <a:lnTo>
                                  <a:pt x="1354" y="1573"/>
                                </a:lnTo>
                                <a:lnTo>
                                  <a:pt x="1398" y="1564"/>
                                </a:lnTo>
                                <a:lnTo>
                                  <a:pt x="1442" y="1552"/>
                                </a:lnTo>
                                <a:lnTo>
                                  <a:pt x="1488" y="1538"/>
                                </a:lnTo>
                                <a:lnTo>
                                  <a:pt x="1535" y="1529"/>
                                </a:lnTo>
                                <a:lnTo>
                                  <a:pt x="1591" y="1527"/>
                                </a:lnTo>
                                <a:lnTo>
                                  <a:pt x="1649" y="1524"/>
                                </a:lnTo>
                                <a:lnTo>
                                  <a:pt x="1707" y="1520"/>
                                </a:lnTo>
                                <a:lnTo>
                                  <a:pt x="1769" y="1518"/>
                                </a:lnTo>
                                <a:lnTo>
                                  <a:pt x="1769" y="0"/>
                                </a:lnTo>
                                <a:lnTo>
                                  <a:pt x="0" y="0"/>
                                </a:lnTo>
                                <a:lnTo>
                                  <a:pt x="0" y="1769"/>
                                </a:lnTo>
                              </a:path>
                            </a:pathLst>
                          </a:custGeom>
                          <a:noFill/>
                          <a:ln w="1584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82" name="Freeform 244"/>
                        <wps:cNvSpPr>
                          <a:spLocks noChangeArrowheads="1"/>
                        </wps:cNvSpPr>
                        <wps:spPr bwMode="auto">
                          <a:xfrm>
                            <a:off x="5558" y="2160"/>
                            <a:ext cx="329" cy="742"/>
                          </a:xfrm>
                          <a:custGeom>
                            <a:avLst/>
                            <a:gdLst>
                              <a:gd name="T0" fmla="*/ 291 w 583"/>
                              <a:gd name="T1" fmla="*/ 0 h 1312"/>
                              <a:gd name="T2" fmla="*/ 0 w 583"/>
                              <a:gd name="T3" fmla="*/ 328 h 1312"/>
                              <a:gd name="T4" fmla="*/ 145 w 583"/>
                              <a:gd name="T5" fmla="*/ 328 h 1312"/>
                              <a:gd name="T6" fmla="*/ 145 w 583"/>
                              <a:gd name="T7" fmla="*/ 1311 h 1312"/>
                              <a:gd name="T8" fmla="*/ 436 w 583"/>
                              <a:gd name="T9" fmla="*/ 1311 h 1312"/>
                              <a:gd name="T10" fmla="*/ 436 w 583"/>
                              <a:gd name="T11" fmla="*/ 328 h 1312"/>
                              <a:gd name="T12" fmla="*/ 582 w 583"/>
                              <a:gd name="T13" fmla="*/ 328 h 1312"/>
                              <a:gd name="T14" fmla="*/ 291 w 583"/>
                              <a:gd name="T15" fmla="*/ 0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291" y="0"/>
                                </a:moveTo>
                                <a:lnTo>
                                  <a:pt x="0" y="328"/>
                                </a:lnTo>
                                <a:lnTo>
                                  <a:pt x="145" y="328"/>
                                </a:lnTo>
                                <a:lnTo>
                                  <a:pt x="145" y="1311"/>
                                </a:lnTo>
                                <a:lnTo>
                                  <a:pt x="436" y="1311"/>
                                </a:lnTo>
                                <a:lnTo>
                                  <a:pt x="436" y="328"/>
                                </a:lnTo>
                                <a:lnTo>
                                  <a:pt x="582" y="328"/>
                                </a:lnTo>
                                <a:lnTo>
                                  <a:pt x="291" y="0"/>
                                </a:lnTo>
                              </a:path>
                            </a:pathLst>
                          </a:custGeom>
                          <a:solidFill>
                            <a:srgbClr val="D7D7D7"/>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83" name="Freeform 245"/>
                        <wps:cNvSpPr>
                          <a:spLocks noChangeArrowheads="1"/>
                        </wps:cNvSpPr>
                        <wps:spPr bwMode="auto">
                          <a:xfrm>
                            <a:off x="5558" y="2160"/>
                            <a:ext cx="329" cy="742"/>
                          </a:xfrm>
                          <a:custGeom>
                            <a:avLst/>
                            <a:gdLst>
                              <a:gd name="T0" fmla="*/ 0 w 583"/>
                              <a:gd name="T1" fmla="*/ 328 h 1312"/>
                              <a:gd name="T2" fmla="*/ 145 w 583"/>
                              <a:gd name="T3" fmla="*/ 328 h 1312"/>
                              <a:gd name="T4" fmla="*/ 145 w 583"/>
                              <a:gd name="T5" fmla="*/ 1311 h 1312"/>
                              <a:gd name="T6" fmla="*/ 436 w 583"/>
                              <a:gd name="T7" fmla="*/ 1311 h 1312"/>
                              <a:gd name="T8" fmla="*/ 436 w 583"/>
                              <a:gd name="T9" fmla="*/ 328 h 1312"/>
                              <a:gd name="T10" fmla="*/ 582 w 583"/>
                              <a:gd name="T11" fmla="*/ 328 h 1312"/>
                              <a:gd name="T12" fmla="*/ 291 w 583"/>
                              <a:gd name="T13" fmla="*/ 0 h 1312"/>
                              <a:gd name="T14" fmla="*/ 0 w 583"/>
                              <a:gd name="T15" fmla="*/ 328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0" y="328"/>
                                </a:moveTo>
                                <a:lnTo>
                                  <a:pt x="145" y="328"/>
                                </a:lnTo>
                                <a:lnTo>
                                  <a:pt x="145" y="1311"/>
                                </a:lnTo>
                                <a:lnTo>
                                  <a:pt x="436" y="1311"/>
                                </a:lnTo>
                                <a:lnTo>
                                  <a:pt x="436" y="328"/>
                                </a:lnTo>
                                <a:lnTo>
                                  <a:pt x="582" y="328"/>
                                </a:lnTo>
                                <a:lnTo>
                                  <a:pt x="291" y="0"/>
                                </a:lnTo>
                                <a:lnTo>
                                  <a:pt x="0" y="328"/>
                                </a:lnTo>
                              </a:path>
                            </a:pathLst>
                          </a:custGeom>
                          <a:noFill/>
                          <a:ln w="9360" cap="flat">
                            <a:solidFill>
                              <a:srgbClr val="A4A4A4"/>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84" name="Line 246"/>
                        <wps:cNvCnPr>
                          <a:cxnSpLocks noChangeShapeType="1"/>
                        </wps:cNvCnPr>
                        <wps:spPr bwMode="auto">
                          <a:xfrm>
                            <a:off x="6600" y="757"/>
                            <a:ext cx="0" cy="3304"/>
                          </a:xfrm>
                          <a:prstGeom prst="line">
                            <a:avLst/>
                          </a:prstGeom>
                          <a:noFill/>
                          <a:ln w="9360" cap="flat">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5" name="Rectangle 247"/>
                        <wps:cNvSpPr>
                          <a:spLocks noChangeArrowheads="1"/>
                        </wps:cNvSpPr>
                        <wps:spPr bwMode="auto">
                          <a:xfrm>
                            <a:off x="666" y="59"/>
                            <a:ext cx="10485" cy="4579"/>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86" name="AutoShape 248"/>
                        <wps:cNvSpPr>
                          <a:spLocks noChangeArrowheads="1"/>
                        </wps:cNvSpPr>
                        <wps:spPr bwMode="auto">
                          <a:xfrm>
                            <a:off x="4022" y="710"/>
                            <a:ext cx="586"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6ADB2B2" w14:textId="77777777" w:rsidR="00B54C10" w:rsidRDefault="00B54C10" w:rsidP="00B54C10">
                              <w:pPr>
                                <w:overflowPunct w:val="0"/>
                                <w:rPr>
                                  <w:rFonts w:cs="font529"/>
                                  <w:sz w:val="16"/>
                                </w:rPr>
                              </w:pPr>
                              <w:r>
                                <w:rPr>
                                  <w:rFonts w:cs="font529"/>
                                  <w:sz w:val="16"/>
                                </w:rPr>
                                <w:t>Manager</w:t>
                              </w:r>
                            </w:p>
                          </w:txbxContent>
                        </wps:txbx>
                        <wps:bodyPr rot="0" vert="horz" wrap="square" lIns="0" tIns="0" rIns="0" bIns="0" anchor="t" anchorCtr="0">
                          <a:noAutofit/>
                        </wps:bodyPr>
                      </wps:wsp>
                      <wps:wsp>
                        <wps:cNvPr id="1387" name="AutoShape 249"/>
                        <wps:cNvSpPr>
                          <a:spLocks noChangeArrowheads="1"/>
                        </wps:cNvSpPr>
                        <wps:spPr bwMode="auto">
                          <a:xfrm>
                            <a:off x="8166" y="652"/>
                            <a:ext cx="586"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0AD098B" w14:textId="77777777" w:rsidR="00B54C10" w:rsidRDefault="00B54C10" w:rsidP="00B54C10">
                              <w:pPr>
                                <w:overflowPunct w:val="0"/>
                                <w:rPr>
                                  <w:rFonts w:cs="font529"/>
                                  <w:sz w:val="16"/>
                                </w:rPr>
                              </w:pPr>
                              <w:r>
                                <w:rPr>
                                  <w:rFonts w:cs="font529"/>
                                  <w:sz w:val="16"/>
                                </w:rPr>
                                <w:t>Manager</w:t>
                              </w:r>
                            </w:p>
                          </w:txbxContent>
                        </wps:txbx>
                        <wps:bodyPr rot="0" vert="horz" wrap="square" lIns="0" tIns="0" rIns="0" bIns="0" anchor="t" anchorCtr="0">
                          <a:noAutofit/>
                        </wps:bodyPr>
                      </wps:wsp>
                      <wps:wsp>
                        <wps:cNvPr id="1388" name="AutoShape 250"/>
                        <wps:cNvSpPr>
                          <a:spLocks noChangeArrowheads="1"/>
                        </wps:cNvSpPr>
                        <wps:spPr bwMode="auto">
                          <a:xfrm>
                            <a:off x="4045" y="1118"/>
                            <a:ext cx="567"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953D9C9" w14:textId="77777777" w:rsidR="00B54C10" w:rsidRDefault="00B54C10" w:rsidP="00B54C10">
                              <w:pPr>
                                <w:overflowPunct w:val="0"/>
                                <w:rPr>
                                  <w:rFonts w:cs="font529"/>
                                  <w:sz w:val="16"/>
                                </w:rPr>
                              </w:pPr>
                              <w:proofErr w:type="spellStart"/>
                              <w:r>
                                <w:rPr>
                                  <w:rFonts w:cs="font529"/>
                                  <w:sz w:val="16"/>
                                </w:rPr>
                                <w:t>mgr.prm</w:t>
                              </w:r>
                              <w:proofErr w:type="spellEnd"/>
                            </w:p>
                          </w:txbxContent>
                        </wps:txbx>
                        <wps:bodyPr rot="0" vert="horz" wrap="square" lIns="0" tIns="0" rIns="0" bIns="0" anchor="t" anchorCtr="0">
                          <a:noAutofit/>
                        </wps:bodyPr>
                      </wps:wsp>
                      <wps:wsp>
                        <wps:cNvPr id="1389" name="AutoShape 251"/>
                        <wps:cNvSpPr>
                          <a:spLocks noChangeArrowheads="1"/>
                        </wps:cNvSpPr>
                        <wps:spPr bwMode="auto">
                          <a:xfrm>
                            <a:off x="8190" y="1058"/>
                            <a:ext cx="567"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D6C804" w14:textId="77777777" w:rsidR="00B54C10" w:rsidRDefault="00B54C10" w:rsidP="00B54C10">
                              <w:pPr>
                                <w:overflowPunct w:val="0"/>
                                <w:rPr>
                                  <w:rFonts w:cs="font529"/>
                                  <w:sz w:val="16"/>
                                </w:rPr>
                              </w:pPr>
                              <w:proofErr w:type="spellStart"/>
                              <w:r>
                                <w:rPr>
                                  <w:rFonts w:cs="font529"/>
                                  <w:sz w:val="16"/>
                                </w:rPr>
                                <w:t>mgr.prm</w:t>
                              </w:r>
                              <w:proofErr w:type="spellEnd"/>
                            </w:p>
                          </w:txbxContent>
                        </wps:txbx>
                        <wps:bodyPr rot="0" vert="horz" wrap="square" lIns="0" tIns="0" rIns="0" bIns="0" anchor="t" anchorCtr="0">
                          <a:noAutofit/>
                        </wps:bodyPr>
                      </wps:wsp>
                      <wps:wsp>
                        <wps:cNvPr id="1390" name="AutoShape 252"/>
                        <wps:cNvSpPr>
                          <a:spLocks noChangeArrowheads="1"/>
                        </wps:cNvSpPr>
                        <wps:spPr bwMode="auto">
                          <a:xfrm>
                            <a:off x="3267" y="1521"/>
                            <a:ext cx="660" cy="235"/>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AC40CAF" w14:textId="77777777" w:rsidR="00B54C10" w:rsidRDefault="00B54C10" w:rsidP="00B54C10">
                              <w:pPr>
                                <w:overflowPunct w:val="0"/>
                                <w:rPr>
                                  <w:rFonts w:cs="font529"/>
                                  <w:sz w:val="18"/>
                                </w:rPr>
                              </w:pPr>
                              <w:proofErr w:type="spellStart"/>
                              <w:r>
                                <w:rPr>
                                  <w:rFonts w:cs="font529"/>
                                  <w:sz w:val="18"/>
                                </w:rPr>
                                <w:t>extmysql</w:t>
                              </w:r>
                              <w:proofErr w:type="spellEnd"/>
                            </w:p>
                          </w:txbxContent>
                        </wps:txbx>
                        <wps:bodyPr rot="0" vert="horz" wrap="square" lIns="0" tIns="0" rIns="0" bIns="0" anchor="t" anchorCtr="0">
                          <a:noAutofit/>
                        </wps:bodyPr>
                      </wps:wsp>
                      <wps:wsp>
                        <wps:cNvPr id="1391" name="AutoShape 253"/>
                        <wps:cNvSpPr>
                          <a:spLocks noChangeArrowheads="1"/>
                        </wps:cNvSpPr>
                        <wps:spPr bwMode="auto">
                          <a:xfrm>
                            <a:off x="4272" y="1595"/>
                            <a:ext cx="685"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E275722" w14:textId="77777777" w:rsidR="00B54C10" w:rsidRDefault="00B54C10" w:rsidP="00B54C10">
                              <w:pPr>
                                <w:overflowPunct w:val="0"/>
                                <w:jc w:val="center"/>
                                <w:rPr>
                                  <w:rFonts w:cs="font529"/>
                                  <w:sz w:val="18"/>
                                </w:rPr>
                              </w:pPr>
                              <w:r>
                                <w:rPr>
                                  <w:rFonts w:cs="font529"/>
                                  <w:sz w:val="18"/>
                                </w:rPr>
                                <w:t>Local</w:t>
                              </w:r>
                            </w:p>
                            <w:p w14:paraId="7646B114" w14:textId="77777777" w:rsidR="00B54C10" w:rsidRDefault="00B54C10" w:rsidP="00B54C10">
                              <w:pPr>
                                <w:overflowPunct w:val="0"/>
                                <w:jc w:val="center"/>
                                <w:rPr>
                                  <w:rFonts w:cs="font529"/>
                                  <w:sz w:val="18"/>
                                </w:rPr>
                              </w:pPr>
                              <w:r>
                                <w:rPr>
                                  <w:rFonts w:cs="font529"/>
                                  <w:sz w:val="18"/>
                                </w:rPr>
                                <w:t>Trail Files</w:t>
                              </w:r>
                            </w:p>
                          </w:txbxContent>
                        </wps:txbx>
                        <wps:bodyPr rot="0" vert="horz" wrap="square" lIns="0" tIns="0" rIns="0" bIns="0" anchor="t" anchorCtr="0">
                          <a:noAutofit/>
                        </wps:bodyPr>
                      </wps:wsp>
                      <wps:wsp>
                        <wps:cNvPr id="1392" name="AutoShape 254"/>
                        <wps:cNvSpPr>
                          <a:spLocks noChangeArrowheads="1"/>
                        </wps:cNvSpPr>
                        <wps:spPr bwMode="auto">
                          <a:xfrm>
                            <a:off x="5441" y="1543"/>
                            <a:ext cx="766" cy="235"/>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10444AE" w14:textId="77777777" w:rsidR="00B54C10" w:rsidRDefault="00B54C10" w:rsidP="00B54C10">
                              <w:pPr>
                                <w:overflowPunct w:val="0"/>
                                <w:rPr>
                                  <w:rFonts w:cs="font529"/>
                                  <w:sz w:val="18"/>
                                </w:rPr>
                              </w:pPr>
                              <w:proofErr w:type="spellStart"/>
                              <w:r>
                                <w:rPr>
                                  <w:rFonts w:cs="font529"/>
                                  <w:sz w:val="18"/>
                                </w:rPr>
                                <w:t>pmpmysql</w:t>
                              </w:r>
                              <w:proofErr w:type="spellEnd"/>
                            </w:p>
                          </w:txbxContent>
                        </wps:txbx>
                        <wps:bodyPr rot="0" vert="horz" wrap="square" lIns="0" tIns="0" rIns="0" bIns="0" anchor="t" anchorCtr="0">
                          <a:noAutofit/>
                        </wps:bodyPr>
                      </wps:wsp>
                      <wps:wsp>
                        <wps:cNvPr id="1393" name="AutoShape 255"/>
                        <wps:cNvSpPr>
                          <a:spLocks noChangeArrowheads="1"/>
                        </wps:cNvSpPr>
                        <wps:spPr bwMode="auto">
                          <a:xfrm>
                            <a:off x="7073" y="1547"/>
                            <a:ext cx="1257"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BCB76CA" w14:textId="77777777" w:rsidR="00B54C10" w:rsidRDefault="00B54C10" w:rsidP="00B54C10">
                              <w:pPr>
                                <w:overflowPunct w:val="0"/>
                                <w:rPr>
                                  <w:rFonts w:cs="font529"/>
                                  <w:sz w:val="18"/>
                                </w:rPr>
                              </w:pPr>
                              <w:proofErr w:type="spellStart"/>
                              <w:r>
                                <w:rPr>
                                  <w:rFonts w:cs="font529"/>
                                  <w:sz w:val="18"/>
                                </w:rPr>
                                <w:t>Remoterepmysql</w:t>
                              </w:r>
                              <w:proofErr w:type="spellEnd"/>
                            </w:p>
                            <w:p w14:paraId="77990A55" w14:textId="77777777" w:rsidR="00B54C10" w:rsidRDefault="00B54C10" w:rsidP="00B54C10">
                              <w:pPr>
                                <w:overflowPunct w:val="0"/>
                                <w:rPr>
                                  <w:rFonts w:cs="font529"/>
                                  <w:sz w:val="18"/>
                                </w:rPr>
                              </w:pPr>
                              <w:r>
                                <w:rPr>
                                  <w:rFonts w:cs="font529"/>
                                  <w:sz w:val="18"/>
                                </w:rPr>
                                <w:t>Trail Files</w:t>
                              </w:r>
                            </w:p>
                          </w:txbxContent>
                        </wps:txbx>
                        <wps:bodyPr rot="0" vert="horz" wrap="square" lIns="0" tIns="0" rIns="0" bIns="0" anchor="t" anchorCtr="0">
                          <a:noAutofit/>
                        </wps:bodyPr>
                      </wps:wsp>
                      <wps:wsp>
                        <wps:cNvPr id="1394" name="AutoShape 256"/>
                        <wps:cNvSpPr>
                          <a:spLocks noChangeArrowheads="1"/>
                        </wps:cNvSpPr>
                        <wps:spPr bwMode="auto">
                          <a:xfrm>
                            <a:off x="1019" y="2379"/>
                            <a:ext cx="2479" cy="568"/>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52E4EE6" w14:textId="77777777" w:rsidR="00B54C10" w:rsidRDefault="00B54C10" w:rsidP="00B54C10">
                              <w:pPr>
                                <w:overflowPunct w:val="0"/>
                                <w:jc w:val="center"/>
                                <w:rPr>
                                  <w:rFonts w:cs="font529"/>
                                </w:rPr>
                              </w:pPr>
                              <w:r>
                                <w:rPr>
                                  <w:rFonts w:cs="font529"/>
                                </w:rPr>
                                <w:t>MySQL</w:t>
                              </w:r>
                            </w:p>
                            <w:p w14:paraId="1C959650" w14:textId="77777777" w:rsidR="00B54C10" w:rsidRDefault="00B54C10" w:rsidP="00B54C10">
                              <w:pPr>
                                <w:overflowPunct w:val="0"/>
                                <w:jc w:val="center"/>
                                <w:rPr>
                                  <w:rFonts w:cs="font529"/>
                                  <w:spacing w:val="-1"/>
                                </w:rPr>
                              </w:pPr>
                              <w:r>
                                <w:rPr>
                                  <w:rFonts w:cs="font529"/>
                                </w:rPr>
                                <w:t xml:space="preserve">Source Database </w:t>
                              </w:r>
                              <w:r>
                                <w:rPr>
                                  <w:rFonts w:cs="font529"/>
                                  <w:spacing w:val="-1"/>
                                </w:rPr>
                                <w:t>(</w:t>
                              </w:r>
                              <w:proofErr w:type="spellStart"/>
                              <w:r>
                                <w:rPr>
                                  <w:rFonts w:cs="font529"/>
                                  <w:spacing w:val="-1"/>
                                </w:rPr>
                                <w:t>ggsource</w:t>
                              </w:r>
                              <w:proofErr w:type="spellEnd"/>
                              <w:r>
                                <w:rPr>
                                  <w:rFonts w:cs="font529"/>
                                  <w:spacing w:val="-1"/>
                                </w:rPr>
                                <w:t>)</w:t>
                              </w:r>
                            </w:p>
                          </w:txbxContent>
                        </wps:txbx>
                        <wps:bodyPr rot="0" vert="horz" wrap="square" lIns="0" tIns="0" rIns="0" bIns="0" anchor="t" anchorCtr="0">
                          <a:noAutofit/>
                        </wps:bodyPr>
                      </wps:wsp>
                      <wps:wsp>
                        <wps:cNvPr id="1395" name="AutoShape 257"/>
                        <wps:cNvSpPr>
                          <a:spLocks noChangeArrowheads="1"/>
                        </wps:cNvSpPr>
                        <wps:spPr bwMode="auto">
                          <a:xfrm>
                            <a:off x="4378" y="2388"/>
                            <a:ext cx="690"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1B43CDA" w14:textId="77777777" w:rsidR="00B54C10" w:rsidRDefault="00B54C10" w:rsidP="00B54C10">
                              <w:pPr>
                                <w:overflowPunct w:val="0"/>
                                <w:rPr>
                                  <w:rFonts w:cs="font529"/>
                                  <w:sz w:val="16"/>
                                </w:rPr>
                              </w:pPr>
                              <w:proofErr w:type="gramStart"/>
                              <w:r>
                                <w:rPr>
                                  <w:rFonts w:cs="font529"/>
                                  <w:sz w:val="16"/>
                                </w:rPr>
                                <w:t>./</w:t>
                              </w:r>
                              <w:proofErr w:type="spellStart"/>
                              <w:proofErr w:type="gramEnd"/>
                              <w:r>
                                <w:rPr>
                                  <w:rFonts w:cs="font529"/>
                                  <w:sz w:val="16"/>
                                </w:rPr>
                                <w:t>dirdat</w:t>
                              </w:r>
                              <w:proofErr w:type="spellEnd"/>
                              <w:r>
                                <w:rPr>
                                  <w:rFonts w:cs="font529"/>
                                  <w:sz w:val="16"/>
                                </w:rPr>
                                <w:t>/et</w:t>
                              </w:r>
                            </w:p>
                          </w:txbxContent>
                        </wps:txbx>
                        <wps:bodyPr rot="0" vert="horz" wrap="square" lIns="0" tIns="0" rIns="0" bIns="0" anchor="t" anchorCtr="0">
                          <a:noAutofit/>
                        </wps:bodyPr>
                      </wps:wsp>
                      <wps:wsp>
                        <wps:cNvPr id="1396" name="AutoShape 258"/>
                        <wps:cNvSpPr>
                          <a:spLocks noChangeArrowheads="1"/>
                        </wps:cNvSpPr>
                        <wps:spPr bwMode="auto">
                          <a:xfrm>
                            <a:off x="6989" y="2359"/>
                            <a:ext cx="666"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A8F3D1A" w14:textId="77777777" w:rsidR="00B54C10" w:rsidRDefault="00B54C10" w:rsidP="00B54C10">
                              <w:pPr>
                                <w:overflowPunct w:val="0"/>
                                <w:rPr>
                                  <w:rFonts w:cs="font529"/>
                                  <w:sz w:val="16"/>
                                </w:rPr>
                              </w:pPr>
                              <w:proofErr w:type="gramStart"/>
                              <w:r>
                                <w:rPr>
                                  <w:rFonts w:cs="font529"/>
                                  <w:sz w:val="16"/>
                                </w:rPr>
                                <w:t>./</w:t>
                              </w:r>
                              <w:proofErr w:type="spellStart"/>
                              <w:proofErr w:type="gramEnd"/>
                              <w:r>
                                <w:rPr>
                                  <w:rFonts w:cs="font529"/>
                                  <w:sz w:val="16"/>
                                </w:rPr>
                                <w:t>dirdat</w:t>
                              </w:r>
                              <w:proofErr w:type="spellEnd"/>
                              <w:r>
                                <w:rPr>
                                  <w:rFonts w:cs="font529"/>
                                  <w:sz w:val="16"/>
                                </w:rPr>
                                <w:t>/rt</w:t>
                              </w:r>
                            </w:p>
                          </w:txbxContent>
                        </wps:txbx>
                        <wps:bodyPr rot="0" vert="horz" wrap="square" lIns="0" tIns="0" rIns="0" bIns="0" anchor="t" anchorCtr="0">
                          <a:noAutofit/>
                        </wps:bodyPr>
                      </wps:wsp>
                      <wps:wsp>
                        <wps:cNvPr id="1397" name="AutoShape 259"/>
                        <wps:cNvSpPr>
                          <a:spLocks noChangeArrowheads="1"/>
                        </wps:cNvSpPr>
                        <wps:spPr bwMode="auto">
                          <a:xfrm>
                            <a:off x="3121" y="3024"/>
                            <a:ext cx="1043"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427FA58" w14:textId="77777777" w:rsidR="00B54C10" w:rsidRDefault="00B54C10" w:rsidP="00B54C10">
                              <w:pPr>
                                <w:overflowPunct w:val="0"/>
                                <w:rPr>
                                  <w:rFonts w:cs="font529"/>
                                  <w:sz w:val="18"/>
                                </w:rPr>
                              </w:pPr>
                              <w:r>
                                <w:rPr>
                                  <w:rFonts w:cs="font529"/>
                                  <w:sz w:val="18"/>
                                </w:rPr>
                                <w:t>Extract</w:t>
                              </w:r>
                            </w:p>
                            <w:p w14:paraId="5CBBCB06" w14:textId="77777777" w:rsidR="00B54C10" w:rsidRDefault="00B54C10" w:rsidP="00B54C10">
                              <w:pPr>
                                <w:overflowPunct w:val="0"/>
                                <w:rPr>
                                  <w:rFonts w:cs="font529"/>
                                  <w:sz w:val="18"/>
                                </w:rPr>
                              </w:pPr>
                              <w:r>
                                <w:rPr>
                                  <w:rFonts w:cs="font529"/>
                                  <w:sz w:val="18"/>
                                </w:rPr>
                                <w:t>Parameter file</w:t>
                              </w:r>
                            </w:p>
                          </w:txbxContent>
                        </wps:txbx>
                        <wps:bodyPr rot="0" vert="horz" wrap="square" lIns="0" tIns="0" rIns="0" bIns="0" anchor="t" anchorCtr="0">
                          <a:noAutofit/>
                        </wps:bodyPr>
                      </wps:wsp>
                      <wps:wsp>
                        <wps:cNvPr id="1398" name="AutoShape 260"/>
                        <wps:cNvSpPr>
                          <a:spLocks noChangeArrowheads="1"/>
                        </wps:cNvSpPr>
                        <wps:spPr bwMode="auto">
                          <a:xfrm>
                            <a:off x="5218" y="3031"/>
                            <a:ext cx="1043"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B6882D7" w14:textId="77777777" w:rsidR="00B54C10" w:rsidRDefault="00B54C10" w:rsidP="00B54C10">
                              <w:pPr>
                                <w:overflowPunct w:val="0"/>
                                <w:rPr>
                                  <w:rFonts w:cs="font529"/>
                                  <w:sz w:val="18"/>
                                </w:rPr>
                              </w:pPr>
                              <w:r>
                                <w:rPr>
                                  <w:rFonts w:cs="font529"/>
                                  <w:sz w:val="18"/>
                                </w:rPr>
                                <w:t>Pump</w:t>
                              </w:r>
                            </w:p>
                            <w:p w14:paraId="63704DE4" w14:textId="77777777" w:rsidR="00B54C10" w:rsidRDefault="00B54C10" w:rsidP="00B54C10">
                              <w:pPr>
                                <w:overflowPunct w:val="0"/>
                                <w:rPr>
                                  <w:rFonts w:cs="font529"/>
                                  <w:sz w:val="18"/>
                                </w:rPr>
                              </w:pPr>
                              <w:r>
                                <w:rPr>
                                  <w:rFonts w:cs="font529"/>
                                  <w:sz w:val="18"/>
                                </w:rPr>
                                <w:t>Parameter file</w:t>
                              </w:r>
                            </w:p>
                          </w:txbxContent>
                        </wps:txbx>
                        <wps:bodyPr rot="0" vert="horz" wrap="square" lIns="0" tIns="0" rIns="0" bIns="0" anchor="t" anchorCtr="0">
                          <a:noAutofit/>
                        </wps:bodyPr>
                      </wps:wsp>
                      <wps:wsp>
                        <wps:cNvPr id="1399" name="AutoShape 261"/>
                        <wps:cNvSpPr>
                          <a:spLocks noChangeArrowheads="1"/>
                        </wps:cNvSpPr>
                        <wps:spPr bwMode="auto">
                          <a:xfrm>
                            <a:off x="7936" y="3031"/>
                            <a:ext cx="1043"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6691139" w14:textId="77777777" w:rsidR="00B54C10" w:rsidRDefault="00B54C10" w:rsidP="00B54C10">
                              <w:pPr>
                                <w:overflowPunct w:val="0"/>
                                <w:rPr>
                                  <w:rFonts w:cs="font529"/>
                                  <w:sz w:val="18"/>
                                </w:rPr>
                              </w:pPr>
                              <w:proofErr w:type="spellStart"/>
                              <w:r>
                                <w:rPr>
                                  <w:rFonts w:cs="font529"/>
                                  <w:sz w:val="18"/>
                                </w:rPr>
                                <w:t>Replicat</w:t>
                              </w:r>
                              <w:proofErr w:type="spellEnd"/>
                            </w:p>
                            <w:p w14:paraId="67C69909" w14:textId="77777777" w:rsidR="00B54C10" w:rsidRDefault="00B54C10" w:rsidP="00B54C10">
                              <w:pPr>
                                <w:overflowPunct w:val="0"/>
                                <w:rPr>
                                  <w:rFonts w:cs="font529"/>
                                  <w:sz w:val="18"/>
                                </w:rPr>
                              </w:pPr>
                              <w:r>
                                <w:rPr>
                                  <w:rFonts w:cs="font529"/>
                                  <w:sz w:val="18"/>
                                </w:rPr>
                                <w:t>Parameter file</w:t>
                              </w:r>
                            </w:p>
                          </w:txbxContent>
                        </wps:txbx>
                        <wps:bodyPr rot="0" vert="horz" wrap="square" lIns="0" tIns="0" rIns="0" bIns="0" anchor="t" anchorCtr="0">
                          <a:noAutofit/>
                        </wps:bodyPr>
                      </wps:wsp>
                      <wps:wsp>
                        <wps:cNvPr id="1400" name="AutoShape 262"/>
                        <wps:cNvSpPr>
                          <a:spLocks noChangeArrowheads="1"/>
                        </wps:cNvSpPr>
                        <wps:spPr bwMode="auto">
                          <a:xfrm>
                            <a:off x="8677" y="2441"/>
                            <a:ext cx="2399" cy="568"/>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8E9EC99" w14:textId="77777777" w:rsidR="00B54C10" w:rsidRDefault="00B54C10" w:rsidP="00B54C10">
                              <w:pPr>
                                <w:overflowPunct w:val="0"/>
                                <w:jc w:val="center"/>
                                <w:rPr>
                                  <w:rFonts w:cs="font529"/>
                                </w:rPr>
                              </w:pPr>
                              <w:r>
                                <w:rPr>
                                  <w:rFonts w:cs="font529"/>
                                </w:rPr>
                                <w:t>MySQL</w:t>
                              </w:r>
                            </w:p>
                            <w:p w14:paraId="51268CDC" w14:textId="77777777" w:rsidR="00B54C10" w:rsidRDefault="00B54C10" w:rsidP="00B54C10">
                              <w:pPr>
                                <w:overflowPunct w:val="0"/>
                                <w:jc w:val="center"/>
                                <w:rPr>
                                  <w:rFonts w:cs="font529"/>
                                </w:rPr>
                              </w:pPr>
                              <w:r>
                                <w:rPr>
                                  <w:rFonts w:cs="font529"/>
                                </w:rPr>
                                <w:t>Target Database (</w:t>
                              </w:r>
                              <w:proofErr w:type="spellStart"/>
                              <w:r>
                                <w:rPr>
                                  <w:rFonts w:cs="font529"/>
                                </w:rPr>
                                <w:t>ggtarget</w:t>
                              </w:r>
                              <w:proofErr w:type="spellEnd"/>
                              <w:r>
                                <w:rPr>
                                  <w:rFonts w:cs="font529"/>
                                </w:rPr>
                                <w:t>)</w:t>
                              </w:r>
                            </w:p>
                          </w:txbxContent>
                        </wps:txbx>
                        <wps:bodyPr rot="0" vert="horz" wrap="square" lIns="0" tIns="0" rIns="0" bIns="0" anchor="t" anchorCtr="0">
                          <a:noAutofit/>
                        </wps:bodyPr>
                      </wps:wsp>
                      <wps:wsp>
                        <wps:cNvPr id="1401" name="AutoShape 263"/>
                        <wps:cNvSpPr>
                          <a:spLocks noChangeArrowheads="1"/>
                        </wps:cNvSpPr>
                        <wps:spPr bwMode="auto">
                          <a:xfrm>
                            <a:off x="3178" y="4092"/>
                            <a:ext cx="895"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EF6C79C" w14:textId="77777777" w:rsidR="00B54C10" w:rsidRDefault="00B54C10" w:rsidP="00B54C10">
                              <w:pPr>
                                <w:overflowPunct w:val="0"/>
                                <w:rPr>
                                  <w:rFonts w:cs="font529"/>
                                  <w:sz w:val="16"/>
                                </w:rPr>
                              </w:pPr>
                              <w:proofErr w:type="spellStart"/>
                              <w:r>
                                <w:rPr>
                                  <w:rFonts w:cs="font529"/>
                                  <w:sz w:val="16"/>
                                </w:rPr>
                                <w:t>extmysql.prm</w:t>
                              </w:r>
                              <w:proofErr w:type="spellEnd"/>
                            </w:p>
                          </w:txbxContent>
                        </wps:txbx>
                        <wps:bodyPr rot="0" vert="horz" wrap="square" lIns="0" tIns="0" rIns="0" bIns="0" anchor="t" anchorCtr="0">
                          <a:noAutofit/>
                        </wps:bodyPr>
                      </wps:wsp>
                      <wps:wsp>
                        <wps:cNvPr id="1402" name="AutoShape 264"/>
                        <wps:cNvSpPr>
                          <a:spLocks noChangeArrowheads="1"/>
                        </wps:cNvSpPr>
                        <wps:spPr bwMode="auto">
                          <a:xfrm>
                            <a:off x="5281" y="4099"/>
                            <a:ext cx="988"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C5496E4" w14:textId="77777777" w:rsidR="00B54C10" w:rsidRDefault="00B54C10" w:rsidP="00B54C10">
                              <w:pPr>
                                <w:overflowPunct w:val="0"/>
                                <w:rPr>
                                  <w:rFonts w:cs="font529"/>
                                  <w:sz w:val="16"/>
                                </w:rPr>
                              </w:pPr>
                              <w:proofErr w:type="spellStart"/>
                              <w:r>
                                <w:rPr>
                                  <w:rFonts w:cs="font529"/>
                                  <w:sz w:val="16"/>
                                </w:rPr>
                                <w:t>pmpmysql.prm</w:t>
                              </w:r>
                              <w:proofErr w:type="spellEnd"/>
                            </w:p>
                          </w:txbxContent>
                        </wps:txbx>
                        <wps:bodyPr rot="0" vert="horz" wrap="square" lIns="0" tIns="0" rIns="0" bIns="0" anchor="t" anchorCtr="0">
                          <a:noAutofit/>
                        </wps:bodyPr>
                      </wps:wsp>
                      <wps:wsp>
                        <wps:cNvPr id="1403" name="AutoShape 265"/>
                        <wps:cNvSpPr>
                          <a:spLocks noChangeArrowheads="1"/>
                        </wps:cNvSpPr>
                        <wps:spPr bwMode="auto">
                          <a:xfrm>
                            <a:off x="8038" y="4140"/>
                            <a:ext cx="912"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42DA643" w14:textId="77777777" w:rsidR="00B54C10" w:rsidRDefault="00B54C10" w:rsidP="00B54C10">
                              <w:pPr>
                                <w:overflowPunct w:val="0"/>
                                <w:rPr>
                                  <w:rFonts w:cs="font529"/>
                                  <w:sz w:val="16"/>
                                </w:rPr>
                              </w:pPr>
                              <w:proofErr w:type="spellStart"/>
                              <w:r>
                                <w:rPr>
                                  <w:rFonts w:cs="font529"/>
                                  <w:sz w:val="16"/>
                                </w:rPr>
                                <w:t>repmysql.prm</w:t>
                              </w:r>
                              <w:proofErr w:type="spellEnd"/>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B3D0509" id="_x0000_s1242" style="position:absolute;left:0;text-align:left;margin-left:31.5pt;margin-top:10.85pt;width:579.7pt;height:233.8pt;z-index:251722752;mso-wrap-distance-left:0;mso-wrap-distance-right:0" coordorigin="666,59" coordsize="10485,4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">
                <v:shape id="Freeform 195" o:spid="_x0000_s1243" style="position:absolute;left:3186;top:1335;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" path="m914,l171,,104,12,51,49,14,104,,171,,859r14,67l51,981r53,37l171,1032r743,l981,1018r53,-37l1071,926r14,-67l1085,171r-14,-67l1034,49,981,12,914,e" fillcolor="gray" stroked="f" strokecolor="#3465a4">
                  <v:path o:connecttype="custom" o:connectlocs="517,0;97,0;59,7;29,28;8,59;0,97;0,486;8,524;29,555;59,576;97,583;517,583;555,576;585,555;606,524;613,486;613,97;606,59;585,28;555,7;517,0" o:connectangles="0,0,0,0,0,0,0,0,0,0,0,0,0,0,0,0,0,0,0,0,0"/>
                </v:shape>
                <v:shape id="Picture 196" o:spid="_x0000_s1244" type="#_x0000_t75" style="position:absolute;left:3145;top:1295;width:614;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" strokecolor="#3465a4">
                  <v:fill recolor="t" type="frame"/>
                  <v:stroke joinstyle="round"/>
                  <v:imagedata r:id="rId25" o:title=""/>
                </v:shape>
                <v:shape id="Freeform 197" o:spid="_x0000_s1245" style="position:absolute;left:3145;top:1295;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" path="m171,l104,12,51,49,14,104,,171,,859r14,67l51,981r53,37l171,1032r743,l981,1018r53,-37l1071,926r14,-67l1085,171r-14,-67l1034,49,981,12,914,,171,e" filled="f" strokecolor="#404040" strokeweight=".26mm">
                  <v:path o:connecttype="custom" o:connectlocs="97,0;59,7;29,28;8,59;0,97;0,486;8,524;29,555;59,576;97,583;517,583;555,576;585,555;606,524;613,486;613,97;606,59;585,28;555,7;517,0;97,0" o:connectangles="0,0,0,0,0,0,0,0,0,0,0,0,0,0,0,0,0,0,0,0,0"/>
                </v:shape>
                <v:shape id="Freeform 198" o:spid="_x0000_s1246" style="position:absolute;left:3276;top:139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" path="m1115,r,224l,224,,672r1115,l1115,896,1561,448,1115,e" fillcolor="gray" stroked="f" strokecolor="#3465a4">
                  <v:path o:connecttype="custom" o:connectlocs="631,0;631,127;0,127;0,380;631,380;631,506;883,253;631,0" o:connectangles="0,0,0,0,0,0,0,0"/>
                </v:shape>
                <v:shape id="Freeform 199" o:spid="_x0000_s1247" style="position:absolute;left:3276;top:139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" path="m1115,r,224l,224,,672r1115,l1115,896,1561,448,1115,e" filled="f" strokecolor="gray" strokeweight=".53mm">
                  <v:path o:connecttype="custom" o:connectlocs="631,0;631,127;0,127;0,380;631,380;631,506;883,253;631,0" o:connectangles="0,0,0,0,0,0,0,0"/>
                </v:shape>
                <v:shape id="Freeform 200" o:spid="_x0000_s1248" style="position:absolute;left:3235;top:135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" path="m1115,r,224l,224,,672r1115,l1115,896,1561,448,1115,e" stroked="f" strokecolor="#3465a4">
                  <v:path o:connecttype="custom" o:connectlocs="631,0;631,127;0,127;0,380;631,380;631,506;883,253;631,0" o:connectangles="0,0,0,0,0,0,0,0"/>
                </v:shape>
                <v:shape id="Freeform 201" o:spid="_x0000_s1249" style="position:absolute;left:3235;top:135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" path="m1115,r,224l,224,,672r1115,l1115,896,1561,448,1115,e" filled="f" strokecolor="red" strokeweight=".53mm">
                  <v:path o:connecttype="custom" o:connectlocs="631,0;631,127;0,127;0,380;631,380;631,506;883,253;631,0" o:connectangles="0,0,0,0,0,0,0,0"/>
                </v:shape>
                <v:shape id="Freeform 202" o:spid="_x0000_s1250" style="position:absolute;left:4315;top:1440;width:749;height:879;visibility:visible;mso-wrap-style:none;v-text-anchor:middle" coordsize="1322,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" path="m1321,l182,r,131l93,131r,134l,265,,1471r37,14l111,1508r35,14l240,1543r30,9l332,1548r44,-5l408,1538r23,-5l454,1527r21,-9l496,1510r22,-7l535,1494r41,-21l599,1464r79,-46l701,1407r64,-31l791,1367r53,-21l900,1328r30,-9l960,1312r30,-5l1027,1305r74,-9l1138,1295r,-120l1173,1168r49,l1222,1039r46,-6l1321,1033,1321,e" fillcolor="gray" stroked="f" strokecolor="#3465a4">
                  <v:path o:connecttype="custom" o:connectlocs="748,0;103,0;103,74;53,74;53,150;0,150;0,833;21,841;63,854;83,861;136,873;153,878;188,876;213,873;231,871;244,868;257,864;269,859;281,855;293,851;303,846;326,834;339,829;384,803;397,796;433,779;448,774;478,762;510,752;527,747;544,743;561,740;582,739;624,734;645,733;645,665;665,661;692,661;692,588;718,585;748,585;748,0" o:connectangles="0,0,0,0,0,0,0,0,0,0,0,0,0,0,0,0,0,0,0,0,0,0,0,0,0,0,0,0,0,0,0,0,0,0,0,0,0,0,0,0,0,0"/>
                </v:shape>
                <v:shape id="Picture 203" o:spid="_x0000_s1251" type="#_x0000_t75" style="position:absolute;left:4275;top:1400;width:749;height: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" strokecolor="#3465a4">
                  <v:fill recolor="t" type="frame"/>
                  <v:stroke joinstyle="round"/>
                  <v:imagedata r:id="rId26" o:title=""/>
                </v:shape>
                <v:shape id="Freeform 204" o:spid="_x0000_s1252" style="position:absolute;left:4275;top:1400;width:749;height:879;visibility:visible;mso-wrap-style:square;v-text-anchor:top" coordsize="1324,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" path="m,1471r37,14l74,1497r37,11l146,1522r32,7l210,1536r30,7l270,1552r63,-4l377,1543r32,-5l432,1533r23,-6l476,1518r21,-8l519,1503r17,-9l556,1483r21,-10l600,1464r19,-13l639,1441r21,-11l679,1418r23,-11l723,1397r21,-11l766,1376r26,-9l818,1356r27,-10l873,1337r28,-9l931,1319r30,-7l991,1307r37,-2l1065,1302r38,-6l1140,1295r,-120l1175,1168r49,l1224,1039r46,-6l1323,1033,1323,,182,r,131l93,131r,134l,265,,1471xm93,265r1047,l1140,1175,93,265xm182,131r1042,l1224,1039,182,131xe" filled="f" strokecolor="#5a5a5a" strokeweight=".26mm">
                  <v:path o:connecttype="custom" o:connectlocs="0,833;21,841;42,847;63,854;83,861;101,865;119,869;136,873;153,878;188,876;213,873;231,871;244,868;257,864;269,859;281,855;294,851;303,846;315,839;326,834;339,829;350,821;361,816;373,809;384,803;397,796;409,791;421,784;433,779;448,774;463,767;478,762;494,757;510,752;527,747;544,743;561,740;582,739;602,737;624,734;645,733;645,665;665,661;692,661;692,588;718,585;748,585;748,0;103,0;103,74;53,74;53,150;0,150;0,833;53,150;645,150;645,665;103,74;692,74;692,588" o:connectangles="0,0,0,0,0,0,0,0,0,0,0,0,0,0,0,0,0,0,0,0,0,0,0,0,0,0,0,0,0,0,0,0,0,0,0,0,0,0,0,0,0,0,0,0,0,0,0,0,0,0,0,0,0,0,0,0,0,0,0,0"/>
                </v:shape>
                <v:shape id="Freeform 205" o:spid="_x0000_s1253" style="position:absolute;left:7943;top:2950;width:1002;height:1126;visibility:visible;mso-wrap-style:none;v-text-anchor:middle" coordsize="1770,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" path="m1769,l,,,1856r115,46l229,1940r141,34l414,1988r173,-12l704,1951r104,-37l928,1845r30,-12l989,1819r32,-18l1055,1783r33,-17l1157,1730r37,-15l1231,1700r39,-17l1310,1665r45,-14l1399,1640r90,-26l1536,1605r55,-2l1707,1595r62,l1769,e" fillcolor="gray" stroked="f" strokecolor="#3465a4">
                  <v:path o:connecttype="custom" o:connectlocs="1001,0;0,0;0,1051;65,1077;130,1098;209,1118;234,1125;332,1119;399,1104;457,1084;525,1044;542,1038;560,1030;578,1020;597,1009;616,1000;655,979;676,971;697,962;719,953;742,943;767,935;792,928;843,914;870,909;901,907;966,903;1001,903;1001,0" o:connectangles="0,0,0,0,0,0,0,0,0,0,0,0,0,0,0,0,0,0,0,0,0,0,0,0,0,0,0,0,0"/>
                </v:shape>
                <v:shape id="Freeform 206" o:spid="_x0000_s1254" style="position:absolute;left:7904;top:2910;width:1002;height:1126;visibility:visible;mso-wrap-style:none;v-text-anchor:middle" coordsize="1772,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" path="m1771,l,,,1856r115,46l229,1940r141,34l414,1988r174,-12l705,1951r104,-37l929,1845r30,-12l990,1819r32,-18l1056,1783r33,-17l1158,1730r37,-15l1232,1700r39,-17l1311,1665r45,-14l1400,1640r90,-26l1537,1605r56,-2l1709,1595r62,l1771,e" fillcolor="#c5d9f0" stroked="f" strokecolor="#3465a4">
                  <v:path o:connecttype="custom" o:connectlocs="1001,0;0,0;0,1051;65,1077;129,1098;209,1118;234,1125;332,1119;399,1104;457,1084;525,1044;542,1038;560,1030;578,1020;597,1009;616,1000;655,979;676,971;697,962;719,953;741,943;767,935;792,928;843,914;869,909;901,907;966,903;1001,903;1001,0" o:connectangles="0,0,0,0,0,0,0,0,0,0,0,0,0,0,0,0,0,0,0,0,0,0,0,0,0,0,0,0,0"/>
                </v:shape>
                <v:shape id="Freeform 207" o:spid="_x0000_s1255" style="position:absolute;left:7904;top:2910;width:1002;height:1126;visibility:visible;mso-wrap-style:none;v-text-anchor:middle" coordsize="1772,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" path="m,1856r58,24l115,1902r58,19l229,1940r48,13l325,1963r45,11l414,1988r105,-4l588,1976r46,-9l669,1962r106,-36l897,1866r32,-21l959,1833r31,-14l1022,1801r34,-18l1089,1766r35,-18l1158,1730r37,-15l1232,1700r39,-17l1311,1665r45,-14l1400,1640r44,-12l1490,1614r47,-9l1593,1603r56,-3l1709,1595r62,l1771,,,,,1856e" filled="f" strokecolor="red" strokeweight=".44mm">
                  <v:path o:connecttype="custom" o:connectlocs="0,1051;33,1064;65,1077;98,1088;129,1098;157,1106;184,1111;209,1118;234,1125;293,1123;332,1119;359,1114;378,1111;438,1090;507,1056;525,1044;542,1038;560,1030;578,1020;597,1009;616,1000;636,990;655,979;676,971;697,962;719,953;741,943;767,935;792,928;817,922;843,914;869,909;901,907;932,906;966,903;1001,903;1001,0;0,0;0,1051" o:connectangles="0,0,0,0,0,0,0,0,0,0,0,0,0,0,0,0,0,0,0,0,0,0,0,0,0,0,0,0,0,0,0,0,0,0,0,0,0,0,0"/>
                </v:shape>
                <v:shape id="Freeform 208" o:spid="_x0000_s1256" style="position:absolute;left:8277;top:2160;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" path="m291,l,328r145,l145,1311r291,l436,328r146,l291,e" fillcolor="#d7d7d7" stroked="f" strokecolor="#3465a4">
                  <v:path o:connecttype="custom" o:connectlocs="164,0;0,186;82,186;82,741;246,741;246,186;328,186;164,0" o:connectangles="0,0,0,0,0,0,0,0"/>
                </v:shape>
                <v:shape id="Freeform 209" o:spid="_x0000_s1257" style="position:absolute;left:8277;top:2160;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" path="m,328r145,l145,1311r291,l436,328r146,l291,,,328e" filled="f" strokecolor="#a4a4a4" strokeweight=".26mm">
                  <v:path o:connecttype="custom" o:connectlocs="0,186;82,186;82,741;246,741;246,186;328,186;164,0;0,186" o:connectangles="0,0,0,0,0,0,0,0"/>
                </v:shape>
                <v:rect id="Rectangle 210" o:spid="_x0000_s1258" style="position:absolute;left:2001;top:1515;width:599;height:38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" filled="f" strokeweight=".26mm">
                  <v:stroke joinstyle="round"/>
                </v:rect>
                <v:shape id="Picture 211" o:spid="_x0000_s1259" type="#_x0000_t75" style="position:absolute;left:1551;top:1035;width:1449;height:1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" strokecolor="#3465a4">
                  <v:fill recolor="t" type="frame"/>
                  <v:stroke joinstyle="round"/>
                  <v:imagedata r:id="rId27" o:title=""/>
                </v:shape>
                <v:shape id="Freeform 212" o:spid="_x0000_s1260" style="position:absolute;left:8217;top:1375;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" path="m914,l171,,104,12,51,49,14,104,,171,,859r14,67l51,981r53,37l171,1032r743,l981,1018r53,-37l1071,926r14,-67l1085,171r-14,-67l1034,49,981,12,914,e" fillcolor="gray" stroked="f" strokecolor="#3465a4">
                  <v:path o:connecttype="custom" o:connectlocs="517,0;97,0;59,7;29,28;8,59;0,97;0,486;8,524;29,555;59,576;97,583;517,583;555,576;585,555;606,524;613,486;613,97;606,59;585,28;555,7;517,0" o:connectangles="0,0,0,0,0,0,0,0,0,0,0,0,0,0,0,0,0,0,0,0,0"/>
                </v:shape>
                <v:shape id="Picture 213" o:spid="_x0000_s1261" type="#_x0000_t75" style="position:absolute;left:8176;top:1335;width:614;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" strokecolor="#3465a4">
                  <v:fill recolor="t" type="frame"/>
                  <v:stroke joinstyle="round"/>
                  <v:imagedata r:id="rId28" o:title=""/>
                </v:shape>
                <v:shape id="Freeform 214" o:spid="_x0000_s1262" style="position:absolute;left:8176;top:1335;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" path="m171,l104,12,51,49,14,104,,171,,859r14,67l51,981r53,37l171,1032r743,l981,1018r53,-37l1071,926r14,-67l1085,171r-14,-67l1034,49,981,12,914,,171,e" filled="f" strokecolor="#404040" strokeweight=".26mm">
                  <v:path o:connecttype="custom" o:connectlocs="97,0;59,7;29,28;8,59;0,97;0,486;8,524;29,555;59,576;97,583;517,583;555,576;585,555;606,524;613,486;613,97;606,59;585,28;555,7;517,0;97,0" o:connectangles="0,0,0,0,0,0,0,0,0,0,0,0,0,0,0,0,0,0,0,0,0"/>
                </v:shape>
                <v:shape id="Freeform 215" o:spid="_x0000_s1263" style="position:absolute;left:7846;top:143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" path="m1115,r,224l,224,,672r1115,l1115,896,1561,448,1115,e" fillcolor="gray" stroked="f" strokecolor="#3465a4">
                  <v:path o:connecttype="custom" o:connectlocs="631,0;631,127;0,127;0,380;631,380;631,506;883,253;631,0" o:connectangles="0,0,0,0,0,0,0,0"/>
                </v:shape>
                <v:shape id="Freeform 216" o:spid="_x0000_s1264" style="position:absolute;left:7846;top:143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" path="m1115,r,224l,224,,672r1115,l1115,896,1561,448,1115,e" filled="f" strokecolor="gray" strokeweight=".53mm">
                  <v:path o:connecttype="custom" o:connectlocs="631,0;631,127;0,127;0,380;631,380;631,506;883,253;631,0" o:connectangles="0,0,0,0,0,0,0,0"/>
                </v:shape>
                <v:shape id="Freeform 217" o:spid="_x0000_s1265" style="position:absolute;left:7807;top:139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" path="m1115,r,224l,224,,672r1115,l1115,896,1561,448,1115,e" stroked="f" strokecolor="#3465a4">
                  <v:path o:connecttype="custom" o:connectlocs="631,0;631,127;0,127;0,380;631,380;631,506;883,253;631,0" o:connectangles="0,0,0,0,0,0,0,0"/>
                </v:shape>
                <v:shape id="Freeform 218" o:spid="_x0000_s1266" style="position:absolute;left:7807;top:139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" path="m1115,r,224l,224,,672r1115,l1115,896,1561,448,1115,e" filled="f" strokecolor="red" strokeweight=".53mm">
                  <v:path o:connecttype="custom" o:connectlocs="631,0;631,127;0,127;0,380;631,380;631,506;883,253;631,0" o:connectangles="0,0,0,0,0,0,0,0"/>
                </v:shape>
                <v:shape id="Freeform 219" o:spid="_x0000_s1267" style="position:absolute;left:3128;top:2943;width:1001;height:1073;visibility:visible;mso-wrap-style:none;v-text-anchor:middle" coordsize="1768,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" path="m1767,l,,,1769r115,44l229,1848r140,32l414,1894r173,-11l702,1859r104,-36l926,1758r32,-12l989,1732r32,-16l1053,1698r35,-16l1157,1649r35,-16l1229,1621r39,-18l1308,1587r45,-14l1397,1564r90,-26l1534,1529r55,-2l1705,1520r62,-2l1767,e" fillcolor="gray" stroked="f" strokecolor="#3465a4">
                  <v:path o:connecttype="custom" o:connectlocs="1000,0;0,0;0,1002;65,1027;130,1046;209,1065;234,1072;332,1066;397,1053;456,1032;524,995;542,989;560,981;578,972;596,961;616,952;655,934;675,925;696,918;718,908;741,899;766,891;791,886;842,871;869,866;900,865;965,861;1000,860;1000,0" o:connectangles="0,0,0,0,0,0,0,0,0,0,0,0,0,0,0,0,0,0,0,0,0,0,0,0,0,0,0,0,0"/>
                </v:shape>
                <v:shape id="Freeform 220" o:spid="_x0000_s1268" style="position:absolute;left:3089;top:2903;width:1001;height:1073;visibility:visible;mso-wrap-style:none;v-text-anchor:middle" coordsize="177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" path="m1769,l,,,1769r115,44l229,1848r140,32l414,1894r174,-11l703,1859r104,-36l927,1758r32,-12l990,1732r32,-16l1054,1698r35,-16l1158,1649r35,-16l1230,1621r39,-18l1309,1587r45,-14l1398,1564r90,-26l1535,1529r56,-2l1707,1520r62,-2l1769,e" fillcolor="#c5d9f0" stroked="f" strokecolor="#3465a4">
                  <v:path o:connecttype="custom" o:connectlocs="1000,0;0,0;0,1002;65,1027;130,1046;209,1065;234,1072;333,1066;398,1053;456,1032;524,995;542,989;560,981;578,972;596,961;616,952;655,934;675,925;696,918;718,908;740,899;766,891;791,886;842,871;868,866;900,865;965,861;1000,860;1000,0" o:connectangles="0,0,0,0,0,0,0,0,0,0,0,0,0,0,0,0,0,0,0,0,0,0,0,0,0,0,0,0,0"/>
                </v:shape>
                <v:shape id="Freeform 221" o:spid="_x0000_s1269" style="position:absolute;left:3089;top:2903;width:1001;height:1073;visibility:visible;mso-wrap-style:none;v-text-anchor:middle" coordsize="177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" path="m,1769r58,23l115,1813r58,18l229,1848r48,12l323,1871r46,9l414,1894r104,-4l588,1883r46,-8l668,1868r35,-9l738,1848r35,-12l807,1823r30,-14l867,1795r30,-17l927,1758r32,-12l990,1732r32,-16l1054,1698r35,-16l1123,1667r35,-18l1193,1633r37,-12l1269,1603r40,-16l1354,1573r44,-9l1442,1552r46,-14l1535,1529r56,-2l1649,1524r58,-4l1769,1518,1769,,,,,1769e" filled="f" strokecolor="red" strokeweight=".44mm">
                  <v:path o:connecttype="custom" o:connectlocs="0,1002;33,1015;65,1027;98,1037;130,1046;157,1053;183,1059;209,1065;234,1072;293,1070;333,1066;359,1062;378,1058;398,1053;417,1046;437,1040;456,1032;473,1024;490,1016;507,1007;524,995;542,989;560,981;578,972;596,961;616,952;635,944;655,934;675,925;696,918;718,908;740,899;766,891;791,886;816,879;842,871;868,866;900,865;933,863;965,861;1000,860;1000,0;0,0;0,1002" o:connectangles="0,0,0,0,0,0,0,0,0,0,0,0,0,0,0,0,0,0,0,0,0,0,0,0,0,0,0,0,0,0,0,0,0,0,0,0,0,0,0,0,0,0,0,0"/>
                </v:shape>
                <v:shape id="Freeform 222" o:spid="_x0000_s1270" style="position:absolute;left:3462;top:2153;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" path="m291,l,328r146,l146,1311r291,l437,328r145,l291,e" fillcolor="#d7d7d7" stroked="f" strokecolor="#3465a4">
                  <v:path o:connecttype="custom" o:connectlocs="164,0;0,186;82,186;82,741;247,741;247,186;328,186;164,0" o:connectangles="0,0,0,0,0,0,0,0"/>
                </v:shape>
                <v:shape id="Freeform 223" o:spid="_x0000_s1271" style="position:absolute;left:3462;top:2153;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" path="m,328r146,l146,1311r291,l437,328r145,l291,,,328e" filled="f" strokecolor="#a4a4a4" strokeweight=".26mm">
                  <v:path o:connecttype="custom" o:connectlocs="0,186;82,186;82,741;247,741;247,186;328,186;164,0;0,186" o:connectangles="0,0,0,0,0,0,0,0"/>
                </v:shape>
                <v:shape id="Freeform 224" o:spid="_x0000_s1272" style="position:absolute;left:3886;top:625;width:915;height:449;visibility:visible;mso-wrap-style:none;v-text-anchor:middle" coordsize="161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" path="m1484,l132,,81,11,39,39,11,81,,132,,662r11,51l39,755r42,28l132,794r1352,l1535,783r42,-28l1605,713r11,-51l1616,132,1605,81,1577,39,1535,11,1484,e" fillcolor="gray" stroked="f" strokecolor="#3465a4">
                  <v:path o:connecttype="custom" o:connectlocs="840,0;75,0;46,6;22,22;6,46;0,75;0,374;6,403;22,426;46,442;75,448;840,448;869,442;892,426;908,403;914,374;914,75;908,46;892,22;869,6;840,0" o:connectangles="0,0,0,0,0,0,0,0,0,0,0,0,0,0,0,0,0,0,0,0,0"/>
                </v:shape>
                <v:shape id="Picture 225" o:spid="_x0000_s1273" type="#_x0000_t75" style="position:absolute;left:3845;top:585;width:915;height: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" strokecolor="#3465a4">
                  <v:fill recolor="t" type="frame"/>
                  <v:stroke joinstyle="round"/>
                  <v:imagedata r:id="rId29" o:title=""/>
                </v:shape>
                <v:shape id="Freeform 226" o:spid="_x0000_s1274" style="position:absolute;left:3845;top:585;width:915;height:449;visibility:visible;mso-wrap-style:none;v-text-anchor:middle" coordsize="161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" path="m132,l81,11,39,39,11,81,,132,,662r11,51l39,755r42,28l132,794r1350,l1533,783r42,-28l1603,713r11,-51l1614,132,1603,81,1575,39,1533,11,1482,,132,e" filled="f" strokecolor="#404040" strokeweight=".26mm">
                  <v:path o:connecttype="custom" o:connectlocs="75,0;46,6;22,22;6,46;0,75;0,374;6,403;22,426;46,442;75,448;840,448;869,442;892,426;908,403;914,374;914,75;908,46;892,22;869,6;840,0;75,0" o:connectangles="0,0,0,0,0,0,0,0,0,0,0,0,0,0,0,0,0,0,0,0,0"/>
                </v:shape>
                <v:shape id="Picture 227" o:spid="_x0000_s1275" type="#_x0000_t75" style="position:absolute;left:9132;top:1074;width:1363;height:1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" strokecolor="#3465a4">
                  <v:fill recolor="t" type="frame"/>
                  <v:stroke joinstyle="round"/>
                  <v:imagedata r:id="rId30" o:title=""/>
                </v:shape>
                <v:shape id="Freeform 228" o:spid="_x0000_s1276" style="position:absolute;left:8031;top:566;width:915;height:449;visibility:visible;mso-wrap-style:none;v-text-anchor:middle" coordsize="161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" path="m1484,l132,,81,11,39,39,11,81,,132,,662r11,51l39,755r42,28l132,794r1352,l1535,783r42,-28l1605,713r11,-51l1616,132,1605,81,1577,39,1535,11,1484,e" fillcolor="gray" stroked="f" strokecolor="#3465a4">
                  <v:path o:connecttype="custom" o:connectlocs="840,0;75,0;46,6;22,22;6,46;0,75;0,374;6,403;22,426;46,442;75,448;840,448;869,442;892,426;908,403;914,374;914,75;908,46;892,22;869,6;840,0" o:connectangles="0,0,0,0,0,0,0,0,0,0,0,0,0,0,0,0,0,0,0,0,0"/>
                </v:shape>
                <v:shape id="Picture 229" o:spid="_x0000_s1277" type="#_x0000_t75" style="position:absolute;left:7990;top:526;width:915;height: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" strokecolor="#3465a4">
                  <v:fill recolor="t" type="frame"/>
                  <v:stroke joinstyle="round"/>
                  <v:imagedata r:id="rId31" o:title=""/>
                </v:shape>
                <v:shape id="Freeform 230" o:spid="_x0000_s1278" style="position:absolute;left:7990;top:526;width:915;height:449;visibility:visible;mso-wrap-style:none;v-text-anchor:middle" coordsize="161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" path="m132,l81,11,39,39,11,81,,132,,662r11,51l39,755r42,28l132,794r1352,l1535,783r42,-28l1605,713r11,-51l1616,132,1605,81,1577,39,1535,11,1484,,132,e" filled="f" strokecolor="#404040" strokeweight=".26mm">
                  <v:path o:connecttype="custom" o:connectlocs="75,0;46,6;22,22;6,46;0,75;0,374;6,403;22,426;46,442;75,448;840,448;869,442;892,426;908,403;914,374;914,75;908,46;892,22;869,6;840,0;75,0" o:connectangles="0,0,0,0,0,0,0,0,0,0,0,0,0,0,0,0,0,0,0,0,0"/>
                </v:shape>
                <v:shape id="Freeform 231" o:spid="_x0000_s1279" style="position:absolute;left:5355;top:1360;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" path="m914,l171,,104,12,51,49,14,104,,171,,859r14,67l51,981r53,37l171,1032r743,l981,1018r53,-37l1071,926r14,-67l1085,171r-14,-67l1034,49,981,12,914,e" fillcolor="gray" stroked="f" strokecolor="#3465a4">
                  <v:path o:connecttype="custom" o:connectlocs="517,0;97,0;59,7;29,28;8,59;0,97;0,486;8,524;29,555;59,576;97,583;517,583;555,576;585,555;606,524;613,486;613,97;606,59;585,28;555,7;517,0" o:connectangles="0,0,0,0,0,0,0,0,0,0,0,0,0,0,0,0,0,0,0,0,0"/>
                </v:shape>
                <v:shape id="Picture 232" o:spid="_x0000_s1280" type="#_x0000_t75" style="position:absolute;left:5316;top:1320;width:614;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" strokecolor="#3465a4">
                  <v:fill recolor="t" type="frame"/>
                  <v:stroke joinstyle="round"/>
                  <v:imagedata r:id="rId32" o:title=""/>
                </v:shape>
                <v:shape id="Freeform 233" o:spid="_x0000_s1281" style="position:absolute;left:5316;top:1320;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" path="m171,l104,12,51,49,14,104,,171,,859r14,67l51,981r53,37l171,1032r743,l981,1018r53,-37l1071,926r14,-67l1085,171r-14,-67l1034,49,981,12,914,,171,e" filled="f" strokecolor="#404040" strokeweight=".26mm">
                  <v:path o:connecttype="custom" o:connectlocs="97,0;59,7;29,28;8,59;0,97;0,486;8,524;29,555;59,576;97,583;517,583;555,576;585,555;606,524;613,486;613,97;606,59;585,28;555,7;517,0;97,0" o:connectangles="0,0,0,0,0,0,0,0,0,0,0,0,0,0,0,0,0,0,0,0,0"/>
                </v:shape>
                <v:shape id="Freeform 234" o:spid="_x0000_s1282" style="position:absolute;left:5445;top:1419;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" path="m1115,r,224l,224,,672r1115,l1115,896,1561,448,1115,e" fillcolor="gray" stroked="f" strokecolor="#3465a4">
                  <v:path o:connecttype="custom" o:connectlocs="631,0;631,127;0,127;0,380;631,380;631,506;883,253;631,0" o:connectangles="0,0,0,0,0,0,0,0"/>
                </v:shape>
                <v:shape id="Freeform 235" o:spid="_x0000_s1283" style="position:absolute;left:5445;top:1419;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" path="m1115,r,224l,224,,672r1115,l1115,896,1561,448,1115,e" filled="f" strokecolor="gray" strokeweight=".53mm">
                  <v:path o:connecttype="custom" o:connectlocs="631,0;631,127;0,127;0,380;631,380;631,506;883,253;631,0" o:connectangles="0,0,0,0,0,0,0,0"/>
                </v:shape>
                <v:shape id="Freeform 236" o:spid="_x0000_s1284" style="position:absolute;left:5406;top:1379;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" path="m1115,r,224l,224,,672r1115,l1115,896,1561,448,1115,e" stroked="f" strokecolor="#3465a4">
                  <v:path o:connecttype="custom" o:connectlocs="631,0;631,127;0,127;0,380;631,380;631,506;883,253;631,0" o:connectangles="0,0,0,0,0,0,0,0"/>
                </v:shape>
                <v:shape id="Freeform 237" o:spid="_x0000_s1285" style="position:absolute;left:5406;top:1379;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" path="m1115,r,224l,224,,672r1115,l1115,896,1561,448,1115,e" filled="f" strokecolor="red" strokeweight=".53mm">
                  <v:path o:connecttype="custom" o:connectlocs="631,0;631,127;0,127;0,380;631,380;631,506;883,253;631,0" o:connectangles="0,0,0,0,0,0,0,0"/>
                </v:shape>
                <v:shape id="Freeform 238" o:spid="_x0000_s1286" style="position:absolute;left:6915;top:1415;width:749;height:879;visibility:visible;mso-wrap-style:none;v-text-anchor:middle" coordsize="1324,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" path="m1323,l182,r,131l93,131r,134l,265,,1471r37,14l111,1508r35,14l240,1543r30,9l333,1548r44,-5l409,1538r23,-5l455,1527r21,-9l497,1510r22,-7l536,1494r41,-21l600,1464r79,-46l702,1407r64,-31l792,1367r53,-21l901,1328r30,-9l961,1312r30,-5l1028,1305r75,-9l1140,1295r,-120l1175,1168r49,l1224,1039r46,-6l1323,1033,1323,e" fillcolor="gray" stroked="f" strokecolor="#3465a4">
                  <v:path o:connecttype="custom" o:connectlocs="748,0;103,0;103,74;53,74;53,150;0,150;0,833;21,841;63,854;83,861;136,873;153,878;188,876;213,873;231,871;244,868;257,864;269,859;281,855;294,851;303,846;326,834;339,829;384,803;397,796;433,779;448,774;478,762;510,752;527,747;544,743;561,740;582,739;624,734;645,733;645,665;665,661;692,661;692,588;718,585;748,585;748,0" o:connectangles="0,0,0,0,0,0,0,0,0,0,0,0,0,0,0,0,0,0,0,0,0,0,0,0,0,0,0,0,0,0,0,0,0,0,0,0,0,0,0,0,0,0"/>
                </v:shape>
                <v:shape id="Picture 239" o:spid="_x0000_s1287" type="#_x0000_t75" style="position:absolute;left:6875;top:1375;width:749;height: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" strokecolor="#3465a4">
                  <v:fill recolor="t" type="frame"/>
                  <v:stroke joinstyle="round"/>
                  <v:imagedata r:id="rId33" o:title=""/>
                </v:shape>
                <v:shape id="Freeform 240" o:spid="_x0000_s1288" style="position:absolute;left:6875;top:1375;width:749;height:879;visibility:visible;mso-wrap-style:square;v-text-anchor:top" coordsize="1324,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" path="m,1471r37,14l74,1497r37,11l146,1522r32,7l210,1536r30,7l270,1552r63,-4l377,1543r32,-5l432,1533r23,-6l476,1518r21,-8l519,1503r17,-9l556,1483r21,-10l600,1464r19,-13l639,1441r21,-11l679,1418r23,-11l723,1397r21,-11l766,1376r26,-9l818,1356r27,-10l873,1337r28,-9l931,1319r30,-7l991,1307r37,-2l1065,1302r38,-6l1140,1295r,-120l1175,1168r49,l1224,1039r46,-6l1323,1033,1323,,182,r,131l93,131r,134l,265,,1471xm93,265r1047,l1140,1175,93,265xm182,131r1042,l1224,1039,182,131xe" filled="f" strokecolor="#5a5a5a" strokeweight=".26mm">
                  <v:path o:connecttype="custom" o:connectlocs="0,833;21,841;42,847;63,854;83,861;101,865;119,869;136,873;153,878;188,876;213,873;231,871;244,868;257,864;269,859;281,855;294,851;303,846;315,839;326,834;339,829;350,821;361,816;373,809;384,803;397,796;409,791;421,784;433,779;448,774;463,767;478,762;494,757;510,752;527,747;544,743;561,740;582,739;602,737;624,734;645,733;645,665;665,661;692,661;692,588;718,585;748,585;748,0;103,0;103,74;53,74;53,150;0,150;0,833;53,150;645,150;645,665;103,74;692,74;692,588" o:connectangles="0,0,0,0,0,0,0,0,0,0,0,0,0,0,0,0,0,0,0,0,0,0,0,0,0,0,0,0,0,0,0,0,0,0,0,0,0,0,0,0,0,0,0,0,0,0,0,0,0,0,0,0,0,0,0,0,0,0,0,0"/>
                </v:shape>
                <v:shape id="Freeform 241" o:spid="_x0000_s1289" style="position:absolute;left:5225;top:2950;width:1001;height:1073;visibility:visible;mso-wrap-style:none;v-text-anchor:middle" coordsize="1768,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" path="m1767,l,,,1769r115,44l229,1848r140,32l414,1894r173,-11l702,1859r104,-36l926,1758r32,-12l989,1732r32,-16l1053,1698r35,-16l1157,1649r35,-16l1229,1621r39,-18l1308,1587r45,-14l1397,1564r90,-26l1534,1529r55,-2l1705,1520r62,-2l1767,e" fillcolor="gray" stroked="f" strokecolor="#3465a4">
                  <v:path o:connecttype="custom" o:connectlocs="1000,0;0,0;0,1002;65,1027;130,1046;209,1065;234,1072;332,1066;397,1053;456,1032;524,995;542,989;560,981;578,972;596,961;616,952;655,934;675,925;696,918;718,908;741,899;766,891;791,886;842,871;869,866;900,865;965,861;1000,860;1000,0" o:connectangles="0,0,0,0,0,0,0,0,0,0,0,0,0,0,0,0,0,0,0,0,0,0,0,0,0,0,0,0,0"/>
                </v:shape>
                <v:shape id="Freeform 242" o:spid="_x0000_s1290" style="position:absolute;left:5186;top:2910;width:1001;height:1073;visibility:visible;mso-wrap-style:none;v-text-anchor:middle" coordsize="177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" path="m1769,l,,,1769r115,44l229,1848r140,32l414,1894r174,-11l703,1859r104,-36l927,1758r32,-12l990,1732r32,-16l1054,1698r35,-16l1158,1649r35,-16l1230,1621r39,-18l1309,1587r45,-14l1398,1564r90,-26l1535,1529r56,-2l1707,1520r62,-2l1769,e" fillcolor="#c5d9f0" stroked="f" strokecolor="#3465a4">
                  <v:path o:connecttype="custom" o:connectlocs="1000,0;0,0;0,1002;65,1027;130,1046;209,1065;234,1072;333,1066;398,1053;456,1032;524,995;542,989;560,981;578,972;596,961;616,952;655,934;675,925;696,918;718,908;740,899;766,891;791,886;842,871;868,866;900,865;965,861;1000,860;1000,0" o:connectangles="0,0,0,0,0,0,0,0,0,0,0,0,0,0,0,0,0,0,0,0,0,0,0,0,0,0,0,0,0"/>
                </v:shape>
                <v:shape id="Freeform 243" o:spid="_x0000_s1291" style="position:absolute;left:5186;top:2910;width:1001;height:1073;visibility:visible;mso-wrap-style:none;v-text-anchor:middle" coordsize="177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" path="m,1769r58,23l115,1813r58,18l229,1848r48,12l323,1871r46,9l414,1894r104,-4l588,1883r46,-8l668,1868r35,-9l738,1848r35,-12l807,1823r30,-14l867,1795r30,-17l927,1758r32,-12l990,1732r32,-16l1054,1698r35,-16l1123,1667r35,-18l1193,1633r37,-12l1269,1603r40,-16l1354,1573r44,-9l1442,1552r46,-14l1535,1529r56,-2l1649,1524r58,-4l1769,1518,1769,,,,,1769e" filled="f" strokecolor="red" strokeweight=".44mm">
                  <v:path o:connecttype="custom" o:connectlocs="0,1002;33,1015;65,1027;98,1037;130,1046;157,1053;183,1059;209,1065;234,1072;293,1070;333,1066;359,1062;378,1058;398,1053;417,1046;437,1040;456,1032;473,1024;490,1016;507,1007;524,995;542,989;560,981;578,972;596,961;616,952;635,944;655,934;675,925;696,918;718,908;740,899;766,891;791,886;816,879;842,871;868,866;900,865;933,863;965,861;1000,860;1000,0;0,0;0,1002" o:connectangles="0,0,0,0,0,0,0,0,0,0,0,0,0,0,0,0,0,0,0,0,0,0,0,0,0,0,0,0,0,0,0,0,0,0,0,0,0,0,0,0,0,0,0,0"/>
                </v:shape>
                <v:shape id="Freeform 244" o:spid="_x0000_s1292" style="position:absolute;left:5558;top:2160;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" path="m291,l,328r145,l145,1311r291,l436,328r146,l291,e" fillcolor="#d7d7d7" stroked="f" strokecolor="#3465a4">
                  <v:path o:connecttype="custom" o:connectlocs="164,0;0,186;82,186;82,741;246,741;246,186;328,186;164,0" o:connectangles="0,0,0,0,0,0,0,0"/>
                </v:shape>
                <v:shape id="Freeform 245" o:spid="_x0000_s1293" style="position:absolute;left:5558;top:2160;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" path="m,328r145,l145,1311r291,l436,328r146,l291,,,328e" filled="f" strokecolor="#a4a4a4" strokeweight=".26mm">
                  <v:path o:connecttype="custom" o:connectlocs="0,186;82,186;82,741;246,741;246,186;328,186;164,0;0,186" o:connectangles="0,0,0,0,0,0,0,0"/>
                </v:shape>
                <v:line id="Line 246" o:spid="_x0000_s1294" style="position:absolute;visibility:visible;mso-wrap-style:square" from="6600,757" to="6600,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" strokeweight=".26mm">
                  <v:stroke dashstyle="dash"/>
                </v:line>
                <v:rect id="Rectangle 247" o:spid="_x0000_s1295" style="position:absolute;left:666;top:59;width:10485;height:45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" filled="f" strokeweight=".26mm">
                  <v:stroke joinstyle="round"/>
                </v:rect>
                <v:shape id="AutoShape 248" o:spid="_x0000_s1296" style="position:absolute;left:4022;top:710;width:586;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" adj="-11796480,,5400" path="m,l,21600r21600,l21600,,,xe" filled="f" stroked="f" strokecolor="#3465a4">
                  <v:stroke joinstyle="round"/>
                  <v:formulas/>
                  <v:path o:connecttype="custom" o:connectlocs="586,106;293,211;0,106;293,0" o:connectangles="0,90,180,270" textboxrect="0,0,21600,21600"/>
                  <v:textbox inset="0,0,0,0">
                    <w:txbxContent>
                      <w:p w14:paraId="16ADB2B2" w14:textId="77777777" w:rsidR="00B54C10" w:rsidRDefault="00B54C10" w:rsidP="00B54C10">
                        <w:pPr>
                          <w:overflowPunct w:val="0"/>
                          <w:rPr>
                            <w:rFonts w:cs="font529"/>
                            <w:sz w:val="16"/>
                          </w:rPr>
                        </w:pPr>
                        <w:r>
                          <w:rPr>
                            <w:rFonts w:cs="font529"/>
                            <w:sz w:val="16"/>
                          </w:rPr>
                          <w:t>Manager</w:t>
                        </w:r>
                      </w:p>
                    </w:txbxContent>
                  </v:textbox>
                </v:shape>
                <v:shape id="AutoShape 249" o:spid="_x0000_s1297" style="position:absolute;left:8166;top:652;width:586;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" adj="-11796480,,5400" path="m,l,21600r21600,l21600,,,xe" filled="f" stroked="f" strokecolor="#3465a4">
                  <v:stroke joinstyle="round"/>
                  <v:formulas/>
                  <v:path o:connecttype="custom" o:connectlocs="586,106;293,211;0,106;293,0" o:connectangles="0,90,180,270" textboxrect="0,0,21600,21600"/>
                  <v:textbox inset="0,0,0,0">
                    <w:txbxContent>
                      <w:p w14:paraId="20AD098B" w14:textId="77777777" w:rsidR="00B54C10" w:rsidRDefault="00B54C10" w:rsidP="00B54C10">
                        <w:pPr>
                          <w:overflowPunct w:val="0"/>
                          <w:rPr>
                            <w:rFonts w:cs="font529"/>
                            <w:sz w:val="16"/>
                          </w:rPr>
                        </w:pPr>
                        <w:r>
                          <w:rPr>
                            <w:rFonts w:cs="font529"/>
                            <w:sz w:val="16"/>
                          </w:rPr>
                          <w:t>Manager</w:t>
                        </w:r>
                      </w:p>
                    </w:txbxContent>
                  </v:textbox>
                </v:shape>
                <v:shape id="AutoShape 250" o:spid="_x0000_s1298" style="position:absolute;left:4045;top:1118;width:567;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" adj="-11796480,,5400" path="m,l,21600r21600,l21600,,,xe" filled="f" stroked="f" strokecolor="#3465a4">
                  <v:stroke joinstyle="round"/>
                  <v:formulas/>
                  <v:path o:connecttype="custom" o:connectlocs="567,106;284,211;0,106;284,0" o:connectangles="0,90,180,270" textboxrect="0,0,21600,21600"/>
                  <v:textbox inset="0,0,0,0">
                    <w:txbxContent>
                      <w:p w14:paraId="2953D9C9" w14:textId="77777777" w:rsidR="00B54C10" w:rsidRDefault="00B54C10" w:rsidP="00B54C10">
                        <w:pPr>
                          <w:overflowPunct w:val="0"/>
                          <w:rPr>
                            <w:rFonts w:cs="font529"/>
                            <w:sz w:val="16"/>
                          </w:rPr>
                        </w:pPr>
                        <w:proofErr w:type="spellStart"/>
                        <w:r>
                          <w:rPr>
                            <w:rFonts w:cs="font529"/>
                            <w:sz w:val="16"/>
                          </w:rPr>
                          <w:t>mgr.prm</w:t>
                        </w:r>
                        <w:proofErr w:type="spellEnd"/>
                      </w:p>
                    </w:txbxContent>
                  </v:textbox>
                </v:shape>
                <v:shape id="AutoShape 251" o:spid="_x0000_s1299" style="position:absolute;left:8190;top:1058;width:567;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" adj="-11796480,,5400" path="m,l,21600r21600,l21600,,,xe" filled="f" stroked="f" strokecolor="#3465a4">
                  <v:stroke joinstyle="round"/>
                  <v:formulas/>
                  <v:path o:connecttype="custom" o:connectlocs="567,106;284,211;0,106;284,0" o:connectangles="0,90,180,270" textboxrect="0,0,21600,21600"/>
                  <v:textbox inset="0,0,0,0">
                    <w:txbxContent>
                      <w:p w14:paraId="10D6C804" w14:textId="77777777" w:rsidR="00B54C10" w:rsidRDefault="00B54C10" w:rsidP="00B54C10">
                        <w:pPr>
                          <w:overflowPunct w:val="0"/>
                          <w:rPr>
                            <w:rFonts w:cs="font529"/>
                            <w:sz w:val="16"/>
                          </w:rPr>
                        </w:pPr>
                        <w:proofErr w:type="spellStart"/>
                        <w:r>
                          <w:rPr>
                            <w:rFonts w:cs="font529"/>
                            <w:sz w:val="16"/>
                          </w:rPr>
                          <w:t>mgr.prm</w:t>
                        </w:r>
                        <w:proofErr w:type="spellEnd"/>
                      </w:p>
                    </w:txbxContent>
                  </v:textbox>
                </v:shape>
                <v:shape id="AutoShape 252" o:spid="_x0000_s1300" style="position:absolute;left:3267;top:1521;width:660;height:235;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" adj="-11796480,,5400" path="m,l,21600r21600,l21600,,,xe" filled="f" stroked="f" strokecolor="#3465a4">
                  <v:stroke joinstyle="round"/>
                  <v:formulas/>
                  <v:path o:connecttype="custom" o:connectlocs="660,118;330,235;0,118;330,0" o:connectangles="0,90,180,270" textboxrect="0,0,21600,21600"/>
                  <v:textbox inset="0,0,0,0">
                    <w:txbxContent>
                      <w:p w14:paraId="1AC40CAF" w14:textId="77777777" w:rsidR="00B54C10" w:rsidRDefault="00B54C10" w:rsidP="00B54C10">
                        <w:pPr>
                          <w:overflowPunct w:val="0"/>
                          <w:rPr>
                            <w:rFonts w:cs="font529"/>
                            <w:sz w:val="18"/>
                          </w:rPr>
                        </w:pPr>
                        <w:proofErr w:type="spellStart"/>
                        <w:r>
                          <w:rPr>
                            <w:rFonts w:cs="font529"/>
                            <w:sz w:val="18"/>
                          </w:rPr>
                          <w:t>extmysql</w:t>
                        </w:r>
                        <w:proofErr w:type="spellEnd"/>
                      </w:p>
                    </w:txbxContent>
                  </v:textbox>
                </v:shape>
                <v:shape id="AutoShape 253" o:spid="_x0000_s1301" style="position:absolute;left:4272;top:1595;width:685;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" adj="-11796480,,5400" path="m,l,21600r21600,l21600,,,xe" filled="f" stroked="f" strokecolor="#3465a4">
                  <v:stroke joinstyle="round"/>
                  <v:formulas/>
                  <v:path o:connecttype="custom" o:connectlocs="685,235;343,470;0,235;343,0" o:connectangles="0,90,180,270" textboxrect="0,0,21600,21600"/>
                  <v:textbox inset="0,0,0,0">
                    <w:txbxContent>
                      <w:p w14:paraId="6E275722" w14:textId="77777777" w:rsidR="00B54C10" w:rsidRDefault="00B54C10" w:rsidP="00B54C10">
                        <w:pPr>
                          <w:overflowPunct w:val="0"/>
                          <w:jc w:val="center"/>
                          <w:rPr>
                            <w:rFonts w:cs="font529"/>
                            <w:sz w:val="18"/>
                          </w:rPr>
                        </w:pPr>
                        <w:r>
                          <w:rPr>
                            <w:rFonts w:cs="font529"/>
                            <w:sz w:val="18"/>
                          </w:rPr>
                          <w:t>Local</w:t>
                        </w:r>
                      </w:p>
                      <w:p w14:paraId="7646B114" w14:textId="77777777" w:rsidR="00B54C10" w:rsidRDefault="00B54C10" w:rsidP="00B54C10">
                        <w:pPr>
                          <w:overflowPunct w:val="0"/>
                          <w:jc w:val="center"/>
                          <w:rPr>
                            <w:rFonts w:cs="font529"/>
                            <w:sz w:val="18"/>
                          </w:rPr>
                        </w:pPr>
                        <w:r>
                          <w:rPr>
                            <w:rFonts w:cs="font529"/>
                            <w:sz w:val="18"/>
                          </w:rPr>
                          <w:t>Trail Files</w:t>
                        </w:r>
                      </w:p>
                    </w:txbxContent>
                  </v:textbox>
                </v:shape>
                <v:shape id="AutoShape 254" o:spid="_x0000_s1302" style="position:absolute;left:5441;top:1543;width:766;height:235;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" adj="-11796480,,5400" path="m,l,21600r21600,l21600,,,xe" filled="f" stroked="f" strokecolor="#3465a4">
                  <v:stroke joinstyle="round"/>
                  <v:formulas/>
                  <v:path o:connecttype="custom" o:connectlocs="766,118;383,235;0,118;383,0" o:connectangles="0,90,180,270" textboxrect="0,0,21600,21600"/>
                  <v:textbox inset="0,0,0,0">
                    <w:txbxContent>
                      <w:p w14:paraId="110444AE" w14:textId="77777777" w:rsidR="00B54C10" w:rsidRDefault="00B54C10" w:rsidP="00B54C10">
                        <w:pPr>
                          <w:overflowPunct w:val="0"/>
                          <w:rPr>
                            <w:rFonts w:cs="font529"/>
                            <w:sz w:val="18"/>
                          </w:rPr>
                        </w:pPr>
                        <w:proofErr w:type="spellStart"/>
                        <w:r>
                          <w:rPr>
                            <w:rFonts w:cs="font529"/>
                            <w:sz w:val="18"/>
                          </w:rPr>
                          <w:t>pmpmysql</w:t>
                        </w:r>
                        <w:proofErr w:type="spellEnd"/>
                      </w:p>
                    </w:txbxContent>
                  </v:textbox>
                </v:shape>
                <v:shape id="AutoShape 255" o:spid="_x0000_s1303" style="position:absolute;left:7073;top:1547;width:1257;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" adj="-11796480,,5400" path="m,l,21600r21600,l21600,,,xe" filled="f" stroked="f" strokecolor="#3465a4">
                  <v:stroke joinstyle="round"/>
                  <v:formulas/>
                  <v:path o:connecttype="custom" o:connectlocs="1257,235;629,470;0,235;629,0" o:connectangles="0,90,180,270" textboxrect="0,0,21600,21600"/>
                  <v:textbox inset="0,0,0,0">
                    <w:txbxContent>
                      <w:p w14:paraId="6BCB76CA" w14:textId="77777777" w:rsidR="00B54C10" w:rsidRDefault="00B54C10" w:rsidP="00B54C10">
                        <w:pPr>
                          <w:overflowPunct w:val="0"/>
                          <w:rPr>
                            <w:rFonts w:cs="font529"/>
                            <w:sz w:val="18"/>
                          </w:rPr>
                        </w:pPr>
                        <w:proofErr w:type="spellStart"/>
                        <w:r>
                          <w:rPr>
                            <w:rFonts w:cs="font529"/>
                            <w:sz w:val="18"/>
                          </w:rPr>
                          <w:t>Remoterepmysql</w:t>
                        </w:r>
                        <w:proofErr w:type="spellEnd"/>
                      </w:p>
                      <w:p w14:paraId="77990A55" w14:textId="77777777" w:rsidR="00B54C10" w:rsidRDefault="00B54C10" w:rsidP="00B54C10">
                        <w:pPr>
                          <w:overflowPunct w:val="0"/>
                          <w:rPr>
                            <w:rFonts w:cs="font529"/>
                            <w:sz w:val="18"/>
                          </w:rPr>
                        </w:pPr>
                        <w:r>
                          <w:rPr>
                            <w:rFonts w:cs="font529"/>
                            <w:sz w:val="18"/>
                          </w:rPr>
                          <w:t>Trail Files</w:t>
                        </w:r>
                      </w:p>
                    </w:txbxContent>
                  </v:textbox>
                </v:shape>
                <v:shape id="AutoShape 256" o:spid="_x0000_s1304" style="position:absolute;left:1019;top:2379;width:2479;height:568;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" adj="-11796480,,5400" path="m,l,21600r21600,l21600,,,xe" filled="f" stroked="f" strokecolor="#3465a4">
                  <v:stroke joinstyle="round"/>
                  <v:formulas/>
                  <v:path o:connecttype="custom" o:connectlocs="2479,284;1240,568;0,284;1240,0" o:connectangles="0,90,180,270" textboxrect="0,0,21600,21600"/>
                  <v:textbox inset="0,0,0,0">
                    <w:txbxContent>
                      <w:p w14:paraId="452E4EE6" w14:textId="77777777" w:rsidR="00B54C10" w:rsidRDefault="00B54C10" w:rsidP="00B54C10">
                        <w:pPr>
                          <w:overflowPunct w:val="0"/>
                          <w:jc w:val="center"/>
                          <w:rPr>
                            <w:rFonts w:cs="font529"/>
                          </w:rPr>
                        </w:pPr>
                        <w:r>
                          <w:rPr>
                            <w:rFonts w:cs="font529"/>
                          </w:rPr>
                          <w:t>MySQL</w:t>
                        </w:r>
                      </w:p>
                      <w:p w14:paraId="1C959650" w14:textId="77777777" w:rsidR="00B54C10" w:rsidRDefault="00B54C10" w:rsidP="00B54C10">
                        <w:pPr>
                          <w:overflowPunct w:val="0"/>
                          <w:jc w:val="center"/>
                          <w:rPr>
                            <w:rFonts w:cs="font529"/>
                            <w:spacing w:val="-1"/>
                          </w:rPr>
                        </w:pPr>
                        <w:r>
                          <w:rPr>
                            <w:rFonts w:cs="font529"/>
                          </w:rPr>
                          <w:t xml:space="preserve">Source Database </w:t>
                        </w:r>
                        <w:r>
                          <w:rPr>
                            <w:rFonts w:cs="font529"/>
                            <w:spacing w:val="-1"/>
                          </w:rPr>
                          <w:t>(</w:t>
                        </w:r>
                        <w:proofErr w:type="spellStart"/>
                        <w:r>
                          <w:rPr>
                            <w:rFonts w:cs="font529"/>
                            <w:spacing w:val="-1"/>
                          </w:rPr>
                          <w:t>ggsource</w:t>
                        </w:r>
                        <w:proofErr w:type="spellEnd"/>
                        <w:r>
                          <w:rPr>
                            <w:rFonts w:cs="font529"/>
                            <w:spacing w:val="-1"/>
                          </w:rPr>
                          <w:t>)</w:t>
                        </w:r>
                      </w:p>
                    </w:txbxContent>
                  </v:textbox>
                </v:shape>
                <v:shape id="AutoShape 257" o:spid="_x0000_s1305" style="position:absolute;left:4378;top:2388;width:690;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" adj="-11796480,,5400" path="m,l,21600r21600,l21600,,,xe" filled="f" stroked="f" strokecolor="#3465a4">
                  <v:stroke joinstyle="round"/>
                  <v:formulas/>
                  <v:path o:connecttype="custom" o:connectlocs="690,106;345,211;0,106;345,0" o:connectangles="0,90,180,270" textboxrect="0,0,21600,21600"/>
                  <v:textbox inset="0,0,0,0">
                    <w:txbxContent>
                      <w:p w14:paraId="31B43CDA" w14:textId="77777777" w:rsidR="00B54C10" w:rsidRDefault="00B54C10" w:rsidP="00B54C10">
                        <w:pPr>
                          <w:overflowPunct w:val="0"/>
                          <w:rPr>
                            <w:rFonts w:cs="font529"/>
                            <w:sz w:val="16"/>
                          </w:rPr>
                        </w:pPr>
                        <w:proofErr w:type="gramStart"/>
                        <w:r>
                          <w:rPr>
                            <w:rFonts w:cs="font529"/>
                            <w:sz w:val="16"/>
                          </w:rPr>
                          <w:t>./</w:t>
                        </w:r>
                        <w:proofErr w:type="spellStart"/>
                        <w:proofErr w:type="gramEnd"/>
                        <w:r>
                          <w:rPr>
                            <w:rFonts w:cs="font529"/>
                            <w:sz w:val="16"/>
                          </w:rPr>
                          <w:t>dirdat</w:t>
                        </w:r>
                        <w:proofErr w:type="spellEnd"/>
                        <w:r>
                          <w:rPr>
                            <w:rFonts w:cs="font529"/>
                            <w:sz w:val="16"/>
                          </w:rPr>
                          <w:t>/et</w:t>
                        </w:r>
                      </w:p>
                    </w:txbxContent>
                  </v:textbox>
                </v:shape>
                <v:shape id="AutoShape 258" o:spid="_x0000_s1306" style="position:absolute;left:6989;top:2359;width:666;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" adj="-11796480,,5400" path="m,l,21600r21600,l21600,,,xe" filled="f" stroked="f" strokecolor="#3465a4">
                  <v:stroke joinstyle="round"/>
                  <v:formulas/>
                  <v:path o:connecttype="custom" o:connectlocs="666,106;333,211;0,106;333,0" o:connectangles="0,90,180,270" textboxrect="0,0,21600,21600"/>
                  <v:textbox inset="0,0,0,0">
                    <w:txbxContent>
                      <w:p w14:paraId="6A8F3D1A" w14:textId="77777777" w:rsidR="00B54C10" w:rsidRDefault="00B54C10" w:rsidP="00B54C10">
                        <w:pPr>
                          <w:overflowPunct w:val="0"/>
                          <w:rPr>
                            <w:rFonts w:cs="font529"/>
                            <w:sz w:val="16"/>
                          </w:rPr>
                        </w:pPr>
                        <w:proofErr w:type="gramStart"/>
                        <w:r>
                          <w:rPr>
                            <w:rFonts w:cs="font529"/>
                            <w:sz w:val="16"/>
                          </w:rPr>
                          <w:t>./</w:t>
                        </w:r>
                        <w:proofErr w:type="spellStart"/>
                        <w:proofErr w:type="gramEnd"/>
                        <w:r>
                          <w:rPr>
                            <w:rFonts w:cs="font529"/>
                            <w:sz w:val="16"/>
                          </w:rPr>
                          <w:t>dirdat</w:t>
                        </w:r>
                        <w:proofErr w:type="spellEnd"/>
                        <w:r>
                          <w:rPr>
                            <w:rFonts w:cs="font529"/>
                            <w:sz w:val="16"/>
                          </w:rPr>
                          <w:t>/rt</w:t>
                        </w:r>
                      </w:p>
                    </w:txbxContent>
                  </v:textbox>
                </v:shape>
                <v:shape id="AutoShape 259" o:spid="_x0000_s1307" style="position:absolute;left:3121;top:3024;width:1043;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" adj="-11796480,,5400" path="m,l,21600r21600,l21600,,,xe" filled="f" stroked="f" strokecolor="#3465a4">
                  <v:stroke joinstyle="round"/>
                  <v:formulas/>
                  <v:path o:connecttype="custom" o:connectlocs="1043,235;522,470;0,235;522,0" o:connectangles="0,90,180,270" textboxrect="0,0,21600,21600"/>
                  <v:textbox inset="0,0,0,0">
                    <w:txbxContent>
                      <w:p w14:paraId="1427FA58" w14:textId="77777777" w:rsidR="00B54C10" w:rsidRDefault="00B54C10" w:rsidP="00B54C10">
                        <w:pPr>
                          <w:overflowPunct w:val="0"/>
                          <w:rPr>
                            <w:rFonts w:cs="font529"/>
                            <w:sz w:val="18"/>
                          </w:rPr>
                        </w:pPr>
                        <w:r>
                          <w:rPr>
                            <w:rFonts w:cs="font529"/>
                            <w:sz w:val="18"/>
                          </w:rPr>
                          <w:t>Extract</w:t>
                        </w:r>
                      </w:p>
                      <w:p w14:paraId="5CBBCB06" w14:textId="77777777" w:rsidR="00B54C10" w:rsidRDefault="00B54C10" w:rsidP="00B54C10">
                        <w:pPr>
                          <w:overflowPunct w:val="0"/>
                          <w:rPr>
                            <w:rFonts w:cs="font529"/>
                            <w:sz w:val="18"/>
                          </w:rPr>
                        </w:pPr>
                        <w:r>
                          <w:rPr>
                            <w:rFonts w:cs="font529"/>
                            <w:sz w:val="18"/>
                          </w:rPr>
                          <w:t>Parameter file</w:t>
                        </w:r>
                      </w:p>
                    </w:txbxContent>
                  </v:textbox>
                </v:shape>
                <v:shape id="AutoShape 260" o:spid="_x0000_s1308" style="position:absolute;left:5218;top:3031;width:1043;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" adj="-11796480,,5400" path="m,l,21600r21600,l21600,,,xe" filled="f" stroked="f" strokecolor="#3465a4">
                  <v:stroke joinstyle="round"/>
                  <v:formulas/>
                  <v:path o:connecttype="custom" o:connectlocs="1043,235;522,470;0,235;522,0" o:connectangles="0,90,180,270" textboxrect="0,0,21600,21600"/>
                  <v:textbox inset="0,0,0,0">
                    <w:txbxContent>
                      <w:p w14:paraId="2B6882D7" w14:textId="77777777" w:rsidR="00B54C10" w:rsidRDefault="00B54C10" w:rsidP="00B54C10">
                        <w:pPr>
                          <w:overflowPunct w:val="0"/>
                          <w:rPr>
                            <w:rFonts w:cs="font529"/>
                            <w:sz w:val="18"/>
                          </w:rPr>
                        </w:pPr>
                        <w:r>
                          <w:rPr>
                            <w:rFonts w:cs="font529"/>
                            <w:sz w:val="18"/>
                          </w:rPr>
                          <w:t>Pump</w:t>
                        </w:r>
                      </w:p>
                      <w:p w14:paraId="63704DE4" w14:textId="77777777" w:rsidR="00B54C10" w:rsidRDefault="00B54C10" w:rsidP="00B54C10">
                        <w:pPr>
                          <w:overflowPunct w:val="0"/>
                          <w:rPr>
                            <w:rFonts w:cs="font529"/>
                            <w:sz w:val="18"/>
                          </w:rPr>
                        </w:pPr>
                        <w:r>
                          <w:rPr>
                            <w:rFonts w:cs="font529"/>
                            <w:sz w:val="18"/>
                          </w:rPr>
                          <w:t>Parameter file</w:t>
                        </w:r>
                      </w:p>
                    </w:txbxContent>
                  </v:textbox>
                </v:shape>
                <v:shape id="AutoShape 261" o:spid="_x0000_s1309" style="position:absolute;left:7936;top:3031;width:1043;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" adj="-11796480,,5400" path="m,l,21600r21600,l21600,,,xe" filled="f" stroked="f" strokecolor="#3465a4">
                  <v:stroke joinstyle="round"/>
                  <v:formulas/>
                  <v:path o:connecttype="custom" o:connectlocs="1043,235;522,470;0,235;522,0" o:connectangles="0,90,180,270" textboxrect="0,0,21600,21600"/>
                  <v:textbox inset="0,0,0,0">
                    <w:txbxContent>
                      <w:p w14:paraId="66691139" w14:textId="77777777" w:rsidR="00B54C10" w:rsidRDefault="00B54C10" w:rsidP="00B54C10">
                        <w:pPr>
                          <w:overflowPunct w:val="0"/>
                          <w:rPr>
                            <w:rFonts w:cs="font529"/>
                            <w:sz w:val="18"/>
                          </w:rPr>
                        </w:pPr>
                        <w:proofErr w:type="spellStart"/>
                        <w:r>
                          <w:rPr>
                            <w:rFonts w:cs="font529"/>
                            <w:sz w:val="18"/>
                          </w:rPr>
                          <w:t>Replicat</w:t>
                        </w:r>
                        <w:proofErr w:type="spellEnd"/>
                      </w:p>
                      <w:p w14:paraId="67C69909" w14:textId="77777777" w:rsidR="00B54C10" w:rsidRDefault="00B54C10" w:rsidP="00B54C10">
                        <w:pPr>
                          <w:overflowPunct w:val="0"/>
                          <w:rPr>
                            <w:rFonts w:cs="font529"/>
                            <w:sz w:val="18"/>
                          </w:rPr>
                        </w:pPr>
                        <w:r>
                          <w:rPr>
                            <w:rFonts w:cs="font529"/>
                            <w:sz w:val="18"/>
                          </w:rPr>
                          <w:t>Parameter file</w:t>
                        </w:r>
                      </w:p>
                    </w:txbxContent>
                  </v:textbox>
                </v:shape>
                <v:shape id="AutoShape 262" o:spid="_x0000_s1310" style="position:absolute;left:8677;top:2441;width:2399;height:568;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" adj="-11796480,,5400" path="m,l,21600r21600,l21600,,,xe" filled="f" stroked="f" strokecolor="#3465a4">
                  <v:stroke joinstyle="round"/>
                  <v:formulas/>
                  <v:path o:connecttype="custom" o:connectlocs="2399,284;1200,568;0,284;1200,0" o:connectangles="0,90,180,270" textboxrect="0,0,21600,21600"/>
                  <v:textbox inset="0,0,0,0">
                    <w:txbxContent>
                      <w:p w14:paraId="48E9EC99" w14:textId="77777777" w:rsidR="00B54C10" w:rsidRDefault="00B54C10" w:rsidP="00B54C10">
                        <w:pPr>
                          <w:overflowPunct w:val="0"/>
                          <w:jc w:val="center"/>
                          <w:rPr>
                            <w:rFonts w:cs="font529"/>
                          </w:rPr>
                        </w:pPr>
                        <w:r>
                          <w:rPr>
                            <w:rFonts w:cs="font529"/>
                          </w:rPr>
                          <w:t>MySQL</w:t>
                        </w:r>
                      </w:p>
                      <w:p w14:paraId="51268CDC" w14:textId="77777777" w:rsidR="00B54C10" w:rsidRDefault="00B54C10" w:rsidP="00B54C10">
                        <w:pPr>
                          <w:overflowPunct w:val="0"/>
                          <w:jc w:val="center"/>
                          <w:rPr>
                            <w:rFonts w:cs="font529"/>
                          </w:rPr>
                        </w:pPr>
                        <w:r>
                          <w:rPr>
                            <w:rFonts w:cs="font529"/>
                          </w:rPr>
                          <w:t>Target Database (</w:t>
                        </w:r>
                        <w:proofErr w:type="spellStart"/>
                        <w:r>
                          <w:rPr>
                            <w:rFonts w:cs="font529"/>
                          </w:rPr>
                          <w:t>ggtarget</w:t>
                        </w:r>
                        <w:proofErr w:type="spellEnd"/>
                        <w:r>
                          <w:rPr>
                            <w:rFonts w:cs="font529"/>
                          </w:rPr>
                          <w:t>)</w:t>
                        </w:r>
                      </w:p>
                    </w:txbxContent>
                  </v:textbox>
                </v:shape>
                <v:shape id="AutoShape 263" o:spid="_x0000_s1311" style="position:absolute;left:3178;top:4092;width:895;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" adj="-11796480,,5400" path="m,l,21600r21600,l21600,,,xe" filled="f" stroked="f" strokecolor="#3465a4">
                  <v:stroke joinstyle="round"/>
                  <v:formulas/>
                  <v:path o:connecttype="custom" o:connectlocs="895,106;448,211;0,106;448,0" o:connectangles="0,90,180,270" textboxrect="0,0,21600,21600"/>
                  <v:textbox inset="0,0,0,0">
                    <w:txbxContent>
                      <w:p w14:paraId="4EF6C79C" w14:textId="77777777" w:rsidR="00B54C10" w:rsidRDefault="00B54C10" w:rsidP="00B54C10">
                        <w:pPr>
                          <w:overflowPunct w:val="0"/>
                          <w:rPr>
                            <w:rFonts w:cs="font529"/>
                            <w:sz w:val="16"/>
                          </w:rPr>
                        </w:pPr>
                        <w:proofErr w:type="spellStart"/>
                        <w:r>
                          <w:rPr>
                            <w:rFonts w:cs="font529"/>
                            <w:sz w:val="16"/>
                          </w:rPr>
                          <w:t>extmysql.prm</w:t>
                        </w:r>
                        <w:proofErr w:type="spellEnd"/>
                      </w:p>
                    </w:txbxContent>
                  </v:textbox>
                </v:shape>
                <v:shape id="AutoShape 264" o:spid="_x0000_s1312" style="position:absolute;left:5281;top:4099;width:988;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" adj="-11796480,,5400" path="m,l,21600r21600,l21600,,,xe" filled="f" stroked="f" strokecolor="#3465a4">
                  <v:stroke joinstyle="round"/>
                  <v:formulas/>
                  <v:path o:connecttype="custom" o:connectlocs="988,106;494,211;0,106;494,0" o:connectangles="0,90,180,270" textboxrect="0,0,21600,21600"/>
                  <v:textbox inset="0,0,0,0">
                    <w:txbxContent>
                      <w:p w14:paraId="6C5496E4" w14:textId="77777777" w:rsidR="00B54C10" w:rsidRDefault="00B54C10" w:rsidP="00B54C10">
                        <w:pPr>
                          <w:overflowPunct w:val="0"/>
                          <w:rPr>
                            <w:rFonts w:cs="font529"/>
                            <w:sz w:val="16"/>
                          </w:rPr>
                        </w:pPr>
                        <w:proofErr w:type="spellStart"/>
                        <w:r>
                          <w:rPr>
                            <w:rFonts w:cs="font529"/>
                            <w:sz w:val="16"/>
                          </w:rPr>
                          <w:t>pmpmysql.prm</w:t>
                        </w:r>
                        <w:proofErr w:type="spellEnd"/>
                      </w:p>
                    </w:txbxContent>
                  </v:textbox>
                </v:shape>
                <v:shape id="AutoShape 265" o:spid="_x0000_s1313" style="position:absolute;left:8038;top:4140;width:912;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" adj="-11796480,,5400" path="m,l,21600r21600,l21600,,,xe" filled="f" stroked="f" strokecolor="#3465a4">
                  <v:stroke joinstyle="round"/>
                  <v:formulas/>
                  <v:path o:connecttype="custom" o:connectlocs="912,106;456,211;0,106;456,0" o:connectangles="0,90,180,270" textboxrect="0,0,21600,21600"/>
                  <v:textbox inset="0,0,0,0">
                    <w:txbxContent>
                      <w:p w14:paraId="042DA643" w14:textId="77777777" w:rsidR="00B54C10" w:rsidRDefault="00B54C10" w:rsidP="00B54C10">
                        <w:pPr>
                          <w:overflowPunct w:val="0"/>
                          <w:rPr>
                            <w:rFonts w:cs="font529"/>
                            <w:sz w:val="16"/>
                          </w:rPr>
                        </w:pPr>
                        <w:proofErr w:type="spellStart"/>
                        <w:r>
                          <w:rPr>
                            <w:rFonts w:cs="font529"/>
                            <w:sz w:val="16"/>
                          </w:rPr>
                          <w:t>repmysql.prm</w:t>
                        </w:r>
                        <w:proofErr w:type="spellEnd"/>
                      </w:p>
                    </w:txbxContent>
                  </v:textbox>
                </v:shape>
                <w10:wrap type="topAndBottom"/>
              </v:group>
            </w:pict>
          </mc:Fallback>
        </mc:AlternateContent>
      </w:r>
      <w:r>
        <w:rPr>
          <w:color w:val="4F81BC"/>
        </w:rPr>
        <w:t>Lab Architecture</w:t>
      </w:r>
    </w:p>
    <w:p w14:paraId="590C39EC" w14:textId="77777777" w:rsidR="00B54C10" w:rsidRDefault="00B54C10">
      <w:pPr>
        <w:pStyle w:val="Heading2"/>
      </w:pPr>
    </w:p>
    <w:p w14:paraId="31F5C342" w14:textId="3DD73639" w:rsidR="009D56E1" w:rsidRDefault="009D56E1">
      <w:pPr>
        <w:pStyle w:val="BodyText"/>
        <w:spacing w:before="2" w:line="451" w:lineRule="auto"/>
        <w:ind w:left="240" w:right="7368"/>
        <w:sectPr w:rsidR="009D56E1">
          <w:footerReference w:type="even" r:id="rId46"/>
          <w:footerReference w:type="default" r:id="rId47"/>
          <w:footerReference w:type="first" r:id="rId48"/>
          <w:pgSz w:w="12240" w:h="15840"/>
          <w:pgMar w:top="1460" w:right="680" w:bottom="1240" w:left="1200" w:header="720" w:footer="909" w:gutter="0"/>
          <w:cols w:space="720"/>
          <w:docGrid w:linePitch="100" w:charSpace="4096"/>
        </w:sectPr>
      </w:pPr>
    </w:p>
    <w:p w14:paraId="3C50812F" w14:textId="77777777" w:rsidR="009D56E1" w:rsidRDefault="009D56E1">
      <w:pPr>
        <w:pStyle w:val="BodyText"/>
        <w:spacing w:before="6"/>
        <w:rPr>
          <w:sz w:val="9"/>
        </w:rPr>
      </w:pPr>
    </w:p>
    <w:p w14:paraId="7778C97A" w14:textId="77777777" w:rsidR="009D56E1" w:rsidRDefault="00550410">
      <w:pPr>
        <w:pStyle w:val="Heading1"/>
      </w:pPr>
      <w:bookmarkStart w:id="10" w:name="_bookmark15"/>
      <w:bookmarkEnd w:id="10"/>
      <w:r>
        <w:rPr>
          <w:color w:val="365F91"/>
        </w:rPr>
        <w:t>Lab 5 – MySQL --&gt; HBase</w:t>
      </w:r>
    </w:p>
    <w:p w14:paraId="7F37E09F" w14:textId="77777777" w:rsidR="009D56E1" w:rsidRDefault="009D56E1">
      <w:pPr>
        <w:pStyle w:val="BodyText"/>
        <w:rPr>
          <w:sz w:val="20"/>
        </w:rPr>
      </w:pPr>
    </w:p>
    <w:p w14:paraId="236BFAA5" w14:textId="77777777" w:rsidR="009D56E1" w:rsidRDefault="009D56E1">
      <w:pPr>
        <w:pStyle w:val="BodyText"/>
        <w:rPr>
          <w:sz w:val="20"/>
        </w:rPr>
      </w:pPr>
    </w:p>
    <w:p w14:paraId="59821147" w14:textId="77777777" w:rsidR="00B54C10" w:rsidRDefault="00B54C10" w:rsidP="00B54C10">
      <w:pPr>
        <w:pStyle w:val="BodyText"/>
        <w:spacing w:before="2"/>
        <w:rPr>
          <w:rFonts w:ascii="Cambria" w:hAnsi="Cambria"/>
          <w:b/>
          <w:sz w:val="35"/>
        </w:rPr>
      </w:pPr>
    </w:p>
    <w:p w14:paraId="6DDDA888" w14:textId="77777777" w:rsidR="00B54C10" w:rsidRDefault="00B54C10" w:rsidP="00B54C10">
      <w:pPr>
        <w:pStyle w:val="Heading2"/>
        <w:rPr>
          <w:color w:val="4F81BC"/>
        </w:rPr>
      </w:pPr>
      <w:r>
        <w:rPr>
          <w:noProof/>
        </w:rPr>
        <mc:AlternateContent>
          <mc:Choice Requires="wpg">
            <w:drawing>
              <wp:anchor distT="0" distB="0" distL="0" distR="0" simplePos="0" relativeHeight="251724800" behindDoc="0" locked="0" layoutInCell="1" allowOverlap="1" wp14:anchorId="6B975E24" wp14:editId="29038B48">
                <wp:simplePos x="0" y="0"/>
                <wp:positionH relativeFrom="column">
                  <wp:posOffset>400050</wp:posOffset>
                </wp:positionH>
                <wp:positionV relativeFrom="paragraph">
                  <wp:posOffset>137795</wp:posOffset>
                </wp:positionV>
                <wp:extent cx="7362190" cy="2969260"/>
                <wp:effectExtent l="0" t="0" r="10160" b="21590"/>
                <wp:wrapTopAndBottom/>
                <wp:docPr id="1404"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2190" cy="2969260"/>
                          <a:chOff x="666" y="59"/>
                          <a:chExt cx="10485" cy="4579"/>
                        </a:xfrm>
                      </wpg:grpSpPr>
                      <wps:wsp>
                        <wps:cNvPr id="1405" name="Freeform 195"/>
                        <wps:cNvSpPr>
                          <a:spLocks noChangeArrowheads="1"/>
                        </wps:cNvSpPr>
                        <wps:spPr bwMode="auto">
                          <a:xfrm>
                            <a:off x="3186" y="1335"/>
                            <a:ext cx="614" cy="584"/>
                          </a:xfrm>
                          <a:custGeom>
                            <a:avLst/>
                            <a:gdLst>
                              <a:gd name="T0" fmla="*/ 914 w 1086"/>
                              <a:gd name="T1" fmla="*/ 0 h 1033"/>
                              <a:gd name="T2" fmla="*/ 171 w 1086"/>
                              <a:gd name="T3" fmla="*/ 0 h 1033"/>
                              <a:gd name="T4" fmla="*/ 104 w 1086"/>
                              <a:gd name="T5" fmla="*/ 12 h 1033"/>
                              <a:gd name="T6" fmla="*/ 51 w 1086"/>
                              <a:gd name="T7" fmla="*/ 49 h 1033"/>
                              <a:gd name="T8" fmla="*/ 14 w 1086"/>
                              <a:gd name="T9" fmla="*/ 104 h 1033"/>
                              <a:gd name="T10" fmla="*/ 0 w 1086"/>
                              <a:gd name="T11" fmla="*/ 171 h 1033"/>
                              <a:gd name="T12" fmla="*/ 0 w 1086"/>
                              <a:gd name="T13" fmla="*/ 859 h 1033"/>
                              <a:gd name="T14" fmla="*/ 14 w 1086"/>
                              <a:gd name="T15" fmla="*/ 926 h 1033"/>
                              <a:gd name="T16" fmla="*/ 51 w 1086"/>
                              <a:gd name="T17" fmla="*/ 981 h 1033"/>
                              <a:gd name="T18" fmla="*/ 104 w 1086"/>
                              <a:gd name="T19" fmla="*/ 1018 h 1033"/>
                              <a:gd name="T20" fmla="*/ 171 w 1086"/>
                              <a:gd name="T21" fmla="*/ 1032 h 1033"/>
                              <a:gd name="T22" fmla="*/ 914 w 1086"/>
                              <a:gd name="T23" fmla="*/ 1032 h 1033"/>
                              <a:gd name="T24" fmla="*/ 981 w 1086"/>
                              <a:gd name="T25" fmla="*/ 1018 h 1033"/>
                              <a:gd name="T26" fmla="*/ 1034 w 1086"/>
                              <a:gd name="T27" fmla="*/ 981 h 1033"/>
                              <a:gd name="T28" fmla="*/ 1071 w 1086"/>
                              <a:gd name="T29" fmla="*/ 926 h 1033"/>
                              <a:gd name="T30" fmla="*/ 1085 w 1086"/>
                              <a:gd name="T31" fmla="*/ 859 h 1033"/>
                              <a:gd name="T32" fmla="*/ 1085 w 1086"/>
                              <a:gd name="T33" fmla="*/ 171 h 1033"/>
                              <a:gd name="T34" fmla="*/ 1071 w 1086"/>
                              <a:gd name="T35" fmla="*/ 104 h 1033"/>
                              <a:gd name="T36" fmla="*/ 1034 w 1086"/>
                              <a:gd name="T37" fmla="*/ 49 h 1033"/>
                              <a:gd name="T38" fmla="*/ 981 w 1086"/>
                              <a:gd name="T39" fmla="*/ 12 h 1033"/>
                              <a:gd name="T40" fmla="*/ 914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914" y="0"/>
                                </a:moveTo>
                                <a:lnTo>
                                  <a:pt x="171" y="0"/>
                                </a:ln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406" name="Picture 1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145" y="1295"/>
                            <a:ext cx="614" cy="584"/>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407" name="Freeform 197"/>
                        <wps:cNvSpPr>
                          <a:spLocks noChangeArrowheads="1"/>
                        </wps:cNvSpPr>
                        <wps:spPr bwMode="auto">
                          <a:xfrm>
                            <a:off x="3145" y="1295"/>
                            <a:ext cx="614" cy="584"/>
                          </a:xfrm>
                          <a:custGeom>
                            <a:avLst/>
                            <a:gdLst>
                              <a:gd name="T0" fmla="*/ 171 w 1086"/>
                              <a:gd name="T1" fmla="*/ 0 h 1033"/>
                              <a:gd name="T2" fmla="*/ 104 w 1086"/>
                              <a:gd name="T3" fmla="*/ 12 h 1033"/>
                              <a:gd name="T4" fmla="*/ 51 w 1086"/>
                              <a:gd name="T5" fmla="*/ 49 h 1033"/>
                              <a:gd name="T6" fmla="*/ 14 w 1086"/>
                              <a:gd name="T7" fmla="*/ 104 h 1033"/>
                              <a:gd name="T8" fmla="*/ 0 w 1086"/>
                              <a:gd name="T9" fmla="*/ 171 h 1033"/>
                              <a:gd name="T10" fmla="*/ 0 w 1086"/>
                              <a:gd name="T11" fmla="*/ 859 h 1033"/>
                              <a:gd name="T12" fmla="*/ 14 w 1086"/>
                              <a:gd name="T13" fmla="*/ 926 h 1033"/>
                              <a:gd name="T14" fmla="*/ 51 w 1086"/>
                              <a:gd name="T15" fmla="*/ 981 h 1033"/>
                              <a:gd name="T16" fmla="*/ 104 w 1086"/>
                              <a:gd name="T17" fmla="*/ 1018 h 1033"/>
                              <a:gd name="T18" fmla="*/ 171 w 1086"/>
                              <a:gd name="T19" fmla="*/ 1032 h 1033"/>
                              <a:gd name="T20" fmla="*/ 914 w 1086"/>
                              <a:gd name="T21" fmla="*/ 1032 h 1033"/>
                              <a:gd name="T22" fmla="*/ 981 w 1086"/>
                              <a:gd name="T23" fmla="*/ 1018 h 1033"/>
                              <a:gd name="T24" fmla="*/ 1034 w 1086"/>
                              <a:gd name="T25" fmla="*/ 981 h 1033"/>
                              <a:gd name="T26" fmla="*/ 1071 w 1086"/>
                              <a:gd name="T27" fmla="*/ 926 h 1033"/>
                              <a:gd name="T28" fmla="*/ 1085 w 1086"/>
                              <a:gd name="T29" fmla="*/ 859 h 1033"/>
                              <a:gd name="T30" fmla="*/ 1085 w 1086"/>
                              <a:gd name="T31" fmla="*/ 171 h 1033"/>
                              <a:gd name="T32" fmla="*/ 1071 w 1086"/>
                              <a:gd name="T33" fmla="*/ 104 h 1033"/>
                              <a:gd name="T34" fmla="*/ 1034 w 1086"/>
                              <a:gd name="T35" fmla="*/ 49 h 1033"/>
                              <a:gd name="T36" fmla="*/ 981 w 1086"/>
                              <a:gd name="T37" fmla="*/ 12 h 1033"/>
                              <a:gd name="T38" fmla="*/ 914 w 1086"/>
                              <a:gd name="T39" fmla="*/ 0 h 1033"/>
                              <a:gd name="T40" fmla="*/ 171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171" y="0"/>
                                </a:move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lnTo>
                                  <a:pt x="171"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08" name="Freeform 198"/>
                        <wps:cNvSpPr>
                          <a:spLocks noChangeArrowheads="1"/>
                        </wps:cNvSpPr>
                        <wps:spPr bwMode="auto">
                          <a:xfrm>
                            <a:off x="3276" y="139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09" name="Freeform 199"/>
                        <wps:cNvSpPr>
                          <a:spLocks noChangeArrowheads="1"/>
                        </wps:cNvSpPr>
                        <wps:spPr bwMode="auto">
                          <a:xfrm>
                            <a:off x="3276" y="139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808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10" name="Freeform 200"/>
                        <wps:cNvSpPr>
                          <a:spLocks noChangeArrowheads="1"/>
                        </wps:cNvSpPr>
                        <wps:spPr bwMode="auto">
                          <a:xfrm>
                            <a:off x="3235" y="135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11" name="Freeform 201"/>
                        <wps:cNvSpPr>
                          <a:spLocks noChangeArrowheads="1"/>
                        </wps:cNvSpPr>
                        <wps:spPr bwMode="auto">
                          <a:xfrm>
                            <a:off x="3235" y="135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12" name="Freeform 202"/>
                        <wps:cNvSpPr>
                          <a:spLocks noChangeArrowheads="1"/>
                        </wps:cNvSpPr>
                        <wps:spPr bwMode="auto">
                          <a:xfrm>
                            <a:off x="4315" y="1440"/>
                            <a:ext cx="749" cy="879"/>
                          </a:xfrm>
                          <a:custGeom>
                            <a:avLst/>
                            <a:gdLst>
                              <a:gd name="T0" fmla="*/ 1321 w 1322"/>
                              <a:gd name="T1" fmla="*/ 0 h 1553"/>
                              <a:gd name="T2" fmla="*/ 182 w 1322"/>
                              <a:gd name="T3" fmla="*/ 0 h 1553"/>
                              <a:gd name="T4" fmla="*/ 182 w 1322"/>
                              <a:gd name="T5" fmla="*/ 131 h 1553"/>
                              <a:gd name="T6" fmla="*/ 93 w 1322"/>
                              <a:gd name="T7" fmla="*/ 131 h 1553"/>
                              <a:gd name="T8" fmla="*/ 93 w 1322"/>
                              <a:gd name="T9" fmla="*/ 265 h 1553"/>
                              <a:gd name="T10" fmla="*/ 0 w 1322"/>
                              <a:gd name="T11" fmla="*/ 265 h 1553"/>
                              <a:gd name="T12" fmla="*/ 0 w 1322"/>
                              <a:gd name="T13" fmla="*/ 1471 h 1553"/>
                              <a:gd name="T14" fmla="*/ 37 w 1322"/>
                              <a:gd name="T15" fmla="*/ 1485 h 1553"/>
                              <a:gd name="T16" fmla="*/ 111 w 1322"/>
                              <a:gd name="T17" fmla="*/ 1508 h 1553"/>
                              <a:gd name="T18" fmla="*/ 146 w 1322"/>
                              <a:gd name="T19" fmla="*/ 1522 h 1553"/>
                              <a:gd name="T20" fmla="*/ 240 w 1322"/>
                              <a:gd name="T21" fmla="*/ 1543 h 1553"/>
                              <a:gd name="T22" fmla="*/ 270 w 1322"/>
                              <a:gd name="T23" fmla="*/ 1552 h 1553"/>
                              <a:gd name="T24" fmla="*/ 332 w 1322"/>
                              <a:gd name="T25" fmla="*/ 1548 h 1553"/>
                              <a:gd name="T26" fmla="*/ 376 w 1322"/>
                              <a:gd name="T27" fmla="*/ 1543 h 1553"/>
                              <a:gd name="T28" fmla="*/ 408 w 1322"/>
                              <a:gd name="T29" fmla="*/ 1538 h 1553"/>
                              <a:gd name="T30" fmla="*/ 431 w 1322"/>
                              <a:gd name="T31" fmla="*/ 1533 h 1553"/>
                              <a:gd name="T32" fmla="*/ 454 w 1322"/>
                              <a:gd name="T33" fmla="*/ 1527 h 1553"/>
                              <a:gd name="T34" fmla="*/ 475 w 1322"/>
                              <a:gd name="T35" fmla="*/ 1518 h 1553"/>
                              <a:gd name="T36" fmla="*/ 496 w 1322"/>
                              <a:gd name="T37" fmla="*/ 1510 h 1553"/>
                              <a:gd name="T38" fmla="*/ 518 w 1322"/>
                              <a:gd name="T39" fmla="*/ 1503 h 1553"/>
                              <a:gd name="T40" fmla="*/ 535 w 1322"/>
                              <a:gd name="T41" fmla="*/ 1494 h 1553"/>
                              <a:gd name="T42" fmla="*/ 576 w 1322"/>
                              <a:gd name="T43" fmla="*/ 1473 h 1553"/>
                              <a:gd name="T44" fmla="*/ 599 w 1322"/>
                              <a:gd name="T45" fmla="*/ 1464 h 1553"/>
                              <a:gd name="T46" fmla="*/ 678 w 1322"/>
                              <a:gd name="T47" fmla="*/ 1418 h 1553"/>
                              <a:gd name="T48" fmla="*/ 701 w 1322"/>
                              <a:gd name="T49" fmla="*/ 1407 h 1553"/>
                              <a:gd name="T50" fmla="*/ 765 w 1322"/>
                              <a:gd name="T51" fmla="*/ 1376 h 1553"/>
                              <a:gd name="T52" fmla="*/ 791 w 1322"/>
                              <a:gd name="T53" fmla="*/ 1367 h 1553"/>
                              <a:gd name="T54" fmla="*/ 844 w 1322"/>
                              <a:gd name="T55" fmla="*/ 1346 h 1553"/>
                              <a:gd name="T56" fmla="*/ 900 w 1322"/>
                              <a:gd name="T57" fmla="*/ 1328 h 1553"/>
                              <a:gd name="T58" fmla="*/ 930 w 1322"/>
                              <a:gd name="T59" fmla="*/ 1319 h 1553"/>
                              <a:gd name="T60" fmla="*/ 960 w 1322"/>
                              <a:gd name="T61" fmla="*/ 1312 h 1553"/>
                              <a:gd name="T62" fmla="*/ 990 w 1322"/>
                              <a:gd name="T63" fmla="*/ 1307 h 1553"/>
                              <a:gd name="T64" fmla="*/ 1027 w 1322"/>
                              <a:gd name="T65" fmla="*/ 1305 h 1553"/>
                              <a:gd name="T66" fmla="*/ 1101 w 1322"/>
                              <a:gd name="T67" fmla="*/ 1296 h 1553"/>
                              <a:gd name="T68" fmla="*/ 1138 w 1322"/>
                              <a:gd name="T69" fmla="*/ 1295 h 1553"/>
                              <a:gd name="T70" fmla="*/ 1138 w 1322"/>
                              <a:gd name="T71" fmla="*/ 1175 h 1553"/>
                              <a:gd name="T72" fmla="*/ 1173 w 1322"/>
                              <a:gd name="T73" fmla="*/ 1168 h 1553"/>
                              <a:gd name="T74" fmla="*/ 1222 w 1322"/>
                              <a:gd name="T75" fmla="*/ 1168 h 1553"/>
                              <a:gd name="T76" fmla="*/ 1222 w 1322"/>
                              <a:gd name="T77" fmla="*/ 1039 h 1553"/>
                              <a:gd name="T78" fmla="*/ 1268 w 1322"/>
                              <a:gd name="T79" fmla="*/ 1033 h 1553"/>
                              <a:gd name="T80" fmla="*/ 1321 w 1322"/>
                              <a:gd name="T81" fmla="*/ 1033 h 1553"/>
                              <a:gd name="T82" fmla="*/ 1321 w 1322"/>
                              <a:gd name="T83" fmla="*/ 0 h 1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322" h="1553">
                                <a:moveTo>
                                  <a:pt x="1321" y="0"/>
                                </a:moveTo>
                                <a:lnTo>
                                  <a:pt x="182" y="0"/>
                                </a:lnTo>
                                <a:lnTo>
                                  <a:pt x="182" y="131"/>
                                </a:lnTo>
                                <a:lnTo>
                                  <a:pt x="93" y="131"/>
                                </a:lnTo>
                                <a:lnTo>
                                  <a:pt x="93" y="265"/>
                                </a:lnTo>
                                <a:lnTo>
                                  <a:pt x="0" y="265"/>
                                </a:lnTo>
                                <a:lnTo>
                                  <a:pt x="0" y="1471"/>
                                </a:lnTo>
                                <a:lnTo>
                                  <a:pt x="37" y="1485"/>
                                </a:lnTo>
                                <a:lnTo>
                                  <a:pt x="111" y="1508"/>
                                </a:lnTo>
                                <a:lnTo>
                                  <a:pt x="146" y="1522"/>
                                </a:lnTo>
                                <a:lnTo>
                                  <a:pt x="240" y="1543"/>
                                </a:lnTo>
                                <a:lnTo>
                                  <a:pt x="270" y="1552"/>
                                </a:lnTo>
                                <a:lnTo>
                                  <a:pt x="332" y="1548"/>
                                </a:lnTo>
                                <a:lnTo>
                                  <a:pt x="376" y="1543"/>
                                </a:lnTo>
                                <a:lnTo>
                                  <a:pt x="408" y="1538"/>
                                </a:lnTo>
                                <a:lnTo>
                                  <a:pt x="431" y="1533"/>
                                </a:lnTo>
                                <a:lnTo>
                                  <a:pt x="454" y="1527"/>
                                </a:lnTo>
                                <a:lnTo>
                                  <a:pt x="475" y="1518"/>
                                </a:lnTo>
                                <a:lnTo>
                                  <a:pt x="496" y="1510"/>
                                </a:lnTo>
                                <a:lnTo>
                                  <a:pt x="518" y="1503"/>
                                </a:lnTo>
                                <a:lnTo>
                                  <a:pt x="535" y="1494"/>
                                </a:lnTo>
                                <a:lnTo>
                                  <a:pt x="576" y="1473"/>
                                </a:lnTo>
                                <a:lnTo>
                                  <a:pt x="599" y="1464"/>
                                </a:lnTo>
                                <a:lnTo>
                                  <a:pt x="678" y="1418"/>
                                </a:lnTo>
                                <a:lnTo>
                                  <a:pt x="701" y="1407"/>
                                </a:lnTo>
                                <a:lnTo>
                                  <a:pt x="765" y="1376"/>
                                </a:lnTo>
                                <a:lnTo>
                                  <a:pt x="791" y="1367"/>
                                </a:lnTo>
                                <a:lnTo>
                                  <a:pt x="844" y="1346"/>
                                </a:lnTo>
                                <a:lnTo>
                                  <a:pt x="900" y="1328"/>
                                </a:lnTo>
                                <a:lnTo>
                                  <a:pt x="930" y="1319"/>
                                </a:lnTo>
                                <a:lnTo>
                                  <a:pt x="960" y="1312"/>
                                </a:lnTo>
                                <a:lnTo>
                                  <a:pt x="990" y="1307"/>
                                </a:lnTo>
                                <a:lnTo>
                                  <a:pt x="1027" y="1305"/>
                                </a:lnTo>
                                <a:lnTo>
                                  <a:pt x="1101" y="1296"/>
                                </a:lnTo>
                                <a:lnTo>
                                  <a:pt x="1138" y="1295"/>
                                </a:lnTo>
                                <a:lnTo>
                                  <a:pt x="1138" y="1175"/>
                                </a:lnTo>
                                <a:lnTo>
                                  <a:pt x="1173" y="1168"/>
                                </a:lnTo>
                                <a:lnTo>
                                  <a:pt x="1222" y="1168"/>
                                </a:lnTo>
                                <a:lnTo>
                                  <a:pt x="1222" y="1039"/>
                                </a:lnTo>
                                <a:lnTo>
                                  <a:pt x="1268" y="1033"/>
                                </a:lnTo>
                                <a:lnTo>
                                  <a:pt x="1321" y="1033"/>
                                </a:lnTo>
                                <a:lnTo>
                                  <a:pt x="1321"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413" name="Picture 2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275" y="1400"/>
                            <a:ext cx="749" cy="87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414" name="Freeform 204"/>
                        <wps:cNvSpPr>
                          <a:spLocks noChangeArrowheads="1"/>
                        </wps:cNvSpPr>
                        <wps:spPr bwMode="auto">
                          <a:xfrm>
                            <a:off x="4275" y="1400"/>
                            <a:ext cx="749" cy="879"/>
                          </a:xfrm>
                          <a:custGeom>
                            <a:avLst/>
                            <a:gdLst>
                              <a:gd name="T0" fmla="*/ 0 w 1324"/>
                              <a:gd name="T1" fmla="*/ 1471 h 1553"/>
                              <a:gd name="T2" fmla="*/ 37 w 1324"/>
                              <a:gd name="T3" fmla="*/ 1485 h 1553"/>
                              <a:gd name="T4" fmla="*/ 74 w 1324"/>
                              <a:gd name="T5" fmla="*/ 1497 h 1553"/>
                              <a:gd name="T6" fmla="*/ 111 w 1324"/>
                              <a:gd name="T7" fmla="*/ 1508 h 1553"/>
                              <a:gd name="T8" fmla="*/ 146 w 1324"/>
                              <a:gd name="T9" fmla="*/ 1522 h 1553"/>
                              <a:gd name="T10" fmla="*/ 178 w 1324"/>
                              <a:gd name="T11" fmla="*/ 1529 h 1553"/>
                              <a:gd name="T12" fmla="*/ 210 w 1324"/>
                              <a:gd name="T13" fmla="*/ 1536 h 1553"/>
                              <a:gd name="T14" fmla="*/ 240 w 1324"/>
                              <a:gd name="T15" fmla="*/ 1543 h 1553"/>
                              <a:gd name="T16" fmla="*/ 270 w 1324"/>
                              <a:gd name="T17" fmla="*/ 1552 h 1553"/>
                              <a:gd name="T18" fmla="*/ 333 w 1324"/>
                              <a:gd name="T19" fmla="*/ 1548 h 1553"/>
                              <a:gd name="T20" fmla="*/ 377 w 1324"/>
                              <a:gd name="T21" fmla="*/ 1543 h 1553"/>
                              <a:gd name="T22" fmla="*/ 409 w 1324"/>
                              <a:gd name="T23" fmla="*/ 1538 h 1553"/>
                              <a:gd name="T24" fmla="*/ 432 w 1324"/>
                              <a:gd name="T25" fmla="*/ 1533 h 1553"/>
                              <a:gd name="T26" fmla="*/ 455 w 1324"/>
                              <a:gd name="T27" fmla="*/ 1527 h 1553"/>
                              <a:gd name="T28" fmla="*/ 476 w 1324"/>
                              <a:gd name="T29" fmla="*/ 1518 h 1553"/>
                              <a:gd name="T30" fmla="*/ 497 w 1324"/>
                              <a:gd name="T31" fmla="*/ 1510 h 1553"/>
                              <a:gd name="T32" fmla="*/ 519 w 1324"/>
                              <a:gd name="T33" fmla="*/ 1503 h 1553"/>
                              <a:gd name="T34" fmla="*/ 536 w 1324"/>
                              <a:gd name="T35" fmla="*/ 1494 h 1553"/>
                              <a:gd name="T36" fmla="*/ 556 w 1324"/>
                              <a:gd name="T37" fmla="*/ 1483 h 1553"/>
                              <a:gd name="T38" fmla="*/ 577 w 1324"/>
                              <a:gd name="T39" fmla="*/ 1473 h 1553"/>
                              <a:gd name="T40" fmla="*/ 600 w 1324"/>
                              <a:gd name="T41" fmla="*/ 1464 h 1553"/>
                              <a:gd name="T42" fmla="*/ 619 w 1324"/>
                              <a:gd name="T43" fmla="*/ 1451 h 1553"/>
                              <a:gd name="T44" fmla="*/ 639 w 1324"/>
                              <a:gd name="T45" fmla="*/ 1441 h 1553"/>
                              <a:gd name="T46" fmla="*/ 660 w 1324"/>
                              <a:gd name="T47" fmla="*/ 1430 h 1553"/>
                              <a:gd name="T48" fmla="*/ 679 w 1324"/>
                              <a:gd name="T49" fmla="*/ 1418 h 1553"/>
                              <a:gd name="T50" fmla="*/ 702 w 1324"/>
                              <a:gd name="T51" fmla="*/ 1407 h 1553"/>
                              <a:gd name="T52" fmla="*/ 723 w 1324"/>
                              <a:gd name="T53" fmla="*/ 1397 h 1553"/>
                              <a:gd name="T54" fmla="*/ 744 w 1324"/>
                              <a:gd name="T55" fmla="*/ 1386 h 1553"/>
                              <a:gd name="T56" fmla="*/ 766 w 1324"/>
                              <a:gd name="T57" fmla="*/ 1376 h 1553"/>
                              <a:gd name="T58" fmla="*/ 792 w 1324"/>
                              <a:gd name="T59" fmla="*/ 1367 h 1553"/>
                              <a:gd name="T60" fmla="*/ 818 w 1324"/>
                              <a:gd name="T61" fmla="*/ 1356 h 1553"/>
                              <a:gd name="T62" fmla="*/ 845 w 1324"/>
                              <a:gd name="T63" fmla="*/ 1346 h 1553"/>
                              <a:gd name="T64" fmla="*/ 873 w 1324"/>
                              <a:gd name="T65" fmla="*/ 1337 h 1553"/>
                              <a:gd name="T66" fmla="*/ 901 w 1324"/>
                              <a:gd name="T67" fmla="*/ 1328 h 1553"/>
                              <a:gd name="T68" fmla="*/ 931 w 1324"/>
                              <a:gd name="T69" fmla="*/ 1319 h 1553"/>
                              <a:gd name="T70" fmla="*/ 961 w 1324"/>
                              <a:gd name="T71" fmla="*/ 1312 h 1553"/>
                              <a:gd name="T72" fmla="*/ 991 w 1324"/>
                              <a:gd name="T73" fmla="*/ 1307 h 1553"/>
                              <a:gd name="T74" fmla="*/ 1028 w 1324"/>
                              <a:gd name="T75" fmla="*/ 1305 h 1553"/>
                              <a:gd name="T76" fmla="*/ 1065 w 1324"/>
                              <a:gd name="T77" fmla="*/ 1302 h 1553"/>
                              <a:gd name="T78" fmla="*/ 1103 w 1324"/>
                              <a:gd name="T79" fmla="*/ 1296 h 1553"/>
                              <a:gd name="T80" fmla="*/ 1140 w 1324"/>
                              <a:gd name="T81" fmla="*/ 1295 h 1553"/>
                              <a:gd name="T82" fmla="*/ 1140 w 1324"/>
                              <a:gd name="T83" fmla="*/ 1175 h 1553"/>
                              <a:gd name="T84" fmla="*/ 1175 w 1324"/>
                              <a:gd name="T85" fmla="*/ 1168 h 1553"/>
                              <a:gd name="T86" fmla="*/ 1224 w 1324"/>
                              <a:gd name="T87" fmla="*/ 1168 h 1553"/>
                              <a:gd name="T88" fmla="*/ 1224 w 1324"/>
                              <a:gd name="T89" fmla="*/ 1039 h 1553"/>
                              <a:gd name="T90" fmla="*/ 1270 w 1324"/>
                              <a:gd name="T91" fmla="*/ 1033 h 1553"/>
                              <a:gd name="T92" fmla="*/ 1323 w 1324"/>
                              <a:gd name="T93" fmla="*/ 1033 h 1553"/>
                              <a:gd name="T94" fmla="*/ 1323 w 1324"/>
                              <a:gd name="T95" fmla="*/ 0 h 1553"/>
                              <a:gd name="T96" fmla="*/ 182 w 1324"/>
                              <a:gd name="T97" fmla="*/ 0 h 1553"/>
                              <a:gd name="T98" fmla="*/ 182 w 1324"/>
                              <a:gd name="T99" fmla="*/ 131 h 1553"/>
                              <a:gd name="T100" fmla="*/ 93 w 1324"/>
                              <a:gd name="T101" fmla="*/ 131 h 1553"/>
                              <a:gd name="T102" fmla="*/ 93 w 1324"/>
                              <a:gd name="T103" fmla="*/ 265 h 1553"/>
                              <a:gd name="T104" fmla="*/ 0 w 1324"/>
                              <a:gd name="T105" fmla="*/ 265 h 1553"/>
                              <a:gd name="T106" fmla="*/ 0 w 1324"/>
                              <a:gd name="T107" fmla="*/ 1471 h 1553"/>
                              <a:gd name="T108" fmla="*/ 93 w 1324"/>
                              <a:gd name="T109" fmla="*/ 265 h 1553"/>
                              <a:gd name="T110" fmla="*/ 1140 w 1324"/>
                              <a:gd name="T111" fmla="*/ 265 h 1553"/>
                              <a:gd name="T112" fmla="*/ 1140 w 1324"/>
                              <a:gd name="T113" fmla="*/ 1175 h 1553"/>
                              <a:gd name="T114" fmla="*/ 182 w 1324"/>
                              <a:gd name="T115" fmla="*/ 131 h 1553"/>
                              <a:gd name="T116" fmla="*/ 1224 w 1324"/>
                              <a:gd name="T117" fmla="*/ 131 h 1553"/>
                              <a:gd name="T118" fmla="*/ 1224 w 1324"/>
                              <a:gd name="T119" fmla="*/ 1039 h 1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24" h="1553">
                                <a:moveTo>
                                  <a:pt x="0" y="1471"/>
                                </a:moveTo>
                                <a:lnTo>
                                  <a:pt x="37" y="1485"/>
                                </a:lnTo>
                                <a:lnTo>
                                  <a:pt x="74" y="1497"/>
                                </a:lnTo>
                                <a:lnTo>
                                  <a:pt x="111" y="1508"/>
                                </a:lnTo>
                                <a:lnTo>
                                  <a:pt x="146" y="1522"/>
                                </a:lnTo>
                                <a:lnTo>
                                  <a:pt x="178" y="1529"/>
                                </a:lnTo>
                                <a:lnTo>
                                  <a:pt x="210" y="1536"/>
                                </a:lnTo>
                                <a:lnTo>
                                  <a:pt x="240" y="1543"/>
                                </a:lnTo>
                                <a:lnTo>
                                  <a:pt x="270" y="1552"/>
                                </a:lnTo>
                                <a:lnTo>
                                  <a:pt x="333" y="1548"/>
                                </a:lnTo>
                                <a:lnTo>
                                  <a:pt x="377" y="1543"/>
                                </a:lnTo>
                                <a:lnTo>
                                  <a:pt x="409" y="1538"/>
                                </a:lnTo>
                                <a:lnTo>
                                  <a:pt x="432" y="1533"/>
                                </a:lnTo>
                                <a:lnTo>
                                  <a:pt x="455" y="1527"/>
                                </a:lnTo>
                                <a:lnTo>
                                  <a:pt x="476" y="1518"/>
                                </a:lnTo>
                                <a:lnTo>
                                  <a:pt x="497" y="1510"/>
                                </a:lnTo>
                                <a:lnTo>
                                  <a:pt x="519" y="1503"/>
                                </a:lnTo>
                                <a:lnTo>
                                  <a:pt x="536" y="1494"/>
                                </a:lnTo>
                                <a:lnTo>
                                  <a:pt x="556" y="1483"/>
                                </a:lnTo>
                                <a:lnTo>
                                  <a:pt x="577" y="1473"/>
                                </a:lnTo>
                                <a:lnTo>
                                  <a:pt x="600" y="1464"/>
                                </a:lnTo>
                                <a:lnTo>
                                  <a:pt x="619" y="1451"/>
                                </a:lnTo>
                                <a:lnTo>
                                  <a:pt x="639" y="1441"/>
                                </a:lnTo>
                                <a:lnTo>
                                  <a:pt x="660" y="1430"/>
                                </a:lnTo>
                                <a:lnTo>
                                  <a:pt x="679" y="1418"/>
                                </a:lnTo>
                                <a:lnTo>
                                  <a:pt x="702" y="1407"/>
                                </a:lnTo>
                                <a:lnTo>
                                  <a:pt x="723" y="1397"/>
                                </a:lnTo>
                                <a:lnTo>
                                  <a:pt x="744" y="1386"/>
                                </a:lnTo>
                                <a:lnTo>
                                  <a:pt x="766" y="1376"/>
                                </a:lnTo>
                                <a:lnTo>
                                  <a:pt x="792" y="1367"/>
                                </a:lnTo>
                                <a:lnTo>
                                  <a:pt x="818" y="1356"/>
                                </a:lnTo>
                                <a:lnTo>
                                  <a:pt x="845" y="1346"/>
                                </a:lnTo>
                                <a:lnTo>
                                  <a:pt x="873" y="1337"/>
                                </a:lnTo>
                                <a:lnTo>
                                  <a:pt x="901" y="1328"/>
                                </a:lnTo>
                                <a:lnTo>
                                  <a:pt x="931" y="1319"/>
                                </a:lnTo>
                                <a:lnTo>
                                  <a:pt x="961" y="1312"/>
                                </a:lnTo>
                                <a:lnTo>
                                  <a:pt x="991" y="1307"/>
                                </a:lnTo>
                                <a:lnTo>
                                  <a:pt x="1028" y="1305"/>
                                </a:lnTo>
                                <a:lnTo>
                                  <a:pt x="1065" y="1302"/>
                                </a:lnTo>
                                <a:lnTo>
                                  <a:pt x="1103" y="1296"/>
                                </a:lnTo>
                                <a:lnTo>
                                  <a:pt x="1140" y="1295"/>
                                </a:lnTo>
                                <a:lnTo>
                                  <a:pt x="1140" y="1175"/>
                                </a:lnTo>
                                <a:lnTo>
                                  <a:pt x="1175" y="1168"/>
                                </a:lnTo>
                                <a:lnTo>
                                  <a:pt x="1224" y="1168"/>
                                </a:lnTo>
                                <a:lnTo>
                                  <a:pt x="1224" y="1039"/>
                                </a:lnTo>
                                <a:lnTo>
                                  <a:pt x="1270" y="1033"/>
                                </a:lnTo>
                                <a:lnTo>
                                  <a:pt x="1323" y="1033"/>
                                </a:lnTo>
                                <a:lnTo>
                                  <a:pt x="1323" y="0"/>
                                </a:lnTo>
                                <a:lnTo>
                                  <a:pt x="182" y="0"/>
                                </a:lnTo>
                                <a:lnTo>
                                  <a:pt x="182" y="131"/>
                                </a:lnTo>
                                <a:lnTo>
                                  <a:pt x="93" y="131"/>
                                </a:lnTo>
                                <a:lnTo>
                                  <a:pt x="93" y="265"/>
                                </a:lnTo>
                                <a:lnTo>
                                  <a:pt x="0" y="265"/>
                                </a:lnTo>
                                <a:lnTo>
                                  <a:pt x="0" y="1471"/>
                                </a:lnTo>
                                <a:close/>
                                <a:moveTo>
                                  <a:pt x="93" y="265"/>
                                </a:moveTo>
                                <a:lnTo>
                                  <a:pt x="1140" y="265"/>
                                </a:lnTo>
                                <a:lnTo>
                                  <a:pt x="1140" y="1175"/>
                                </a:lnTo>
                                <a:close/>
                                <a:moveTo>
                                  <a:pt x="182" y="131"/>
                                </a:moveTo>
                                <a:lnTo>
                                  <a:pt x="1224" y="131"/>
                                </a:lnTo>
                                <a:lnTo>
                                  <a:pt x="1224" y="1039"/>
                                </a:lnTo>
                                <a:close/>
                              </a:path>
                            </a:pathLst>
                          </a:custGeom>
                          <a:noFill/>
                          <a:ln w="9360" cap="flat">
                            <a:solidFill>
                              <a:srgbClr val="5A5A5A"/>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15" name="Freeform 205"/>
                        <wps:cNvSpPr>
                          <a:spLocks noChangeArrowheads="1"/>
                        </wps:cNvSpPr>
                        <wps:spPr bwMode="auto">
                          <a:xfrm>
                            <a:off x="7943" y="2950"/>
                            <a:ext cx="1002" cy="1126"/>
                          </a:xfrm>
                          <a:custGeom>
                            <a:avLst/>
                            <a:gdLst>
                              <a:gd name="T0" fmla="*/ 1769 w 1770"/>
                              <a:gd name="T1" fmla="*/ 0 h 1989"/>
                              <a:gd name="T2" fmla="*/ 0 w 1770"/>
                              <a:gd name="T3" fmla="*/ 0 h 1989"/>
                              <a:gd name="T4" fmla="*/ 0 w 1770"/>
                              <a:gd name="T5" fmla="*/ 1856 h 1989"/>
                              <a:gd name="T6" fmla="*/ 115 w 1770"/>
                              <a:gd name="T7" fmla="*/ 1902 h 1989"/>
                              <a:gd name="T8" fmla="*/ 229 w 1770"/>
                              <a:gd name="T9" fmla="*/ 1940 h 1989"/>
                              <a:gd name="T10" fmla="*/ 370 w 1770"/>
                              <a:gd name="T11" fmla="*/ 1974 h 1989"/>
                              <a:gd name="T12" fmla="*/ 414 w 1770"/>
                              <a:gd name="T13" fmla="*/ 1988 h 1989"/>
                              <a:gd name="T14" fmla="*/ 587 w 1770"/>
                              <a:gd name="T15" fmla="*/ 1976 h 1989"/>
                              <a:gd name="T16" fmla="*/ 704 w 1770"/>
                              <a:gd name="T17" fmla="*/ 1951 h 1989"/>
                              <a:gd name="T18" fmla="*/ 808 w 1770"/>
                              <a:gd name="T19" fmla="*/ 1914 h 1989"/>
                              <a:gd name="T20" fmla="*/ 928 w 1770"/>
                              <a:gd name="T21" fmla="*/ 1845 h 1989"/>
                              <a:gd name="T22" fmla="*/ 958 w 1770"/>
                              <a:gd name="T23" fmla="*/ 1833 h 1989"/>
                              <a:gd name="T24" fmla="*/ 989 w 1770"/>
                              <a:gd name="T25" fmla="*/ 1819 h 1989"/>
                              <a:gd name="T26" fmla="*/ 1021 w 1770"/>
                              <a:gd name="T27" fmla="*/ 1801 h 1989"/>
                              <a:gd name="T28" fmla="*/ 1055 w 1770"/>
                              <a:gd name="T29" fmla="*/ 1783 h 1989"/>
                              <a:gd name="T30" fmla="*/ 1088 w 1770"/>
                              <a:gd name="T31" fmla="*/ 1766 h 1989"/>
                              <a:gd name="T32" fmla="*/ 1157 w 1770"/>
                              <a:gd name="T33" fmla="*/ 1730 h 1989"/>
                              <a:gd name="T34" fmla="*/ 1194 w 1770"/>
                              <a:gd name="T35" fmla="*/ 1715 h 1989"/>
                              <a:gd name="T36" fmla="*/ 1231 w 1770"/>
                              <a:gd name="T37" fmla="*/ 1700 h 1989"/>
                              <a:gd name="T38" fmla="*/ 1270 w 1770"/>
                              <a:gd name="T39" fmla="*/ 1683 h 1989"/>
                              <a:gd name="T40" fmla="*/ 1310 w 1770"/>
                              <a:gd name="T41" fmla="*/ 1665 h 1989"/>
                              <a:gd name="T42" fmla="*/ 1355 w 1770"/>
                              <a:gd name="T43" fmla="*/ 1651 h 1989"/>
                              <a:gd name="T44" fmla="*/ 1399 w 1770"/>
                              <a:gd name="T45" fmla="*/ 1640 h 1989"/>
                              <a:gd name="T46" fmla="*/ 1489 w 1770"/>
                              <a:gd name="T47" fmla="*/ 1614 h 1989"/>
                              <a:gd name="T48" fmla="*/ 1536 w 1770"/>
                              <a:gd name="T49" fmla="*/ 1605 h 1989"/>
                              <a:gd name="T50" fmla="*/ 1591 w 1770"/>
                              <a:gd name="T51" fmla="*/ 1603 h 1989"/>
                              <a:gd name="T52" fmla="*/ 1707 w 1770"/>
                              <a:gd name="T53" fmla="*/ 1595 h 1989"/>
                              <a:gd name="T54" fmla="*/ 1769 w 1770"/>
                              <a:gd name="T55" fmla="*/ 1595 h 1989"/>
                              <a:gd name="T56" fmla="*/ 1769 w 1770"/>
                              <a:gd name="T57" fmla="*/ 0 h 19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70" h="1989">
                                <a:moveTo>
                                  <a:pt x="1769" y="0"/>
                                </a:moveTo>
                                <a:lnTo>
                                  <a:pt x="0" y="0"/>
                                </a:lnTo>
                                <a:lnTo>
                                  <a:pt x="0" y="1856"/>
                                </a:lnTo>
                                <a:lnTo>
                                  <a:pt x="115" y="1902"/>
                                </a:lnTo>
                                <a:lnTo>
                                  <a:pt x="229" y="1940"/>
                                </a:lnTo>
                                <a:lnTo>
                                  <a:pt x="370" y="1974"/>
                                </a:lnTo>
                                <a:lnTo>
                                  <a:pt x="414" y="1988"/>
                                </a:lnTo>
                                <a:lnTo>
                                  <a:pt x="587" y="1976"/>
                                </a:lnTo>
                                <a:lnTo>
                                  <a:pt x="704" y="1951"/>
                                </a:lnTo>
                                <a:lnTo>
                                  <a:pt x="808" y="1914"/>
                                </a:lnTo>
                                <a:lnTo>
                                  <a:pt x="928" y="1845"/>
                                </a:lnTo>
                                <a:lnTo>
                                  <a:pt x="958" y="1833"/>
                                </a:lnTo>
                                <a:lnTo>
                                  <a:pt x="989" y="1819"/>
                                </a:lnTo>
                                <a:lnTo>
                                  <a:pt x="1021" y="1801"/>
                                </a:lnTo>
                                <a:lnTo>
                                  <a:pt x="1055" y="1783"/>
                                </a:lnTo>
                                <a:lnTo>
                                  <a:pt x="1088" y="1766"/>
                                </a:lnTo>
                                <a:lnTo>
                                  <a:pt x="1157" y="1730"/>
                                </a:lnTo>
                                <a:lnTo>
                                  <a:pt x="1194" y="1715"/>
                                </a:lnTo>
                                <a:lnTo>
                                  <a:pt x="1231" y="1700"/>
                                </a:lnTo>
                                <a:lnTo>
                                  <a:pt x="1270" y="1683"/>
                                </a:lnTo>
                                <a:lnTo>
                                  <a:pt x="1310" y="1665"/>
                                </a:lnTo>
                                <a:lnTo>
                                  <a:pt x="1355" y="1651"/>
                                </a:lnTo>
                                <a:lnTo>
                                  <a:pt x="1399" y="1640"/>
                                </a:lnTo>
                                <a:lnTo>
                                  <a:pt x="1489" y="1614"/>
                                </a:lnTo>
                                <a:lnTo>
                                  <a:pt x="1536" y="1605"/>
                                </a:lnTo>
                                <a:lnTo>
                                  <a:pt x="1591" y="1603"/>
                                </a:lnTo>
                                <a:lnTo>
                                  <a:pt x="1707" y="1595"/>
                                </a:lnTo>
                                <a:lnTo>
                                  <a:pt x="1769" y="1595"/>
                                </a:lnTo>
                                <a:lnTo>
                                  <a:pt x="1769"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16" name="Freeform 206"/>
                        <wps:cNvSpPr>
                          <a:spLocks noChangeArrowheads="1"/>
                        </wps:cNvSpPr>
                        <wps:spPr bwMode="auto">
                          <a:xfrm>
                            <a:off x="7904" y="2910"/>
                            <a:ext cx="1002" cy="1126"/>
                          </a:xfrm>
                          <a:custGeom>
                            <a:avLst/>
                            <a:gdLst>
                              <a:gd name="T0" fmla="*/ 1771 w 1772"/>
                              <a:gd name="T1" fmla="*/ 0 h 1989"/>
                              <a:gd name="T2" fmla="*/ 0 w 1772"/>
                              <a:gd name="T3" fmla="*/ 0 h 1989"/>
                              <a:gd name="T4" fmla="*/ 0 w 1772"/>
                              <a:gd name="T5" fmla="*/ 1856 h 1989"/>
                              <a:gd name="T6" fmla="*/ 115 w 1772"/>
                              <a:gd name="T7" fmla="*/ 1902 h 1989"/>
                              <a:gd name="T8" fmla="*/ 229 w 1772"/>
                              <a:gd name="T9" fmla="*/ 1940 h 1989"/>
                              <a:gd name="T10" fmla="*/ 370 w 1772"/>
                              <a:gd name="T11" fmla="*/ 1974 h 1989"/>
                              <a:gd name="T12" fmla="*/ 414 w 1772"/>
                              <a:gd name="T13" fmla="*/ 1988 h 1989"/>
                              <a:gd name="T14" fmla="*/ 588 w 1772"/>
                              <a:gd name="T15" fmla="*/ 1976 h 1989"/>
                              <a:gd name="T16" fmla="*/ 705 w 1772"/>
                              <a:gd name="T17" fmla="*/ 1951 h 1989"/>
                              <a:gd name="T18" fmla="*/ 809 w 1772"/>
                              <a:gd name="T19" fmla="*/ 1914 h 1989"/>
                              <a:gd name="T20" fmla="*/ 929 w 1772"/>
                              <a:gd name="T21" fmla="*/ 1845 h 1989"/>
                              <a:gd name="T22" fmla="*/ 959 w 1772"/>
                              <a:gd name="T23" fmla="*/ 1833 h 1989"/>
                              <a:gd name="T24" fmla="*/ 990 w 1772"/>
                              <a:gd name="T25" fmla="*/ 1819 h 1989"/>
                              <a:gd name="T26" fmla="*/ 1022 w 1772"/>
                              <a:gd name="T27" fmla="*/ 1801 h 1989"/>
                              <a:gd name="T28" fmla="*/ 1056 w 1772"/>
                              <a:gd name="T29" fmla="*/ 1783 h 1989"/>
                              <a:gd name="T30" fmla="*/ 1089 w 1772"/>
                              <a:gd name="T31" fmla="*/ 1766 h 1989"/>
                              <a:gd name="T32" fmla="*/ 1158 w 1772"/>
                              <a:gd name="T33" fmla="*/ 1730 h 1989"/>
                              <a:gd name="T34" fmla="*/ 1195 w 1772"/>
                              <a:gd name="T35" fmla="*/ 1715 h 1989"/>
                              <a:gd name="T36" fmla="*/ 1232 w 1772"/>
                              <a:gd name="T37" fmla="*/ 1700 h 1989"/>
                              <a:gd name="T38" fmla="*/ 1271 w 1772"/>
                              <a:gd name="T39" fmla="*/ 1683 h 1989"/>
                              <a:gd name="T40" fmla="*/ 1311 w 1772"/>
                              <a:gd name="T41" fmla="*/ 1665 h 1989"/>
                              <a:gd name="T42" fmla="*/ 1356 w 1772"/>
                              <a:gd name="T43" fmla="*/ 1651 h 1989"/>
                              <a:gd name="T44" fmla="*/ 1400 w 1772"/>
                              <a:gd name="T45" fmla="*/ 1640 h 1989"/>
                              <a:gd name="T46" fmla="*/ 1490 w 1772"/>
                              <a:gd name="T47" fmla="*/ 1614 h 1989"/>
                              <a:gd name="T48" fmla="*/ 1537 w 1772"/>
                              <a:gd name="T49" fmla="*/ 1605 h 1989"/>
                              <a:gd name="T50" fmla="*/ 1593 w 1772"/>
                              <a:gd name="T51" fmla="*/ 1603 h 1989"/>
                              <a:gd name="T52" fmla="*/ 1709 w 1772"/>
                              <a:gd name="T53" fmla="*/ 1595 h 1989"/>
                              <a:gd name="T54" fmla="*/ 1771 w 1772"/>
                              <a:gd name="T55" fmla="*/ 1595 h 1989"/>
                              <a:gd name="T56" fmla="*/ 1771 w 1772"/>
                              <a:gd name="T57" fmla="*/ 0 h 19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72" h="1989">
                                <a:moveTo>
                                  <a:pt x="1771" y="0"/>
                                </a:moveTo>
                                <a:lnTo>
                                  <a:pt x="0" y="0"/>
                                </a:lnTo>
                                <a:lnTo>
                                  <a:pt x="0" y="1856"/>
                                </a:lnTo>
                                <a:lnTo>
                                  <a:pt x="115" y="1902"/>
                                </a:lnTo>
                                <a:lnTo>
                                  <a:pt x="229" y="1940"/>
                                </a:lnTo>
                                <a:lnTo>
                                  <a:pt x="370" y="1974"/>
                                </a:lnTo>
                                <a:lnTo>
                                  <a:pt x="414" y="1988"/>
                                </a:lnTo>
                                <a:lnTo>
                                  <a:pt x="588" y="1976"/>
                                </a:lnTo>
                                <a:lnTo>
                                  <a:pt x="705" y="1951"/>
                                </a:lnTo>
                                <a:lnTo>
                                  <a:pt x="809" y="1914"/>
                                </a:lnTo>
                                <a:lnTo>
                                  <a:pt x="929" y="1845"/>
                                </a:lnTo>
                                <a:lnTo>
                                  <a:pt x="959" y="1833"/>
                                </a:lnTo>
                                <a:lnTo>
                                  <a:pt x="990" y="1819"/>
                                </a:lnTo>
                                <a:lnTo>
                                  <a:pt x="1022" y="1801"/>
                                </a:lnTo>
                                <a:lnTo>
                                  <a:pt x="1056" y="1783"/>
                                </a:lnTo>
                                <a:lnTo>
                                  <a:pt x="1089" y="1766"/>
                                </a:lnTo>
                                <a:lnTo>
                                  <a:pt x="1158" y="1730"/>
                                </a:lnTo>
                                <a:lnTo>
                                  <a:pt x="1195" y="1715"/>
                                </a:lnTo>
                                <a:lnTo>
                                  <a:pt x="1232" y="1700"/>
                                </a:lnTo>
                                <a:lnTo>
                                  <a:pt x="1271" y="1683"/>
                                </a:lnTo>
                                <a:lnTo>
                                  <a:pt x="1311" y="1665"/>
                                </a:lnTo>
                                <a:lnTo>
                                  <a:pt x="1356" y="1651"/>
                                </a:lnTo>
                                <a:lnTo>
                                  <a:pt x="1400" y="1640"/>
                                </a:lnTo>
                                <a:lnTo>
                                  <a:pt x="1490" y="1614"/>
                                </a:lnTo>
                                <a:lnTo>
                                  <a:pt x="1537" y="1605"/>
                                </a:lnTo>
                                <a:lnTo>
                                  <a:pt x="1593" y="1603"/>
                                </a:lnTo>
                                <a:lnTo>
                                  <a:pt x="1709" y="1595"/>
                                </a:lnTo>
                                <a:lnTo>
                                  <a:pt x="1771" y="1595"/>
                                </a:lnTo>
                                <a:lnTo>
                                  <a:pt x="1771" y="0"/>
                                </a:lnTo>
                              </a:path>
                            </a:pathLst>
                          </a:custGeom>
                          <a:solidFill>
                            <a:srgbClr val="C5D9F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17" name="Freeform 207"/>
                        <wps:cNvSpPr>
                          <a:spLocks noChangeArrowheads="1"/>
                        </wps:cNvSpPr>
                        <wps:spPr bwMode="auto">
                          <a:xfrm>
                            <a:off x="7904" y="2910"/>
                            <a:ext cx="1002" cy="1126"/>
                          </a:xfrm>
                          <a:custGeom>
                            <a:avLst/>
                            <a:gdLst>
                              <a:gd name="T0" fmla="*/ 0 w 1772"/>
                              <a:gd name="T1" fmla="*/ 1856 h 1989"/>
                              <a:gd name="T2" fmla="*/ 58 w 1772"/>
                              <a:gd name="T3" fmla="*/ 1880 h 1989"/>
                              <a:gd name="T4" fmla="*/ 115 w 1772"/>
                              <a:gd name="T5" fmla="*/ 1902 h 1989"/>
                              <a:gd name="T6" fmla="*/ 173 w 1772"/>
                              <a:gd name="T7" fmla="*/ 1921 h 1989"/>
                              <a:gd name="T8" fmla="*/ 229 w 1772"/>
                              <a:gd name="T9" fmla="*/ 1940 h 1989"/>
                              <a:gd name="T10" fmla="*/ 277 w 1772"/>
                              <a:gd name="T11" fmla="*/ 1953 h 1989"/>
                              <a:gd name="T12" fmla="*/ 325 w 1772"/>
                              <a:gd name="T13" fmla="*/ 1963 h 1989"/>
                              <a:gd name="T14" fmla="*/ 370 w 1772"/>
                              <a:gd name="T15" fmla="*/ 1974 h 1989"/>
                              <a:gd name="T16" fmla="*/ 414 w 1772"/>
                              <a:gd name="T17" fmla="*/ 1988 h 1989"/>
                              <a:gd name="T18" fmla="*/ 519 w 1772"/>
                              <a:gd name="T19" fmla="*/ 1984 h 1989"/>
                              <a:gd name="T20" fmla="*/ 588 w 1772"/>
                              <a:gd name="T21" fmla="*/ 1976 h 1989"/>
                              <a:gd name="T22" fmla="*/ 634 w 1772"/>
                              <a:gd name="T23" fmla="*/ 1967 h 1989"/>
                              <a:gd name="T24" fmla="*/ 669 w 1772"/>
                              <a:gd name="T25" fmla="*/ 1962 h 1989"/>
                              <a:gd name="T26" fmla="*/ 775 w 1772"/>
                              <a:gd name="T27" fmla="*/ 1926 h 1989"/>
                              <a:gd name="T28" fmla="*/ 897 w 1772"/>
                              <a:gd name="T29" fmla="*/ 1866 h 1989"/>
                              <a:gd name="T30" fmla="*/ 929 w 1772"/>
                              <a:gd name="T31" fmla="*/ 1845 h 1989"/>
                              <a:gd name="T32" fmla="*/ 959 w 1772"/>
                              <a:gd name="T33" fmla="*/ 1833 h 1989"/>
                              <a:gd name="T34" fmla="*/ 990 w 1772"/>
                              <a:gd name="T35" fmla="*/ 1819 h 1989"/>
                              <a:gd name="T36" fmla="*/ 1022 w 1772"/>
                              <a:gd name="T37" fmla="*/ 1801 h 1989"/>
                              <a:gd name="T38" fmla="*/ 1056 w 1772"/>
                              <a:gd name="T39" fmla="*/ 1783 h 1989"/>
                              <a:gd name="T40" fmla="*/ 1089 w 1772"/>
                              <a:gd name="T41" fmla="*/ 1766 h 1989"/>
                              <a:gd name="T42" fmla="*/ 1124 w 1772"/>
                              <a:gd name="T43" fmla="*/ 1748 h 1989"/>
                              <a:gd name="T44" fmla="*/ 1158 w 1772"/>
                              <a:gd name="T45" fmla="*/ 1730 h 1989"/>
                              <a:gd name="T46" fmla="*/ 1195 w 1772"/>
                              <a:gd name="T47" fmla="*/ 1715 h 1989"/>
                              <a:gd name="T48" fmla="*/ 1232 w 1772"/>
                              <a:gd name="T49" fmla="*/ 1700 h 1989"/>
                              <a:gd name="T50" fmla="*/ 1271 w 1772"/>
                              <a:gd name="T51" fmla="*/ 1683 h 1989"/>
                              <a:gd name="T52" fmla="*/ 1311 w 1772"/>
                              <a:gd name="T53" fmla="*/ 1665 h 1989"/>
                              <a:gd name="T54" fmla="*/ 1356 w 1772"/>
                              <a:gd name="T55" fmla="*/ 1651 h 1989"/>
                              <a:gd name="T56" fmla="*/ 1400 w 1772"/>
                              <a:gd name="T57" fmla="*/ 1640 h 1989"/>
                              <a:gd name="T58" fmla="*/ 1444 w 1772"/>
                              <a:gd name="T59" fmla="*/ 1628 h 1989"/>
                              <a:gd name="T60" fmla="*/ 1490 w 1772"/>
                              <a:gd name="T61" fmla="*/ 1614 h 1989"/>
                              <a:gd name="T62" fmla="*/ 1537 w 1772"/>
                              <a:gd name="T63" fmla="*/ 1605 h 1989"/>
                              <a:gd name="T64" fmla="*/ 1593 w 1772"/>
                              <a:gd name="T65" fmla="*/ 1603 h 1989"/>
                              <a:gd name="T66" fmla="*/ 1649 w 1772"/>
                              <a:gd name="T67" fmla="*/ 1600 h 1989"/>
                              <a:gd name="T68" fmla="*/ 1709 w 1772"/>
                              <a:gd name="T69" fmla="*/ 1595 h 1989"/>
                              <a:gd name="T70" fmla="*/ 1771 w 1772"/>
                              <a:gd name="T71" fmla="*/ 1595 h 1989"/>
                              <a:gd name="T72" fmla="*/ 1771 w 1772"/>
                              <a:gd name="T73" fmla="*/ 0 h 1989"/>
                              <a:gd name="T74" fmla="*/ 0 w 1772"/>
                              <a:gd name="T75" fmla="*/ 0 h 1989"/>
                              <a:gd name="T76" fmla="*/ 0 w 1772"/>
                              <a:gd name="T77" fmla="*/ 1856 h 19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772" h="1989">
                                <a:moveTo>
                                  <a:pt x="0" y="1856"/>
                                </a:moveTo>
                                <a:lnTo>
                                  <a:pt x="58" y="1880"/>
                                </a:lnTo>
                                <a:lnTo>
                                  <a:pt x="115" y="1902"/>
                                </a:lnTo>
                                <a:lnTo>
                                  <a:pt x="173" y="1921"/>
                                </a:lnTo>
                                <a:lnTo>
                                  <a:pt x="229" y="1940"/>
                                </a:lnTo>
                                <a:lnTo>
                                  <a:pt x="277" y="1953"/>
                                </a:lnTo>
                                <a:lnTo>
                                  <a:pt x="325" y="1963"/>
                                </a:lnTo>
                                <a:lnTo>
                                  <a:pt x="370" y="1974"/>
                                </a:lnTo>
                                <a:lnTo>
                                  <a:pt x="414" y="1988"/>
                                </a:lnTo>
                                <a:lnTo>
                                  <a:pt x="519" y="1984"/>
                                </a:lnTo>
                                <a:lnTo>
                                  <a:pt x="588" y="1976"/>
                                </a:lnTo>
                                <a:lnTo>
                                  <a:pt x="634" y="1967"/>
                                </a:lnTo>
                                <a:lnTo>
                                  <a:pt x="669" y="1962"/>
                                </a:lnTo>
                                <a:lnTo>
                                  <a:pt x="775" y="1926"/>
                                </a:lnTo>
                                <a:lnTo>
                                  <a:pt x="897" y="1866"/>
                                </a:lnTo>
                                <a:lnTo>
                                  <a:pt x="929" y="1845"/>
                                </a:lnTo>
                                <a:lnTo>
                                  <a:pt x="959" y="1833"/>
                                </a:lnTo>
                                <a:lnTo>
                                  <a:pt x="990" y="1819"/>
                                </a:lnTo>
                                <a:lnTo>
                                  <a:pt x="1022" y="1801"/>
                                </a:lnTo>
                                <a:lnTo>
                                  <a:pt x="1056" y="1783"/>
                                </a:lnTo>
                                <a:lnTo>
                                  <a:pt x="1089" y="1766"/>
                                </a:lnTo>
                                <a:lnTo>
                                  <a:pt x="1124" y="1748"/>
                                </a:lnTo>
                                <a:lnTo>
                                  <a:pt x="1158" y="1730"/>
                                </a:lnTo>
                                <a:lnTo>
                                  <a:pt x="1195" y="1715"/>
                                </a:lnTo>
                                <a:lnTo>
                                  <a:pt x="1232" y="1700"/>
                                </a:lnTo>
                                <a:lnTo>
                                  <a:pt x="1271" y="1683"/>
                                </a:lnTo>
                                <a:lnTo>
                                  <a:pt x="1311" y="1665"/>
                                </a:lnTo>
                                <a:lnTo>
                                  <a:pt x="1356" y="1651"/>
                                </a:lnTo>
                                <a:lnTo>
                                  <a:pt x="1400" y="1640"/>
                                </a:lnTo>
                                <a:lnTo>
                                  <a:pt x="1444" y="1628"/>
                                </a:lnTo>
                                <a:lnTo>
                                  <a:pt x="1490" y="1614"/>
                                </a:lnTo>
                                <a:lnTo>
                                  <a:pt x="1537" y="1605"/>
                                </a:lnTo>
                                <a:lnTo>
                                  <a:pt x="1593" y="1603"/>
                                </a:lnTo>
                                <a:lnTo>
                                  <a:pt x="1649" y="1600"/>
                                </a:lnTo>
                                <a:lnTo>
                                  <a:pt x="1709" y="1595"/>
                                </a:lnTo>
                                <a:lnTo>
                                  <a:pt x="1771" y="1595"/>
                                </a:lnTo>
                                <a:lnTo>
                                  <a:pt x="1771" y="0"/>
                                </a:lnTo>
                                <a:lnTo>
                                  <a:pt x="0" y="0"/>
                                </a:lnTo>
                                <a:lnTo>
                                  <a:pt x="0" y="1856"/>
                                </a:lnTo>
                              </a:path>
                            </a:pathLst>
                          </a:custGeom>
                          <a:noFill/>
                          <a:ln w="1584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18" name="Freeform 208"/>
                        <wps:cNvSpPr>
                          <a:spLocks noChangeArrowheads="1"/>
                        </wps:cNvSpPr>
                        <wps:spPr bwMode="auto">
                          <a:xfrm>
                            <a:off x="8277" y="2160"/>
                            <a:ext cx="329" cy="742"/>
                          </a:xfrm>
                          <a:custGeom>
                            <a:avLst/>
                            <a:gdLst>
                              <a:gd name="T0" fmla="*/ 291 w 583"/>
                              <a:gd name="T1" fmla="*/ 0 h 1312"/>
                              <a:gd name="T2" fmla="*/ 0 w 583"/>
                              <a:gd name="T3" fmla="*/ 328 h 1312"/>
                              <a:gd name="T4" fmla="*/ 145 w 583"/>
                              <a:gd name="T5" fmla="*/ 328 h 1312"/>
                              <a:gd name="T6" fmla="*/ 145 w 583"/>
                              <a:gd name="T7" fmla="*/ 1311 h 1312"/>
                              <a:gd name="T8" fmla="*/ 436 w 583"/>
                              <a:gd name="T9" fmla="*/ 1311 h 1312"/>
                              <a:gd name="T10" fmla="*/ 436 w 583"/>
                              <a:gd name="T11" fmla="*/ 328 h 1312"/>
                              <a:gd name="T12" fmla="*/ 582 w 583"/>
                              <a:gd name="T13" fmla="*/ 328 h 1312"/>
                              <a:gd name="T14" fmla="*/ 291 w 583"/>
                              <a:gd name="T15" fmla="*/ 0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291" y="0"/>
                                </a:moveTo>
                                <a:lnTo>
                                  <a:pt x="0" y="328"/>
                                </a:lnTo>
                                <a:lnTo>
                                  <a:pt x="145" y="328"/>
                                </a:lnTo>
                                <a:lnTo>
                                  <a:pt x="145" y="1311"/>
                                </a:lnTo>
                                <a:lnTo>
                                  <a:pt x="436" y="1311"/>
                                </a:lnTo>
                                <a:lnTo>
                                  <a:pt x="436" y="328"/>
                                </a:lnTo>
                                <a:lnTo>
                                  <a:pt x="582" y="328"/>
                                </a:lnTo>
                                <a:lnTo>
                                  <a:pt x="291" y="0"/>
                                </a:lnTo>
                              </a:path>
                            </a:pathLst>
                          </a:custGeom>
                          <a:solidFill>
                            <a:srgbClr val="D7D7D7"/>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19" name="Freeform 209"/>
                        <wps:cNvSpPr>
                          <a:spLocks noChangeArrowheads="1"/>
                        </wps:cNvSpPr>
                        <wps:spPr bwMode="auto">
                          <a:xfrm>
                            <a:off x="8277" y="2160"/>
                            <a:ext cx="329" cy="742"/>
                          </a:xfrm>
                          <a:custGeom>
                            <a:avLst/>
                            <a:gdLst>
                              <a:gd name="T0" fmla="*/ 0 w 583"/>
                              <a:gd name="T1" fmla="*/ 328 h 1312"/>
                              <a:gd name="T2" fmla="*/ 145 w 583"/>
                              <a:gd name="T3" fmla="*/ 328 h 1312"/>
                              <a:gd name="T4" fmla="*/ 145 w 583"/>
                              <a:gd name="T5" fmla="*/ 1311 h 1312"/>
                              <a:gd name="T6" fmla="*/ 436 w 583"/>
                              <a:gd name="T7" fmla="*/ 1311 h 1312"/>
                              <a:gd name="T8" fmla="*/ 436 w 583"/>
                              <a:gd name="T9" fmla="*/ 328 h 1312"/>
                              <a:gd name="T10" fmla="*/ 582 w 583"/>
                              <a:gd name="T11" fmla="*/ 328 h 1312"/>
                              <a:gd name="T12" fmla="*/ 291 w 583"/>
                              <a:gd name="T13" fmla="*/ 0 h 1312"/>
                              <a:gd name="T14" fmla="*/ 0 w 583"/>
                              <a:gd name="T15" fmla="*/ 328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0" y="328"/>
                                </a:moveTo>
                                <a:lnTo>
                                  <a:pt x="145" y="328"/>
                                </a:lnTo>
                                <a:lnTo>
                                  <a:pt x="145" y="1311"/>
                                </a:lnTo>
                                <a:lnTo>
                                  <a:pt x="436" y="1311"/>
                                </a:lnTo>
                                <a:lnTo>
                                  <a:pt x="436" y="328"/>
                                </a:lnTo>
                                <a:lnTo>
                                  <a:pt x="582" y="328"/>
                                </a:lnTo>
                                <a:lnTo>
                                  <a:pt x="291" y="0"/>
                                </a:lnTo>
                                <a:lnTo>
                                  <a:pt x="0" y="328"/>
                                </a:lnTo>
                              </a:path>
                            </a:pathLst>
                          </a:custGeom>
                          <a:noFill/>
                          <a:ln w="9360" cap="flat">
                            <a:solidFill>
                              <a:srgbClr val="A4A4A4"/>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20" name="Rectangle 210"/>
                        <wps:cNvSpPr>
                          <a:spLocks noChangeArrowheads="1"/>
                        </wps:cNvSpPr>
                        <wps:spPr bwMode="auto">
                          <a:xfrm>
                            <a:off x="2001" y="1515"/>
                            <a:ext cx="599" cy="389"/>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421" name="Picture 2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551" y="1035"/>
                            <a:ext cx="1449" cy="1382"/>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422" name="Freeform 212"/>
                        <wps:cNvSpPr>
                          <a:spLocks noChangeArrowheads="1"/>
                        </wps:cNvSpPr>
                        <wps:spPr bwMode="auto">
                          <a:xfrm>
                            <a:off x="8217" y="1375"/>
                            <a:ext cx="614" cy="584"/>
                          </a:xfrm>
                          <a:custGeom>
                            <a:avLst/>
                            <a:gdLst>
                              <a:gd name="T0" fmla="*/ 914 w 1086"/>
                              <a:gd name="T1" fmla="*/ 0 h 1033"/>
                              <a:gd name="T2" fmla="*/ 171 w 1086"/>
                              <a:gd name="T3" fmla="*/ 0 h 1033"/>
                              <a:gd name="T4" fmla="*/ 104 w 1086"/>
                              <a:gd name="T5" fmla="*/ 12 h 1033"/>
                              <a:gd name="T6" fmla="*/ 51 w 1086"/>
                              <a:gd name="T7" fmla="*/ 49 h 1033"/>
                              <a:gd name="T8" fmla="*/ 14 w 1086"/>
                              <a:gd name="T9" fmla="*/ 104 h 1033"/>
                              <a:gd name="T10" fmla="*/ 0 w 1086"/>
                              <a:gd name="T11" fmla="*/ 171 h 1033"/>
                              <a:gd name="T12" fmla="*/ 0 w 1086"/>
                              <a:gd name="T13" fmla="*/ 859 h 1033"/>
                              <a:gd name="T14" fmla="*/ 14 w 1086"/>
                              <a:gd name="T15" fmla="*/ 926 h 1033"/>
                              <a:gd name="T16" fmla="*/ 51 w 1086"/>
                              <a:gd name="T17" fmla="*/ 981 h 1033"/>
                              <a:gd name="T18" fmla="*/ 104 w 1086"/>
                              <a:gd name="T19" fmla="*/ 1018 h 1033"/>
                              <a:gd name="T20" fmla="*/ 171 w 1086"/>
                              <a:gd name="T21" fmla="*/ 1032 h 1033"/>
                              <a:gd name="T22" fmla="*/ 914 w 1086"/>
                              <a:gd name="T23" fmla="*/ 1032 h 1033"/>
                              <a:gd name="T24" fmla="*/ 981 w 1086"/>
                              <a:gd name="T25" fmla="*/ 1018 h 1033"/>
                              <a:gd name="T26" fmla="*/ 1034 w 1086"/>
                              <a:gd name="T27" fmla="*/ 981 h 1033"/>
                              <a:gd name="T28" fmla="*/ 1071 w 1086"/>
                              <a:gd name="T29" fmla="*/ 926 h 1033"/>
                              <a:gd name="T30" fmla="*/ 1085 w 1086"/>
                              <a:gd name="T31" fmla="*/ 859 h 1033"/>
                              <a:gd name="T32" fmla="*/ 1085 w 1086"/>
                              <a:gd name="T33" fmla="*/ 171 h 1033"/>
                              <a:gd name="T34" fmla="*/ 1071 w 1086"/>
                              <a:gd name="T35" fmla="*/ 104 h 1033"/>
                              <a:gd name="T36" fmla="*/ 1034 w 1086"/>
                              <a:gd name="T37" fmla="*/ 49 h 1033"/>
                              <a:gd name="T38" fmla="*/ 981 w 1086"/>
                              <a:gd name="T39" fmla="*/ 12 h 1033"/>
                              <a:gd name="T40" fmla="*/ 914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914" y="0"/>
                                </a:moveTo>
                                <a:lnTo>
                                  <a:pt x="171" y="0"/>
                                </a:ln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423" name="Picture 2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176" y="1335"/>
                            <a:ext cx="614" cy="584"/>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424" name="Freeform 214"/>
                        <wps:cNvSpPr>
                          <a:spLocks noChangeArrowheads="1"/>
                        </wps:cNvSpPr>
                        <wps:spPr bwMode="auto">
                          <a:xfrm>
                            <a:off x="8176" y="1335"/>
                            <a:ext cx="614" cy="584"/>
                          </a:xfrm>
                          <a:custGeom>
                            <a:avLst/>
                            <a:gdLst>
                              <a:gd name="T0" fmla="*/ 171 w 1086"/>
                              <a:gd name="T1" fmla="*/ 0 h 1033"/>
                              <a:gd name="T2" fmla="*/ 104 w 1086"/>
                              <a:gd name="T3" fmla="*/ 12 h 1033"/>
                              <a:gd name="T4" fmla="*/ 51 w 1086"/>
                              <a:gd name="T5" fmla="*/ 49 h 1033"/>
                              <a:gd name="T6" fmla="*/ 14 w 1086"/>
                              <a:gd name="T7" fmla="*/ 104 h 1033"/>
                              <a:gd name="T8" fmla="*/ 0 w 1086"/>
                              <a:gd name="T9" fmla="*/ 171 h 1033"/>
                              <a:gd name="T10" fmla="*/ 0 w 1086"/>
                              <a:gd name="T11" fmla="*/ 859 h 1033"/>
                              <a:gd name="T12" fmla="*/ 14 w 1086"/>
                              <a:gd name="T13" fmla="*/ 926 h 1033"/>
                              <a:gd name="T14" fmla="*/ 51 w 1086"/>
                              <a:gd name="T15" fmla="*/ 981 h 1033"/>
                              <a:gd name="T16" fmla="*/ 104 w 1086"/>
                              <a:gd name="T17" fmla="*/ 1018 h 1033"/>
                              <a:gd name="T18" fmla="*/ 171 w 1086"/>
                              <a:gd name="T19" fmla="*/ 1032 h 1033"/>
                              <a:gd name="T20" fmla="*/ 914 w 1086"/>
                              <a:gd name="T21" fmla="*/ 1032 h 1033"/>
                              <a:gd name="T22" fmla="*/ 981 w 1086"/>
                              <a:gd name="T23" fmla="*/ 1018 h 1033"/>
                              <a:gd name="T24" fmla="*/ 1034 w 1086"/>
                              <a:gd name="T25" fmla="*/ 981 h 1033"/>
                              <a:gd name="T26" fmla="*/ 1071 w 1086"/>
                              <a:gd name="T27" fmla="*/ 926 h 1033"/>
                              <a:gd name="T28" fmla="*/ 1085 w 1086"/>
                              <a:gd name="T29" fmla="*/ 859 h 1033"/>
                              <a:gd name="T30" fmla="*/ 1085 w 1086"/>
                              <a:gd name="T31" fmla="*/ 171 h 1033"/>
                              <a:gd name="T32" fmla="*/ 1071 w 1086"/>
                              <a:gd name="T33" fmla="*/ 104 h 1033"/>
                              <a:gd name="T34" fmla="*/ 1034 w 1086"/>
                              <a:gd name="T35" fmla="*/ 49 h 1033"/>
                              <a:gd name="T36" fmla="*/ 981 w 1086"/>
                              <a:gd name="T37" fmla="*/ 12 h 1033"/>
                              <a:gd name="T38" fmla="*/ 914 w 1086"/>
                              <a:gd name="T39" fmla="*/ 0 h 1033"/>
                              <a:gd name="T40" fmla="*/ 171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171" y="0"/>
                                </a:move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lnTo>
                                  <a:pt x="171"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25" name="Freeform 215"/>
                        <wps:cNvSpPr>
                          <a:spLocks noChangeArrowheads="1"/>
                        </wps:cNvSpPr>
                        <wps:spPr bwMode="auto">
                          <a:xfrm>
                            <a:off x="7846" y="143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26" name="Freeform 216"/>
                        <wps:cNvSpPr>
                          <a:spLocks noChangeArrowheads="1"/>
                        </wps:cNvSpPr>
                        <wps:spPr bwMode="auto">
                          <a:xfrm>
                            <a:off x="7846" y="143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808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27" name="Freeform 217"/>
                        <wps:cNvSpPr>
                          <a:spLocks noChangeArrowheads="1"/>
                        </wps:cNvSpPr>
                        <wps:spPr bwMode="auto">
                          <a:xfrm>
                            <a:off x="7807" y="139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28" name="Freeform 218"/>
                        <wps:cNvSpPr>
                          <a:spLocks noChangeArrowheads="1"/>
                        </wps:cNvSpPr>
                        <wps:spPr bwMode="auto">
                          <a:xfrm>
                            <a:off x="7807" y="139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29" name="Freeform 219"/>
                        <wps:cNvSpPr>
                          <a:spLocks noChangeArrowheads="1"/>
                        </wps:cNvSpPr>
                        <wps:spPr bwMode="auto">
                          <a:xfrm>
                            <a:off x="3128" y="2943"/>
                            <a:ext cx="1001" cy="1073"/>
                          </a:xfrm>
                          <a:custGeom>
                            <a:avLst/>
                            <a:gdLst>
                              <a:gd name="T0" fmla="*/ 1767 w 1768"/>
                              <a:gd name="T1" fmla="*/ 0 h 1895"/>
                              <a:gd name="T2" fmla="*/ 0 w 1768"/>
                              <a:gd name="T3" fmla="*/ 0 h 1895"/>
                              <a:gd name="T4" fmla="*/ 0 w 1768"/>
                              <a:gd name="T5" fmla="*/ 1769 h 1895"/>
                              <a:gd name="T6" fmla="*/ 115 w 1768"/>
                              <a:gd name="T7" fmla="*/ 1813 h 1895"/>
                              <a:gd name="T8" fmla="*/ 229 w 1768"/>
                              <a:gd name="T9" fmla="*/ 1848 h 1895"/>
                              <a:gd name="T10" fmla="*/ 369 w 1768"/>
                              <a:gd name="T11" fmla="*/ 1880 h 1895"/>
                              <a:gd name="T12" fmla="*/ 414 w 1768"/>
                              <a:gd name="T13" fmla="*/ 1894 h 1895"/>
                              <a:gd name="T14" fmla="*/ 587 w 1768"/>
                              <a:gd name="T15" fmla="*/ 1883 h 1895"/>
                              <a:gd name="T16" fmla="*/ 702 w 1768"/>
                              <a:gd name="T17" fmla="*/ 1859 h 1895"/>
                              <a:gd name="T18" fmla="*/ 806 w 1768"/>
                              <a:gd name="T19" fmla="*/ 1823 h 1895"/>
                              <a:gd name="T20" fmla="*/ 926 w 1768"/>
                              <a:gd name="T21" fmla="*/ 1758 h 1895"/>
                              <a:gd name="T22" fmla="*/ 958 w 1768"/>
                              <a:gd name="T23" fmla="*/ 1746 h 1895"/>
                              <a:gd name="T24" fmla="*/ 989 w 1768"/>
                              <a:gd name="T25" fmla="*/ 1732 h 1895"/>
                              <a:gd name="T26" fmla="*/ 1021 w 1768"/>
                              <a:gd name="T27" fmla="*/ 1716 h 1895"/>
                              <a:gd name="T28" fmla="*/ 1053 w 1768"/>
                              <a:gd name="T29" fmla="*/ 1698 h 1895"/>
                              <a:gd name="T30" fmla="*/ 1088 w 1768"/>
                              <a:gd name="T31" fmla="*/ 1682 h 1895"/>
                              <a:gd name="T32" fmla="*/ 1157 w 1768"/>
                              <a:gd name="T33" fmla="*/ 1649 h 1895"/>
                              <a:gd name="T34" fmla="*/ 1192 w 1768"/>
                              <a:gd name="T35" fmla="*/ 1633 h 1895"/>
                              <a:gd name="T36" fmla="*/ 1229 w 1768"/>
                              <a:gd name="T37" fmla="*/ 1621 h 1895"/>
                              <a:gd name="T38" fmla="*/ 1268 w 1768"/>
                              <a:gd name="T39" fmla="*/ 1603 h 1895"/>
                              <a:gd name="T40" fmla="*/ 1308 w 1768"/>
                              <a:gd name="T41" fmla="*/ 1587 h 1895"/>
                              <a:gd name="T42" fmla="*/ 1353 w 1768"/>
                              <a:gd name="T43" fmla="*/ 1573 h 1895"/>
                              <a:gd name="T44" fmla="*/ 1397 w 1768"/>
                              <a:gd name="T45" fmla="*/ 1564 h 1895"/>
                              <a:gd name="T46" fmla="*/ 1487 w 1768"/>
                              <a:gd name="T47" fmla="*/ 1538 h 1895"/>
                              <a:gd name="T48" fmla="*/ 1534 w 1768"/>
                              <a:gd name="T49" fmla="*/ 1529 h 1895"/>
                              <a:gd name="T50" fmla="*/ 1589 w 1768"/>
                              <a:gd name="T51" fmla="*/ 1527 h 1895"/>
                              <a:gd name="T52" fmla="*/ 1705 w 1768"/>
                              <a:gd name="T53" fmla="*/ 1520 h 1895"/>
                              <a:gd name="T54" fmla="*/ 1767 w 1768"/>
                              <a:gd name="T55" fmla="*/ 1518 h 1895"/>
                              <a:gd name="T56" fmla="*/ 1767 w 1768"/>
                              <a:gd name="T57" fmla="*/ 0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8" h="1895">
                                <a:moveTo>
                                  <a:pt x="1767" y="0"/>
                                </a:moveTo>
                                <a:lnTo>
                                  <a:pt x="0" y="0"/>
                                </a:lnTo>
                                <a:lnTo>
                                  <a:pt x="0" y="1769"/>
                                </a:lnTo>
                                <a:lnTo>
                                  <a:pt x="115" y="1813"/>
                                </a:lnTo>
                                <a:lnTo>
                                  <a:pt x="229" y="1848"/>
                                </a:lnTo>
                                <a:lnTo>
                                  <a:pt x="369" y="1880"/>
                                </a:lnTo>
                                <a:lnTo>
                                  <a:pt x="414" y="1894"/>
                                </a:lnTo>
                                <a:lnTo>
                                  <a:pt x="587" y="1883"/>
                                </a:lnTo>
                                <a:lnTo>
                                  <a:pt x="702" y="1859"/>
                                </a:lnTo>
                                <a:lnTo>
                                  <a:pt x="806" y="1823"/>
                                </a:lnTo>
                                <a:lnTo>
                                  <a:pt x="926" y="1758"/>
                                </a:lnTo>
                                <a:lnTo>
                                  <a:pt x="958" y="1746"/>
                                </a:lnTo>
                                <a:lnTo>
                                  <a:pt x="989" y="1732"/>
                                </a:lnTo>
                                <a:lnTo>
                                  <a:pt x="1021" y="1716"/>
                                </a:lnTo>
                                <a:lnTo>
                                  <a:pt x="1053" y="1698"/>
                                </a:lnTo>
                                <a:lnTo>
                                  <a:pt x="1088" y="1682"/>
                                </a:lnTo>
                                <a:lnTo>
                                  <a:pt x="1157" y="1649"/>
                                </a:lnTo>
                                <a:lnTo>
                                  <a:pt x="1192" y="1633"/>
                                </a:lnTo>
                                <a:lnTo>
                                  <a:pt x="1229" y="1621"/>
                                </a:lnTo>
                                <a:lnTo>
                                  <a:pt x="1268" y="1603"/>
                                </a:lnTo>
                                <a:lnTo>
                                  <a:pt x="1308" y="1587"/>
                                </a:lnTo>
                                <a:lnTo>
                                  <a:pt x="1353" y="1573"/>
                                </a:lnTo>
                                <a:lnTo>
                                  <a:pt x="1397" y="1564"/>
                                </a:lnTo>
                                <a:lnTo>
                                  <a:pt x="1487" y="1538"/>
                                </a:lnTo>
                                <a:lnTo>
                                  <a:pt x="1534" y="1529"/>
                                </a:lnTo>
                                <a:lnTo>
                                  <a:pt x="1589" y="1527"/>
                                </a:lnTo>
                                <a:lnTo>
                                  <a:pt x="1705" y="1520"/>
                                </a:lnTo>
                                <a:lnTo>
                                  <a:pt x="1767" y="1518"/>
                                </a:lnTo>
                                <a:lnTo>
                                  <a:pt x="1767"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30" name="Freeform 220"/>
                        <wps:cNvSpPr>
                          <a:spLocks noChangeArrowheads="1"/>
                        </wps:cNvSpPr>
                        <wps:spPr bwMode="auto">
                          <a:xfrm>
                            <a:off x="3089" y="2903"/>
                            <a:ext cx="1001" cy="1073"/>
                          </a:xfrm>
                          <a:custGeom>
                            <a:avLst/>
                            <a:gdLst>
                              <a:gd name="T0" fmla="*/ 1769 w 1770"/>
                              <a:gd name="T1" fmla="*/ 0 h 1895"/>
                              <a:gd name="T2" fmla="*/ 0 w 1770"/>
                              <a:gd name="T3" fmla="*/ 0 h 1895"/>
                              <a:gd name="T4" fmla="*/ 0 w 1770"/>
                              <a:gd name="T5" fmla="*/ 1769 h 1895"/>
                              <a:gd name="T6" fmla="*/ 115 w 1770"/>
                              <a:gd name="T7" fmla="*/ 1813 h 1895"/>
                              <a:gd name="T8" fmla="*/ 229 w 1770"/>
                              <a:gd name="T9" fmla="*/ 1848 h 1895"/>
                              <a:gd name="T10" fmla="*/ 369 w 1770"/>
                              <a:gd name="T11" fmla="*/ 1880 h 1895"/>
                              <a:gd name="T12" fmla="*/ 414 w 1770"/>
                              <a:gd name="T13" fmla="*/ 1894 h 1895"/>
                              <a:gd name="T14" fmla="*/ 588 w 1770"/>
                              <a:gd name="T15" fmla="*/ 1883 h 1895"/>
                              <a:gd name="T16" fmla="*/ 703 w 1770"/>
                              <a:gd name="T17" fmla="*/ 1859 h 1895"/>
                              <a:gd name="T18" fmla="*/ 807 w 1770"/>
                              <a:gd name="T19" fmla="*/ 1823 h 1895"/>
                              <a:gd name="T20" fmla="*/ 927 w 1770"/>
                              <a:gd name="T21" fmla="*/ 1758 h 1895"/>
                              <a:gd name="T22" fmla="*/ 959 w 1770"/>
                              <a:gd name="T23" fmla="*/ 1746 h 1895"/>
                              <a:gd name="T24" fmla="*/ 990 w 1770"/>
                              <a:gd name="T25" fmla="*/ 1732 h 1895"/>
                              <a:gd name="T26" fmla="*/ 1022 w 1770"/>
                              <a:gd name="T27" fmla="*/ 1716 h 1895"/>
                              <a:gd name="T28" fmla="*/ 1054 w 1770"/>
                              <a:gd name="T29" fmla="*/ 1698 h 1895"/>
                              <a:gd name="T30" fmla="*/ 1089 w 1770"/>
                              <a:gd name="T31" fmla="*/ 1682 h 1895"/>
                              <a:gd name="T32" fmla="*/ 1158 w 1770"/>
                              <a:gd name="T33" fmla="*/ 1649 h 1895"/>
                              <a:gd name="T34" fmla="*/ 1193 w 1770"/>
                              <a:gd name="T35" fmla="*/ 1633 h 1895"/>
                              <a:gd name="T36" fmla="*/ 1230 w 1770"/>
                              <a:gd name="T37" fmla="*/ 1621 h 1895"/>
                              <a:gd name="T38" fmla="*/ 1269 w 1770"/>
                              <a:gd name="T39" fmla="*/ 1603 h 1895"/>
                              <a:gd name="T40" fmla="*/ 1309 w 1770"/>
                              <a:gd name="T41" fmla="*/ 1587 h 1895"/>
                              <a:gd name="T42" fmla="*/ 1354 w 1770"/>
                              <a:gd name="T43" fmla="*/ 1573 h 1895"/>
                              <a:gd name="T44" fmla="*/ 1398 w 1770"/>
                              <a:gd name="T45" fmla="*/ 1564 h 1895"/>
                              <a:gd name="T46" fmla="*/ 1488 w 1770"/>
                              <a:gd name="T47" fmla="*/ 1538 h 1895"/>
                              <a:gd name="T48" fmla="*/ 1535 w 1770"/>
                              <a:gd name="T49" fmla="*/ 1529 h 1895"/>
                              <a:gd name="T50" fmla="*/ 1591 w 1770"/>
                              <a:gd name="T51" fmla="*/ 1527 h 1895"/>
                              <a:gd name="T52" fmla="*/ 1707 w 1770"/>
                              <a:gd name="T53" fmla="*/ 1520 h 1895"/>
                              <a:gd name="T54" fmla="*/ 1769 w 1770"/>
                              <a:gd name="T55" fmla="*/ 1518 h 1895"/>
                              <a:gd name="T56" fmla="*/ 1769 w 1770"/>
                              <a:gd name="T57" fmla="*/ 0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70" h="1895">
                                <a:moveTo>
                                  <a:pt x="1769" y="0"/>
                                </a:moveTo>
                                <a:lnTo>
                                  <a:pt x="0" y="0"/>
                                </a:lnTo>
                                <a:lnTo>
                                  <a:pt x="0" y="1769"/>
                                </a:lnTo>
                                <a:lnTo>
                                  <a:pt x="115" y="1813"/>
                                </a:lnTo>
                                <a:lnTo>
                                  <a:pt x="229" y="1848"/>
                                </a:lnTo>
                                <a:lnTo>
                                  <a:pt x="369" y="1880"/>
                                </a:lnTo>
                                <a:lnTo>
                                  <a:pt x="414" y="1894"/>
                                </a:lnTo>
                                <a:lnTo>
                                  <a:pt x="588" y="1883"/>
                                </a:lnTo>
                                <a:lnTo>
                                  <a:pt x="703" y="1859"/>
                                </a:lnTo>
                                <a:lnTo>
                                  <a:pt x="807" y="1823"/>
                                </a:lnTo>
                                <a:lnTo>
                                  <a:pt x="927" y="1758"/>
                                </a:lnTo>
                                <a:lnTo>
                                  <a:pt x="959" y="1746"/>
                                </a:lnTo>
                                <a:lnTo>
                                  <a:pt x="990" y="1732"/>
                                </a:lnTo>
                                <a:lnTo>
                                  <a:pt x="1022" y="1716"/>
                                </a:lnTo>
                                <a:lnTo>
                                  <a:pt x="1054" y="1698"/>
                                </a:lnTo>
                                <a:lnTo>
                                  <a:pt x="1089" y="1682"/>
                                </a:lnTo>
                                <a:lnTo>
                                  <a:pt x="1158" y="1649"/>
                                </a:lnTo>
                                <a:lnTo>
                                  <a:pt x="1193" y="1633"/>
                                </a:lnTo>
                                <a:lnTo>
                                  <a:pt x="1230" y="1621"/>
                                </a:lnTo>
                                <a:lnTo>
                                  <a:pt x="1269" y="1603"/>
                                </a:lnTo>
                                <a:lnTo>
                                  <a:pt x="1309" y="1587"/>
                                </a:lnTo>
                                <a:lnTo>
                                  <a:pt x="1354" y="1573"/>
                                </a:lnTo>
                                <a:lnTo>
                                  <a:pt x="1398" y="1564"/>
                                </a:lnTo>
                                <a:lnTo>
                                  <a:pt x="1488" y="1538"/>
                                </a:lnTo>
                                <a:lnTo>
                                  <a:pt x="1535" y="1529"/>
                                </a:lnTo>
                                <a:lnTo>
                                  <a:pt x="1591" y="1527"/>
                                </a:lnTo>
                                <a:lnTo>
                                  <a:pt x="1707" y="1520"/>
                                </a:lnTo>
                                <a:lnTo>
                                  <a:pt x="1769" y="1518"/>
                                </a:lnTo>
                                <a:lnTo>
                                  <a:pt x="1769" y="0"/>
                                </a:lnTo>
                              </a:path>
                            </a:pathLst>
                          </a:custGeom>
                          <a:solidFill>
                            <a:srgbClr val="C5D9F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31" name="Freeform 221"/>
                        <wps:cNvSpPr>
                          <a:spLocks noChangeArrowheads="1"/>
                        </wps:cNvSpPr>
                        <wps:spPr bwMode="auto">
                          <a:xfrm>
                            <a:off x="3089" y="2903"/>
                            <a:ext cx="1001" cy="1073"/>
                          </a:xfrm>
                          <a:custGeom>
                            <a:avLst/>
                            <a:gdLst>
                              <a:gd name="T0" fmla="*/ 0 w 1770"/>
                              <a:gd name="T1" fmla="*/ 1769 h 1895"/>
                              <a:gd name="T2" fmla="*/ 58 w 1770"/>
                              <a:gd name="T3" fmla="*/ 1792 h 1895"/>
                              <a:gd name="T4" fmla="*/ 115 w 1770"/>
                              <a:gd name="T5" fmla="*/ 1813 h 1895"/>
                              <a:gd name="T6" fmla="*/ 173 w 1770"/>
                              <a:gd name="T7" fmla="*/ 1831 h 1895"/>
                              <a:gd name="T8" fmla="*/ 229 w 1770"/>
                              <a:gd name="T9" fmla="*/ 1848 h 1895"/>
                              <a:gd name="T10" fmla="*/ 277 w 1770"/>
                              <a:gd name="T11" fmla="*/ 1860 h 1895"/>
                              <a:gd name="T12" fmla="*/ 323 w 1770"/>
                              <a:gd name="T13" fmla="*/ 1871 h 1895"/>
                              <a:gd name="T14" fmla="*/ 369 w 1770"/>
                              <a:gd name="T15" fmla="*/ 1880 h 1895"/>
                              <a:gd name="T16" fmla="*/ 414 w 1770"/>
                              <a:gd name="T17" fmla="*/ 1894 h 1895"/>
                              <a:gd name="T18" fmla="*/ 518 w 1770"/>
                              <a:gd name="T19" fmla="*/ 1890 h 1895"/>
                              <a:gd name="T20" fmla="*/ 588 w 1770"/>
                              <a:gd name="T21" fmla="*/ 1883 h 1895"/>
                              <a:gd name="T22" fmla="*/ 634 w 1770"/>
                              <a:gd name="T23" fmla="*/ 1875 h 1895"/>
                              <a:gd name="T24" fmla="*/ 668 w 1770"/>
                              <a:gd name="T25" fmla="*/ 1868 h 1895"/>
                              <a:gd name="T26" fmla="*/ 703 w 1770"/>
                              <a:gd name="T27" fmla="*/ 1859 h 1895"/>
                              <a:gd name="T28" fmla="*/ 738 w 1770"/>
                              <a:gd name="T29" fmla="*/ 1848 h 1895"/>
                              <a:gd name="T30" fmla="*/ 773 w 1770"/>
                              <a:gd name="T31" fmla="*/ 1836 h 1895"/>
                              <a:gd name="T32" fmla="*/ 807 w 1770"/>
                              <a:gd name="T33" fmla="*/ 1823 h 1895"/>
                              <a:gd name="T34" fmla="*/ 837 w 1770"/>
                              <a:gd name="T35" fmla="*/ 1809 h 1895"/>
                              <a:gd name="T36" fmla="*/ 867 w 1770"/>
                              <a:gd name="T37" fmla="*/ 1795 h 1895"/>
                              <a:gd name="T38" fmla="*/ 897 w 1770"/>
                              <a:gd name="T39" fmla="*/ 1778 h 1895"/>
                              <a:gd name="T40" fmla="*/ 927 w 1770"/>
                              <a:gd name="T41" fmla="*/ 1758 h 1895"/>
                              <a:gd name="T42" fmla="*/ 959 w 1770"/>
                              <a:gd name="T43" fmla="*/ 1746 h 1895"/>
                              <a:gd name="T44" fmla="*/ 990 w 1770"/>
                              <a:gd name="T45" fmla="*/ 1732 h 1895"/>
                              <a:gd name="T46" fmla="*/ 1022 w 1770"/>
                              <a:gd name="T47" fmla="*/ 1716 h 1895"/>
                              <a:gd name="T48" fmla="*/ 1054 w 1770"/>
                              <a:gd name="T49" fmla="*/ 1698 h 1895"/>
                              <a:gd name="T50" fmla="*/ 1089 w 1770"/>
                              <a:gd name="T51" fmla="*/ 1682 h 1895"/>
                              <a:gd name="T52" fmla="*/ 1123 w 1770"/>
                              <a:gd name="T53" fmla="*/ 1667 h 1895"/>
                              <a:gd name="T54" fmla="*/ 1158 w 1770"/>
                              <a:gd name="T55" fmla="*/ 1649 h 1895"/>
                              <a:gd name="T56" fmla="*/ 1193 w 1770"/>
                              <a:gd name="T57" fmla="*/ 1633 h 1895"/>
                              <a:gd name="T58" fmla="*/ 1230 w 1770"/>
                              <a:gd name="T59" fmla="*/ 1621 h 1895"/>
                              <a:gd name="T60" fmla="*/ 1269 w 1770"/>
                              <a:gd name="T61" fmla="*/ 1603 h 1895"/>
                              <a:gd name="T62" fmla="*/ 1309 w 1770"/>
                              <a:gd name="T63" fmla="*/ 1587 h 1895"/>
                              <a:gd name="T64" fmla="*/ 1354 w 1770"/>
                              <a:gd name="T65" fmla="*/ 1573 h 1895"/>
                              <a:gd name="T66" fmla="*/ 1398 w 1770"/>
                              <a:gd name="T67" fmla="*/ 1564 h 1895"/>
                              <a:gd name="T68" fmla="*/ 1442 w 1770"/>
                              <a:gd name="T69" fmla="*/ 1552 h 1895"/>
                              <a:gd name="T70" fmla="*/ 1488 w 1770"/>
                              <a:gd name="T71" fmla="*/ 1538 h 1895"/>
                              <a:gd name="T72" fmla="*/ 1535 w 1770"/>
                              <a:gd name="T73" fmla="*/ 1529 h 1895"/>
                              <a:gd name="T74" fmla="*/ 1591 w 1770"/>
                              <a:gd name="T75" fmla="*/ 1527 h 1895"/>
                              <a:gd name="T76" fmla="*/ 1649 w 1770"/>
                              <a:gd name="T77" fmla="*/ 1524 h 1895"/>
                              <a:gd name="T78" fmla="*/ 1707 w 1770"/>
                              <a:gd name="T79" fmla="*/ 1520 h 1895"/>
                              <a:gd name="T80" fmla="*/ 1769 w 1770"/>
                              <a:gd name="T81" fmla="*/ 1518 h 1895"/>
                              <a:gd name="T82" fmla="*/ 1769 w 1770"/>
                              <a:gd name="T83" fmla="*/ 0 h 1895"/>
                              <a:gd name="T84" fmla="*/ 0 w 1770"/>
                              <a:gd name="T85" fmla="*/ 0 h 1895"/>
                              <a:gd name="T86" fmla="*/ 0 w 1770"/>
                              <a:gd name="T87" fmla="*/ 1769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770" h="1895">
                                <a:moveTo>
                                  <a:pt x="0" y="1769"/>
                                </a:moveTo>
                                <a:lnTo>
                                  <a:pt x="58" y="1792"/>
                                </a:lnTo>
                                <a:lnTo>
                                  <a:pt x="115" y="1813"/>
                                </a:lnTo>
                                <a:lnTo>
                                  <a:pt x="173" y="1831"/>
                                </a:lnTo>
                                <a:lnTo>
                                  <a:pt x="229" y="1848"/>
                                </a:lnTo>
                                <a:lnTo>
                                  <a:pt x="277" y="1860"/>
                                </a:lnTo>
                                <a:lnTo>
                                  <a:pt x="323" y="1871"/>
                                </a:lnTo>
                                <a:lnTo>
                                  <a:pt x="369" y="1880"/>
                                </a:lnTo>
                                <a:lnTo>
                                  <a:pt x="414" y="1894"/>
                                </a:lnTo>
                                <a:lnTo>
                                  <a:pt x="518" y="1890"/>
                                </a:lnTo>
                                <a:lnTo>
                                  <a:pt x="588" y="1883"/>
                                </a:lnTo>
                                <a:lnTo>
                                  <a:pt x="634" y="1875"/>
                                </a:lnTo>
                                <a:lnTo>
                                  <a:pt x="668" y="1868"/>
                                </a:lnTo>
                                <a:lnTo>
                                  <a:pt x="703" y="1859"/>
                                </a:lnTo>
                                <a:lnTo>
                                  <a:pt x="738" y="1848"/>
                                </a:lnTo>
                                <a:lnTo>
                                  <a:pt x="773" y="1836"/>
                                </a:lnTo>
                                <a:lnTo>
                                  <a:pt x="807" y="1823"/>
                                </a:lnTo>
                                <a:lnTo>
                                  <a:pt x="837" y="1809"/>
                                </a:lnTo>
                                <a:lnTo>
                                  <a:pt x="867" y="1795"/>
                                </a:lnTo>
                                <a:lnTo>
                                  <a:pt x="897" y="1778"/>
                                </a:lnTo>
                                <a:lnTo>
                                  <a:pt x="927" y="1758"/>
                                </a:lnTo>
                                <a:lnTo>
                                  <a:pt x="959" y="1746"/>
                                </a:lnTo>
                                <a:lnTo>
                                  <a:pt x="990" y="1732"/>
                                </a:lnTo>
                                <a:lnTo>
                                  <a:pt x="1022" y="1716"/>
                                </a:lnTo>
                                <a:lnTo>
                                  <a:pt x="1054" y="1698"/>
                                </a:lnTo>
                                <a:lnTo>
                                  <a:pt x="1089" y="1682"/>
                                </a:lnTo>
                                <a:lnTo>
                                  <a:pt x="1123" y="1667"/>
                                </a:lnTo>
                                <a:lnTo>
                                  <a:pt x="1158" y="1649"/>
                                </a:lnTo>
                                <a:lnTo>
                                  <a:pt x="1193" y="1633"/>
                                </a:lnTo>
                                <a:lnTo>
                                  <a:pt x="1230" y="1621"/>
                                </a:lnTo>
                                <a:lnTo>
                                  <a:pt x="1269" y="1603"/>
                                </a:lnTo>
                                <a:lnTo>
                                  <a:pt x="1309" y="1587"/>
                                </a:lnTo>
                                <a:lnTo>
                                  <a:pt x="1354" y="1573"/>
                                </a:lnTo>
                                <a:lnTo>
                                  <a:pt x="1398" y="1564"/>
                                </a:lnTo>
                                <a:lnTo>
                                  <a:pt x="1442" y="1552"/>
                                </a:lnTo>
                                <a:lnTo>
                                  <a:pt x="1488" y="1538"/>
                                </a:lnTo>
                                <a:lnTo>
                                  <a:pt x="1535" y="1529"/>
                                </a:lnTo>
                                <a:lnTo>
                                  <a:pt x="1591" y="1527"/>
                                </a:lnTo>
                                <a:lnTo>
                                  <a:pt x="1649" y="1524"/>
                                </a:lnTo>
                                <a:lnTo>
                                  <a:pt x="1707" y="1520"/>
                                </a:lnTo>
                                <a:lnTo>
                                  <a:pt x="1769" y="1518"/>
                                </a:lnTo>
                                <a:lnTo>
                                  <a:pt x="1769" y="0"/>
                                </a:lnTo>
                                <a:lnTo>
                                  <a:pt x="0" y="0"/>
                                </a:lnTo>
                                <a:lnTo>
                                  <a:pt x="0" y="1769"/>
                                </a:lnTo>
                              </a:path>
                            </a:pathLst>
                          </a:custGeom>
                          <a:noFill/>
                          <a:ln w="1584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32" name="Freeform 222"/>
                        <wps:cNvSpPr>
                          <a:spLocks noChangeArrowheads="1"/>
                        </wps:cNvSpPr>
                        <wps:spPr bwMode="auto">
                          <a:xfrm>
                            <a:off x="3462" y="2153"/>
                            <a:ext cx="329" cy="742"/>
                          </a:xfrm>
                          <a:custGeom>
                            <a:avLst/>
                            <a:gdLst>
                              <a:gd name="T0" fmla="*/ 291 w 583"/>
                              <a:gd name="T1" fmla="*/ 0 h 1312"/>
                              <a:gd name="T2" fmla="*/ 0 w 583"/>
                              <a:gd name="T3" fmla="*/ 328 h 1312"/>
                              <a:gd name="T4" fmla="*/ 146 w 583"/>
                              <a:gd name="T5" fmla="*/ 328 h 1312"/>
                              <a:gd name="T6" fmla="*/ 146 w 583"/>
                              <a:gd name="T7" fmla="*/ 1311 h 1312"/>
                              <a:gd name="T8" fmla="*/ 437 w 583"/>
                              <a:gd name="T9" fmla="*/ 1311 h 1312"/>
                              <a:gd name="T10" fmla="*/ 437 w 583"/>
                              <a:gd name="T11" fmla="*/ 328 h 1312"/>
                              <a:gd name="T12" fmla="*/ 582 w 583"/>
                              <a:gd name="T13" fmla="*/ 328 h 1312"/>
                              <a:gd name="T14" fmla="*/ 291 w 583"/>
                              <a:gd name="T15" fmla="*/ 0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291" y="0"/>
                                </a:moveTo>
                                <a:lnTo>
                                  <a:pt x="0" y="328"/>
                                </a:lnTo>
                                <a:lnTo>
                                  <a:pt x="146" y="328"/>
                                </a:lnTo>
                                <a:lnTo>
                                  <a:pt x="146" y="1311"/>
                                </a:lnTo>
                                <a:lnTo>
                                  <a:pt x="437" y="1311"/>
                                </a:lnTo>
                                <a:lnTo>
                                  <a:pt x="437" y="328"/>
                                </a:lnTo>
                                <a:lnTo>
                                  <a:pt x="582" y="328"/>
                                </a:lnTo>
                                <a:lnTo>
                                  <a:pt x="291" y="0"/>
                                </a:lnTo>
                              </a:path>
                            </a:pathLst>
                          </a:custGeom>
                          <a:solidFill>
                            <a:srgbClr val="D7D7D7"/>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33" name="Freeform 223"/>
                        <wps:cNvSpPr>
                          <a:spLocks noChangeArrowheads="1"/>
                        </wps:cNvSpPr>
                        <wps:spPr bwMode="auto">
                          <a:xfrm>
                            <a:off x="3462" y="2153"/>
                            <a:ext cx="329" cy="742"/>
                          </a:xfrm>
                          <a:custGeom>
                            <a:avLst/>
                            <a:gdLst>
                              <a:gd name="T0" fmla="*/ 0 w 583"/>
                              <a:gd name="T1" fmla="*/ 328 h 1312"/>
                              <a:gd name="T2" fmla="*/ 146 w 583"/>
                              <a:gd name="T3" fmla="*/ 328 h 1312"/>
                              <a:gd name="T4" fmla="*/ 146 w 583"/>
                              <a:gd name="T5" fmla="*/ 1311 h 1312"/>
                              <a:gd name="T6" fmla="*/ 437 w 583"/>
                              <a:gd name="T7" fmla="*/ 1311 h 1312"/>
                              <a:gd name="T8" fmla="*/ 437 w 583"/>
                              <a:gd name="T9" fmla="*/ 328 h 1312"/>
                              <a:gd name="T10" fmla="*/ 582 w 583"/>
                              <a:gd name="T11" fmla="*/ 328 h 1312"/>
                              <a:gd name="T12" fmla="*/ 291 w 583"/>
                              <a:gd name="T13" fmla="*/ 0 h 1312"/>
                              <a:gd name="T14" fmla="*/ 0 w 583"/>
                              <a:gd name="T15" fmla="*/ 328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0" y="328"/>
                                </a:moveTo>
                                <a:lnTo>
                                  <a:pt x="146" y="328"/>
                                </a:lnTo>
                                <a:lnTo>
                                  <a:pt x="146" y="1311"/>
                                </a:lnTo>
                                <a:lnTo>
                                  <a:pt x="437" y="1311"/>
                                </a:lnTo>
                                <a:lnTo>
                                  <a:pt x="437" y="328"/>
                                </a:lnTo>
                                <a:lnTo>
                                  <a:pt x="582" y="328"/>
                                </a:lnTo>
                                <a:lnTo>
                                  <a:pt x="291" y="0"/>
                                </a:lnTo>
                                <a:lnTo>
                                  <a:pt x="0" y="328"/>
                                </a:lnTo>
                              </a:path>
                            </a:pathLst>
                          </a:custGeom>
                          <a:noFill/>
                          <a:ln w="9360" cap="flat">
                            <a:solidFill>
                              <a:srgbClr val="A4A4A4"/>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34" name="Freeform 224"/>
                        <wps:cNvSpPr>
                          <a:spLocks noChangeArrowheads="1"/>
                        </wps:cNvSpPr>
                        <wps:spPr bwMode="auto">
                          <a:xfrm>
                            <a:off x="3886" y="625"/>
                            <a:ext cx="915" cy="449"/>
                          </a:xfrm>
                          <a:custGeom>
                            <a:avLst/>
                            <a:gdLst>
                              <a:gd name="T0" fmla="*/ 1484 w 1617"/>
                              <a:gd name="T1" fmla="*/ 0 h 795"/>
                              <a:gd name="T2" fmla="*/ 132 w 1617"/>
                              <a:gd name="T3" fmla="*/ 0 h 795"/>
                              <a:gd name="T4" fmla="*/ 81 w 1617"/>
                              <a:gd name="T5" fmla="*/ 11 h 795"/>
                              <a:gd name="T6" fmla="*/ 39 w 1617"/>
                              <a:gd name="T7" fmla="*/ 39 h 795"/>
                              <a:gd name="T8" fmla="*/ 11 w 1617"/>
                              <a:gd name="T9" fmla="*/ 81 h 795"/>
                              <a:gd name="T10" fmla="*/ 0 w 1617"/>
                              <a:gd name="T11" fmla="*/ 132 h 795"/>
                              <a:gd name="T12" fmla="*/ 0 w 1617"/>
                              <a:gd name="T13" fmla="*/ 662 h 795"/>
                              <a:gd name="T14" fmla="*/ 11 w 1617"/>
                              <a:gd name="T15" fmla="*/ 713 h 795"/>
                              <a:gd name="T16" fmla="*/ 39 w 1617"/>
                              <a:gd name="T17" fmla="*/ 755 h 795"/>
                              <a:gd name="T18" fmla="*/ 81 w 1617"/>
                              <a:gd name="T19" fmla="*/ 783 h 795"/>
                              <a:gd name="T20" fmla="*/ 132 w 1617"/>
                              <a:gd name="T21" fmla="*/ 794 h 795"/>
                              <a:gd name="T22" fmla="*/ 1484 w 1617"/>
                              <a:gd name="T23" fmla="*/ 794 h 795"/>
                              <a:gd name="T24" fmla="*/ 1535 w 1617"/>
                              <a:gd name="T25" fmla="*/ 783 h 795"/>
                              <a:gd name="T26" fmla="*/ 1577 w 1617"/>
                              <a:gd name="T27" fmla="*/ 755 h 795"/>
                              <a:gd name="T28" fmla="*/ 1605 w 1617"/>
                              <a:gd name="T29" fmla="*/ 713 h 795"/>
                              <a:gd name="T30" fmla="*/ 1616 w 1617"/>
                              <a:gd name="T31" fmla="*/ 662 h 795"/>
                              <a:gd name="T32" fmla="*/ 1616 w 1617"/>
                              <a:gd name="T33" fmla="*/ 132 h 795"/>
                              <a:gd name="T34" fmla="*/ 1605 w 1617"/>
                              <a:gd name="T35" fmla="*/ 81 h 795"/>
                              <a:gd name="T36" fmla="*/ 1577 w 1617"/>
                              <a:gd name="T37" fmla="*/ 39 h 795"/>
                              <a:gd name="T38" fmla="*/ 1535 w 1617"/>
                              <a:gd name="T39" fmla="*/ 11 h 795"/>
                              <a:gd name="T40" fmla="*/ 1484 w 1617"/>
                              <a:gd name="T41" fmla="*/ 0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17" h="795">
                                <a:moveTo>
                                  <a:pt x="1484" y="0"/>
                                </a:moveTo>
                                <a:lnTo>
                                  <a:pt x="132" y="0"/>
                                </a:lnTo>
                                <a:lnTo>
                                  <a:pt x="81" y="11"/>
                                </a:lnTo>
                                <a:lnTo>
                                  <a:pt x="39" y="39"/>
                                </a:lnTo>
                                <a:lnTo>
                                  <a:pt x="11" y="81"/>
                                </a:lnTo>
                                <a:lnTo>
                                  <a:pt x="0" y="132"/>
                                </a:lnTo>
                                <a:lnTo>
                                  <a:pt x="0" y="662"/>
                                </a:lnTo>
                                <a:lnTo>
                                  <a:pt x="11" y="713"/>
                                </a:lnTo>
                                <a:lnTo>
                                  <a:pt x="39" y="755"/>
                                </a:lnTo>
                                <a:lnTo>
                                  <a:pt x="81" y="783"/>
                                </a:lnTo>
                                <a:lnTo>
                                  <a:pt x="132" y="794"/>
                                </a:lnTo>
                                <a:lnTo>
                                  <a:pt x="1484" y="794"/>
                                </a:lnTo>
                                <a:lnTo>
                                  <a:pt x="1535" y="783"/>
                                </a:lnTo>
                                <a:lnTo>
                                  <a:pt x="1577" y="755"/>
                                </a:lnTo>
                                <a:lnTo>
                                  <a:pt x="1605" y="713"/>
                                </a:lnTo>
                                <a:lnTo>
                                  <a:pt x="1616" y="662"/>
                                </a:lnTo>
                                <a:lnTo>
                                  <a:pt x="1616" y="132"/>
                                </a:lnTo>
                                <a:lnTo>
                                  <a:pt x="1605" y="81"/>
                                </a:lnTo>
                                <a:lnTo>
                                  <a:pt x="1577" y="39"/>
                                </a:lnTo>
                                <a:lnTo>
                                  <a:pt x="1535" y="11"/>
                                </a:lnTo>
                                <a:lnTo>
                                  <a:pt x="148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435" name="Picture 2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845" y="585"/>
                            <a:ext cx="915" cy="44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436" name="Freeform 226"/>
                        <wps:cNvSpPr>
                          <a:spLocks noChangeArrowheads="1"/>
                        </wps:cNvSpPr>
                        <wps:spPr bwMode="auto">
                          <a:xfrm>
                            <a:off x="3845" y="585"/>
                            <a:ext cx="915" cy="449"/>
                          </a:xfrm>
                          <a:custGeom>
                            <a:avLst/>
                            <a:gdLst>
                              <a:gd name="T0" fmla="*/ 132 w 1615"/>
                              <a:gd name="T1" fmla="*/ 0 h 795"/>
                              <a:gd name="T2" fmla="*/ 81 w 1615"/>
                              <a:gd name="T3" fmla="*/ 11 h 795"/>
                              <a:gd name="T4" fmla="*/ 39 w 1615"/>
                              <a:gd name="T5" fmla="*/ 39 h 795"/>
                              <a:gd name="T6" fmla="*/ 11 w 1615"/>
                              <a:gd name="T7" fmla="*/ 81 h 795"/>
                              <a:gd name="T8" fmla="*/ 0 w 1615"/>
                              <a:gd name="T9" fmla="*/ 132 h 795"/>
                              <a:gd name="T10" fmla="*/ 0 w 1615"/>
                              <a:gd name="T11" fmla="*/ 662 h 795"/>
                              <a:gd name="T12" fmla="*/ 11 w 1615"/>
                              <a:gd name="T13" fmla="*/ 713 h 795"/>
                              <a:gd name="T14" fmla="*/ 39 w 1615"/>
                              <a:gd name="T15" fmla="*/ 755 h 795"/>
                              <a:gd name="T16" fmla="*/ 81 w 1615"/>
                              <a:gd name="T17" fmla="*/ 783 h 795"/>
                              <a:gd name="T18" fmla="*/ 132 w 1615"/>
                              <a:gd name="T19" fmla="*/ 794 h 795"/>
                              <a:gd name="T20" fmla="*/ 1482 w 1615"/>
                              <a:gd name="T21" fmla="*/ 794 h 795"/>
                              <a:gd name="T22" fmla="*/ 1533 w 1615"/>
                              <a:gd name="T23" fmla="*/ 783 h 795"/>
                              <a:gd name="T24" fmla="*/ 1575 w 1615"/>
                              <a:gd name="T25" fmla="*/ 755 h 795"/>
                              <a:gd name="T26" fmla="*/ 1603 w 1615"/>
                              <a:gd name="T27" fmla="*/ 713 h 795"/>
                              <a:gd name="T28" fmla="*/ 1614 w 1615"/>
                              <a:gd name="T29" fmla="*/ 662 h 795"/>
                              <a:gd name="T30" fmla="*/ 1614 w 1615"/>
                              <a:gd name="T31" fmla="*/ 132 h 795"/>
                              <a:gd name="T32" fmla="*/ 1603 w 1615"/>
                              <a:gd name="T33" fmla="*/ 81 h 795"/>
                              <a:gd name="T34" fmla="*/ 1575 w 1615"/>
                              <a:gd name="T35" fmla="*/ 39 h 795"/>
                              <a:gd name="T36" fmla="*/ 1533 w 1615"/>
                              <a:gd name="T37" fmla="*/ 11 h 795"/>
                              <a:gd name="T38" fmla="*/ 1482 w 1615"/>
                              <a:gd name="T39" fmla="*/ 0 h 795"/>
                              <a:gd name="T40" fmla="*/ 132 w 1615"/>
                              <a:gd name="T41" fmla="*/ 0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15" h="795">
                                <a:moveTo>
                                  <a:pt x="132" y="0"/>
                                </a:moveTo>
                                <a:lnTo>
                                  <a:pt x="81" y="11"/>
                                </a:lnTo>
                                <a:lnTo>
                                  <a:pt x="39" y="39"/>
                                </a:lnTo>
                                <a:lnTo>
                                  <a:pt x="11" y="81"/>
                                </a:lnTo>
                                <a:lnTo>
                                  <a:pt x="0" y="132"/>
                                </a:lnTo>
                                <a:lnTo>
                                  <a:pt x="0" y="662"/>
                                </a:lnTo>
                                <a:lnTo>
                                  <a:pt x="11" y="713"/>
                                </a:lnTo>
                                <a:lnTo>
                                  <a:pt x="39" y="755"/>
                                </a:lnTo>
                                <a:lnTo>
                                  <a:pt x="81" y="783"/>
                                </a:lnTo>
                                <a:lnTo>
                                  <a:pt x="132" y="794"/>
                                </a:lnTo>
                                <a:lnTo>
                                  <a:pt x="1482" y="794"/>
                                </a:lnTo>
                                <a:lnTo>
                                  <a:pt x="1533" y="783"/>
                                </a:lnTo>
                                <a:lnTo>
                                  <a:pt x="1575" y="755"/>
                                </a:lnTo>
                                <a:lnTo>
                                  <a:pt x="1603" y="713"/>
                                </a:lnTo>
                                <a:lnTo>
                                  <a:pt x="1614" y="662"/>
                                </a:lnTo>
                                <a:lnTo>
                                  <a:pt x="1614" y="132"/>
                                </a:lnTo>
                                <a:lnTo>
                                  <a:pt x="1603" y="81"/>
                                </a:lnTo>
                                <a:lnTo>
                                  <a:pt x="1575" y="39"/>
                                </a:lnTo>
                                <a:lnTo>
                                  <a:pt x="1533" y="11"/>
                                </a:lnTo>
                                <a:lnTo>
                                  <a:pt x="1482" y="0"/>
                                </a:lnTo>
                                <a:lnTo>
                                  <a:pt x="132"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437" name="Picture 2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9132" y="1074"/>
                            <a:ext cx="1363" cy="1325"/>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438" name="Freeform 228"/>
                        <wps:cNvSpPr>
                          <a:spLocks noChangeArrowheads="1"/>
                        </wps:cNvSpPr>
                        <wps:spPr bwMode="auto">
                          <a:xfrm>
                            <a:off x="8031" y="566"/>
                            <a:ext cx="915" cy="449"/>
                          </a:xfrm>
                          <a:custGeom>
                            <a:avLst/>
                            <a:gdLst>
                              <a:gd name="T0" fmla="*/ 1484 w 1617"/>
                              <a:gd name="T1" fmla="*/ 0 h 795"/>
                              <a:gd name="T2" fmla="*/ 132 w 1617"/>
                              <a:gd name="T3" fmla="*/ 0 h 795"/>
                              <a:gd name="T4" fmla="*/ 81 w 1617"/>
                              <a:gd name="T5" fmla="*/ 11 h 795"/>
                              <a:gd name="T6" fmla="*/ 39 w 1617"/>
                              <a:gd name="T7" fmla="*/ 39 h 795"/>
                              <a:gd name="T8" fmla="*/ 11 w 1617"/>
                              <a:gd name="T9" fmla="*/ 81 h 795"/>
                              <a:gd name="T10" fmla="*/ 0 w 1617"/>
                              <a:gd name="T11" fmla="*/ 132 h 795"/>
                              <a:gd name="T12" fmla="*/ 0 w 1617"/>
                              <a:gd name="T13" fmla="*/ 662 h 795"/>
                              <a:gd name="T14" fmla="*/ 11 w 1617"/>
                              <a:gd name="T15" fmla="*/ 713 h 795"/>
                              <a:gd name="T16" fmla="*/ 39 w 1617"/>
                              <a:gd name="T17" fmla="*/ 755 h 795"/>
                              <a:gd name="T18" fmla="*/ 81 w 1617"/>
                              <a:gd name="T19" fmla="*/ 783 h 795"/>
                              <a:gd name="T20" fmla="*/ 132 w 1617"/>
                              <a:gd name="T21" fmla="*/ 794 h 795"/>
                              <a:gd name="T22" fmla="*/ 1484 w 1617"/>
                              <a:gd name="T23" fmla="*/ 794 h 795"/>
                              <a:gd name="T24" fmla="*/ 1535 w 1617"/>
                              <a:gd name="T25" fmla="*/ 783 h 795"/>
                              <a:gd name="T26" fmla="*/ 1577 w 1617"/>
                              <a:gd name="T27" fmla="*/ 755 h 795"/>
                              <a:gd name="T28" fmla="*/ 1605 w 1617"/>
                              <a:gd name="T29" fmla="*/ 713 h 795"/>
                              <a:gd name="T30" fmla="*/ 1616 w 1617"/>
                              <a:gd name="T31" fmla="*/ 662 h 795"/>
                              <a:gd name="T32" fmla="*/ 1616 w 1617"/>
                              <a:gd name="T33" fmla="*/ 132 h 795"/>
                              <a:gd name="T34" fmla="*/ 1605 w 1617"/>
                              <a:gd name="T35" fmla="*/ 81 h 795"/>
                              <a:gd name="T36" fmla="*/ 1577 w 1617"/>
                              <a:gd name="T37" fmla="*/ 39 h 795"/>
                              <a:gd name="T38" fmla="*/ 1535 w 1617"/>
                              <a:gd name="T39" fmla="*/ 11 h 795"/>
                              <a:gd name="T40" fmla="*/ 1484 w 1617"/>
                              <a:gd name="T41" fmla="*/ 0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17" h="795">
                                <a:moveTo>
                                  <a:pt x="1484" y="0"/>
                                </a:moveTo>
                                <a:lnTo>
                                  <a:pt x="132" y="0"/>
                                </a:lnTo>
                                <a:lnTo>
                                  <a:pt x="81" y="11"/>
                                </a:lnTo>
                                <a:lnTo>
                                  <a:pt x="39" y="39"/>
                                </a:lnTo>
                                <a:lnTo>
                                  <a:pt x="11" y="81"/>
                                </a:lnTo>
                                <a:lnTo>
                                  <a:pt x="0" y="132"/>
                                </a:lnTo>
                                <a:lnTo>
                                  <a:pt x="0" y="662"/>
                                </a:lnTo>
                                <a:lnTo>
                                  <a:pt x="11" y="713"/>
                                </a:lnTo>
                                <a:lnTo>
                                  <a:pt x="39" y="755"/>
                                </a:lnTo>
                                <a:lnTo>
                                  <a:pt x="81" y="783"/>
                                </a:lnTo>
                                <a:lnTo>
                                  <a:pt x="132" y="794"/>
                                </a:lnTo>
                                <a:lnTo>
                                  <a:pt x="1484" y="794"/>
                                </a:lnTo>
                                <a:lnTo>
                                  <a:pt x="1535" y="783"/>
                                </a:lnTo>
                                <a:lnTo>
                                  <a:pt x="1577" y="755"/>
                                </a:lnTo>
                                <a:lnTo>
                                  <a:pt x="1605" y="713"/>
                                </a:lnTo>
                                <a:lnTo>
                                  <a:pt x="1616" y="662"/>
                                </a:lnTo>
                                <a:lnTo>
                                  <a:pt x="1616" y="132"/>
                                </a:lnTo>
                                <a:lnTo>
                                  <a:pt x="1605" y="81"/>
                                </a:lnTo>
                                <a:lnTo>
                                  <a:pt x="1577" y="39"/>
                                </a:lnTo>
                                <a:lnTo>
                                  <a:pt x="1535" y="11"/>
                                </a:lnTo>
                                <a:lnTo>
                                  <a:pt x="148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439" name="Picture 2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7990" y="526"/>
                            <a:ext cx="915" cy="44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440" name="Freeform 230"/>
                        <wps:cNvSpPr>
                          <a:spLocks noChangeArrowheads="1"/>
                        </wps:cNvSpPr>
                        <wps:spPr bwMode="auto">
                          <a:xfrm>
                            <a:off x="7990" y="526"/>
                            <a:ext cx="915" cy="449"/>
                          </a:xfrm>
                          <a:custGeom>
                            <a:avLst/>
                            <a:gdLst>
                              <a:gd name="T0" fmla="*/ 132 w 1617"/>
                              <a:gd name="T1" fmla="*/ 0 h 795"/>
                              <a:gd name="T2" fmla="*/ 81 w 1617"/>
                              <a:gd name="T3" fmla="*/ 11 h 795"/>
                              <a:gd name="T4" fmla="*/ 39 w 1617"/>
                              <a:gd name="T5" fmla="*/ 39 h 795"/>
                              <a:gd name="T6" fmla="*/ 11 w 1617"/>
                              <a:gd name="T7" fmla="*/ 81 h 795"/>
                              <a:gd name="T8" fmla="*/ 0 w 1617"/>
                              <a:gd name="T9" fmla="*/ 132 h 795"/>
                              <a:gd name="T10" fmla="*/ 0 w 1617"/>
                              <a:gd name="T11" fmla="*/ 662 h 795"/>
                              <a:gd name="T12" fmla="*/ 11 w 1617"/>
                              <a:gd name="T13" fmla="*/ 713 h 795"/>
                              <a:gd name="T14" fmla="*/ 39 w 1617"/>
                              <a:gd name="T15" fmla="*/ 755 h 795"/>
                              <a:gd name="T16" fmla="*/ 81 w 1617"/>
                              <a:gd name="T17" fmla="*/ 783 h 795"/>
                              <a:gd name="T18" fmla="*/ 132 w 1617"/>
                              <a:gd name="T19" fmla="*/ 794 h 795"/>
                              <a:gd name="T20" fmla="*/ 1484 w 1617"/>
                              <a:gd name="T21" fmla="*/ 794 h 795"/>
                              <a:gd name="T22" fmla="*/ 1535 w 1617"/>
                              <a:gd name="T23" fmla="*/ 783 h 795"/>
                              <a:gd name="T24" fmla="*/ 1577 w 1617"/>
                              <a:gd name="T25" fmla="*/ 755 h 795"/>
                              <a:gd name="T26" fmla="*/ 1605 w 1617"/>
                              <a:gd name="T27" fmla="*/ 713 h 795"/>
                              <a:gd name="T28" fmla="*/ 1616 w 1617"/>
                              <a:gd name="T29" fmla="*/ 662 h 795"/>
                              <a:gd name="T30" fmla="*/ 1616 w 1617"/>
                              <a:gd name="T31" fmla="*/ 132 h 795"/>
                              <a:gd name="T32" fmla="*/ 1605 w 1617"/>
                              <a:gd name="T33" fmla="*/ 81 h 795"/>
                              <a:gd name="T34" fmla="*/ 1577 w 1617"/>
                              <a:gd name="T35" fmla="*/ 39 h 795"/>
                              <a:gd name="T36" fmla="*/ 1535 w 1617"/>
                              <a:gd name="T37" fmla="*/ 11 h 795"/>
                              <a:gd name="T38" fmla="*/ 1484 w 1617"/>
                              <a:gd name="T39" fmla="*/ 0 h 795"/>
                              <a:gd name="T40" fmla="*/ 132 w 1617"/>
                              <a:gd name="T41" fmla="*/ 0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17" h="795">
                                <a:moveTo>
                                  <a:pt x="132" y="0"/>
                                </a:moveTo>
                                <a:lnTo>
                                  <a:pt x="81" y="11"/>
                                </a:lnTo>
                                <a:lnTo>
                                  <a:pt x="39" y="39"/>
                                </a:lnTo>
                                <a:lnTo>
                                  <a:pt x="11" y="81"/>
                                </a:lnTo>
                                <a:lnTo>
                                  <a:pt x="0" y="132"/>
                                </a:lnTo>
                                <a:lnTo>
                                  <a:pt x="0" y="662"/>
                                </a:lnTo>
                                <a:lnTo>
                                  <a:pt x="11" y="713"/>
                                </a:lnTo>
                                <a:lnTo>
                                  <a:pt x="39" y="755"/>
                                </a:lnTo>
                                <a:lnTo>
                                  <a:pt x="81" y="783"/>
                                </a:lnTo>
                                <a:lnTo>
                                  <a:pt x="132" y="794"/>
                                </a:lnTo>
                                <a:lnTo>
                                  <a:pt x="1484" y="794"/>
                                </a:lnTo>
                                <a:lnTo>
                                  <a:pt x="1535" y="783"/>
                                </a:lnTo>
                                <a:lnTo>
                                  <a:pt x="1577" y="755"/>
                                </a:lnTo>
                                <a:lnTo>
                                  <a:pt x="1605" y="713"/>
                                </a:lnTo>
                                <a:lnTo>
                                  <a:pt x="1616" y="662"/>
                                </a:lnTo>
                                <a:lnTo>
                                  <a:pt x="1616" y="132"/>
                                </a:lnTo>
                                <a:lnTo>
                                  <a:pt x="1605" y="81"/>
                                </a:lnTo>
                                <a:lnTo>
                                  <a:pt x="1577" y="39"/>
                                </a:lnTo>
                                <a:lnTo>
                                  <a:pt x="1535" y="11"/>
                                </a:lnTo>
                                <a:lnTo>
                                  <a:pt x="1484" y="0"/>
                                </a:lnTo>
                                <a:lnTo>
                                  <a:pt x="132"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41" name="Freeform 231"/>
                        <wps:cNvSpPr>
                          <a:spLocks noChangeArrowheads="1"/>
                        </wps:cNvSpPr>
                        <wps:spPr bwMode="auto">
                          <a:xfrm>
                            <a:off x="5355" y="1360"/>
                            <a:ext cx="614" cy="584"/>
                          </a:xfrm>
                          <a:custGeom>
                            <a:avLst/>
                            <a:gdLst>
                              <a:gd name="T0" fmla="*/ 914 w 1086"/>
                              <a:gd name="T1" fmla="*/ 0 h 1033"/>
                              <a:gd name="T2" fmla="*/ 171 w 1086"/>
                              <a:gd name="T3" fmla="*/ 0 h 1033"/>
                              <a:gd name="T4" fmla="*/ 104 w 1086"/>
                              <a:gd name="T5" fmla="*/ 12 h 1033"/>
                              <a:gd name="T6" fmla="*/ 51 w 1086"/>
                              <a:gd name="T7" fmla="*/ 49 h 1033"/>
                              <a:gd name="T8" fmla="*/ 14 w 1086"/>
                              <a:gd name="T9" fmla="*/ 104 h 1033"/>
                              <a:gd name="T10" fmla="*/ 0 w 1086"/>
                              <a:gd name="T11" fmla="*/ 171 h 1033"/>
                              <a:gd name="T12" fmla="*/ 0 w 1086"/>
                              <a:gd name="T13" fmla="*/ 859 h 1033"/>
                              <a:gd name="T14" fmla="*/ 14 w 1086"/>
                              <a:gd name="T15" fmla="*/ 926 h 1033"/>
                              <a:gd name="T16" fmla="*/ 51 w 1086"/>
                              <a:gd name="T17" fmla="*/ 981 h 1033"/>
                              <a:gd name="T18" fmla="*/ 104 w 1086"/>
                              <a:gd name="T19" fmla="*/ 1018 h 1033"/>
                              <a:gd name="T20" fmla="*/ 171 w 1086"/>
                              <a:gd name="T21" fmla="*/ 1032 h 1033"/>
                              <a:gd name="T22" fmla="*/ 914 w 1086"/>
                              <a:gd name="T23" fmla="*/ 1032 h 1033"/>
                              <a:gd name="T24" fmla="*/ 981 w 1086"/>
                              <a:gd name="T25" fmla="*/ 1018 h 1033"/>
                              <a:gd name="T26" fmla="*/ 1034 w 1086"/>
                              <a:gd name="T27" fmla="*/ 981 h 1033"/>
                              <a:gd name="T28" fmla="*/ 1071 w 1086"/>
                              <a:gd name="T29" fmla="*/ 926 h 1033"/>
                              <a:gd name="T30" fmla="*/ 1085 w 1086"/>
                              <a:gd name="T31" fmla="*/ 859 h 1033"/>
                              <a:gd name="T32" fmla="*/ 1085 w 1086"/>
                              <a:gd name="T33" fmla="*/ 171 h 1033"/>
                              <a:gd name="T34" fmla="*/ 1071 w 1086"/>
                              <a:gd name="T35" fmla="*/ 104 h 1033"/>
                              <a:gd name="T36" fmla="*/ 1034 w 1086"/>
                              <a:gd name="T37" fmla="*/ 49 h 1033"/>
                              <a:gd name="T38" fmla="*/ 981 w 1086"/>
                              <a:gd name="T39" fmla="*/ 12 h 1033"/>
                              <a:gd name="T40" fmla="*/ 914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914" y="0"/>
                                </a:moveTo>
                                <a:lnTo>
                                  <a:pt x="171" y="0"/>
                                </a:ln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442" name="Picture 2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316" y="1320"/>
                            <a:ext cx="614" cy="584"/>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443" name="Freeform 233"/>
                        <wps:cNvSpPr>
                          <a:spLocks noChangeArrowheads="1"/>
                        </wps:cNvSpPr>
                        <wps:spPr bwMode="auto">
                          <a:xfrm>
                            <a:off x="5316" y="1320"/>
                            <a:ext cx="614" cy="584"/>
                          </a:xfrm>
                          <a:custGeom>
                            <a:avLst/>
                            <a:gdLst>
                              <a:gd name="T0" fmla="*/ 171 w 1086"/>
                              <a:gd name="T1" fmla="*/ 0 h 1033"/>
                              <a:gd name="T2" fmla="*/ 104 w 1086"/>
                              <a:gd name="T3" fmla="*/ 12 h 1033"/>
                              <a:gd name="T4" fmla="*/ 51 w 1086"/>
                              <a:gd name="T5" fmla="*/ 49 h 1033"/>
                              <a:gd name="T6" fmla="*/ 14 w 1086"/>
                              <a:gd name="T7" fmla="*/ 104 h 1033"/>
                              <a:gd name="T8" fmla="*/ 0 w 1086"/>
                              <a:gd name="T9" fmla="*/ 171 h 1033"/>
                              <a:gd name="T10" fmla="*/ 0 w 1086"/>
                              <a:gd name="T11" fmla="*/ 859 h 1033"/>
                              <a:gd name="T12" fmla="*/ 14 w 1086"/>
                              <a:gd name="T13" fmla="*/ 926 h 1033"/>
                              <a:gd name="T14" fmla="*/ 51 w 1086"/>
                              <a:gd name="T15" fmla="*/ 981 h 1033"/>
                              <a:gd name="T16" fmla="*/ 104 w 1086"/>
                              <a:gd name="T17" fmla="*/ 1018 h 1033"/>
                              <a:gd name="T18" fmla="*/ 171 w 1086"/>
                              <a:gd name="T19" fmla="*/ 1032 h 1033"/>
                              <a:gd name="T20" fmla="*/ 914 w 1086"/>
                              <a:gd name="T21" fmla="*/ 1032 h 1033"/>
                              <a:gd name="T22" fmla="*/ 981 w 1086"/>
                              <a:gd name="T23" fmla="*/ 1018 h 1033"/>
                              <a:gd name="T24" fmla="*/ 1034 w 1086"/>
                              <a:gd name="T25" fmla="*/ 981 h 1033"/>
                              <a:gd name="T26" fmla="*/ 1071 w 1086"/>
                              <a:gd name="T27" fmla="*/ 926 h 1033"/>
                              <a:gd name="T28" fmla="*/ 1085 w 1086"/>
                              <a:gd name="T29" fmla="*/ 859 h 1033"/>
                              <a:gd name="T30" fmla="*/ 1085 w 1086"/>
                              <a:gd name="T31" fmla="*/ 171 h 1033"/>
                              <a:gd name="T32" fmla="*/ 1071 w 1086"/>
                              <a:gd name="T33" fmla="*/ 104 h 1033"/>
                              <a:gd name="T34" fmla="*/ 1034 w 1086"/>
                              <a:gd name="T35" fmla="*/ 49 h 1033"/>
                              <a:gd name="T36" fmla="*/ 981 w 1086"/>
                              <a:gd name="T37" fmla="*/ 12 h 1033"/>
                              <a:gd name="T38" fmla="*/ 914 w 1086"/>
                              <a:gd name="T39" fmla="*/ 0 h 1033"/>
                              <a:gd name="T40" fmla="*/ 171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171" y="0"/>
                                </a:move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lnTo>
                                  <a:pt x="171"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44" name="Freeform 234"/>
                        <wps:cNvSpPr>
                          <a:spLocks noChangeArrowheads="1"/>
                        </wps:cNvSpPr>
                        <wps:spPr bwMode="auto">
                          <a:xfrm>
                            <a:off x="5445" y="1419"/>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45" name="Freeform 235"/>
                        <wps:cNvSpPr>
                          <a:spLocks noChangeArrowheads="1"/>
                        </wps:cNvSpPr>
                        <wps:spPr bwMode="auto">
                          <a:xfrm>
                            <a:off x="5445" y="1419"/>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808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46" name="Freeform 236"/>
                        <wps:cNvSpPr>
                          <a:spLocks noChangeArrowheads="1"/>
                        </wps:cNvSpPr>
                        <wps:spPr bwMode="auto">
                          <a:xfrm>
                            <a:off x="5406" y="1379"/>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47" name="Freeform 237"/>
                        <wps:cNvSpPr>
                          <a:spLocks noChangeArrowheads="1"/>
                        </wps:cNvSpPr>
                        <wps:spPr bwMode="auto">
                          <a:xfrm>
                            <a:off x="5406" y="1379"/>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48" name="Freeform 238"/>
                        <wps:cNvSpPr>
                          <a:spLocks noChangeArrowheads="1"/>
                        </wps:cNvSpPr>
                        <wps:spPr bwMode="auto">
                          <a:xfrm>
                            <a:off x="6915" y="1415"/>
                            <a:ext cx="749" cy="879"/>
                          </a:xfrm>
                          <a:custGeom>
                            <a:avLst/>
                            <a:gdLst>
                              <a:gd name="T0" fmla="*/ 1323 w 1324"/>
                              <a:gd name="T1" fmla="*/ 0 h 1553"/>
                              <a:gd name="T2" fmla="*/ 182 w 1324"/>
                              <a:gd name="T3" fmla="*/ 0 h 1553"/>
                              <a:gd name="T4" fmla="*/ 182 w 1324"/>
                              <a:gd name="T5" fmla="*/ 131 h 1553"/>
                              <a:gd name="T6" fmla="*/ 93 w 1324"/>
                              <a:gd name="T7" fmla="*/ 131 h 1553"/>
                              <a:gd name="T8" fmla="*/ 93 w 1324"/>
                              <a:gd name="T9" fmla="*/ 265 h 1553"/>
                              <a:gd name="T10" fmla="*/ 0 w 1324"/>
                              <a:gd name="T11" fmla="*/ 265 h 1553"/>
                              <a:gd name="T12" fmla="*/ 0 w 1324"/>
                              <a:gd name="T13" fmla="*/ 1471 h 1553"/>
                              <a:gd name="T14" fmla="*/ 37 w 1324"/>
                              <a:gd name="T15" fmla="*/ 1485 h 1553"/>
                              <a:gd name="T16" fmla="*/ 111 w 1324"/>
                              <a:gd name="T17" fmla="*/ 1508 h 1553"/>
                              <a:gd name="T18" fmla="*/ 146 w 1324"/>
                              <a:gd name="T19" fmla="*/ 1522 h 1553"/>
                              <a:gd name="T20" fmla="*/ 240 w 1324"/>
                              <a:gd name="T21" fmla="*/ 1543 h 1553"/>
                              <a:gd name="T22" fmla="*/ 270 w 1324"/>
                              <a:gd name="T23" fmla="*/ 1552 h 1553"/>
                              <a:gd name="T24" fmla="*/ 333 w 1324"/>
                              <a:gd name="T25" fmla="*/ 1548 h 1553"/>
                              <a:gd name="T26" fmla="*/ 377 w 1324"/>
                              <a:gd name="T27" fmla="*/ 1543 h 1553"/>
                              <a:gd name="T28" fmla="*/ 409 w 1324"/>
                              <a:gd name="T29" fmla="*/ 1538 h 1553"/>
                              <a:gd name="T30" fmla="*/ 432 w 1324"/>
                              <a:gd name="T31" fmla="*/ 1533 h 1553"/>
                              <a:gd name="T32" fmla="*/ 455 w 1324"/>
                              <a:gd name="T33" fmla="*/ 1527 h 1553"/>
                              <a:gd name="T34" fmla="*/ 476 w 1324"/>
                              <a:gd name="T35" fmla="*/ 1518 h 1553"/>
                              <a:gd name="T36" fmla="*/ 497 w 1324"/>
                              <a:gd name="T37" fmla="*/ 1510 h 1553"/>
                              <a:gd name="T38" fmla="*/ 519 w 1324"/>
                              <a:gd name="T39" fmla="*/ 1503 h 1553"/>
                              <a:gd name="T40" fmla="*/ 536 w 1324"/>
                              <a:gd name="T41" fmla="*/ 1494 h 1553"/>
                              <a:gd name="T42" fmla="*/ 577 w 1324"/>
                              <a:gd name="T43" fmla="*/ 1473 h 1553"/>
                              <a:gd name="T44" fmla="*/ 600 w 1324"/>
                              <a:gd name="T45" fmla="*/ 1464 h 1553"/>
                              <a:gd name="T46" fmla="*/ 679 w 1324"/>
                              <a:gd name="T47" fmla="*/ 1418 h 1553"/>
                              <a:gd name="T48" fmla="*/ 702 w 1324"/>
                              <a:gd name="T49" fmla="*/ 1407 h 1553"/>
                              <a:gd name="T50" fmla="*/ 766 w 1324"/>
                              <a:gd name="T51" fmla="*/ 1376 h 1553"/>
                              <a:gd name="T52" fmla="*/ 792 w 1324"/>
                              <a:gd name="T53" fmla="*/ 1367 h 1553"/>
                              <a:gd name="T54" fmla="*/ 845 w 1324"/>
                              <a:gd name="T55" fmla="*/ 1346 h 1553"/>
                              <a:gd name="T56" fmla="*/ 901 w 1324"/>
                              <a:gd name="T57" fmla="*/ 1328 h 1553"/>
                              <a:gd name="T58" fmla="*/ 931 w 1324"/>
                              <a:gd name="T59" fmla="*/ 1319 h 1553"/>
                              <a:gd name="T60" fmla="*/ 961 w 1324"/>
                              <a:gd name="T61" fmla="*/ 1312 h 1553"/>
                              <a:gd name="T62" fmla="*/ 991 w 1324"/>
                              <a:gd name="T63" fmla="*/ 1307 h 1553"/>
                              <a:gd name="T64" fmla="*/ 1028 w 1324"/>
                              <a:gd name="T65" fmla="*/ 1305 h 1553"/>
                              <a:gd name="T66" fmla="*/ 1103 w 1324"/>
                              <a:gd name="T67" fmla="*/ 1296 h 1553"/>
                              <a:gd name="T68" fmla="*/ 1140 w 1324"/>
                              <a:gd name="T69" fmla="*/ 1295 h 1553"/>
                              <a:gd name="T70" fmla="*/ 1140 w 1324"/>
                              <a:gd name="T71" fmla="*/ 1175 h 1553"/>
                              <a:gd name="T72" fmla="*/ 1175 w 1324"/>
                              <a:gd name="T73" fmla="*/ 1168 h 1553"/>
                              <a:gd name="T74" fmla="*/ 1224 w 1324"/>
                              <a:gd name="T75" fmla="*/ 1168 h 1553"/>
                              <a:gd name="T76" fmla="*/ 1224 w 1324"/>
                              <a:gd name="T77" fmla="*/ 1039 h 1553"/>
                              <a:gd name="T78" fmla="*/ 1270 w 1324"/>
                              <a:gd name="T79" fmla="*/ 1033 h 1553"/>
                              <a:gd name="T80" fmla="*/ 1323 w 1324"/>
                              <a:gd name="T81" fmla="*/ 1033 h 1553"/>
                              <a:gd name="T82" fmla="*/ 1323 w 1324"/>
                              <a:gd name="T83" fmla="*/ 0 h 1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324" h="1553">
                                <a:moveTo>
                                  <a:pt x="1323" y="0"/>
                                </a:moveTo>
                                <a:lnTo>
                                  <a:pt x="182" y="0"/>
                                </a:lnTo>
                                <a:lnTo>
                                  <a:pt x="182" y="131"/>
                                </a:lnTo>
                                <a:lnTo>
                                  <a:pt x="93" y="131"/>
                                </a:lnTo>
                                <a:lnTo>
                                  <a:pt x="93" y="265"/>
                                </a:lnTo>
                                <a:lnTo>
                                  <a:pt x="0" y="265"/>
                                </a:lnTo>
                                <a:lnTo>
                                  <a:pt x="0" y="1471"/>
                                </a:lnTo>
                                <a:lnTo>
                                  <a:pt x="37" y="1485"/>
                                </a:lnTo>
                                <a:lnTo>
                                  <a:pt x="111" y="1508"/>
                                </a:lnTo>
                                <a:lnTo>
                                  <a:pt x="146" y="1522"/>
                                </a:lnTo>
                                <a:lnTo>
                                  <a:pt x="240" y="1543"/>
                                </a:lnTo>
                                <a:lnTo>
                                  <a:pt x="270" y="1552"/>
                                </a:lnTo>
                                <a:lnTo>
                                  <a:pt x="333" y="1548"/>
                                </a:lnTo>
                                <a:lnTo>
                                  <a:pt x="377" y="1543"/>
                                </a:lnTo>
                                <a:lnTo>
                                  <a:pt x="409" y="1538"/>
                                </a:lnTo>
                                <a:lnTo>
                                  <a:pt x="432" y="1533"/>
                                </a:lnTo>
                                <a:lnTo>
                                  <a:pt x="455" y="1527"/>
                                </a:lnTo>
                                <a:lnTo>
                                  <a:pt x="476" y="1518"/>
                                </a:lnTo>
                                <a:lnTo>
                                  <a:pt x="497" y="1510"/>
                                </a:lnTo>
                                <a:lnTo>
                                  <a:pt x="519" y="1503"/>
                                </a:lnTo>
                                <a:lnTo>
                                  <a:pt x="536" y="1494"/>
                                </a:lnTo>
                                <a:lnTo>
                                  <a:pt x="577" y="1473"/>
                                </a:lnTo>
                                <a:lnTo>
                                  <a:pt x="600" y="1464"/>
                                </a:lnTo>
                                <a:lnTo>
                                  <a:pt x="679" y="1418"/>
                                </a:lnTo>
                                <a:lnTo>
                                  <a:pt x="702" y="1407"/>
                                </a:lnTo>
                                <a:lnTo>
                                  <a:pt x="766" y="1376"/>
                                </a:lnTo>
                                <a:lnTo>
                                  <a:pt x="792" y="1367"/>
                                </a:lnTo>
                                <a:lnTo>
                                  <a:pt x="845" y="1346"/>
                                </a:lnTo>
                                <a:lnTo>
                                  <a:pt x="901" y="1328"/>
                                </a:lnTo>
                                <a:lnTo>
                                  <a:pt x="931" y="1319"/>
                                </a:lnTo>
                                <a:lnTo>
                                  <a:pt x="961" y="1312"/>
                                </a:lnTo>
                                <a:lnTo>
                                  <a:pt x="991" y="1307"/>
                                </a:lnTo>
                                <a:lnTo>
                                  <a:pt x="1028" y="1305"/>
                                </a:lnTo>
                                <a:lnTo>
                                  <a:pt x="1103" y="1296"/>
                                </a:lnTo>
                                <a:lnTo>
                                  <a:pt x="1140" y="1295"/>
                                </a:lnTo>
                                <a:lnTo>
                                  <a:pt x="1140" y="1175"/>
                                </a:lnTo>
                                <a:lnTo>
                                  <a:pt x="1175" y="1168"/>
                                </a:lnTo>
                                <a:lnTo>
                                  <a:pt x="1224" y="1168"/>
                                </a:lnTo>
                                <a:lnTo>
                                  <a:pt x="1224" y="1039"/>
                                </a:lnTo>
                                <a:lnTo>
                                  <a:pt x="1270" y="1033"/>
                                </a:lnTo>
                                <a:lnTo>
                                  <a:pt x="1323" y="1033"/>
                                </a:lnTo>
                                <a:lnTo>
                                  <a:pt x="1323"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449" name="Picture 2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875" y="1375"/>
                            <a:ext cx="749" cy="87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450" name="Freeform 240"/>
                        <wps:cNvSpPr>
                          <a:spLocks noChangeArrowheads="1"/>
                        </wps:cNvSpPr>
                        <wps:spPr bwMode="auto">
                          <a:xfrm>
                            <a:off x="6875" y="1375"/>
                            <a:ext cx="749" cy="879"/>
                          </a:xfrm>
                          <a:custGeom>
                            <a:avLst/>
                            <a:gdLst>
                              <a:gd name="T0" fmla="*/ 0 w 1324"/>
                              <a:gd name="T1" fmla="*/ 1471 h 1553"/>
                              <a:gd name="T2" fmla="*/ 37 w 1324"/>
                              <a:gd name="T3" fmla="*/ 1485 h 1553"/>
                              <a:gd name="T4" fmla="*/ 74 w 1324"/>
                              <a:gd name="T5" fmla="*/ 1497 h 1553"/>
                              <a:gd name="T6" fmla="*/ 111 w 1324"/>
                              <a:gd name="T7" fmla="*/ 1508 h 1553"/>
                              <a:gd name="T8" fmla="*/ 146 w 1324"/>
                              <a:gd name="T9" fmla="*/ 1522 h 1553"/>
                              <a:gd name="T10" fmla="*/ 178 w 1324"/>
                              <a:gd name="T11" fmla="*/ 1529 h 1553"/>
                              <a:gd name="T12" fmla="*/ 210 w 1324"/>
                              <a:gd name="T13" fmla="*/ 1536 h 1553"/>
                              <a:gd name="T14" fmla="*/ 240 w 1324"/>
                              <a:gd name="T15" fmla="*/ 1543 h 1553"/>
                              <a:gd name="T16" fmla="*/ 270 w 1324"/>
                              <a:gd name="T17" fmla="*/ 1552 h 1553"/>
                              <a:gd name="T18" fmla="*/ 333 w 1324"/>
                              <a:gd name="T19" fmla="*/ 1548 h 1553"/>
                              <a:gd name="T20" fmla="*/ 377 w 1324"/>
                              <a:gd name="T21" fmla="*/ 1543 h 1553"/>
                              <a:gd name="T22" fmla="*/ 409 w 1324"/>
                              <a:gd name="T23" fmla="*/ 1538 h 1553"/>
                              <a:gd name="T24" fmla="*/ 432 w 1324"/>
                              <a:gd name="T25" fmla="*/ 1533 h 1553"/>
                              <a:gd name="T26" fmla="*/ 455 w 1324"/>
                              <a:gd name="T27" fmla="*/ 1527 h 1553"/>
                              <a:gd name="T28" fmla="*/ 476 w 1324"/>
                              <a:gd name="T29" fmla="*/ 1518 h 1553"/>
                              <a:gd name="T30" fmla="*/ 497 w 1324"/>
                              <a:gd name="T31" fmla="*/ 1510 h 1553"/>
                              <a:gd name="T32" fmla="*/ 519 w 1324"/>
                              <a:gd name="T33" fmla="*/ 1503 h 1553"/>
                              <a:gd name="T34" fmla="*/ 536 w 1324"/>
                              <a:gd name="T35" fmla="*/ 1494 h 1553"/>
                              <a:gd name="T36" fmla="*/ 556 w 1324"/>
                              <a:gd name="T37" fmla="*/ 1483 h 1553"/>
                              <a:gd name="T38" fmla="*/ 577 w 1324"/>
                              <a:gd name="T39" fmla="*/ 1473 h 1553"/>
                              <a:gd name="T40" fmla="*/ 600 w 1324"/>
                              <a:gd name="T41" fmla="*/ 1464 h 1553"/>
                              <a:gd name="T42" fmla="*/ 619 w 1324"/>
                              <a:gd name="T43" fmla="*/ 1451 h 1553"/>
                              <a:gd name="T44" fmla="*/ 639 w 1324"/>
                              <a:gd name="T45" fmla="*/ 1441 h 1553"/>
                              <a:gd name="T46" fmla="*/ 660 w 1324"/>
                              <a:gd name="T47" fmla="*/ 1430 h 1553"/>
                              <a:gd name="T48" fmla="*/ 679 w 1324"/>
                              <a:gd name="T49" fmla="*/ 1418 h 1553"/>
                              <a:gd name="T50" fmla="*/ 702 w 1324"/>
                              <a:gd name="T51" fmla="*/ 1407 h 1553"/>
                              <a:gd name="T52" fmla="*/ 723 w 1324"/>
                              <a:gd name="T53" fmla="*/ 1397 h 1553"/>
                              <a:gd name="T54" fmla="*/ 744 w 1324"/>
                              <a:gd name="T55" fmla="*/ 1386 h 1553"/>
                              <a:gd name="T56" fmla="*/ 766 w 1324"/>
                              <a:gd name="T57" fmla="*/ 1376 h 1553"/>
                              <a:gd name="T58" fmla="*/ 792 w 1324"/>
                              <a:gd name="T59" fmla="*/ 1367 h 1553"/>
                              <a:gd name="T60" fmla="*/ 818 w 1324"/>
                              <a:gd name="T61" fmla="*/ 1356 h 1553"/>
                              <a:gd name="T62" fmla="*/ 845 w 1324"/>
                              <a:gd name="T63" fmla="*/ 1346 h 1553"/>
                              <a:gd name="T64" fmla="*/ 873 w 1324"/>
                              <a:gd name="T65" fmla="*/ 1337 h 1553"/>
                              <a:gd name="T66" fmla="*/ 901 w 1324"/>
                              <a:gd name="T67" fmla="*/ 1328 h 1553"/>
                              <a:gd name="T68" fmla="*/ 931 w 1324"/>
                              <a:gd name="T69" fmla="*/ 1319 h 1553"/>
                              <a:gd name="T70" fmla="*/ 961 w 1324"/>
                              <a:gd name="T71" fmla="*/ 1312 h 1553"/>
                              <a:gd name="T72" fmla="*/ 991 w 1324"/>
                              <a:gd name="T73" fmla="*/ 1307 h 1553"/>
                              <a:gd name="T74" fmla="*/ 1028 w 1324"/>
                              <a:gd name="T75" fmla="*/ 1305 h 1553"/>
                              <a:gd name="T76" fmla="*/ 1065 w 1324"/>
                              <a:gd name="T77" fmla="*/ 1302 h 1553"/>
                              <a:gd name="T78" fmla="*/ 1103 w 1324"/>
                              <a:gd name="T79" fmla="*/ 1296 h 1553"/>
                              <a:gd name="T80" fmla="*/ 1140 w 1324"/>
                              <a:gd name="T81" fmla="*/ 1295 h 1553"/>
                              <a:gd name="T82" fmla="*/ 1140 w 1324"/>
                              <a:gd name="T83" fmla="*/ 1175 h 1553"/>
                              <a:gd name="T84" fmla="*/ 1175 w 1324"/>
                              <a:gd name="T85" fmla="*/ 1168 h 1553"/>
                              <a:gd name="T86" fmla="*/ 1224 w 1324"/>
                              <a:gd name="T87" fmla="*/ 1168 h 1553"/>
                              <a:gd name="T88" fmla="*/ 1224 w 1324"/>
                              <a:gd name="T89" fmla="*/ 1039 h 1553"/>
                              <a:gd name="T90" fmla="*/ 1270 w 1324"/>
                              <a:gd name="T91" fmla="*/ 1033 h 1553"/>
                              <a:gd name="T92" fmla="*/ 1323 w 1324"/>
                              <a:gd name="T93" fmla="*/ 1033 h 1553"/>
                              <a:gd name="T94" fmla="*/ 1323 w 1324"/>
                              <a:gd name="T95" fmla="*/ 0 h 1553"/>
                              <a:gd name="T96" fmla="*/ 182 w 1324"/>
                              <a:gd name="T97" fmla="*/ 0 h 1553"/>
                              <a:gd name="T98" fmla="*/ 182 w 1324"/>
                              <a:gd name="T99" fmla="*/ 131 h 1553"/>
                              <a:gd name="T100" fmla="*/ 93 w 1324"/>
                              <a:gd name="T101" fmla="*/ 131 h 1553"/>
                              <a:gd name="T102" fmla="*/ 93 w 1324"/>
                              <a:gd name="T103" fmla="*/ 265 h 1553"/>
                              <a:gd name="T104" fmla="*/ 0 w 1324"/>
                              <a:gd name="T105" fmla="*/ 265 h 1553"/>
                              <a:gd name="T106" fmla="*/ 0 w 1324"/>
                              <a:gd name="T107" fmla="*/ 1471 h 1553"/>
                              <a:gd name="T108" fmla="*/ 93 w 1324"/>
                              <a:gd name="T109" fmla="*/ 265 h 1553"/>
                              <a:gd name="T110" fmla="*/ 1140 w 1324"/>
                              <a:gd name="T111" fmla="*/ 265 h 1553"/>
                              <a:gd name="T112" fmla="*/ 1140 w 1324"/>
                              <a:gd name="T113" fmla="*/ 1175 h 1553"/>
                              <a:gd name="T114" fmla="*/ 182 w 1324"/>
                              <a:gd name="T115" fmla="*/ 131 h 1553"/>
                              <a:gd name="T116" fmla="*/ 1224 w 1324"/>
                              <a:gd name="T117" fmla="*/ 131 h 1553"/>
                              <a:gd name="T118" fmla="*/ 1224 w 1324"/>
                              <a:gd name="T119" fmla="*/ 1039 h 1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24" h="1553">
                                <a:moveTo>
                                  <a:pt x="0" y="1471"/>
                                </a:moveTo>
                                <a:lnTo>
                                  <a:pt x="37" y="1485"/>
                                </a:lnTo>
                                <a:lnTo>
                                  <a:pt x="74" y="1497"/>
                                </a:lnTo>
                                <a:lnTo>
                                  <a:pt x="111" y="1508"/>
                                </a:lnTo>
                                <a:lnTo>
                                  <a:pt x="146" y="1522"/>
                                </a:lnTo>
                                <a:lnTo>
                                  <a:pt x="178" y="1529"/>
                                </a:lnTo>
                                <a:lnTo>
                                  <a:pt x="210" y="1536"/>
                                </a:lnTo>
                                <a:lnTo>
                                  <a:pt x="240" y="1543"/>
                                </a:lnTo>
                                <a:lnTo>
                                  <a:pt x="270" y="1552"/>
                                </a:lnTo>
                                <a:lnTo>
                                  <a:pt x="333" y="1548"/>
                                </a:lnTo>
                                <a:lnTo>
                                  <a:pt x="377" y="1543"/>
                                </a:lnTo>
                                <a:lnTo>
                                  <a:pt x="409" y="1538"/>
                                </a:lnTo>
                                <a:lnTo>
                                  <a:pt x="432" y="1533"/>
                                </a:lnTo>
                                <a:lnTo>
                                  <a:pt x="455" y="1527"/>
                                </a:lnTo>
                                <a:lnTo>
                                  <a:pt x="476" y="1518"/>
                                </a:lnTo>
                                <a:lnTo>
                                  <a:pt x="497" y="1510"/>
                                </a:lnTo>
                                <a:lnTo>
                                  <a:pt x="519" y="1503"/>
                                </a:lnTo>
                                <a:lnTo>
                                  <a:pt x="536" y="1494"/>
                                </a:lnTo>
                                <a:lnTo>
                                  <a:pt x="556" y="1483"/>
                                </a:lnTo>
                                <a:lnTo>
                                  <a:pt x="577" y="1473"/>
                                </a:lnTo>
                                <a:lnTo>
                                  <a:pt x="600" y="1464"/>
                                </a:lnTo>
                                <a:lnTo>
                                  <a:pt x="619" y="1451"/>
                                </a:lnTo>
                                <a:lnTo>
                                  <a:pt x="639" y="1441"/>
                                </a:lnTo>
                                <a:lnTo>
                                  <a:pt x="660" y="1430"/>
                                </a:lnTo>
                                <a:lnTo>
                                  <a:pt x="679" y="1418"/>
                                </a:lnTo>
                                <a:lnTo>
                                  <a:pt x="702" y="1407"/>
                                </a:lnTo>
                                <a:lnTo>
                                  <a:pt x="723" y="1397"/>
                                </a:lnTo>
                                <a:lnTo>
                                  <a:pt x="744" y="1386"/>
                                </a:lnTo>
                                <a:lnTo>
                                  <a:pt x="766" y="1376"/>
                                </a:lnTo>
                                <a:lnTo>
                                  <a:pt x="792" y="1367"/>
                                </a:lnTo>
                                <a:lnTo>
                                  <a:pt x="818" y="1356"/>
                                </a:lnTo>
                                <a:lnTo>
                                  <a:pt x="845" y="1346"/>
                                </a:lnTo>
                                <a:lnTo>
                                  <a:pt x="873" y="1337"/>
                                </a:lnTo>
                                <a:lnTo>
                                  <a:pt x="901" y="1328"/>
                                </a:lnTo>
                                <a:lnTo>
                                  <a:pt x="931" y="1319"/>
                                </a:lnTo>
                                <a:lnTo>
                                  <a:pt x="961" y="1312"/>
                                </a:lnTo>
                                <a:lnTo>
                                  <a:pt x="991" y="1307"/>
                                </a:lnTo>
                                <a:lnTo>
                                  <a:pt x="1028" y="1305"/>
                                </a:lnTo>
                                <a:lnTo>
                                  <a:pt x="1065" y="1302"/>
                                </a:lnTo>
                                <a:lnTo>
                                  <a:pt x="1103" y="1296"/>
                                </a:lnTo>
                                <a:lnTo>
                                  <a:pt x="1140" y="1295"/>
                                </a:lnTo>
                                <a:lnTo>
                                  <a:pt x="1140" y="1175"/>
                                </a:lnTo>
                                <a:lnTo>
                                  <a:pt x="1175" y="1168"/>
                                </a:lnTo>
                                <a:lnTo>
                                  <a:pt x="1224" y="1168"/>
                                </a:lnTo>
                                <a:lnTo>
                                  <a:pt x="1224" y="1039"/>
                                </a:lnTo>
                                <a:lnTo>
                                  <a:pt x="1270" y="1033"/>
                                </a:lnTo>
                                <a:lnTo>
                                  <a:pt x="1323" y="1033"/>
                                </a:lnTo>
                                <a:lnTo>
                                  <a:pt x="1323" y="0"/>
                                </a:lnTo>
                                <a:lnTo>
                                  <a:pt x="182" y="0"/>
                                </a:lnTo>
                                <a:lnTo>
                                  <a:pt x="182" y="131"/>
                                </a:lnTo>
                                <a:lnTo>
                                  <a:pt x="93" y="131"/>
                                </a:lnTo>
                                <a:lnTo>
                                  <a:pt x="93" y="265"/>
                                </a:lnTo>
                                <a:lnTo>
                                  <a:pt x="0" y="265"/>
                                </a:lnTo>
                                <a:lnTo>
                                  <a:pt x="0" y="1471"/>
                                </a:lnTo>
                                <a:close/>
                                <a:moveTo>
                                  <a:pt x="93" y="265"/>
                                </a:moveTo>
                                <a:lnTo>
                                  <a:pt x="1140" y="265"/>
                                </a:lnTo>
                                <a:lnTo>
                                  <a:pt x="1140" y="1175"/>
                                </a:lnTo>
                                <a:close/>
                                <a:moveTo>
                                  <a:pt x="182" y="131"/>
                                </a:moveTo>
                                <a:lnTo>
                                  <a:pt x="1224" y="131"/>
                                </a:lnTo>
                                <a:lnTo>
                                  <a:pt x="1224" y="1039"/>
                                </a:lnTo>
                                <a:close/>
                              </a:path>
                            </a:pathLst>
                          </a:custGeom>
                          <a:noFill/>
                          <a:ln w="9360" cap="flat">
                            <a:solidFill>
                              <a:srgbClr val="5A5A5A"/>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51" name="Freeform 241"/>
                        <wps:cNvSpPr>
                          <a:spLocks noChangeArrowheads="1"/>
                        </wps:cNvSpPr>
                        <wps:spPr bwMode="auto">
                          <a:xfrm>
                            <a:off x="5225" y="2950"/>
                            <a:ext cx="1001" cy="1073"/>
                          </a:xfrm>
                          <a:custGeom>
                            <a:avLst/>
                            <a:gdLst>
                              <a:gd name="T0" fmla="*/ 1767 w 1768"/>
                              <a:gd name="T1" fmla="*/ 0 h 1895"/>
                              <a:gd name="T2" fmla="*/ 0 w 1768"/>
                              <a:gd name="T3" fmla="*/ 0 h 1895"/>
                              <a:gd name="T4" fmla="*/ 0 w 1768"/>
                              <a:gd name="T5" fmla="*/ 1769 h 1895"/>
                              <a:gd name="T6" fmla="*/ 115 w 1768"/>
                              <a:gd name="T7" fmla="*/ 1813 h 1895"/>
                              <a:gd name="T8" fmla="*/ 229 w 1768"/>
                              <a:gd name="T9" fmla="*/ 1848 h 1895"/>
                              <a:gd name="T10" fmla="*/ 369 w 1768"/>
                              <a:gd name="T11" fmla="*/ 1880 h 1895"/>
                              <a:gd name="T12" fmla="*/ 414 w 1768"/>
                              <a:gd name="T13" fmla="*/ 1894 h 1895"/>
                              <a:gd name="T14" fmla="*/ 587 w 1768"/>
                              <a:gd name="T15" fmla="*/ 1883 h 1895"/>
                              <a:gd name="T16" fmla="*/ 702 w 1768"/>
                              <a:gd name="T17" fmla="*/ 1859 h 1895"/>
                              <a:gd name="T18" fmla="*/ 806 w 1768"/>
                              <a:gd name="T19" fmla="*/ 1823 h 1895"/>
                              <a:gd name="T20" fmla="*/ 926 w 1768"/>
                              <a:gd name="T21" fmla="*/ 1758 h 1895"/>
                              <a:gd name="T22" fmla="*/ 958 w 1768"/>
                              <a:gd name="T23" fmla="*/ 1746 h 1895"/>
                              <a:gd name="T24" fmla="*/ 989 w 1768"/>
                              <a:gd name="T25" fmla="*/ 1732 h 1895"/>
                              <a:gd name="T26" fmla="*/ 1021 w 1768"/>
                              <a:gd name="T27" fmla="*/ 1716 h 1895"/>
                              <a:gd name="T28" fmla="*/ 1053 w 1768"/>
                              <a:gd name="T29" fmla="*/ 1698 h 1895"/>
                              <a:gd name="T30" fmla="*/ 1088 w 1768"/>
                              <a:gd name="T31" fmla="*/ 1682 h 1895"/>
                              <a:gd name="T32" fmla="*/ 1157 w 1768"/>
                              <a:gd name="T33" fmla="*/ 1649 h 1895"/>
                              <a:gd name="T34" fmla="*/ 1192 w 1768"/>
                              <a:gd name="T35" fmla="*/ 1633 h 1895"/>
                              <a:gd name="T36" fmla="*/ 1229 w 1768"/>
                              <a:gd name="T37" fmla="*/ 1621 h 1895"/>
                              <a:gd name="T38" fmla="*/ 1268 w 1768"/>
                              <a:gd name="T39" fmla="*/ 1603 h 1895"/>
                              <a:gd name="T40" fmla="*/ 1308 w 1768"/>
                              <a:gd name="T41" fmla="*/ 1587 h 1895"/>
                              <a:gd name="T42" fmla="*/ 1353 w 1768"/>
                              <a:gd name="T43" fmla="*/ 1573 h 1895"/>
                              <a:gd name="T44" fmla="*/ 1397 w 1768"/>
                              <a:gd name="T45" fmla="*/ 1564 h 1895"/>
                              <a:gd name="T46" fmla="*/ 1487 w 1768"/>
                              <a:gd name="T47" fmla="*/ 1538 h 1895"/>
                              <a:gd name="T48" fmla="*/ 1534 w 1768"/>
                              <a:gd name="T49" fmla="*/ 1529 h 1895"/>
                              <a:gd name="T50" fmla="*/ 1589 w 1768"/>
                              <a:gd name="T51" fmla="*/ 1527 h 1895"/>
                              <a:gd name="T52" fmla="*/ 1705 w 1768"/>
                              <a:gd name="T53" fmla="*/ 1520 h 1895"/>
                              <a:gd name="T54" fmla="*/ 1767 w 1768"/>
                              <a:gd name="T55" fmla="*/ 1518 h 1895"/>
                              <a:gd name="T56" fmla="*/ 1767 w 1768"/>
                              <a:gd name="T57" fmla="*/ 0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8" h="1895">
                                <a:moveTo>
                                  <a:pt x="1767" y="0"/>
                                </a:moveTo>
                                <a:lnTo>
                                  <a:pt x="0" y="0"/>
                                </a:lnTo>
                                <a:lnTo>
                                  <a:pt x="0" y="1769"/>
                                </a:lnTo>
                                <a:lnTo>
                                  <a:pt x="115" y="1813"/>
                                </a:lnTo>
                                <a:lnTo>
                                  <a:pt x="229" y="1848"/>
                                </a:lnTo>
                                <a:lnTo>
                                  <a:pt x="369" y="1880"/>
                                </a:lnTo>
                                <a:lnTo>
                                  <a:pt x="414" y="1894"/>
                                </a:lnTo>
                                <a:lnTo>
                                  <a:pt x="587" y="1883"/>
                                </a:lnTo>
                                <a:lnTo>
                                  <a:pt x="702" y="1859"/>
                                </a:lnTo>
                                <a:lnTo>
                                  <a:pt x="806" y="1823"/>
                                </a:lnTo>
                                <a:lnTo>
                                  <a:pt x="926" y="1758"/>
                                </a:lnTo>
                                <a:lnTo>
                                  <a:pt x="958" y="1746"/>
                                </a:lnTo>
                                <a:lnTo>
                                  <a:pt x="989" y="1732"/>
                                </a:lnTo>
                                <a:lnTo>
                                  <a:pt x="1021" y="1716"/>
                                </a:lnTo>
                                <a:lnTo>
                                  <a:pt x="1053" y="1698"/>
                                </a:lnTo>
                                <a:lnTo>
                                  <a:pt x="1088" y="1682"/>
                                </a:lnTo>
                                <a:lnTo>
                                  <a:pt x="1157" y="1649"/>
                                </a:lnTo>
                                <a:lnTo>
                                  <a:pt x="1192" y="1633"/>
                                </a:lnTo>
                                <a:lnTo>
                                  <a:pt x="1229" y="1621"/>
                                </a:lnTo>
                                <a:lnTo>
                                  <a:pt x="1268" y="1603"/>
                                </a:lnTo>
                                <a:lnTo>
                                  <a:pt x="1308" y="1587"/>
                                </a:lnTo>
                                <a:lnTo>
                                  <a:pt x="1353" y="1573"/>
                                </a:lnTo>
                                <a:lnTo>
                                  <a:pt x="1397" y="1564"/>
                                </a:lnTo>
                                <a:lnTo>
                                  <a:pt x="1487" y="1538"/>
                                </a:lnTo>
                                <a:lnTo>
                                  <a:pt x="1534" y="1529"/>
                                </a:lnTo>
                                <a:lnTo>
                                  <a:pt x="1589" y="1527"/>
                                </a:lnTo>
                                <a:lnTo>
                                  <a:pt x="1705" y="1520"/>
                                </a:lnTo>
                                <a:lnTo>
                                  <a:pt x="1767" y="1518"/>
                                </a:lnTo>
                                <a:lnTo>
                                  <a:pt x="1767"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52" name="Freeform 242"/>
                        <wps:cNvSpPr>
                          <a:spLocks noChangeArrowheads="1"/>
                        </wps:cNvSpPr>
                        <wps:spPr bwMode="auto">
                          <a:xfrm>
                            <a:off x="5186" y="2910"/>
                            <a:ext cx="1001" cy="1073"/>
                          </a:xfrm>
                          <a:custGeom>
                            <a:avLst/>
                            <a:gdLst>
                              <a:gd name="T0" fmla="*/ 1769 w 1770"/>
                              <a:gd name="T1" fmla="*/ 0 h 1895"/>
                              <a:gd name="T2" fmla="*/ 0 w 1770"/>
                              <a:gd name="T3" fmla="*/ 0 h 1895"/>
                              <a:gd name="T4" fmla="*/ 0 w 1770"/>
                              <a:gd name="T5" fmla="*/ 1769 h 1895"/>
                              <a:gd name="T6" fmla="*/ 115 w 1770"/>
                              <a:gd name="T7" fmla="*/ 1813 h 1895"/>
                              <a:gd name="T8" fmla="*/ 229 w 1770"/>
                              <a:gd name="T9" fmla="*/ 1848 h 1895"/>
                              <a:gd name="T10" fmla="*/ 369 w 1770"/>
                              <a:gd name="T11" fmla="*/ 1880 h 1895"/>
                              <a:gd name="T12" fmla="*/ 414 w 1770"/>
                              <a:gd name="T13" fmla="*/ 1894 h 1895"/>
                              <a:gd name="T14" fmla="*/ 588 w 1770"/>
                              <a:gd name="T15" fmla="*/ 1883 h 1895"/>
                              <a:gd name="T16" fmla="*/ 703 w 1770"/>
                              <a:gd name="T17" fmla="*/ 1859 h 1895"/>
                              <a:gd name="T18" fmla="*/ 807 w 1770"/>
                              <a:gd name="T19" fmla="*/ 1823 h 1895"/>
                              <a:gd name="T20" fmla="*/ 927 w 1770"/>
                              <a:gd name="T21" fmla="*/ 1758 h 1895"/>
                              <a:gd name="T22" fmla="*/ 959 w 1770"/>
                              <a:gd name="T23" fmla="*/ 1746 h 1895"/>
                              <a:gd name="T24" fmla="*/ 990 w 1770"/>
                              <a:gd name="T25" fmla="*/ 1732 h 1895"/>
                              <a:gd name="T26" fmla="*/ 1022 w 1770"/>
                              <a:gd name="T27" fmla="*/ 1716 h 1895"/>
                              <a:gd name="T28" fmla="*/ 1054 w 1770"/>
                              <a:gd name="T29" fmla="*/ 1698 h 1895"/>
                              <a:gd name="T30" fmla="*/ 1089 w 1770"/>
                              <a:gd name="T31" fmla="*/ 1682 h 1895"/>
                              <a:gd name="T32" fmla="*/ 1158 w 1770"/>
                              <a:gd name="T33" fmla="*/ 1649 h 1895"/>
                              <a:gd name="T34" fmla="*/ 1193 w 1770"/>
                              <a:gd name="T35" fmla="*/ 1633 h 1895"/>
                              <a:gd name="T36" fmla="*/ 1230 w 1770"/>
                              <a:gd name="T37" fmla="*/ 1621 h 1895"/>
                              <a:gd name="T38" fmla="*/ 1269 w 1770"/>
                              <a:gd name="T39" fmla="*/ 1603 h 1895"/>
                              <a:gd name="T40" fmla="*/ 1309 w 1770"/>
                              <a:gd name="T41" fmla="*/ 1587 h 1895"/>
                              <a:gd name="T42" fmla="*/ 1354 w 1770"/>
                              <a:gd name="T43" fmla="*/ 1573 h 1895"/>
                              <a:gd name="T44" fmla="*/ 1398 w 1770"/>
                              <a:gd name="T45" fmla="*/ 1564 h 1895"/>
                              <a:gd name="T46" fmla="*/ 1488 w 1770"/>
                              <a:gd name="T47" fmla="*/ 1538 h 1895"/>
                              <a:gd name="T48" fmla="*/ 1535 w 1770"/>
                              <a:gd name="T49" fmla="*/ 1529 h 1895"/>
                              <a:gd name="T50" fmla="*/ 1591 w 1770"/>
                              <a:gd name="T51" fmla="*/ 1527 h 1895"/>
                              <a:gd name="T52" fmla="*/ 1707 w 1770"/>
                              <a:gd name="T53" fmla="*/ 1520 h 1895"/>
                              <a:gd name="T54" fmla="*/ 1769 w 1770"/>
                              <a:gd name="T55" fmla="*/ 1518 h 1895"/>
                              <a:gd name="T56" fmla="*/ 1769 w 1770"/>
                              <a:gd name="T57" fmla="*/ 0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70" h="1895">
                                <a:moveTo>
                                  <a:pt x="1769" y="0"/>
                                </a:moveTo>
                                <a:lnTo>
                                  <a:pt x="0" y="0"/>
                                </a:lnTo>
                                <a:lnTo>
                                  <a:pt x="0" y="1769"/>
                                </a:lnTo>
                                <a:lnTo>
                                  <a:pt x="115" y="1813"/>
                                </a:lnTo>
                                <a:lnTo>
                                  <a:pt x="229" y="1848"/>
                                </a:lnTo>
                                <a:lnTo>
                                  <a:pt x="369" y="1880"/>
                                </a:lnTo>
                                <a:lnTo>
                                  <a:pt x="414" y="1894"/>
                                </a:lnTo>
                                <a:lnTo>
                                  <a:pt x="588" y="1883"/>
                                </a:lnTo>
                                <a:lnTo>
                                  <a:pt x="703" y="1859"/>
                                </a:lnTo>
                                <a:lnTo>
                                  <a:pt x="807" y="1823"/>
                                </a:lnTo>
                                <a:lnTo>
                                  <a:pt x="927" y="1758"/>
                                </a:lnTo>
                                <a:lnTo>
                                  <a:pt x="959" y="1746"/>
                                </a:lnTo>
                                <a:lnTo>
                                  <a:pt x="990" y="1732"/>
                                </a:lnTo>
                                <a:lnTo>
                                  <a:pt x="1022" y="1716"/>
                                </a:lnTo>
                                <a:lnTo>
                                  <a:pt x="1054" y="1698"/>
                                </a:lnTo>
                                <a:lnTo>
                                  <a:pt x="1089" y="1682"/>
                                </a:lnTo>
                                <a:lnTo>
                                  <a:pt x="1158" y="1649"/>
                                </a:lnTo>
                                <a:lnTo>
                                  <a:pt x="1193" y="1633"/>
                                </a:lnTo>
                                <a:lnTo>
                                  <a:pt x="1230" y="1621"/>
                                </a:lnTo>
                                <a:lnTo>
                                  <a:pt x="1269" y="1603"/>
                                </a:lnTo>
                                <a:lnTo>
                                  <a:pt x="1309" y="1587"/>
                                </a:lnTo>
                                <a:lnTo>
                                  <a:pt x="1354" y="1573"/>
                                </a:lnTo>
                                <a:lnTo>
                                  <a:pt x="1398" y="1564"/>
                                </a:lnTo>
                                <a:lnTo>
                                  <a:pt x="1488" y="1538"/>
                                </a:lnTo>
                                <a:lnTo>
                                  <a:pt x="1535" y="1529"/>
                                </a:lnTo>
                                <a:lnTo>
                                  <a:pt x="1591" y="1527"/>
                                </a:lnTo>
                                <a:lnTo>
                                  <a:pt x="1707" y="1520"/>
                                </a:lnTo>
                                <a:lnTo>
                                  <a:pt x="1769" y="1518"/>
                                </a:lnTo>
                                <a:lnTo>
                                  <a:pt x="1769" y="0"/>
                                </a:lnTo>
                              </a:path>
                            </a:pathLst>
                          </a:custGeom>
                          <a:solidFill>
                            <a:srgbClr val="C5D9F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53" name="Freeform 243"/>
                        <wps:cNvSpPr>
                          <a:spLocks noChangeArrowheads="1"/>
                        </wps:cNvSpPr>
                        <wps:spPr bwMode="auto">
                          <a:xfrm>
                            <a:off x="5186" y="2910"/>
                            <a:ext cx="1001" cy="1073"/>
                          </a:xfrm>
                          <a:custGeom>
                            <a:avLst/>
                            <a:gdLst>
                              <a:gd name="T0" fmla="*/ 0 w 1770"/>
                              <a:gd name="T1" fmla="*/ 1769 h 1895"/>
                              <a:gd name="T2" fmla="*/ 58 w 1770"/>
                              <a:gd name="T3" fmla="*/ 1792 h 1895"/>
                              <a:gd name="T4" fmla="*/ 115 w 1770"/>
                              <a:gd name="T5" fmla="*/ 1813 h 1895"/>
                              <a:gd name="T6" fmla="*/ 173 w 1770"/>
                              <a:gd name="T7" fmla="*/ 1831 h 1895"/>
                              <a:gd name="T8" fmla="*/ 229 w 1770"/>
                              <a:gd name="T9" fmla="*/ 1848 h 1895"/>
                              <a:gd name="T10" fmla="*/ 277 w 1770"/>
                              <a:gd name="T11" fmla="*/ 1860 h 1895"/>
                              <a:gd name="T12" fmla="*/ 323 w 1770"/>
                              <a:gd name="T13" fmla="*/ 1871 h 1895"/>
                              <a:gd name="T14" fmla="*/ 369 w 1770"/>
                              <a:gd name="T15" fmla="*/ 1880 h 1895"/>
                              <a:gd name="T16" fmla="*/ 414 w 1770"/>
                              <a:gd name="T17" fmla="*/ 1894 h 1895"/>
                              <a:gd name="T18" fmla="*/ 518 w 1770"/>
                              <a:gd name="T19" fmla="*/ 1890 h 1895"/>
                              <a:gd name="T20" fmla="*/ 588 w 1770"/>
                              <a:gd name="T21" fmla="*/ 1883 h 1895"/>
                              <a:gd name="T22" fmla="*/ 634 w 1770"/>
                              <a:gd name="T23" fmla="*/ 1875 h 1895"/>
                              <a:gd name="T24" fmla="*/ 668 w 1770"/>
                              <a:gd name="T25" fmla="*/ 1868 h 1895"/>
                              <a:gd name="T26" fmla="*/ 703 w 1770"/>
                              <a:gd name="T27" fmla="*/ 1859 h 1895"/>
                              <a:gd name="T28" fmla="*/ 738 w 1770"/>
                              <a:gd name="T29" fmla="*/ 1848 h 1895"/>
                              <a:gd name="T30" fmla="*/ 773 w 1770"/>
                              <a:gd name="T31" fmla="*/ 1836 h 1895"/>
                              <a:gd name="T32" fmla="*/ 807 w 1770"/>
                              <a:gd name="T33" fmla="*/ 1823 h 1895"/>
                              <a:gd name="T34" fmla="*/ 837 w 1770"/>
                              <a:gd name="T35" fmla="*/ 1809 h 1895"/>
                              <a:gd name="T36" fmla="*/ 867 w 1770"/>
                              <a:gd name="T37" fmla="*/ 1795 h 1895"/>
                              <a:gd name="T38" fmla="*/ 897 w 1770"/>
                              <a:gd name="T39" fmla="*/ 1778 h 1895"/>
                              <a:gd name="T40" fmla="*/ 927 w 1770"/>
                              <a:gd name="T41" fmla="*/ 1758 h 1895"/>
                              <a:gd name="T42" fmla="*/ 959 w 1770"/>
                              <a:gd name="T43" fmla="*/ 1746 h 1895"/>
                              <a:gd name="T44" fmla="*/ 990 w 1770"/>
                              <a:gd name="T45" fmla="*/ 1732 h 1895"/>
                              <a:gd name="T46" fmla="*/ 1022 w 1770"/>
                              <a:gd name="T47" fmla="*/ 1716 h 1895"/>
                              <a:gd name="T48" fmla="*/ 1054 w 1770"/>
                              <a:gd name="T49" fmla="*/ 1698 h 1895"/>
                              <a:gd name="T50" fmla="*/ 1089 w 1770"/>
                              <a:gd name="T51" fmla="*/ 1682 h 1895"/>
                              <a:gd name="T52" fmla="*/ 1123 w 1770"/>
                              <a:gd name="T53" fmla="*/ 1667 h 1895"/>
                              <a:gd name="T54" fmla="*/ 1158 w 1770"/>
                              <a:gd name="T55" fmla="*/ 1649 h 1895"/>
                              <a:gd name="T56" fmla="*/ 1193 w 1770"/>
                              <a:gd name="T57" fmla="*/ 1633 h 1895"/>
                              <a:gd name="T58" fmla="*/ 1230 w 1770"/>
                              <a:gd name="T59" fmla="*/ 1621 h 1895"/>
                              <a:gd name="T60" fmla="*/ 1269 w 1770"/>
                              <a:gd name="T61" fmla="*/ 1603 h 1895"/>
                              <a:gd name="T62" fmla="*/ 1309 w 1770"/>
                              <a:gd name="T63" fmla="*/ 1587 h 1895"/>
                              <a:gd name="T64" fmla="*/ 1354 w 1770"/>
                              <a:gd name="T65" fmla="*/ 1573 h 1895"/>
                              <a:gd name="T66" fmla="*/ 1398 w 1770"/>
                              <a:gd name="T67" fmla="*/ 1564 h 1895"/>
                              <a:gd name="T68" fmla="*/ 1442 w 1770"/>
                              <a:gd name="T69" fmla="*/ 1552 h 1895"/>
                              <a:gd name="T70" fmla="*/ 1488 w 1770"/>
                              <a:gd name="T71" fmla="*/ 1538 h 1895"/>
                              <a:gd name="T72" fmla="*/ 1535 w 1770"/>
                              <a:gd name="T73" fmla="*/ 1529 h 1895"/>
                              <a:gd name="T74" fmla="*/ 1591 w 1770"/>
                              <a:gd name="T75" fmla="*/ 1527 h 1895"/>
                              <a:gd name="T76" fmla="*/ 1649 w 1770"/>
                              <a:gd name="T77" fmla="*/ 1524 h 1895"/>
                              <a:gd name="T78" fmla="*/ 1707 w 1770"/>
                              <a:gd name="T79" fmla="*/ 1520 h 1895"/>
                              <a:gd name="T80" fmla="*/ 1769 w 1770"/>
                              <a:gd name="T81" fmla="*/ 1518 h 1895"/>
                              <a:gd name="T82" fmla="*/ 1769 w 1770"/>
                              <a:gd name="T83" fmla="*/ 0 h 1895"/>
                              <a:gd name="T84" fmla="*/ 0 w 1770"/>
                              <a:gd name="T85" fmla="*/ 0 h 1895"/>
                              <a:gd name="T86" fmla="*/ 0 w 1770"/>
                              <a:gd name="T87" fmla="*/ 1769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770" h="1895">
                                <a:moveTo>
                                  <a:pt x="0" y="1769"/>
                                </a:moveTo>
                                <a:lnTo>
                                  <a:pt x="58" y="1792"/>
                                </a:lnTo>
                                <a:lnTo>
                                  <a:pt x="115" y="1813"/>
                                </a:lnTo>
                                <a:lnTo>
                                  <a:pt x="173" y="1831"/>
                                </a:lnTo>
                                <a:lnTo>
                                  <a:pt x="229" y="1848"/>
                                </a:lnTo>
                                <a:lnTo>
                                  <a:pt x="277" y="1860"/>
                                </a:lnTo>
                                <a:lnTo>
                                  <a:pt x="323" y="1871"/>
                                </a:lnTo>
                                <a:lnTo>
                                  <a:pt x="369" y="1880"/>
                                </a:lnTo>
                                <a:lnTo>
                                  <a:pt x="414" y="1894"/>
                                </a:lnTo>
                                <a:lnTo>
                                  <a:pt x="518" y="1890"/>
                                </a:lnTo>
                                <a:lnTo>
                                  <a:pt x="588" y="1883"/>
                                </a:lnTo>
                                <a:lnTo>
                                  <a:pt x="634" y="1875"/>
                                </a:lnTo>
                                <a:lnTo>
                                  <a:pt x="668" y="1868"/>
                                </a:lnTo>
                                <a:lnTo>
                                  <a:pt x="703" y="1859"/>
                                </a:lnTo>
                                <a:lnTo>
                                  <a:pt x="738" y="1848"/>
                                </a:lnTo>
                                <a:lnTo>
                                  <a:pt x="773" y="1836"/>
                                </a:lnTo>
                                <a:lnTo>
                                  <a:pt x="807" y="1823"/>
                                </a:lnTo>
                                <a:lnTo>
                                  <a:pt x="837" y="1809"/>
                                </a:lnTo>
                                <a:lnTo>
                                  <a:pt x="867" y="1795"/>
                                </a:lnTo>
                                <a:lnTo>
                                  <a:pt x="897" y="1778"/>
                                </a:lnTo>
                                <a:lnTo>
                                  <a:pt x="927" y="1758"/>
                                </a:lnTo>
                                <a:lnTo>
                                  <a:pt x="959" y="1746"/>
                                </a:lnTo>
                                <a:lnTo>
                                  <a:pt x="990" y="1732"/>
                                </a:lnTo>
                                <a:lnTo>
                                  <a:pt x="1022" y="1716"/>
                                </a:lnTo>
                                <a:lnTo>
                                  <a:pt x="1054" y="1698"/>
                                </a:lnTo>
                                <a:lnTo>
                                  <a:pt x="1089" y="1682"/>
                                </a:lnTo>
                                <a:lnTo>
                                  <a:pt x="1123" y="1667"/>
                                </a:lnTo>
                                <a:lnTo>
                                  <a:pt x="1158" y="1649"/>
                                </a:lnTo>
                                <a:lnTo>
                                  <a:pt x="1193" y="1633"/>
                                </a:lnTo>
                                <a:lnTo>
                                  <a:pt x="1230" y="1621"/>
                                </a:lnTo>
                                <a:lnTo>
                                  <a:pt x="1269" y="1603"/>
                                </a:lnTo>
                                <a:lnTo>
                                  <a:pt x="1309" y="1587"/>
                                </a:lnTo>
                                <a:lnTo>
                                  <a:pt x="1354" y="1573"/>
                                </a:lnTo>
                                <a:lnTo>
                                  <a:pt x="1398" y="1564"/>
                                </a:lnTo>
                                <a:lnTo>
                                  <a:pt x="1442" y="1552"/>
                                </a:lnTo>
                                <a:lnTo>
                                  <a:pt x="1488" y="1538"/>
                                </a:lnTo>
                                <a:lnTo>
                                  <a:pt x="1535" y="1529"/>
                                </a:lnTo>
                                <a:lnTo>
                                  <a:pt x="1591" y="1527"/>
                                </a:lnTo>
                                <a:lnTo>
                                  <a:pt x="1649" y="1524"/>
                                </a:lnTo>
                                <a:lnTo>
                                  <a:pt x="1707" y="1520"/>
                                </a:lnTo>
                                <a:lnTo>
                                  <a:pt x="1769" y="1518"/>
                                </a:lnTo>
                                <a:lnTo>
                                  <a:pt x="1769" y="0"/>
                                </a:lnTo>
                                <a:lnTo>
                                  <a:pt x="0" y="0"/>
                                </a:lnTo>
                                <a:lnTo>
                                  <a:pt x="0" y="1769"/>
                                </a:lnTo>
                              </a:path>
                            </a:pathLst>
                          </a:custGeom>
                          <a:noFill/>
                          <a:ln w="1584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54" name="Freeform 244"/>
                        <wps:cNvSpPr>
                          <a:spLocks noChangeArrowheads="1"/>
                        </wps:cNvSpPr>
                        <wps:spPr bwMode="auto">
                          <a:xfrm>
                            <a:off x="5558" y="2160"/>
                            <a:ext cx="329" cy="742"/>
                          </a:xfrm>
                          <a:custGeom>
                            <a:avLst/>
                            <a:gdLst>
                              <a:gd name="T0" fmla="*/ 291 w 583"/>
                              <a:gd name="T1" fmla="*/ 0 h 1312"/>
                              <a:gd name="T2" fmla="*/ 0 w 583"/>
                              <a:gd name="T3" fmla="*/ 328 h 1312"/>
                              <a:gd name="T4" fmla="*/ 145 w 583"/>
                              <a:gd name="T5" fmla="*/ 328 h 1312"/>
                              <a:gd name="T6" fmla="*/ 145 w 583"/>
                              <a:gd name="T7" fmla="*/ 1311 h 1312"/>
                              <a:gd name="T8" fmla="*/ 436 w 583"/>
                              <a:gd name="T9" fmla="*/ 1311 h 1312"/>
                              <a:gd name="T10" fmla="*/ 436 w 583"/>
                              <a:gd name="T11" fmla="*/ 328 h 1312"/>
                              <a:gd name="T12" fmla="*/ 582 w 583"/>
                              <a:gd name="T13" fmla="*/ 328 h 1312"/>
                              <a:gd name="T14" fmla="*/ 291 w 583"/>
                              <a:gd name="T15" fmla="*/ 0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291" y="0"/>
                                </a:moveTo>
                                <a:lnTo>
                                  <a:pt x="0" y="328"/>
                                </a:lnTo>
                                <a:lnTo>
                                  <a:pt x="145" y="328"/>
                                </a:lnTo>
                                <a:lnTo>
                                  <a:pt x="145" y="1311"/>
                                </a:lnTo>
                                <a:lnTo>
                                  <a:pt x="436" y="1311"/>
                                </a:lnTo>
                                <a:lnTo>
                                  <a:pt x="436" y="328"/>
                                </a:lnTo>
                                <a:lnTo>
                                  <a:pt x="582" y="328"/>
                                </a:lnTo>
                                <a:lnTo>
                                  <a:pt x="291" y="0"/>
                                </a:lnTo>
                              </a:path>
                            </a:pathLst>
                          </a:custGeom>
                          <a:solidFill>
                            <a:srgbClr val="D7D7D7"/>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55" name="Freeform 245"/>
                        <wps:cNvSpPr>
                          <a:spLocks noChangeArrowheads="1"/>
                        </wps:cNvSpPr>
                        <wps:spPr bwMode="auto">
                          <a:xfrm>
                            <a:off x="5558" y="2160"/>
                            <a:ext cx="329" cy="742"/>
                          </a:xfrm>
                          <a:custGeom>
                            <a:avLst/>
                            <a:gdLst>
                              <a:gd name="T0" fmla="*/ 0 w 583"/>
                              <a:gd name="T1" fmla="*/ 328 h 1312"/>
                              <a:gd name="T2" fmla="*/ 145 w 583"/>
                              <a:gd name="T3" fmla="*/ 328 h 1312"/>
                              <a:gd name="T4" fmla="*/ 145 w 583"/>
                              <a:gd name="T5" fmla="*/ 1311 h 1312"/>
                              <a:gd name="T6" fmla="*/ 436 w 583"/>
                              <a:gd name="T7" fmla="*/ 1311 h 1312"/>
                              <a:gd name="T8" fmla="*/ 436 w 583"/>
                              <a:gd name="T9" fmla="*/ 328 h 1312"/>
                              <a:gd name="T10" fmla="*/ 582 w 583"/>
                              <a:gd name="T11" fmla="*/ 328 h 1312"/>
                              <a:gd name="T12" fmla="*/ 291 w 583"/>
                              <a:gd name="T13" fmla="*/ 0 h 1312"/>
                              <a:gd name="T14" fmla="*/ 0 w 583"/>
                              <a:gd name="T15" fmla="*/ 328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0" y="328"/>
                                </a:moveTo>
                                <a:lnTo>
                                  <a:pt x="145" y="328"/>
                                </a:lnTo>
                                <a:lnTo>
                                  <a:pt x="145" y="1311"/>
                                </a:lnTo>
                                <a:lnTo>
                                  <a:pt x="436" y="1311"/>
                                </a:lnTo>
                                <a:lnTo>
                                  <a:pt x="436" y="328"/>
                                </a:lnTo>
                                <a:lnTo>
                                  <a:pt x="582" y="328"/>
                                </a:lnTo>
                                <a:lnTo>
                                  <a:pt x="291" y="0"/>
                                </a:lnTo>
                                <a:lnTo>
                                  <a:pt x="0" y="328"/>
                                </a:lnTo>
                              </a:path>
                            </a:pathLst>
                          </a:custGeom>
                          <a:noFill/>
                          <a:ln w="9360" cap="flat">
                            <a:solidFill>
                              <a:srgbClr val="A4A4A4"/>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56" name="Line 246"/>
                        <wps:cNvCnPr>
                          <a:cxnSpLocks noChangeShapeType="1"/>
                        </wps:cNvCnPr>
                        <wps:spPr bwMode="auto">
                          <a:xfrm>
                            <a:off x="6600" y="757"/>
                            <a:ext cx="0" cy="3304"/>
                          </a:xfrm>
                          <a:prstGeom prst="line">
                            <a:avLst/>
                          </a:prstGeom>
                          <a:noFill/>
                          <a:ln w="9360" cap="flat">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7" name="Rectangle 247"/>
                        <wps:cNvSpPr>
                          <a:spLocks noChangeArrowheads="1"/>
                        </wps:cNvSpPr>
                        <wps:spPr bwMode="auto">
                          <a:xfrm>
                            <a:off x="666" y="59"/>
                            <a:ext cx="10485" cy="4579"/>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58" name="AutoShape 248"/>
                        <wps:cNvSpPr>
                          <a:spLocks noChangeArrowheads="1"/>
                        </wps:cNvSpPr>
                        <wps:spPr bwMode="auto">
                          <a:xfrm>
                            <a:off x="4022" y="710"/>
                            <a:ext cx="586"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5AD549C" w14:textId="77777777" w:rsidR="00B54C10" w:rsidRDefault="00B54C10" w:rsidP="00B54C10">
                              <w:pPr>
                                <w:overflowPunct w:val="0"/>
                                <w:rPr>
                                  <w:rFonts w:cs="font529"/>
                                  <w:sz w:val="16"/>
                                </w:rPr>
                              </w:pPr>
                              <w:r>
                                <w:rPr>
                                  <w:rFonts w:cs="font529"/>
                                  <w:sz w:val="16"/>
                                </w:rPr>
                                <w:t>Manager</w:t>
                              </w:r>
                            </w:p>
                          </w:txbxContent>
                        </wps:txbx>
                        <wps:bodyPr rot="0" vert="horz" wrap="square" lIns="0" tIns="0" rIns="0" bIns="0" anchor="t" anchorCtr="0">
                          <a:noAutofit/>
                        </wps:bodyPr>
                      </wps:wsp>
                      <wps:wsp>
                        <wps:cNvPr id="1459" name="AutoShape 249"/>
                        <wps:cNvSpPr>
                          <a:spLocks noChangeArrowheads="1"/>
                        </wps:cNvSpPr>
                        <wps:spPr bwMode="auto">
                          <a:xfrm>
                            <a:off x="8166" y="652"/>
                            <a:ext cx="586"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593CA20" w14:textId="77777777" w:rsidR="00B54C10" w:rsidRDefault="00B54C10" w:rsidP="00B54C10">
                              <w:pPr>
                                <w:overflowPunct w:val="0"/>
                                <w:rPr>
                                  <w:rFonts w:cs="font529"/>
                                  <w:sz w:val="16"/>
                                </w:rPr>
                              </w:pPr>
                              <w:r>
                                <w:rPr>
                                  <w:rFonts w:cs="font529"/>
                                  <w:sz w:val="16"/>
                                </w:rPr>
                                <w:t>Manager</w:t>
                              </w:r>
                            </w:p>
                          </w:txbxContent>
                        </wps:txbx>
                        <wps:bodyPr rot="0" vert="horz" wrap="square" lIns="0" tIns="0" rIns="0" bIns="0" anchor="t" anchorCtr="0">
                          <a:noAutofit/>
                        </wps:bodyPr>
                      </wps:wsp>
                      <wps:wsp>
                        <wps:cNvPr id="1460" name="AutoShape 250"/>
                        <wps:cNvSpPr>
                          <a:spLocks noChangeArrowheads="1"/>
                        </wps:cNvSpPr>
                        <wps:spPr bwMode="auto">
                          <a:xfrm>
                            <a:off x="4045" y="1118"/>
                            <a:ext cx="567"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1BE0538" w14:textId="77777777" w:rsidR="00B54C10" w:rsidRDefault="00B54C10" w:rsidP="00B54C10">
                              <w:pPr>
                                <w:overflowPunct w:val="0"/>
                                <w:rPr>
                                  <w:rFonts w:cs="font529"/>
                                  <w:sz w:val="16"/>
                                </w:rPr>
                              </w:pPr>
                              <w:proofErr w:type="spellStart"/>
                              <w:r>
                                <w:rPr>
                                  <w:rFonts w:cs="font529"/>
                                  <w:sz w:val="16"/>
                                </w:rPr>
                                <w:t>mgr.prm</w:t>
                              </w:r>
                              <w:proofErr w:type="spellEnd"/>
                            </w:p>
                          </w:txbxContent>
                        </wps:txbx>
                        <wps:bodyPr rot="0" vert="horz" wrap="square" lIns="0" tIns="0" rIns="0" bIns="0" anchor="t" anchorCtr="0">
                          <a:noAutofit/>
                        </wps:bodyPr>
                      </wps:wsp>
                      <wps:wsp>
                        <wps:cNvPr id="1461" name="AutoShape 251"/>
                        <wps:cNvSpPr>
                          <a:spLocks noChangeArrowheads="1"/>
                        </wps:cNvSpPr>
                        <wps:spPr bwMode="auto">
                          <a:xfrm>
                            <a:off x="8190" y="1058"/>
                            <a:ext cx="567"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1DAF5C8" w14:textId="77777777" w:rsidR="00B54C10" w:rsidRDefault="00B54C10" w:rsidP="00B54C10">
                              <w:pPr>
                                <w:overflowPunct w:val="0"/>
                                <w:rPr>
                                  <w:rFonts w:cs="font529"/>
                                  <w:sz w:val="16"/>
                                </w:rPr>
                              </w:pPr>
                              <w:proofErr w:type="spellStart"/>
                              <w:r>
                                <w:rPr>
                                  <w:rFonts w:cs="font529"/>
                                  <w:sz w:val="16"/>
                                </w:rPr>
                                <w:t>mgr.prm</w:t>
                              </w:r>
                              <w:proofErr w:type="spellEnd"/>
                            </w:p>
                          </w:txbxContent>
                        </wps:txbx>
                        <wps:bodyPr rot="0" vert="horz" wrap="square" lIns="0" tIns="0" rIns="0" bIns="0" anchor="t" anchorCtr="0">
                          <a:noAutofit/>
                        </wps:bodyPr>
                      </wps:wsp>
                      <wps:wsp>
                        <wps:cNvPr id="1462" name="AutoShape 252"/>
                        <wps:cNvSpPr>
                          <a:spLocks noChangeArrowheads="1"/>
                        </wps:cNvSpPr>
                        <wps:spPr bwMode="auto">
                          <a:xfrm>
                            <a:off x="3267" y="1521"/>
                            <a:ext cx="660" cy="235"/>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813DB97" w14:textId="77777777" w:rsidR="00B54C10" w:rsidRDefault="00B54C10" w:rsidP="00B54C10">
                              <w:pPr>
                                <w:overflowPunct w:val="0"/>
                                <w:rPr>
                                  <w:rFonts w:cs="font529"/>
                                  <w:sz w:val="18"/>
                                </w:rPr>
                              </w:pPr>
                              <w:proofErr w:type="spellStart"/>
                              <w:r>
                                <w:rPr>
                                  <w:rFonts w:cs="font529"/>
                                  <w:sz w:val="18"/>
                                </w:rPr>
                                <w:t>extmysql</w:t>
                              </w:r>
                              <w:proofErr w:type="spellEnd"/>
                            </w:p>
                          </w:txbxContent>
                        </wps:txbx>
                        <wps:bodyPr rot="0" vert="horz" wrap="square" lIns="0" tIns="0" rIns="0" bIns="0" anchor="t" anchorCtr="0">
                          <a:noAutofit/>
                        </wps:bodyPr>
                      </wps:wsp>
                      <wps:wsp>
                        <wps:cNvPr id="1463" name="AutoShape 253"/>
                        <wps:cNvSpPr>
                          <a:spLocks noChangeArrowheads="1"/>
                        </wps:cNvSpPr>
                        <wps:spPr bwMode="auto">
                          <a:xfrm>
                            <a:off x="4272" y="1595"/>
                            <a:ext cx="685"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CDBF2D8" w14:textId="77777777" w:rsidR="00B54C10" w:rsidRDefault="00B54C10" w:rsidP="00B54C10">
                              <w:pPr>
                                <w:overflowPunct w:val="0"/>
                                <w:jc w:val="center"/>
                                <w:rPr>
                                  <w:rFonts w:cs="font529"/>
                                  <w:sz w:val="18"/>
                                </w:rPr>
                              </w:pPr>
                              <w:r>
                                <w:rPr>
                                  <w:rFonts w:cs="font529"/>
                                  <w:sz w:val="18"/>
                                </w:rPr>
                                <w:t>Local</w:t>
                              </w:r>
                            </w:p>
                            <w:p w14:paraId="3D000AC8" w14:textId="77777777" w:rsidR="00B54C10" w:rsidRDefault="00B54C10" w:rsidP="00B54C10">
                              <w:pPr>
                                <w:overflowPunct w:val="0"/>
                                <w:jc w:val="center"/>
                                <w:rPr>
                                  <w:rFonts w:cs="font529"/>
                                  <w:sz w:val="18"/>
                                </w:rPr>
                              </w:pPr>
                              <w:r>
                                <w:rPr>
                                  <w:rFonts w:cs="font529"/>
                                  <w:sz w:val="18"/>
                                </w:rPr>
                                <w:t>Trail Files</w:t>
                              </w:r>
                            </w:p>
                          </w:txbxContent>
                        </wps:txbx>
                        <wps:bodyPr rot="0" vert="horz" wrap="square" lIns="0" tIns="0" rIns="0" bIns="0" anchor="t" anchorCtr="0">
                          <a:noAutofit/>
                        </wps:bodyPr>
                      </wps:wsp>
                      <wps:wsp>
                        <wps:cNvPr id="1464" name="AutoShape 254"/>
                        <wps:cNvSpPr>
                          <a:spLocks noChangeArrowheads="1"/>
                        </wps:cNvSpPr>
                        <wps:spPr bwMode="auto">
                          <a:xfrm>
                            <a:off x="5441" y="1543"/>
                            <a:ext cx="766" cy="235"/>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5AA6AFB" w14:textId="77777777" w:rsidR="00B54C10" w:rsidRDefault="00B54C10" w:rsidP="00B54C10">
                              <w:pPr>
                                <w:overflowPunct w:val="0"/>
                                <w:rPr>
                                  <w:rFonts w:cs="font529"/>
                                  <w:sz w:val="18"/>
                                </w:rPr>
                              </w:pPr>
                              <w:proofErr w:type="spellStart"/>
                              <w:r>
                                <w:rPr>
                                  <w:rFonts w:cs="font529"/>
                                  <w:sz w:val="18"/>
                                </w:rPr>
                                <w:t>pmpmysql</w:t>
                              </w:r>
                              <w:proofErr w:type="spellEnd"/>
                            </w:p>
                          </w:txbxContent>
                        </wps:txbx>
                        <wps:bodyPr rot="0" vert="horz" wrap="square" lIns="0" tIns="0" rIns="0" bIns="0" anchor="t" anchorCtr="0">
                          <a:noAutofit/>
                        </wps:bodyPr>
                      </wps:wsp>
                      <wps:wsp>
                        <wps:cNvPr id="1465" name="AutoShape 255"/>
                        <wps:cNvSpPr>
                          <a:spLocks noChangeArrowheads="1"/>
                        </wps:cNvSpPr>
                        <wps:spPr bwMode="auto">
                          <a:xfrm>
                            <a:off x="7073" y="1547"/>
                            <a:ext cx="1257"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5D6EE3C" w14:textId="77777777" w:rsidR="00B54C10" w:rsidRDefault="00B54C10" w:rsidP="00B54C10">
                              <w:pPr>
                                <w:overflowPunct w:val="0"/>
                                <w:rPr>
                                  <w:rFonts w:cs="font529"/>
                                  <w:sz w:val="18"/>
                                </w:rPr>
                              </w:pPr>
                              <w:proofErr w:type="spellStart"/>
                              <w:r>
                                <w:rPr>
                                  <w:rFonts w:cs="font529"/>
                                  <w:sz w:val="18"/>
                                </w:rPr>
                                <w:t>Remoterepmysql</w:t>
                              </w:r>
                              <w:proofErr w:type="spellEnd"/>
                            </w:p>
                            <w:p w14:paraId="117E3F7A" w14:textId="77777777" w:rsidR="00B54C10" w:rsidRDefault="00B54C10" w:rsidP="00B54C10">
                              <w:pPr>
                                <w:overflowPunct w:val="0"/>
                                <w:rPr>
                                  <w:rFonts w:cs="font529"/>
                                  <w:sz w:val="18"/>
                                </w:rPr>
                              </w:pPr>
                              <w:r>
                                <w:rPr>
                                  <w:rFonts w:cs="font529"/>
                                  <w:sz w:val="18"/>
                                </w:rPr>
                                <w:t>Trail Files</w:t>
                              </w:r>
                            </w:p>
                          </w:txbxContent>
                        </wps:txbx>
                        <wps:bodyPr rot="0" vert="horz" wrap="square" lIns="0" tIns="0" rIns="0" bIns="0" anchor="t" anchorCtr="0">
                          <a:noAutofit/>
                        </wps:bodyPr>
                      </wps:wsp>
                      <wps:wsp>
                        <wps:cNvPr id="1466" name="AutoShape 256"/>
                        <wps:cNvSpPr>
                          <a:spLocks noChangeArrowheads="1"/>
                        </wps:cNvSpPr>
                        <wps:spPr bwMode="auto">
                          <a:xfrm>
                            <a:off x="1019" y="2379"/>
                            <a:ext cx="2479" cy="568"/>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355F055" w14:textId="77777777" w:rsidR="00B54C10" w:rsidRDefault="00B54C10" w:rsidP="00B54C10">
                              <w:pPr>
                                <w:overflowPunct w:val="0"/>
                                <w:jc w:val="center"/>
                                <w:rPr>
                                  <w:rFonts w:cs="font529"/>
                                </w:rPr>
                              </w:pPr>
                              <w:r>
                                <w:rPr>
                                  <w:rFonts w:cs="font529"/>
                                </w:rPr>
                                <w:t>MySQL</w:t>
                              </w:r>
                            </w:p>
                            <w:p w14:paraId="02F1AB86" w14:textId="77777777" w:rsidR="00B54C10" w:rsidRDefault="00B54C10" w:rsidP="00B54C10">
                              <w:pPr>
                                <w:overflowPunct w:val="0"/>
                                <w:jc w:val="center"/>
                                <w:rPr>
                                  <w:rFonts w:cs="font529"/>
                                  <w:spacing w:val="-1"/>
                                </w:rPr>
                              </w:pPr>
                              <w:r>
                                <w:rPr>
                                  <w:rFonts w:cs="font529"/>
                                </w:rPr>
                                <w:t xml:space="preserve">Source Database </w:t>
                              </w:r>
                              <w:r>
                                <w:rPr>
                                  <w:rFonts w:cs="font529"/>
                                  <w:spacing w:val="-1"/>
                                </w:rPr>
                                <w:t>(</w:t>
                              </w:r>
                              <w:proofErr w:type="spellStart"/>
                              <w:r>
                                <w:rPr>
                                  <w:rFonts w:cs="font529"/>
                                  <w:spacing w:val="-1"/>
                                </w:rPr>
                                <w:t>ggsource</w:t>
                              </w:r>
                              <w:proofErr w:type="spellEnd"/>
                              <w:r>
                                <w:rPr>
                                  <w:rFonts w:cs="font529"/>
                                  <w:spacing w:val="-1"/>
                                </w:rPr>
                                <w:t>)</w:t>
                              </w:r>
                            </w:p>
                          </w:txbxContent>
                        </wps:txbx>
                        <wps:bodyPr rot="0" vert="horz" wrap="square" lIns="0" tIns="0" rIns="0" bIns="0" anchor="t" anchorCtr="0">
                          <a:noAutofit/>
                        </wps:bodyPr>
                      </wps:wsp>
                      <wps:wsp>
                        <wps:cNvPr id="1467" name="AutoShape 257"/>
                        <wps:cNvSpPr>
                          <a:spLocks noChangeArrowheads="1"/>
                        </wps:cNvSpPr>
                        <wps:spPr bwMode="auto">
                          <a:xfrm>
                            <a:off x="4378" y="2388"/>
                            <a:ext cx="690"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C4DE177" w14:textId="77777777" w:rsidR="00B54C10" w:rsidRDefault="00B54C10" w:rsidP="00B54C10">
                              <w:pPr>
                                <w:overflowPunct w:val="0"/>
                                <w:rPr>
                                  <w:rFonts w:cs="font529"/>
                                  <w:sz w:val="16"/>
                                </w:rPr>
                              </w:pPr>
                              <w:proofErr w:type="gramStart"/>
                              <w:r>
                                <w:rPr>
                                  <w:rFonts w:cs="font529"/>
                                  <w:sz w:val="16"/>
                                </w:rPr>
                                <w:t>./</w:t>
                              </w:r>
                              <w:proofErr w:type="spellStart"/>
                              <w:proofErr w:type="gramEnd"/>
                              <w:r>
                                <w:rPr>
                                  <w:rFonts w:cs="font529"/>
                                  <w:sz w:val="16"/>
                                </w:rPr>
                                <w:t>dirdat</w:t>
                              </w:r>
                              <w:proofErr w:type="spellEnd"/>
                              <w:r>
                                <w:rPr>
                                  <w:rFonts w:cs="font529"/>
                                  <w:sz w:val="16"/>
                                </w:rPr>
                                <w:t>/et</w:t>
                              </w:r>
                            </w:p>
                          </w:txbxContent>
                        </wps:txbx>
                        <wps:bodyPr rot="0" vert="horz" wrap="square" lIns="0" tIns="0" rIns="0" bIns="0" anchor="t" anchorCtr="0">
                          <a:noAutofit/>
                        </wps:bodyPr>
                      </wps:wsp>
                      <wps:wsp>
                        <wps:cNvPr id="1468" name="AutoShape 258"/>
                        <wps:cNvSpPr>
                          <a:spLocks noChangeArrowheads="1"/>
                        </wps:cNvSpPr>
                        <wps:spPr bwMode="auto">
                          <a:xfrm>
                            <a:off x="6989" y="2359"/>
                            <a:ext cx="666"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2CF4509" w14:textId="77777777" w:rsidR="00B54C10" w:rsidRDefault="00B54C10" w:rsidP="00B54C10">
                              <w:pPr>
                                <w:overflowPunct w:val="0"/>
                                <w:rPr>
                                  <w:rFonts w:cs="font529"/>
                                  <w:sz w:val="16"/>
                                </w:rPr>
                              </w:pPr>
                              <w:proofErr w:type="gramStart"/>
                              <w:r>
                                <w:rPr>
                                  <w:rFonts w:cs="font529"/>
                                  <w:sz w:val="16"/>
                                </w:rPr>
                                <w:t>./</w:t>
                              </w:r>
                              <w:proofErr w:type="spellStart"/>
                              <w:proofErr w:type="gramEnd"/>
                              <w:r>
                                <w:rPr>
                                  <w:rFonts w:cs="font529"/>
                                  <w:sz w:val="16"/>
                                </w:rPr>
                                <w:t>dirdat</w:t>
                              </w:r>
                              <w:proofErr w:type="spellEnd"/>
                              <w:r>
                                <w:rPr>
                                  <w:rFonts w:cs="font529"/>
                                  <w:sz w:val="16"/>
                                </w:rPr>
                                <w:t>/rt</w:t>
                              </w:r>
                            </w:p>
                          </w:txbxContent>
                        </wps:txbx>
                        <wps:bodyPr rot="0" vert="horz" wrap="square" lIns="0" tIns="0" rIns="0" bIns="0" anchor="t" anchorCtr="0">
                          <a:noAutofit/>
                        </wps:bodyPr>
                      </wps:wsp>
                      <wps:wsp>
                        <wps:cNvPr id="1469" name="AutoShape 259"/>
                        <wps:cNvSpPr>
                          <a:spLocks noChangeArrowheads="1"/>
                        </wps:cNvSpPr>
                        <wps:spPr bwMode="auto">
                          <a:xfrm>
                            <a:off x="3121" y="3024"/>
                            <a:ext cx="1043"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4983A96" w14:textId="77777777" w:rsidR="00B54C10" w:rsidRDefault="00B54C10" w:rsidP="00B54C10">
                              <w:pPr>
                                <w:overflowPunct w:val="0"/>
                                <w:rPr>
                                  <w:rFonts w:cs="font529"/>
                                  <w:sz w:val="18"/>
                                </w:rPr>
                              </w:pPr>
                              <w:r>
                                <w:rPr>
                                  <w:rFonts w:cs="font529"/>
                                  <w:sz w:val="18"/>
                                </w:rPr>
                                <w:t>Extract</w:t>
                              </w:r>
                            </w:p>
                            <w:p w14:paraId="5F0C4C4B" w14:textId="77777777" w:rsidR="00B54C10" w:rsidRDefault="00B54C10" w:rsidP="00B54C10">
                              <w:pPr>
                                <w:overflowPunct w:val="0"/>
                                <w:rPr>
                                  <w:rFonts w:cs="font529"/>
                                  <w:sz w:val="18"/>
                                </w:rPr>
                              </w:pPr>
                              <w:r>
                                <w:rPr>
                                  <w:rFonts w:cs="font529"/>
                                  <w:sz w:val="18"/>
                                </w:rPr>
                                <w:t>Parameter file</w:t>
                              </w:r>
                            </w:p>
                          </w:txbxContent>
                        </wps:txbx>
                        <wps:bodyPr rot="0" vert="horz" wrap="square" lIns="0" tIns="0" rIns="0" bIns="0" anchor="t" anchorCtr="0">
                          <a:noAutofit/>
                        </wps:bodyPr>
                      </wps:wsp>
                      <wps:wsp>
                        <wps:cNvPr id="1470" name="AutoShape 260"/>
                        <wps:cNvSpPr>
                          <a:spLocks noChangeArrowheads="1"/>
                        </wps:cNvSpPr>
                        <wps:spPr bwMode="auto">
                          <a:xfrm>
                            <a:off x="5218" y="3031"/>
                            <a:ext cx="1043"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5D7B97D" w14:textId="77777777" w:rsidR="00B54C10" w:rsidRDefault="00B54C10" w:rsidP="00B54C10">
                              <w:pPr>
                                <w:overflowPunct w:val="0"/>
                                <w:rPr>
                                  <w:rFonts w:cs="font529"/>
                                  <w:sz w:val="18"/>
                                </w:rPr>
                              </w:pPr>
                              <w:r>
                                <w:rPr>
                                  <w:rFonts w:cs="font529"/>
                                  <w:sz w:val="18"/>
                                </w:rPr>
                                <w:t>Pump</w:t>
                              </w:r>
                            </w:p>
                            <w:p w14:paraId="6FF3E9A4" w14:textId="77777777" w:rsidR="00B54C10" w:rsidRDefault="00B54C10" w:rsidP="00B54C10">
                              <w:pPr>
                                <w:overflowPunct w:val="0"/>
                                <w:rPr>
                                  <w:rFonts w:cs="font529"/>
                                  <w:sz w:val="18"/>
                                </w:rPr>
                              </w:pPr>
                              <w:r>
                                <w:rPr>
                                  <w:rFonts w:cs="font529"/>
                                  <w:sz w:val="18"/>
                                </w:rPr>
                                <w:t>Parameter file</w:t>
                              </w:r>
                            </w:p>
                          </w:txbxContent>
                        </wps:txbx>
                        <wps:bodyPr rot="0" vert="horz" wrap="square" lIns="0" tIns="0" rIns="0" bIns="0" anchor="t" anchorCtr="0">
                          <a:noAutofit/>
                        </wps:bodyPr>
                      </wps:wsp>
                      <wps:wsp>
                        <wps:cNvPr id="1471" name="AutoShape 261"/>
                        <wps:cNvSpPr>
                          <a:spLocks noChangeArrowheads="1"/>
                        </wps:cNvSpPr>
                        <wps:spPr bwMode="auto">
                          <a:xfrm>
                            <a:off x="7936" y="3031"/>
                            <a:ext cx="1043"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B5734E2" w14:textId="77777777" w:rsidR="00B54C10" w:rsidRDefault="00B54C10" w:rsidP="00B54C10">
                              <w:pPr>
                                <w:overflowPunct w:val="0"/>
                                <w:rPr>
                                  <w:rFonts w:cs="font529"/>
                                  <w:sz w:val="18"/>
                                </w:rPr>
                              </w:pPr>
                              <w:proofErr w:type="spellStart"/>
                              <w:r>
                                <w:rPr>
                                  <w:rFonts w:cs="font529"/>
                                  <w:sz w:val="18"/>
                                </w:rPr>
                                <w:t>Replicat</w:t>
                              </w:r>
                              <w:proofErr w:type="spellEnd"/>
                            </w:p>
                            <w:p w14:paraId="5B94A920" w14:textId="77777777" w:rsidR="00B54C10" w:rsidRDefault="00B54C10" w:rsidP="00B54C10">
                              <w:pPr>
                                <w:overflowPunct w:val="0"/>
                                <w:rPr>
                                  <w:rFonts w:cs="font529"/>
                                  <w:sz w:val="18"/>
                                </w:rPr>
                              </w:pPr>
                              <w:r>
                                <w:rPr>
                                  <w:rFonts w:cs="font529"/>
                                  <w:sz w:val="18"/>
                                </w:rPr>
                                <w:t>Parameter file</w:t>
                              </w:r>
                            </w:p>
                          </w:txbxContent>
                        </wps:txbx>
                        <wps:bodyPr rot="0" vert="horz" wrap="square" lIns="0" tIns="0" rIns="0" bIns="0" anchor="t" anchorCtr="0">
                          <a:noAutofit/>
                        </wps:bodyPr>
                      </wps:wsp>
                      <wps:wsp>
                        <wps:cNvPr id="1472" name="AutoShape 262"/>
                        <wps:cNvSpPr>
                          <a:spLocks noChangeArrowheads="1"/>
                        </wps:cNvSpPr>
                        <wps:spPr bwMode="auto">
                          <a:xfrm>
                            <a:off x="8677" y="2441"/>
                            <a:ext cx="2399" cy="568"/>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1292789" w14:textId="77777777" w:rsidR="00B54C10" w:rsidRDefault="00B54C10" w:rsidP="00B54C10">
                              <w:pPr>
                                <w:overflowPunct w:val="0"/>
                                <w:jc w:val="center"/>
                                <w:rPr>
                                  <w:rFonts w:cs="font529"/>
                                </w:rPr>
                              </w:pPr>
                              <w:r>
                                <w:rPr>
                                  <w:rFonts w:cs="font529"/>
                                </w:rPr>
                                <w:t>MySQL</w:t>
                              </w:r>
                            </w:p>
                            <w:p w14:paraId="52DE96B9" w14:textId="77777777" w:rsidR="00B54C10" w:rsidRDefault="00B54C10" w:rsidP="00B54C10">
                              <w:pPr>
                                <w:overflowPunct w:val="0"/>
                                <w:jc w:val="center"/>
                                <w:rPr>
                                  <w:rFonts w:cs="font529"/>
                                </w:rPr>
                              </w:pPr>
                              <w:r>
                                <w:rPr>
                                  <w:rFonts w:cs="font529"/>
                                </w:rPr>
                                <w:t>Target Database (</w:t>
                              </w:r>
                              <w:proofErr w:type="spellStart"/>
                              <w:r>
                                <w:rPr>
                                  <w:rFonts w:cs="font529"/>
                                </w:rPr>
                                <w:t>ggtarget</w:t>
                              </w:r>
                              <w:proofErr w:type="spellEnd"/>
                              <w:r>
                                <w:rPr>
                                  <w:rFonts w:cs="font529"/>
                                </w:rPr>
                                <w:t>)</w:t>
                              </w:r>
                            </w:p>
                          </w:txbxContent>
                        </wps:txbx>
                        <wps:bodyPr rot="0" vert="horz" wrap="square" lIns="0" tIns="0" rIns="0" bIns="0" anchor="t" anchorCtr="0">
                          <a:noAutofit/>
                        </wps:bodyPr>
                      </wps:wsp>
                      <wps:wsp>
                        <wps:cNvPr id="1473" name="AutoShape 263"/>
                        <wps:cNvSpPr>
                          <a:spLocks noChangeArrowheads="1"/>
                        </wps:cNvSpPr>
                        <wps:spPr bwMode="auto">
                          <a:xfrm>
                            <a:off x="3178" y="4092"/>
                            <a:ext cx="895"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0491D09" w14:textId="77777777" w:rsidR="00B54C10" w:rsidRDefault="00B54C10" w:rsidP="00B54C10">
                              <w:pPr>
                                <w:overflowPunct w:val="0"/>
                                <w:rPr>
                                  <w:rFonts w:cs="font529"/>
                                  <w:sz w:val="16"/>
                                </w:rPr>
                              </w:pPr>
                              <w:proofErr w:type="spellStart"/>
                              <w:r>
                                <w:rPr>
                                  <w:rFonts w:cs="font529"/>
                                  <w:sz w:val="16"/>
                                </w:rPr>
                                <w:t>extmysql.prm</w:t>
                              </w:r>
                              <w:proofErr w:type="spellEnd"/>
                            </w:p>
                          </w:txbxContent>
                        </wps:txbx>
                        <wps:bodyPr rot="0" vert="horz" wrap="square" lIns="0" tIns="0" rIns="0" bIns="0" anchor="t" anchorCtr="0">
                          <a:noAutofit/>
                        </wps:bodyPr>
                      </wps:wsp>
                      <wps:wsp>
                        <wps:cNvPr id="1474" name="AutoShape 264"/>
                        <wps:cNvSpPr>
                          <a:spLocks noChangeArrowheads="1"/>
                        </wps:cNvSpPr>
                        <wps:spPr bwMode="auto">
                          <a:xfrm>
                            <a:off x="5281" y="4099"/>
                            <a:ext cx="988"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FEBB657" w14:textId="77777777" w:rsidR="00B54C10" w:rsidRDefault="00B54C10" w:rsidP="00B54C10">
                              <w:pPr>
                                <w:overflowPunct w:val="0"/>
                                <w:rPr>
                                  <w:rFonts w:cs="font529"/>
                                  <w:sz w:val="16"/>
                                </w:rPr>
                              </w:pPr>
                              <w:proofErr w:type="spellStart"/>
                              <w:r>
                                <w:rPr>
                                  <w:rFonts w:cs="font529"/>
                                  <w:sz w:val="16"/>
                                </w:rPr>
                                <w:t>pmpmysql.prm</w:t>
                              </w:r>
                              <w:proofErr w:type="spellEnd"/>
                            </w:p>
                          </w:txbxContent>
                        </wps:txbx>
                        <wps:bodyPr rot="0" vert="horz" wrap="square" lIns="0" tIns="0" rIns="0" bIns="0" anchor="t" anchorCtr="0">
                          <a:noAutofit/>
                        </wps:bodyPr>
                      </wps:wsp>
                      <wps:wsp>
                        <wps:cNvPr id="1475" name="AutoShape 265"/>
                        <wps:cNvSpPr>
                          <a:spLocks noChangeArrowheads="1"/>
                        </wps:cNvSpPr>
                        <wps:spPr bwMode="auto">
                          <a:xfrm>
                            <a:off x="8038" y="4140"/>
                            <a:ext cx="912"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0BEF9CE" w14:textId="77777777" w:rsidR="00B54C10" w:rsidRDefault="00B54C10" w:rsidP="00B54C10">
                              <w:pPr>
                                <w:overflowPunct w:val="0"/>
                                <w:rPr>
                                  <w:rFonts w:cs="font529"/>
                                  <w:sz w:val="16"/>
                                </w:rPr>
                              </w:pPr>
                              <w:proofErr w:type="spellStart"/>
                              <w:r>
                                <w:rPr>
                                  <w:rFonts w:cs="font529"/>
                                  <w:sz w:val="16"/>
                                </w:rPr>
                                <w:t>repmysql.prm</w:t>
                              </w:r>
                              <w:proofErr w:type="spellEnd"/>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6B975E24" id="_x0000_s1314" style="position:absolute;left:0;text-align:left;margin-left:31.5pt;margin-top:10.85pt;width:579.7pt;height:233.8pt;z-index:251724800;mso-wrap-distance-left:0;mso-wrap-distance-right:0" coordorigin="666,59" coordsize="10485,4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">
                <v:shape id="Freeform 195" o:spid="_x0000_s1315" style="position:absolute;left:3186;top:1335;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" path="m914,l171,,104,12,51,49,14,104,,171,,859r14,67l51,981r53,37l171,1032r743,l981,1018r53,-37l1071,926r14,-67l1085,171r-14,-67l1034,49,981,12,914,e" fillcolor="gray" stroked="f" strokecolor="#3465a4">
                  <v:path o:connecttype="custom" o:connectlocs="517,0;97,0;59,7;29,28;8,59;0,97;0,486;8,524;29,555;59,576;97,583;517,583;555,576;585,555;606,524;613,486;613,97;606,59;585,28;555,7;517,0" o:connectangles="0,0,0,0,0,0,0,0,0,0,0,0,0,0,0,0,0,0,0,0,0"/>
                </v:shape>
                <v:shape id="Picture 196" o:spid="_x0000_s1316" type="#_x0000_t75" style="position:absolute;left:3145;top:1295;width:614;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" strokecolor="#3465a4">
                  <v:fill recolor="t" type="frame"/>
                  <v:stroke joinstyle="round"/>
                  <v:imagedata r:id="rId25" o:title=""/>
                </v:shape>
                <v:shape id="Freeform 197" o:spid="_x0000_s1317" style="position:absolute;left:3145;top:1295;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" path="m171,l104,12,51,49,14,104,,171,,859r14,67l51,981r53,37l171,1032r743,l981,1018r53,-37l1071,926r14,-67l1085,171r-14,-67l1034,49,981,12,914,,171,e" filled="f" strokecolor="#404040" strokeweight=".26mm">
                  <v:path o:connecttype="custom" o:connectlocs="97,0;59,7;29,28;8,59;0,97;0,486;8,524;29,555;59,576;97,583;517,583;555,576;585,555;606,524;613,486;613,97;606,59;585,28;555,7;517,0;97,0" o:connectangles="0,0,0,0,0,0,0,0,0,0,0,0,0,0,0,0,0,0,0,0,0"/>
                </v:shape>
                <v:shape id="Freeform 198" o:spid="_x0000_s1318" style="position:absolute;left:3276;top:139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" path="m1115,r,224l,224,,672r1115,l1115,896,1561,448,1115,e" fillcolor="gray" stroked="f" strokecolor="#3465a4">
                  <v:path o:connecttype="custom" o:connectlocs="631,0;631,127;0,127;0,380;631,380;631,506;883,253;631,0" o:connectangles="0,0,0,0,0,0,0,0"/>
                </v:shape>
                <v:shape id="Freeform 199" o:spid="_x0000_s1319" style="position:absolute;left:3276;top:139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" path="m1115,r,224l,224,,672r1115,l1115,896,1561,448,1115,e" filled="f" strokecolor="gray" strokeweight=".53mm">
                  <v:path o:connecttype="custom" o:connectlocs="631,0;631,127;0,127;0,380;631,380;631,506;883,253;631,0" o:connectangles="0,0,0,0,0,0,0,0"/>
                </v:shape>
                <v:shape id="Freeform 200" o:spid="_x0000_s1320" style="position:absolute;left:3235;top:135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" path="m1115,r,224l,224,,672r1115,l1115,896,1561,448,1115,e" stroked="f" strokecolor="#3465a4">
                  <v:path o:connecttype="custom" o:connectlocs="631,0;631,127;0,127;0,380;631,380;631,506;883,253;631,0" o:connectangles="0,0,0,0,0,0,0,0"/>
                </v:shape>
                <v:shape id="Freeform 201" o:spid="_x0000_s1321" style="position:absolute;left:3235;top:135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" path="m1115,r,224l,224,,672r1115,l1115,896,1561,448,1115,e" filled="f" strokecolor="red" strokeweight=".53mm">
                  <v:path o:connecttype="custom" o:connectlocs="631,0;631,127;0,127;0,380;631,380;631,506;883,253;631,0" o:connectangles="0,0,0,0,0,0,0,0"/>
                </v:shape>
                <v:shape id="Freeform 202" o:spid="_x0000_s1322" style="position:absolute;left:4315;top:1440;width:749;height:879;visibility:visible;mso-wrap-style:none;v-text-anchor:middle" coordsize="1322,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" path="m1321,l182,r,131l93,131r,134l,265,,1471r37,14l111,1508r35,14l240,1543r30,9l332,1548r44,-5l408,1538r23,-5l454,1527r21,-9l496,1510r22,-7l535,1494r41,-21l599,1464r79,-46l701,1407r64,-31l791,1367r53,-21l900,1328r30,-9l960,1312r30,-5l1027,1305r74,-9l1138,1295r,-120l1173,1168r49,l1222,1039r46,-6l1321,1033,1321,e" fillcolor="gray" stroked="f" strokecolor="#3465a4">
                  <v:path o:connecttype="custom" o:connectlocs="748,0;103,0;103,74;53,74;53,150;0,150;0,833;21,841;63,854;83,861;136,873;153,878;188,876;213,873;231,871;244,868;257,864;269,859;281,855;293,851;303,846;326,834;339,829;384,803;397,796;433,779;448,774;478,762;510,752;527,747;544,743;561,740;582,739;624,734;645,733;645,665;665,661;692,661;692,588;718,585;748,585;748,0" o:connectangles="0,0,0,0,0,0,0,0,0,0,0,0,0,0,0,0,0,0,0,0,0,0,0,0,0,0,0,0,0,0,0,0,0,0,0,0,0,0,0,0,0,0"/>
                </v:shape>
                <v:shape id="Picture 203" o:spid="_x0000_s1323" type="#_x0000_t75" style="position:absolute;left:4275;top:1400;width:749;height: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" strokecolor="#3465a4">
                  <v:fill recolor="t" type="frame"/>
                  <v:stroke joinstyle="round"/>
                  <v:imagedata r:id="rId26" o:title=""/>
                </v:shape>
                <v:shape id="Freeform 204" o:spid="_x0000_s1324" style="position:absolute;left:4275;top:1400;width:749;height:879;visibility:visible;mso-wrap-style:square;v-text-anchor:top" coordsize="1324,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" path="m,1471r37,14l74,1497r37,11l146,1522r32,7l210,1536r30,7l270,1552r63,-4l377,1543r32,-5l432,1533r23,-6l476,1518r21,-8l519,1503r17,-9l556,1483r21,-10l600,1464r19,-13l639,1441r21,-11l679,1418r23,-11l723,1397r21,-11l766,1376r26,-9l818,1356r27,-10l873,1337r28,-9l931,1319r30,-7l991,1307r37,-2l1065,1302r38,-6l1140,1295r,-120l1175,1168r49,l1224,1039r46,-6l1323,1033,1323,,182,r,131l93,131r,134l,265,,1471xm93,265r1047,l1140,1175,93,265xm182,131r1042,l1224,1039,182,131xe" filled="f" strokecolor="#5a5a5a" strokeweight=".26mm">
                  <v:path o:connecttype="custom" o:connectlocs="0,833;21,841;42,847;63,854;83,861;101,865;119,869;136,873;153,878;188,876;213,873;231,871;244,868;257,864;269,859;281,855;294,851;303,846;315,839;326,834;339,829;350,821;361,816;373,809;384,803;397,796;409,791;421,784;433,779;448,774;463,767;478,762;494,757;510,752;527,747;544,743;561,740;582,739;602,737;624,734;645,733;645,665;665,661;692,661;692,588;718,585;748,585;748,0;103,0;103,74;53,74;53,150;0,150;0,833;53,150;645,150;645,665;103,74;692,74;692,588" o:connectangles="0,0,0,0,0,0,0,0,0,0,0,0,0,0,0,0,0,0,0,0,0,0,0,0,0,0,0,0,0,0,0,0,0,0,0,0,0,0,0,0,0,0,0,0,0,0,0,0,0,0,0,0,0,0,0,0,0,0,0,0"/>
                </v:shape>
                <v:shape id="Freeform 205" o:spid="_x0000_s1325" style="position:absolute;left:7943;top:2950;width:1002;height:1126;visibility:visible;mso-wrap-style:none;v-text-anchor:middle" coordsize="1770,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" path="m1769,l,,,1856r115,46l229,1940r141,34l414,1988r173,-12l704,1951r104,-37l928,1845r30,-12l989,1819r32,-18l1055,1783r33,-17l1157,1730r37,-15l1231,1700r39,-17l1310,1665r45,-14l1399,1640r90,-26l1536,1605r55,-2l1707,1595r62,l1769,e" fillcolor="gray" stroked="f" strokecolor="#3465a4">
                  <v:path o:connecttype="custom" o:connectlocs="1001,0;0,0;0,1051;65,1077;130,1098;209,1118;234,1125;332,1119;399,1104;457,1084;525,1044;542,1038;560,1030;578,1020;597,1009;616,1000;655,979;676,971;697,962;719,953;742,943;767,935;792,928;843,914;870,909;901,907;966,903;1001,903;1001,0" o:connectangles="0,0,0,0,0,0,0,0,0,0,0,0,0,0,0,0,0,0,0,0,0,0,0,0,0,0,0,0,0"/>
                </v:shape>
                <v:shape id="Freeform 206" o:spid="_x0000_s1326" style="position:absolute;left:7904;top:2910;width:1002;height:1126;visibility:visible;mso-wrap-style:none;v-text-anchor:middle" coordsize="1772,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" path="m1771,l,,,1856r115,46l229,1940r141,34l414,1988r174,-12l705,1951r104,-37l929,1845r30,-12l990,1819r32,-18l1056,1783r33,-17l1158,1730r37,-15l1232,1700r39,-17l1311,1665r45,-14l1400,1640r90,-26l1537,1605r56,-2l1709,1595r62,l1771,e" fillcolor="#c5d9f0" stroked="f" strokecolor="#3465a4">
                  <v:path o:connecttype="custom" o:connectlocs="1001,0;0,0;0,1051;65,1077;129,1098;209,1118;234,1125;332,1119;399,1104;457,1084;525,1044;542,1038;560,1030;578,1020;597,1009;616,1000;655,979;676,971;697,962;719,953;741,943;767,935;792,928;843,914;869,909;901,907;966,903;1001,903;1001,0" o:connectangles="0,0,0,0,0,0,0,0,0,0,0,0,0,0,0,0,0,0,0,0,0,0,0,0,0,0,0,0,0"/>
                </v:shape>
                <v:shape id="Freeform 207" o:spid="_x0000_s1327" style="position:absolute;left:7904;top:2910;width:1002;height:1126;visibility:visible;mso-wrap-style:none;v-text-anchor:middle" coordsize="1772,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" path="m,1856r58,24l115,1902r58,19l229,1940r48,13l325,1963r45,11l414,1988r105,-4l588,1976r46,-9l669,1962r106,-36l897,1866r32,-21l959,1833r31,-14l1022,1801r34,-18l1089,1766r35,-18l1158,1730r37,-15l1232,1700r39,-17l1311,1665r45,-14l1400,1640r44,-12l1490,1614r47,-9l1593,1603r56,-3l1709,1595r62,l1771,,,,,1856e" filled="f" strokecolor="red" strokeweight=".44mm">
                  <v:path o:connecttype="custom" o:connectlocs="0,1051;33,1064;65,1077;98,1088;129,1098;157,1106;184,1111;209,1118;234,1125;293,1123;332,1119;359,1114;378,1111;438,1090;507,1056;525,1044;542,1038;560,1030;578,1020;597,1009;616,1000;636,990;655,979;676,971;697,962;719,953;741,943;767,935;792,928;817,922;843,914;869,909;901,907;932,906;966,903;1001,903;1001,0;0,0;0,1051" o:connectangles="0,0,0,0,0,0,0,0,0,0,0,0,0,0,0,0,0,0,0,0,0,0,0,0,0,0,0,0,0,0,0,0,0,0,0,0,0,0,0"/>
                </v:shape>
                <v:shape id="Freeform 208" o:spid="_x0000_s1328" style="position:absolute;left:8277;top:2160;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" path="m291,l,328r145,l145,1311r291,l436,328r146,l291,e" fillcolor="#d7d7d7" stroked="f" strokecolor="#3465a4">
                  <v:path o:connecttype="custom" o:connectlocs="164,0;0,186;82,186;82,741;246,741;246,186;328,186;164,0" o:connectangles="0,0,0,0,0,0,0,0"/>
                </v:shape>
                <v:shape id="Freeform 209" o:spid="_x0000_s1329" style="position:absolute;left:8277;top:2160;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" path="m,328r145,l145,1311r291,l436,328r146,l291,,,328e" filled="f" strokecolor="#a4a4a4" strokeweight=".26mm">
                  <v:path o:connecttype="custom" o:connectlocs="0,186;82,186;82,741;246,741;246,186;328,186;164,0;0,186" o:connectangles="0,0,0,0,0,0,0,0"/>
                </v:shape>
                <v:rect id="Rectangle 210" o:spid="_x0000_s1330" style="position:absolute;left:2001;top:1515;width:599;height:38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" filled="f" strokeweight=".26mm">
                  <v:stroke joinstyle="round"/>
                </v:rect>
                <v:shape id="Picture 211" o:spid="_x0000_s1331" type="#_x0000_t75" style="position:absolute;left:1551;top:1035;width:1449;height:1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" strokecolor="#3465a4">
                  <v:fill recolor="t" type="frame"/>
                  <v:stroke joinstyle="round"/>
                  <v:imagedata r:id="rId27" o:title=""/>
                </v:shape>
                <v:shape id="Freeform 212" o:spid="_x0000_s1332" style="position:absolute;left:8217;top:1375;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" path="m914,l171,,104,12,51,49,14,104,,171,,859r14,67l51,981r53,37l171,1032r743,l981,1018r53,-37l1071,926r14,-67l1085,171r-14,-67l1034,49,981,12,914,e" fillcolor="gray" stroked="f" strokecolor="#3465a4">
                  <v:path o:connecttype="custom" o:connectlocs="517,0;97,0;59,7;29,28;8,59;0,97;0,486;8,524;29,555;59,576;97,583;517,583;555,576;585,555;606,524;613,486;613,97;606,59;585,28;555,7;517,0" o:connectangles="0,0,0,0,0,0,0,0,0,0,0,0,0,0,0,0,0,0,0,0,0"/>
                </v:shape>
                <v:shape id="Picture 213" o:spid="_x0000_s1333" type="#_x0000_t75" style="position:absolute;left:8176;top:1335;width:614;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" strokecolor="#3465a4">
                  <v:fill recolor="t" type="frame"/>
                  <v:stroke joinstyle="round"/>
                  <v:imagedata r:id="rId28" o:title=""/>
                </v:shape>
                <v:shape id="Freeform 214" o:spid="_x0000_s1334" style="position:absolute;left:8176;top:1335;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" path="m171,l104,12,51,49,14,104,,171,,859r14,67l51,981r53,37l171,1032r743,l981,1018r53,-37l1071,926r14,-67l1085,171r-14,-67l1034,49,981,12,914,,171,e" filled="f" strokecolor="#404040" strokeweight=".26mm">
                  <v:path o:connecttype="custom" o:connectlocs="97,0;59,7;29,28;8,59;0,97;0,486;8,524;29,555;59,576;97,583;517,583;555,576;585,555;606,524;613,486;613,97;606,59;585,28;555,7;517,0;97,0" o:connectangles="0,0,0,0,0,0,0,0,0,0,0,0,0,0,0,0,0,0,0,0,0"/>
                </v:shape>
                <v:shape id="Freeform 215" o:spid="_x0000_s1335" style="position:absolute;left:7846;top:143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" path="m1115,r,224l,224,,672r1115,l1115,896,1561,448,1115,e" fillcolor="gray" stroked="f" strokecolor="#3465a4">
                  <v:path o:connecttype="custom" o:connectlocs="631,0;631,127;0,127;0,380;631,380;631,506;883,253;631,0" o:connectangles="0,0,0,0,0,0,0,0"/>
                </v:shape>
                <v:shape id="Freeform 216" o:spid="_x0000_s1336" style="position:absolute;left:7846;top:143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" path="m1115,r,224l,224,,672r1115,l1115,896,1561,448,1115,e" filled="f" strokecolor="gray" strokeweight=".53mm">
                  <v:path o:connecttype="custom" o:connectlocs="631,0;631,127;0,127;0,380;631,380;631,506;883,253;631,0" o:connectangles="0,0,0,0,0,0,0,0"/>
                </v:shape>
                <v:shape id="Freeform 217" o:spid="_x0000_s1337" style="position:absolute;left:7807;top:139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" path="m1115,r,224l,224,,672r1115,l1115,896,1561,448,1115,e" stroked="f" strokecolor="#3465a4">
                  <v:path o:connecttype="custom" o:connectlocs="631,0;631,127;0,127;0,380;631,380;631,506;883,253;631,0" o:connectangles="0,0,0,0,0,0,0,0"/>
                </v:shape>
                <v:shape id="Freeform 218" o:spid="_x0000_s1338" style="position:absolute;left:7807;top:139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" path="m1115,r,224l,224,,672r1115,l1115,896,1561,448,1115,e" filled="f" strokecolor="red" strokeweight=".53mm">
                  <v:path o:connecttype="custom" o:connectlocs="631,0;631,127;0,127;0,380;631,380;631,506;883,253;631,0" o:connectangles="0,0,0,0,0,0,0,0"/>
                </v:shape>
                <v:shape id="Freeform 219" o:spid="_x0000_s1339" style="position:absolute;left:3128;top:2943;width:1001;height:1073;visibility:visible;mso-wrap-style:none;v-text-anchor:middle" coordsize="1768,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" path="m1767,l,,,1769r115,44l229,1848r140,32l414,1894r173,-11l702,1859r104,-36l926,1758r32,-12l989,1732r32,-16l1053,1698r35,-16l1157,1649r35,-16l1229,1621r39,-18l1308,1587r45,-14l1397,1564r90,-26l1534,1529r55,-2l1705,1520r62,-2l1767,e" fillcolor="gray" stroked="f" strokecolor="#3465a4">
                  <v:path o:connecttype="custom" o:connectlocs="1000,0;0,0;0,1002;65,1027;130,1046;209,1065;234,1072;332,1066;397,1053;456,1032;524,995;542,989;560,981;578,972;596,961;616,952;655,934;675,925;696,918;718,908;741,899;766,891;791,886;842,871;869,866;900,865;965,861;1000,860;1000,0" o:connectangles="0,0,0,0,0,0,0,0,0,0,0,0,0,0,0,0,0,0,0,0,0,0,0,0,0,0,0,0,0"/>
                </v:shape>
                <v:shape id="Freeform 220" o:spid="_x0000_s1340" style="position:absolute;left:3089;top:2903;width:1001;height:1073;visibility:visible;mso-wrap-style:none;v-text-anchor:middle" coordsize="177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" path="m1769,l,,,1769r115,44l229,1848r140,32l414,1894r174,-11l703,1859r104,-36l927,1758r32,-12l990,1732r32,-16l1054,1698r35,-16l1158,1649r35,-16l1230,1621r39,-18l1309,1587r45,-14l1398,1564r90,-26l1535,1529r56,-2l1707,1520r62,-2l1769,e" fillcolor="#c5d9f0" stroked="f" strokecolor="#3465a4">
                  <v:path o:connecttype="custom" o:connectlocs="1000,0;0,0;0,1002;65,1027;130,1046;209,1065;234,1072;333,1066;398,1053;456,1032;524,995;542,989;560,981;578,972;596,961;616,952;655,934;675,925;696,918;718,908;740,899;766,891;791,886;842,871;868,866;900,865;965,861;1000,860;1000,0" o:connectangles="0,0,0,0,0,0,0,0,0,0,0,0,0,0,0,0,0,0,0,0,0,0,0,0,0,0,0,0,0"/>
                </v:shape>
                <v:shape id="Freeform 221" o:spid="_x0000_s1341" style="position:absolute;left:3089;top:2903;width:1001;height:1073;visibility:visible;mso-wrap-style:none;v-text-anchor:middle" coordsize="177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" path="m,1769r58,23l115,1813r58,18l229,1848r48,12l323,1871r46,9l414,1894r104,-4l588,1883r46,-8l668,1868r35,-9l738,1848r35,-12l807,1823r30,-14l867,1795r30,-17l927,1758r32,-12l990,1732r32,-16l1054,1698r35,-16l1123,1667r35,-18l1193,1633r37,-12l1269,1603r40,-16l1354,1573r44,-9l1442,1552r46,-14l1535,1529r56,-2l1649,1524r58,-4l1769,1518,1769,,,,,1769e" filled="f" strokecolor="red" strokeweight=".44mm">
                  <v:path o:connecttype="custom" o:connectlocs="0,1002;33,1015;65,1027;98,1037;130,1046;157,1053;183,1059;209,1065;234,1072;293,1070;333,1066;359,1062;378,1058;398,1053;417,1046;437,1040;456,1032;473,1024;490,1016;507,1007;524,995;542,989;560,981;578,972;596,961;616,952;635,944;655,934;675,925;696,918;718,908;740,899;766,891;791,886;816,879;842,871;868,866;900,865;933,863;965,861;1000,860;1000,0;0,0;0,1002" o:connectangles="0,0,0,0,0,0,0,0,0,0,0,0,0,0,0,0,0,0,0,0,0,0,0,0,0,0,0,0,0,0,0,0,0,0,0,0,0,0,0,0,0,0,0,0"/>
                </v:shape>
                <v:shape id="Freeform 222" o:spid="_x0000_s1342" style="position:absolute;left:3462;top:2153;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" path="m291,l,328r146,l146,1311r291,l437,328r145,l291,e" fillcolor="#d7d7d7" stroked="f" strokecolor="#3465a4">
                  <v:path o:connecttype="custom" o:connectlocs="164,0;0,186;82,186;82,741;247,741;247,186;328,186;164,0" o:connectangles="0,0,0,0,0,0,0,0"/>
                </v:shape>
                <v:shape id="Freeform 223" o:spid="_x0000_s1343" style="position:absolute;left:3462;top:2153;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" path="m,328r146,l146,1311r291,l437,328r145,l291,,,328e" filled="f" strokecolor="#a4a4a4" strokeweight=".26mm">
                  <v:path o:connecttype="custom" o:connectlocs="0,186;82,186;82,741;247,741;247,186;328,186;164,0;0,186" o:connectangles="0,0,0,0,0,0,0,0"/>
                </v:shape>
                <v:shape id="Freeform 224" o:spid="_x0000_s1344" style="position:absolute;left:3886;top:625;width:915;height:449;visibility:visible;mso-wrap-style:none;v-text-anchor:middle" coordsize="161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" path="m1484,l132,,81,11,39,39,11,81,,132,,662r11,51l39,755r42,28l132,794r1352,l1535,783r42,-28l1605,713r11,-51l1616,132,1605,81,1577,39,1535,11,1484,e" fillcolor="gray" stroked="f" strokecolor="#3465a4">
                  <v:path o:connecttype="custom" o:connectlocs="840,0;75,0;46,6;22,22;6,46;0,75;0,374;6,403;22,426;46,442;75,448;840,448;869,442;892,426;908,403;914,374;914,75;908,46;892,22;869,6;840,0" o:connectangles="0,0,0,0,0,0,0,0,0,0,0,0,0,0,0,0,0,0,0,0,0"/>
                </v:shape>
                <v:shape id="Picture 225" o:spid="_x0000_s1345" type="#_x0000_t75" style="position:absolute;left:3845;top:585;width:915;height: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" strokecolor="#3465a4">
                  <v:fill recolor="t" type="frame"/>
                  <v:stroke joinstyle="round"/>
                  <v:imagedata r:id="rId29" o:title=""/>
                </v:shape>
                <v:shape id="Freeform 226" o:spid="_x0000_s1346" style="position:absolute;left:3845;top:585;width:915;height:449;visibility:visible;mso-wrap-style:none;v-text-anchor:middle" coordsize="161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" path="m132,l81,11,39,39,11,81,,132,,662r11,51l39,755r42,28l132,794r1350,l1533,783r42,-28l1603,713r11,-51l1614,132,1603,81,1575,39,1533,11,1482,,132,e" filled="f" strokecolor="#404040" strokeweight=".26mm">
                  <v:path o:connecttype="custom" o:connectlocs="75,0;46,6;22,22;6,46;0,75;0,374;6,403;22,426;46,442;75,448;840,448;869,442;892,426;908,403;914,374;914,75;908,46;892,22;869,6;840,0;75,0" o:connectangles="0,0,0,0,0,0,0,0,0,0,0,0,0,0,0,0,0,0,0,0,0"/>
                </v:shape>
                <v:shape id="Picture 227" o:spid="_x0000_s1347" type="#_x0000_t75" style="position:absolute;left:9132;top:1074;width:1363;height:1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" strokecolor="#3465a4">
                  <v:fill recolor="t" type="frame"/>
                  <v:stroke joinstyle="round"/>
                  <v:imagedata r:id="rId30" o:title=""/>
                </v:shape>
                <v:shape id="Freeform 228" o:spid="_x0000_s1348" style="position:absolute;left:8031;top:566;width:915;height:449;visibility:visible;mso-wrap-style:none;v-text-anchor:middle" coordsize="161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" path="m1484,l132,,81,11,39,39,11,81,,132,,662r11,51l39,755r42,28l132,794r1352,l1535,783r42,-28l1605,713r11,-51l1616,132,1605,81,1577,39,1535,11,1484,e" fillcolor="gray" stroked="f" strokecolor="#3465a4">
                  <v:path o:connecttype="custom" o:connectlocs="840,0;75,0;46,6;22,22;6,46;0,75;0,374;6,403;22,426;46,442;75,448;840,448;869,442;892,426;908,403;914,374;914,75;908,46;892,22;869,6;840,0" o:connectangles="0,0,0,0,0,0,0,0,0,0,0,0,0,0,0,0,0,0,0,0,0"/>
                </v:shape>
                <v:shape id="Picture 229" o:spid="_x0000_s1349" type="#_x0000_t75" style="position:absolute;left:7990;top:526;width:915;height: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" strokecolor="#3465a4">
                  <v:fill recolor="t" type="frame"/>
                  <v:stroke joinstyle="round"/>
                  <v:imagedata r:id="rId31" o:title=""/>
                </v:shape>
                <v:shape id="Freeform 230" o:spid="_x0000_s1350" style="position:absolute;left:7990;top:526;width:915;height:449;visibility:visible;mso-wrap-style:none;v-text-anchor:middle" coordsize="161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" path="m132,l81,11,39,39,11,81,,132,,662r11,51l39,755r42,28l132,794r1352,l1535,783r42,-28l1605,713r11,-51l1616,132,1605,81,1577,39,1535,11,1484,,132,e" filled="f" strokecolor="#404040" strokeweight=".26mm">
                  <v:path o:connecttype="custom" o:connectlocs="75,0;46,6;22,22;6,46;0,75;0,374;6,403;22,426;46,442;75,448;840,448;869,442;892,426;908,403;914,374;914,75;908,46;892,22;869,6;840,0;75,0" o:connectangles="0,0,0,0,0,0,0,0,0,0,0,0,0,0,0,0,0,0,0,0,0"/>
                </v:shape>
                <v:shape id="Freeform 231" o:spid="_x0000_s1351" style="position:absolute;left:5355;top:1360;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" path="m914,l171,,104,12,51,49,14,104,,171,,859r14,67l51,981r53,37l171,1032r743,l981,1018r53,-37l1071,926r14,-67l1085,171r-14,-67l1034,49,981,12,914,e" fillcolor="gray" stroked="f" strokecolor="#3465a4">
                  <v:path o:connecttype="custom" o:connectlocs="517,0;97,0;59,7;29,28;8,59;0,97;0,486;8,524;29,555;59,576;97,583;517,583;555,576;585,555;606,524;613,486;613,97;606,59;585,28;555,7;517,0" o:connectangles="0,0,0,0,0,0,0,0,0,0,0,0,0,0,0,0,0,0,0,0,0"/>
                </v:shape>
                <v:shape id="Picture 232" o:spid="_x0000_s1352" type="#_x0000_t75" style="position:absolute;left:5316;top:1320;width:614;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" strokecolor="#3465a4">
                  <v:fill recolor="t" type="frame"/>
                  <v:stroke joinstyle="round"/>
                  <v:imagedata r:id="rId32" o:title=""/>
                </v:shape>
                <v:shape id="Freeform 233" o:spid="_x0000_s1353" style="position:absolute;left:5316;top:1320;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" path="m171,l104,12,51,49,14,104,,171,,859r14,67l51,981r53,37l171,1032r743,l981,1018r53,-37l1071,926r14,-67l1085,171r-14,-67l1034,49,981,12,914,,171,e" filled="f" strokecolor="#404040" strokeweight=".26mm">
                  <v:path o:connecttype="custom" o:connectlocs="97,0;59,7;29,28;8,59;0,97;0,486;8,524;29,555;59,576;97,583;517,583;555,576;585,555;606,524;613,486;613,97;606,59;585,28;555,7;517,0;97,0" o:connectangles="0,0,0,0,0,0,0,0,0,0,0,0,0,0,0,0,0,0,0,0,0"/>
                </v:shape>
                <v:shape id="Freeform 234" o:spid="_x0000_s1354" style="position:absolute;left:5445;top:1419;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" path="m1115,r,224l,224,,672r1115,l1115,896,1561,448,1115,e" fillcolor="gray" stroked="f" strokecolor="#3465a4">
                  <v:path o:connecttype="custom" o:connectlocs="631,0;631,127;0,127;0,380;631,380;631,506;883,253;631,0" o:connectangles="0,0,0,0,0,0,0,0"/>
                </v:shape>
                <v:shape id="Freeform 235" o:spid="_x0000_s1355" style="position:absolute;left:5445;top:1419;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" path="m1115,r,224l,224,,672r1115,l1115,896,1561,448,1115,e" filled="f" strokecolor="gray" strokeweight=".53mm">
                  <v:path o:connecttype="custom" o:connectlocs="631,0;631,127;0,127;0,380;631,380;631,506;883,253;631,0" o:connectangles="0,0,0,0,0,0,0,0"/>
                </v:shape>
                <v:shape id="Freeform 236" o:spid="_x0000_s1356" style="position:absolute;left:5406;top:1379;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" path="m1115,r,224l,224,,672r1115,l1115,896,1561,448,1115,e" stroked="f" strokecolor="#3465a4">
                  <v:path o:connecttype="custom" o:connectlocs="631,0;631,127;0,127;0,380;631,380;631,506;883,253;631,0" o:connectangles="0,0,0,0,0,0,0,0"/>
                </v:shape>
                <v:shape id="Freeform 237" o:spid="_x0000_s1357" style="position:absolute;left:5406;top:1379;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" path="m1115,r,224l,224,,672r1115,l1115,896,1561,448,1115,e" filled="f" strokecolor="red" strokeweight=".53mm">
                  <v:path o:connecttype="custom" o:connectlocs="631,0;631,127;0,127;0,380;631,380;631,506;883,253;631,0" o:connectangles="0,0,0,0,0,0,0,0"/>
                </v:shape>
                <v:shape id="Freeform 238" o:spid="_x0000_s1358" style="position:absolute;left:6915;top:1415;width:749;height:879;visibility:visible;mso-wrap-style:none;v-text-anchor:middle" coordsize="1324,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" path="m1323,l182,r,131l93,131r,134l,265,,1471r37,14l111,1508r35,14l240,1543r30,9l333,1548r44,-5l409,1538r23,-5l455,1527r21,-9l497,1510r22,-7l536,1494r41,-21l600,1464r79,-46l702,1407r64,-31l792,1367r53,-21l901,1328r30,-9l961,1312r30,-5l1028,1305r75,-9l1140,1295r,-120l1175,1168r49,l1224,1039r46,-6l1323,1033,1323,e" fillcolor="gray" stroked="f" strokecolor="#3465a4">
                  <v:path o:connecttype="custom" o:connectlocs="748,0;103,0;103,74;53,74;53,150;0,150;0,833;21,841;63,854;83,861;136,873;153,878;188,876;213,873;231,871;244,868;257,864;269,859;281,855;294,851;303,846;326,834;339,829;384,803;397,796;433,779;448,774;478,762;510,752;527,747;544,743;561,740;582,739;624,734;645,733;645,665;665,661;692,661;692,588;718,585;748,585;748,0" o:connectangles="0,0,0,0,0,0,0,0,0,0,0,0,0,0,0,0,0,0,0,0,0,0,0,0,0,0,0,0,0,0,0,0,0,0,0,0,0,0,0,0,0,0"/>
                </v:shape>
                <v:shape id="Picture 239" o:spid="_x0000_s1359" type="#_x0000_t75" style="position:absolute;left:6875;top:1375;width:749;height: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" strokecolor="#3465a4">
                  <v:fill recolor="t" type="frame"/>
                  <v:stroke joinstyle="round"/>
                  <v:imagedata r:id="rId33" o:title=""/>
                </v:shape>
                <v:shape id="Freeform 240" o:spid="_x0000_s1360" style="position:absolute;left:6875;top:1375;width:749;height:879;visibility:visible;mso-wrap-style:square;v-text-anchor:top" coordsize="1324,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" path="m,1471r37,14l74,1497r37,11l146,1522r32,7l210,1536r30,7l270,1552r63,-4l377,1543r32,-5l432,1533r23,-6l476,1518r21,-8l519,1503r17,-9l556,1483r21,-10l600,1464r19,-13l639,1441r21,-11l679,1418r23,-11l723,1397r21,-11l766,1376r26,-9l818,1356r27,-10l873,1337r28,-9l931,1319r30,-7l991,1307r37,-2l1065,1302r38,-6l1140,1295r,-120l1175,1168r49,l1224,1039r46,-6l1323,1033,1323,,182,r,131l93,131r,134l,265,,1471xm93,265r1047,l1140,1175,93,265xm182,131r1042,l1224,1039,182,131xe" filled="f" strokecolor="#5a5a5a" strokeweight=".26mm">
                  <v:path o:connecttype="custom" o:connectlocs="0,833;21,841;42,847;63,854;83,861;101,865;119,869;136,873;153,878;188,876;213,873;231,871;244,868;257,864;269,859;281,855;294,851;303,846;315,839;326,834;339,829;350,821;361,816;373,809;384,803;397,796;409,791;421,784;433,779;448,774;463,767;478,762;494,757;510,752;527,747;544,743;561,740;582,739;602,737;624,734;645,733;645,665;665,661;692,661;692,588;718,585;748,585;748,0;103,0;103,74;53,74;53,150;0,150;0,833;53,150;645,150;645,665;103,74;692,74;692,588" o:connectangles="0,0,0,0,0,0,0,0,0,0,0,0,0,0,0,0,0,0,0,0,0,0,0,0,0,0,0,0,0,0,0,0,0,0,0,0,0,0,0,0,0,0,0,0,0,0,0,0,0,0,0,0,0,0,0,0,0,0,0,0"/>
                </v:shape>
                <v:shape id="Freeform 241" o:spid="_x0000_s1361" style="position:absolute;left:5225;top:2950;width:1001;height:1073;visibility:visible;mso-wrap-style:none;v-text-anchor:middle" coordsize="1768,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" path="m1767,l,,,1769r115,44l229,1848r140,32l414,1894r173,-11l702,1859r104,-36l926,1758r32,-12l989,1732r32,-16l1053,1698r35,-16l1157,1649r35,-16l1229,1621r39,-18l1308,1587r45,-14l1397,1564r90,-26l1534,1529r55,-2l1705,1520r62,-2l1767,e" fillcolor="gray" stroked="f" strokecolor="#3465a4">
                  <v:path o:connecttype="custom" o:connectlocs="1000,0;0,0;0,1002;65,1027;130,1046;209,1065;234,1072;332,1066;397,1053;456,1032;524,995;542,989;560,981;578,972;596,961;616,952;655,934;675,925;696,918;718,908;741,899;766,891;791,886;842,871;869,866;900,865;965,861;1000,860;1000,0" o:connectangles="0,0,0,0,0,0,0,0,0,0,0,0,0,0,0,0,0,0,0,0,0,0,0,0,0,0,0,0,0"/>
                </v:shape>
                <v:shape id="Freeform 242" o:spid="_x0000_s1362" style="position:absolute;left:5186;top:2910;width:1001;height:1073;visibility:visible;mso-wrap-style:none;v-text-anchor:middle" coordsize="177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" path="m1769,l,,,1769r115,44l229,1848r140,32l414,1894r174,-11l703,1859r104,-36l927,1758r32,-12l990,1732r32,-16l1054,1698r35,-16l1158,1649r35,-16l1230,1621r39,-18l1309,1587r45,-14l1398,1564r90,-26l1535,1529r56,-2l1707,1520r62,-2l1769,e" fillcolor="#c5d9f0" stroked="f" strokecolor="#3465a4">
                  <v:path o:connecttype="custom" o:connectlocs="1000,0;0,0;0,1002;65,1027;130,1046;209,1065;234,1072;333,1066;398,1053;456,1032;524,995;542,989;560,981;578,972;596,961;616,952;655,934;675,925;696,918;718,908;740,899;766,891;791,886;842,871;868,866;900,865;965,861;1000,860;1000,0" o:connectangles="0,0,0,0,0,0,0,0,0,0,0,0,0,0,0,0,0,0,0,0,0,0,0,0,0,0,0,0,0"/>
                </v:shape>
                <v:shape id="Freeform 243" o:spid="_x0000_s1363" style="position:absolute;left:5186;top:2910;width:1001;height:1073;visibility:visible;mso-wrap-style:none;v-text-anchor:middle" coordsize="177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" path="m,1769r58,23l115,1813r58,18l229,1848r48,12l323,1871r46,9l414,1894r104,-4l588,1883r46,-8l668,1868r35,-9l738,1848r35,-12l807,1823r30,-14l867,1795r30,-17l927,1758r32,-12l990,1732r32,-16l1054,1698r35,-16l1123,1667r35,-18l1193,1633r37,-12l1269,1603r40,-16l1354,1573r44,-9l1442,1552r46,-14l1535,1529r56,-2l1649,1524r58,-4l1769,1518,1769,,,,,1769e" filled="f" strokecolor="red" strokeweight=".44mm">
                  <v:path o:connecttype="custom" o:connectlocs="0,1002;33,1015;65,1027;98,1037;130,1046;157,1053;183,1059;209,1065;234,1072;293,1070;333,1066;359,1062;378,1058;398,1053;417,1046;437,1040;456,1032;473,1024;490,1016;507,1007;524,995;542,989;560,981;578,972;596,961;616,952;635,944;655,934;675,925;696,918;718,908;740,899;766,891;791,886;816,879;842,871;868,866;900,865;933,863;965,861;1000,860;1000,0;0,0;0,1002" o:connectangles="0,0,0,0,0,0,0,0,0,0,0,0,0,0,0,0,0,0,0,0,0,0,0,0,0,0,0,0,0,0,0,0,0,0,0,0,0,0,0,0,0,0,0,0"/>
                </v:shape>
                <v:shape id="Freeform 244" o:spid="_x0000_s1364" style="position:absolute;left:5558;top:2160;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" path="m291,l,328r145,l145,1311r291,l436,328r146,l291,e" fillcolor="#d7d7d7" stroked="f" strokecolor="#3465a4">
                  <v:path o:connecttype="custom" o:connectlocs="164,0;0,186;82,186;82,741;246,741;246,186;328,186;164,0" o:connectangles="0,0,0,0,0,0,0,0"/>
                </v:shape>
                <v:shape id="Freeform 245" o:spid="_x0000_s1365" style="position:absolute;left:5558;top:2160;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" path="m,328r145,l145,1311r291,l436,328r146,l291,,,328e" filled="f" strokecolor="#a4a4a4" strokeweight=".26mm">
                  <v:path o:connecttype="custom" o:connectlocs="0,186;82,186;82,741;246,741;246,186;328,186;164,0;0,186" o:connectangles="0,0,0,0,0,0,0,0"/>
                </v:shape>
                <v:line id="Line 246" o:spid="_x0000_s1366" style="position:absolute;visibility:visible;mso-wrap-style:square" from="6600,757" to="6600,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" strokeweight=".26mm">
                  <v:stroke dashstyle="dash"/>
                </v:line>
                <v:rect id="Rectangle 247" o:spid="_x0000_s1367" style="position:absolute;left:666;top:59;width:10485;height:45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" filled="f" strokeweight=".26mm">
                  <v:stroke joinstyle="round"/>
                </v:rect>
                <v:shape id="AutoShape 248" o:spid="_x0000_s1368" style="position:absolute;left:4022;top:710;width:586;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" adj="-11796480,,5400" path="m,l,21600r21600,l21600,,,xe" filled="f" stroked="f" strokecolor="#3465a4">
                  <v:stroke joinstyle="round"/>
                  <v:formulas/>
                  <v:path o:connecttype="custom" o:connectlocs="586,106;293,211;0,106;293,0" o:connectangles="0,90,180,270" textboxrect="0,0,21600,21600"/>
                  <v:textbox inset="0,0,0,0">
                    <w:txbxContent>
                      <w:p w14:paraId="45AD549C" w14:textId="77777777" w:rsidR="00B54C10" w:rsidRDefault="00B54C10" w:rsidP="00B54C10">
                        <w:pPr>
                          <w:overflowPunct w:val="0"/>
                          <w:rPr>
                            <w:rFonts w:cs="font529"/>
                            <w:sz w:val="16"/>
                          </w:rPr>
                        </w:pPr>
                        <w:r>
                          <w:rPr>
                            <w:rFonts w:cs="font529"/>
                            <w:sz w:val="16"/>
                          </w:rPr>
                          <w:t>Manager</w:t>
                        </w:r>
                      </w:p>
                    </w:txbxContent>
                  </v:textbox>
                </v:shape>
                <v:shape id="AutoShape 249" o:spid="_x0000_s1369" style="position:absolute;left:8166;top:652;width:586;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" adj="-11796480,,5400" path="m,l,21600r21600,l21600,,,xe" filled="f" stroked="f" strokecolor="#3465a4">
                  <v:stroke joinstyle="round"/>
                  <v:formulas/>
                  <v:path o:connecttype="custom" o:connectlocs="586,106;293,211;0,106;293,0" o:connectangles="0,90,180,270" textboxrect="0,0,21600,21600"/>
                  <v:textbox inset="0,0,0,0">
                    <w:txbxContent>
                      <w:p w14:paraId="2593CA20" w14:textId="77777777" w:rsidR="00B54C10" w:rsidRDefault="00B54C10" w:rsidP="00B54C10">
                        <w:pPr>
                          <w:overflowPunct w:val="0"/>
                          <w:rPr>
                            <w:rFonts w:cs="font529"/>
                            <w:sz w:val="16"/>
                          </w:rPr>
                        </w:pPr>
                        <w:r>
                          <w:rPr>
                            <w:rFonts w:cs="font529"/>
                            <w:sz w:val="16"/>
                          </w:rPr>
                          <w:t>Manager</w:t>
                        </w:r>
                      </w:p>
                    </w:txbxContent>
                  </v:textbox>
                </v:shape>
                <v:shape id="AutoShape 250" o:spid="_x0000_s1370" style="position:absolute;left:4045;top:1118;width:567;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" adj="-11796480,,5400" path="m,l,21600r21600,l21600,,,xe" filled="f" stroked="f" strokecolor="#3465a4">
                  <v:stroke joinstyle="round"/>
                  <v:formulas/>
                  <v:path o:connecttype="custom" o:connectlocs="567,106;284,211;0,106;284,0" o:connectangles="0,90,180,270" textboxrect="0,0,21600,21600"/>
                  <v:textbox inset="0,0,0,0">
                    <w:txbxContent>
                      <w:p w14:paraId="31BE0538" w14:textId="77777777" w:rsidR="00B54C10" w:rsidRDefault="00B54C10" w:rsidP="00B54C10">
                        <w:pPr>
                          <w:overflowPunct w:val="0"/>
                          <w:rPr>
                            <w:rFonts w:cs="font529"/>
                            <w:sz w:val="16"/>
                          </w:rPr>
                        </w:pPr>
                        <w:proofErr w:type="spellStart"/>
                        <w:r>
                          <w:rPr>
                            <w:rFonts w:cs="font529"/>
                            <w:sz w:val="16"/>
                          </w:rPr>
                          <w:t>mgr.prm</w:t>
                        </w:r>
                        <w:proofErr w:type="spellEnd"/>
                      </w:p>
                    </w:txbxContent>
                  </v:textbox>
                </v:shape>
                <v:shape id="AutoShape 251" o:spid="_x0000_s1371" style="position:absolute;left:8190;top:1058;width:567;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" adj="-11796480,,5400" path="m,l,21600r21600,l21600,,,xe" filled="f" stroked="f" strokecolor="#3465a4">
                  <v:stroke joinstyle="round"/>
                  <v:formulas/>
                  <v:path o:connecttype="custom" o:connectlocs="567,106;284,211;0,106;284,0" o:connectangles="0,90,180,270" textboxrect="0,0,21600,21600"/>
                  <v:textbox inset="0,0,0,0">
                    <w:txbxContent>
                      <w:p w14:paraId="61DAF5C8" w14:textId="77777777" w:rsidR="00B54C10" w:rsidRDefault="00B54C10" w:rsidP="00B54C10">
                        <w:pPr>
                          <w:overflowPunct w:val="0"/>
                          <w:rPr>
                            <w:rFonts w:cs="font529"/>
                            <w:sz w:val="16"/>
                          </w:rPr>
                        </w:pPr>
                        <w:proofErr w:type="spellStart"/>
                        <w:r>
                          <w:rPr>
                            <w:rFonts w:cs="font529"/>
                            <w:sz w:val="16"/>
                          </w:rPr>
                          <w:t>mgr.prm</w:t>
                        </w:r>
                        <w:proofErr w:type="spellEnd"/>
                      </w:p>
                    </w:txbxContent>
                  </v:textbox>
                </v:shape>
                <v:shape id="AutoShape 252" o:spid="_x0000_s1372" style="position:absolute;left:3267;top:1521;width:660;height:235;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" adj="-11796480,,5400" path="m,l,21600r21600,l21600,,,xe" filled="f" stroked="f" strokecolor="#3465a4">
                  <v:stroke joinstyle="round"/>
                  <v:formulas/>
                  <v:path o:connecttype="custom" o:connectlocs="660,118;330,235;0,118;330,0" o:connectangles="0,90,180,270" textboxrect="0,0,21600,21600"/>
                  <v:textbox inset="0,0,0,0">
                    <w:txbxContent>
                      <w:p w14:paraId="2813DB97" w14:textId="77777777" w:rsidR="00B54C10" w:rsidRDefault="00B54C10" w:rsidP="00B54C10">
                        <w:pPr>
                          <w:overflowPunct w:val="0"/>
                          <w:rPr>
                            <w:rFonts w:cs="font529"/>
                            <w:sz w:val="18"/>
                          </w:rPr>
                        </w:pPr>
                        <w:proofErr w:type="spellStart"/>
                        <w:r>
                          <w:rPr>
                            <w:rFonts w:cs="font529"/>
                            <w:sz w:val="18"/>
                          </w:rPr>
                          <w:t>extmysql</w:t>
                        </w:r>
                        <w:proofErr w:type="spellEnd"/>
                      </w:p>
                    </w:txbxContent>
                  </v:textbox>
                </v:shape>
                <v:shape id="AutoShape 253" o:spid="_x0000_s1373" style="position:absolute;left:4272;top:1595;width:685;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" adj="-11796480,,5400" path="m,l,21600r21600,l21600,,,xe" filled="f" stroked="f" strokecolor="#3465a4">
                  <v:stroke joinstyle="round"/>
                  <v:formulas/>
                  <v:path o:connecttype="custom" o:connectlocs="685,235;343,470;0,235;343,0" o:connectangles="0,90,180,270" textboxrect="0,0,21600,21600"/>
                  <v:textbox inset="0,0,0,0">
                    <w:txbxContent>
                      <w:p w14:paraId="1CDBF2D8" w14:textId="77777777" w:rsidR="00B54C10" w:rsidRDefault="00B54C10" w:rsidP="00B54C10">
                        <w:pPr>
                          <w:overflowPunct w:val="0"/>
                          <w:jc w:val="center"/>
                          <w:rPr>
                            <w:rFonts w:cs="font529"/>
                            <w:sz w:val="18"/>
                          </w:rPr>
                        </w:pPr>
                        <w:r>
                          <w:rPr>
                            <w:rFonts w:cs="font529"/>
                            <w:sz w:val="18"/>
                          </w:rPr>
                          <w:t>Local</w:t>
                        </w:r>
                      </w:p>
                      <w:p w14:paraId="3D000AC8" w14:textId="77777777" w:rsidR="00B54C10" w:rsidRDefault="00B54C10" w:rsidP="00B54C10">
                        <w:pPr>
                          <w:overflowPunct w:val="0"/>
                          <w:jc w:val="center"/>
                          <w:rPr>
                            <w:rFonts w:cs="font529"/>
                            <w:sz w:val="18"/>
                          </w:rPr>
                        </w:pPr>
                        <w:r>
                          <w:rPr>
                            <w:rFonts w:cs="font529"/>
                            <w:sz w:val="18"/>
                          </w:rPr>
                          <w:t>Trail Files</w:t>
                        </w:r>
                      </w:p>
                    </w:txbxContent>
                  </v:textbox>
                </v:shape>
                <v:shape id="AutoShape 254" o:spid="_x0000_s1374" style="position:absolute;left:5441;top:1543;width:766;height:235;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" adj="-11796480,,5400" path="m,l,21600r21600,l21600,,,xe" filled="f" stroked="f" strokecolor="#3465a4">
                  <v:stroke joinstyle="round"/>
                  <v:formulas/>
                  <v:path o:connecttype="custom" o:connectlocs="766,118;383,235;0,118;383,0" o:connectangles="0,90,180,270" textboxrect="0,0,21600,21600"/>
                  <v:textbox inset="0,0,0,0">
                    <w:txbxContent>
                      <w:p w14:paraId="45AA6AFB" w14:textId="77777777" w:rsidR="00B54C10" w:rsidRDefault="00B54C10" w:rsidP="00B54C10">
                        <w:pPr>
                          <w:overflowPunct w:val="0"/>
                          <w:rPr>
                            <w:rFonts w:cs="font529"/>
                            <w:sz w:val="18"/>
                          </w:rPr>
                        </w:pPr>
                        <w:proofErr w:type="spellStart"/>
                        <w:r>
                          <w:rPr>
                            <w:rFonts w:cs="font529"/>
                            <w:sz w:val="18"/>
                          </w:rPr>
                          <w:t>pmpmysql</w:t>
                        </w:r>
                        <w:proofErr w:type="spellEnd"/>
                      </w:p>
                    </w:txbxContent>
                  </v:textbox>
                </v:shape>
                <v:shape id="AutoShape 255" o:spid="_x0000_s1375" style="position:absolute;left:7073;top:1547;width:1257;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" adj="-11796480,,5400" path="m,l,21600r21600,l21600,,,xe" filled="f" stroked="f" strokecolor="#3465a4">
                  <v:stroke joinstyle="round"/>
                  <v:formulas/>
                  <v:path o:connecttype="custom" o:connectlocs="1257,235;629,470;0,235;629,0" o:connectangles="0,90,180,270" textboxrect="0,0,21600,21600"/>
                  <v:textbox inset="0,0,0,0">
                    <w:txbxContent>
                      <w:p w14:paraId="35D6EE3C" w14:textId="77777777" w:rsidR="00B54C10" w:rsidRDefault="00B54C10" w:rsidP="00B54C10">
                        <w:pPr>
                          <w:overflowPunct w:val="0"/>
                          <w:rPr>
                            <w:rFonts w:cs="font529"/>
                            <w:sz w:val="18"/>
                          </w:rPr>
                        </w:pPr>
                        <w:proofErr w:type="spellStart"/>
                        <w:r>
                          <w:rPr>
                            <w:rFonts w:cs="font529"/>
                            <w:sz w:val="18"/>
                          </w:rPr>
                          <w:t>Remoterepmysql</w:t>
                        </w:r>
                        <w:proofErr w:type="spellEnd"/>
                      </w:p>
                      <w:p w14:paraId="117E3F7A" w14:textId="77777777" w:rsidR="00B54C10" w:rsidRDefault="00B54C10" w:rsidP="00B54C10">
                        <w:pPr>
                          <w:overflowPunct w:val="0"/>
                          <w:rPr>
                            <w:rFonts w:cs="font529"/>
                            <w:sz w:val="18"/>
                          </w:rPr>
                        </w:pPr>
                        <w:r>
                          <w:rPr>
                            <w:rFonts w:cs="font529"/>
                            <w:sz w:val="18"/>
                          </w:rPr>
                          <w:t>Trail Files</w:t>
                        </w:r>
                      </w:p>
                    </w:txbxContent>
                  </v:textbox>
                </v:shape>
                <v:shape id="AutoShape 256" o:spid="_x0000_s1376" style="position:absolute;left:1019;top:2379;width:2479;height:568;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" adj="-11796480,,5400" path="m,l,21600r21600,l21600,,,xe" filled="f" stroked="f" strokecolor="#3465a4">
                  <v:stroke joinstyle="round"/>
                  <v:formulas/>
                  <v:path o:connecttype="custom" o:connectlocs="2479,284;1240,568;0,284;1240,0" o:connectangles="0,90,180,270" textboxrect="0,0,21600,21600"/>
                  <v:textbox inset="0,0,0,0">
                    <w:txbxContent>
                      <w:p w14:paraId="3355F055" w14:textId="77777777" w:rsidR="00B54C10" w:rsidRDefault="00B54C10" w:rsidP="00B54C10">
                        <w:pPr>
                          <w:overflowPunct w:val="0"/>
                          <w:jc w:val="center"/>
                          <w:rPr>
                            <w:rFonts w:cs="font529"/>
                          </w:rPr>
                        </w:pPr>
                        <w:r>
                          <w:rPr>
                            <w:rFonts w:cs="font529"/>
                          </w:rPr>
                          <w:t>MySQL</w:t>
                        </w:r>
                      </w:p>
                      <w:p w14:paraId="02F1AB86" w14:textId="77777777" w:rsidR="00B54C10" w:rsidRDefault="00B54C10" w:rsidP="00B54C10">
                        <w:pPr>
                          <w:overflowPunct w:val="0"/>
                          <w:jc w:val="center"/>
                          <w:rPr>
                            <w:rFonts w:cs="font529"/>
                            <w:spacing w:val="-1"/>
                          </w:rPr>
                        </w:pPr>
                        <w:r>
                          <w:rPr>
                            <w:rFonts w:cs="font529"/>
                          </w:rPr>
                          <w:t xml:space="preserve">Source Database </w:t>
                        </w:r>
                        <w:r>
                          <w:rPr>
                            <w:rFonts w:cs="font529"/>
                            <w:spacing w:val="-1"/>
                          </w:rPr>
                          <w:t>(</w:t>
                        </w:r>
                        <w:proofErr w:type="spellStart"/>
                        <w:r>
                          <w:rPr>
                            <w:rFonts w:cs="font529"/>
                            <w:spacing w:val="-1"/>
                          </w:rPr>
                          <w:t>ggsource</w:t>
                        </w:r>
                        <w:proofErr w:type="spellEnd"/>
                        <w:r>
                          <w:rPr>
                            <w:rFonts w:cs="font529"/>
                            <w:spacing w:val="-1"/>
                          </w:rPr>
                          <w:t>)</w:t>
                        </w:r>
                      </w:p>
                    </w:txbxContent>
                  </v:textbox>
                </v:shape>
                <v:shape id="AutoShape 257" o:spid="_x0000_s1377" style="position:absolute;left:4378;top:2388;width:690;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" adj="-11796480,,5400" path="m,l,21600r21600,l21600,,,xe" filled="f" stroked="f" strokecolor="#3465a4">
                  <v:stroke joinstyle="round"/>
                  <v:formulas/>
                  <v:path o:connecttype="custom" o:connectlocs="690,106;345,211;0,106;345,0" o:connectangles="0,90,180,270" textboxrect="0,0,21600,21600"/>
                  <v:textbox inset="0,0,0,0">
                    <w:txbxContent>
                      <w:p w14:paraId="0C4DE177" w14:textId="77777777" w:rsidR="00B54C10" w:rsidRDefault="00B54C10" w:rsidP="00B54C10">
                        <w:pPr>
                          <w:overflowPunct w:val="0"/>
                          <w:rPr>
                            <w:rFonts w:cs="font529"/>
                            <w:sz w:val="16"/>
                          </w:rPr>
                        </w:pPr>
                        <w:proofErr w:type="gramStart"/>
                        <w:r>
                          <w:rPr>
                            <w:rFonts w:cs="font529"/>
                            <w:sz w:val="16"/>
                          </w:rPr>
                          <w:t>./</w:t>
                        </w:r>
                        <w:proofErr w:type="spellStart"/>
                        <w:proofErr w:type="gramEnd"/>
                        <w:r>
                          <w:rPr>
                            <w:rFonts w:cs="font529"/>
                            <w:sz w:val="16"/>
                          </w:rPr>
                          <w:t>dirdat</w:t>
                        </w:r>
                        <w:proofErr w:type="spellEnd"/>
                        <w:r>
                          <w:rPr>
                            <w:rFonts w:cs="font529"/>
                            <w:sz w:val="16"/>
                          </w:rPr>
                          <w:t>/et</w:t>
                        </w:r>
                      </w:p>
                    </w:txbxContent>
                  </v:textbox>
                </v:shape>
                <v:shape id="AutoShape 258" o:spid="_x0000_s1378" style="position:absolute;left:6989;top:2359;width:666;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" adj="-11796480,,5400" path="m,l,21600r21600,l21600,,,xe" filled="f" stroked="f" strokecolor="#3465a4">
                  <v:stroke joinstyle="round"/>
                  <v:formulas/>
                  <v:path o:connecttype="custom" o:connectlocs="666,106;333,211;0,106;333,0" o:connectangles="0,90,180,270" textboxrect="0,0,21600,21600"/>
                  <v:textbox inset="0,0,0,0">
                    <w:txbxContent>
                      <w:p w14:paraId="22CF4509" w14:textId="77777777" w:rsidR="00B54C10" w:rsidRDefault="00B54C10" w:rsidP="00B54C10">
                        <w:pPr>
                          <w:overflowPunct w:val="0"/>
                          <w:rPr>
                            <w:rFonts w:cs="font529"/>
                            <w:sz w:val="16"/>
                          </w:rPr>
                        </w:pPr>
                        <w:proofErr w:type="gramStart"/>
                        <w:r>
                          <w:rPr>
                            <w:rFonts w:cs="font529"/>
                            <w:sz w:val="16"/>
                          </w:rPr>
                          <w:t>./</w:t>
                        </w:r>
                        <w:proofErr w:type="spellStart"/>
                        <w:proofErr w:type="gramEnd"/>
                        <w:r>
                          <w:rPr>
                            <w:rFonts w:cs="font529"/>
                            <w:sz w:val="16"/>
                          </w:rPr>
                          <w:t>dirdat</w:t>
                        </w:r>
                        <w:proofErr w:type="spellEnd"/>
                        <w:r>
                          <w:rPr>
                            <w:rFonts w:cs="font529"/>
                            <w:sz w:val="16"/>
                          </w:rPr>
                          <w:t>/rt</w:t>
                        </w:r>
                      </w:p>
                    </w:txbxContent>
                  </v:textbox>
                </v:shape>
                <v:shape id="AutoShape 259" o:spid="_x0000_s1379" style="position:absolute;left:3121;top:3024;width:1043;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" adj="-11796480,,5400" path="m,l,21600r21600,l21600,,,xe" filled="f" stroked="f" strokecolor="#3465a4">
                  <v:stroke joinstyle="round"/>
                  <v:formulas/>
                  <v:path o:connecttype="custom" o:connectlocs="1043,235;522,470;0,235;522,0" o:connectangles="0,90,180,270" textboxrect="0,0,21600,21600"/>
                  <v:textbox inset="0,0,0,0">
                    <w:txbxContent>
                      <w:p w14:paraId="04983A96" w14:textId="77777777" w:rsidR="00B54C10" w:rsidRDefault="00B54C10" w:rsidP="00B54C10">
                        <w:pPr>
                          <w:overflowPunct w:val="0"/>
                          <w:rPr>
                            <w:rFonts w:cs="font529"/>
                            <w:sz w:val="18"/>
                          </w:rPr>
                        </w:pPr>
                        <w:r>
                          <w:rPr>
                            <w:rFonts w:cs="font529"/>
                            <w:sz w:val="18"/>
                          </w:rPr>
                          <w:t>Extract</w:t>
                        </w:r>
                      </w:p>
                      <w:p w14:paraId="5F0C4C4B" w14:textId="77777777" w:rsidR="00B54C10" w:rsidRDefault="00B54C10" w:rsidP="00B54C10">
                        <w:pPr>
                          <w:overflowPunct w:val="0"/>
                          <w:rPr>
                            <w:rFonts w:cs="font529"/>
                            <w:sz w:val="18"/>
                          </w:rPr>
                        </w:pPr>
                        <w:r>
                          <w:rPr>
                            <w:rFonts w:cs="font529"/>
                            <w:sz w:val="18"/>
                          </w:rPr>
                          <w:t>Parameter file</w:t>
                        </w:r>
                      </w:p>
                    </w:txbxContent>
                  </v:textbox>
                </v:shape>
                <v:shape id="AutoShape 260" o:spid="_x0000_s1380" style="position:absolute;left:5218;top:3031;width:1043;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" adj="-11796480,,5400" path="m,l,21600r21600,l21600,,,xe" filled="f" stroked="f" strokecolor="#3465a4">
                  <v:stroke joinstyle="round"/>
                  <v:formulas/>
                  <v:path o:connecttype="custom" o:connectlocs="1043,235;522,470;0,235;522,0" o:connectangles="0,90,180,270" textboxrect="0,0,21600,21600"/>
                  <v:textbox inset="0,0,0,0">
                    <w:txbxContent>
                      <w:p w14:paraId="75D7B97D" w14:textId="77777777" w:rsidR="00B54C10" w:rsidRDefault="00B54C10" w:rsidP="00B54C10">
                        <w:pPr>
                          <w:overflowPunct w:val="0"/>
                          <w:rPr>
                            <w:rFonts w:cs="font529"/>
                            <w:sz w:val="18"/>
                          </w:rPr>
                        </w:pPr>
                        <w:r>
                          <w:rPr>
                            <w:rFonts w:cs="font529"/>
                            <w:sz w:val="18"/>
                          </w:rPr>
                          <w:t>Pump</w:t>
                        </w:r>
                      </w:p>
                      <w:p w14:paraId="6FF3E9A4" w14:textId="77777777" w:rsidR="00B54C10" w:rsidRDefault="00B54C10" w:rsidP="00B54C10">
                        <w:pPr>
                          <w:overflowPunct w:val="0"/>
                          <w:rPr>
                            <w:rFonts w:cs="font529"/>
                            <w:sz w:val="18"/>
                          </w:rPr>
                        </w:pPr>
                        <w:r>
                          <w:rPr>
                            <w:rFonts w:cs="font529"/>
                            <w:sz w:val="18"/>
                          </w:rPr>
                          <w:t>Parameter file</w:t>
                        </w:r>
                      </w:p>
                    </w:txbxContent>
                  </v:textbox>
                </v:shape>
                <v:shape id="AutoShape 261" o:spid="_x0000_s1381" style="position:absolute;left:7936;top:3031;width:1043;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" adj="-11796480,,5400" path="m,l,21600r21600,l21600,,,xe" filled="f" stroked="f" strokecolor="#3465a4">
                  <v:stroke joinstyle="round"/>
                  <v:formulas/>
                  <v:path o:connecttype="custom" o:connectlocs="1043,235;522,470;0,235;522,0" o:connectangles="0,90,180,270" textboxrect="0,0,21600,21600"/>
                  <v:textbox inset="0,0,0,0">
                    <w:txbxContent>
                      <w:p w14:paraId="7B5734E2" w14:textId="77777777" w:rsidR="00B54C10" w:rsidRDefault="00B54C10" w:rsidP="00B54C10">
                        <w:pPr>
                          <w:overflowPunct w:val="0"/>
                          <w:rPr>
                            <w:rFonts w:cs="font529"/>
                            <w:sz w:val="18"/>
                          </w:rPr>
                        </w:pPr>
                        <w:proofErr w:type="spellStart"/>
                        <w:r>
                          <w:rPr>
                            <w:rFonts w:cs="font529"/>
                            <w:sz w:val="18"/>
                          </w:rPr>
                          <w:t>Replicat</w:t>
                        </w:r>
                        <w:proofErr w:type="spellEnd"/>
                      </w:p>
                      <w:p w14:paraId="5B94A920" w14:textId="77777777" w:rsidR="00B54C10" w:rsidRDefault="00B54C10" w:rsidP="00B54C10">
                        <w:pPr>
                          <w:overflowPunct w:val="0"/>
                          <w:rPr>
                            <w:rFonts w:cs="font529"/>
                            <w:sz w:val="18"/>
                          </w:rPr>
                        </w:pPr>
                        <w:r>
                          <w:rPr>
                            <w:rFonts w:cs="font529"/>
                            <w:sz w:val="18"/>
                          </w:rPr>
                          <w:t>Parameter file</w:t>
                        </w:r>
                      </w:p>
                    </w:txbxContent>
                  </v:textbox>
                </v:shape>
                <v:shape id="AutoShape 262" o:spid="_x0000_s1382" style="position:absolute;left:8677;top:2441;width:2399;height:568;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" adj="-11796480,,5400" path="m,l,21600r21600,l21600,,,xe" filled="f" stroked="f" strokecolor="#3465a4">
                  <v:stroke joinstyle="round"/>
                  <v:formulas/>
                  <v:path o:connecttype="custom" o:connectlocs="2399,284;1200,568;0,284;1200,0" o:connectangles="0,90,180,270" textboxrect="0,0,21600,21600"/>
                  <v:textbox inset="0,0,0,0">
                    <w:txbxContent>
                      <w:p w14:paraId="71292789" w14:textId="77777777" w:rsidR="00B54C10" w:rsidRDefault="00B54C10" w:rsidP="00B54C10">
                        <w:pPr>
                          <w:overflowPunct w:val="0"/>
                          <w:jc w:val="center"/>
                          <w:rPr>
                            <w:rFonts w:cs="font529"/>
                          </w:rPr>
                        </w:pPr>
                        <w:r>
                          <w:rPr>
                            <w:rFonts w:cs="font529"/>
                          </w:rPr>
                          <w:t>MySQL</w:t>
                        </w:r>
                      </w:p>
                      <w:p w14:paraId="52DE96B9" w14:textId="77777777" w:rsidR="00B54C10" w:rsidRDefault="00B54C10" w:rsidP="00B54C10">
                        <w:pPr>
                          <w:overflowPunct w:val="0"/>
                          <w:jc w:val="center"/>
                          <w:rPr>
                            <w:rFonts w:cs="font529"/>
                          </w:rPr>
                        </w:pPr>
                        <w:r>
                          <w:rPr>
                            <w:rFonts w:cs="font529"/>
                          </w:rPr>
                          <w:t>Target Database (</w:t>
                        </w:r>
                        <w:proofErr w:type="spellStart"/>
                        <w:r>
                          <w:rPr>
                            <w:rFonts w:cs="font529"/>
                          </w:rPr>
                          <w:t>ggtarget</w:t>
                        </w:r>
                        <w:proofErr w:type="spellEnd"/>
                        <w:r>
                          <w:rPr>
                            <w:rFonts w:cs="font529"/>
                          </w:rPr>
                          <w:t>)</w:t>
                        </w:r>
                      </w:p>
                    </w:txbxContent>
                  </v:textbox>
                </v:shape>
                <v:shape id="AutoShape 263" o:spid="_x0000_s1383" style="position:absolute;left:3178;top:4092;width:895;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" adj="-11796480,,5400" path="m,l,21600r21600,l21600,,,xe" filled="f" stroked="f" strokecolor="#3465a4">
                  <v:stroke joinstyle="round"/>
                  <v:formulas/>
                  <v:path o:connecttype="custom" o:connectlocs="895,106;448,211;0,106;448,0" o:connectangles="0,90,180,270" textboxrect="0,0,21600,21600"/>
                  <v:textbox inset="0,0,0,0">
                    <w:txbxContent>
                      <w:p w14:paraId="40491D09" w14:textId="77777777" w:rsidR="00B54C10" w:rsidRDefault="00B54C10" w:rsidP="00B54C10">
                        <w:pPr>
                          <w:overflowPunct w:val="0"/>
                          <w:rPr>
                            <w:rFonts w:cs="font529"/>
                            <w:sz w:val="16"/>
                          </w:rPr>
                        </w:pPr>
                        <w:proofErr w:type="spellStart"/>
                        <w:r>
                          <w:rPr>
                            <w:rFonts w:cs="font529"/>
                            <w:sz w:val="16"/>
                          </w:rPr>
                          <w:t>extmysql.prm</w:t>
                        </w:r>
                        <w:proofErr w:type="spellEnd"/>
                      </w:p>
                    </w:txbxContent>
                  </v:textbox>
                </v:shape>
                <v:shape id="AutoShape 264" o:spid="_x0000_s1384" style="position:absolute;left:5281;top:4099;width:988;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" adj="-11796480,,5400" path="m,l,21600r21600,l21600,,,xe" filled="f" stroked="f" strokecolor="#3465a4">
                  <v:stroke joinstyle="round"/>
                  <v:formulas/>
                  <v:path o:connecttype="custom" o:connectlocs="988,106;494,211;0,106;494,0" o:connectangles="0,90,180,270" textboxrect="0,0,21600,21600"/>
                  <v:textbox inset="0,0,0,0">
                    <w:txbxContent>
                      <w:p w14:paraId="4FEBB657" w14:textId="77777777" w:rsidR="00B54C10" w:rsidRDefault="00B54C10" w:rsidP="00B54C10">
                        <w:pPr>
                          <w:overflowPunct w:val="0"/>
                          <w:rPr>
                            <w:rFonts w:cs="font529"/>
                            <w:sz w:val="16"/>
                          </w:rPr>
                        </w:pPr>
                        <w:proofErr w:type="spellStart"/>
                        <w:r>
                          <w:rPr>
                            <w:rFonts w:cs="font529"/>
                            <w:sz w:val="16"/>
                          </w:rPr>
                          <w:t>pmpmysql.prm</w:t>
                        </w:r>
                        <w:proofErr w:type="spellEnd"/>
                      </w:p>
                    </w:txbxContent>
                  </v:textbox>
                </v:shape>
                <v:shape id="AutoShape 265" o:spid="_x0000_s1385" style="position:absolute;left:8038;top:4140;width:912;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" adj="-11796480,,5400" path="m,l,21600r21600,l21600,,,xe" filled="f" stroked="f" strokecolor="#3465a4">
                  <v:stroke joinstyle="round"/>
                  <v:formulas/>
                  <v:path o:connecttype="custom" o:connectlocs="912,106;456,211;0,106;456,0" o:connectangles="0,90,180,270" textboxrect="0,0,21600,21600"/>
                  <v:textbox inset="0,0,0,0">
                    <w:txbxContent>
                      <w:p w14:paraId="20BEF9CE" w14:textId="77777777" w:rsidR="00B54C10" w:rsidRDefault="00B54C10" w:rsidP="00B54C10">
                        <w:pPr>
                          <w:overflowPunct w:val="0"/>
                          <w:rPr>
                            <w:rFonts w:cs="font529"/>
                            <w:sz w:val="16"/>
                          </w:rPr>
                        </w:pPr>
                        <w:proofErr w:type="spellStart"/>
                        <w:r>
                          <w:rPr>
                            <w:rFonts w:cs="font529"/>
                            <w:sz w:val="16"/>
                          </w:rPr>
                          <w:t>repmysql.prm</w:t>
                        </w:r>
                        <w:proofErr w:type="spellEnd"/>
                      </w:p>
                    </w:txbxContent>
                  </v:textbox>
                </v:shape>
                <w10:wrap type="topAndBottom"/>
              </v:group>
            </w:pict>
          </mc:Fallback>
        </mc:AlternateContent>
      </w:r>
      <w:r>
        <w:rPr>
          <w:color w:val="4F81BC"/>
        </w:rPr>
        <w:t>Lab Architecture</w:t>
      </w:r>
    </w:p>
    <w:p w14:paraId="007B3FF2" w14:textId="77777777" w:rsidR="009D56E1" w:rsidRDefault="009D56E1">
      <w:pPr>
        <w:pStyle w:val="BodyText"/>
        <w:rPr>
          <w:sz w:val="20"/>
        </w:rPr>
      </w:pPr>
    </w:p>
    <w:p w14:paraId="1350DCA4" w14:textId="77777777" w:rsidR="009D56E1" w:rsidRDefault="009D56E1">
      <w:pPr>
        <w:pStyle w:val="BodyText"/>
        <w:spacing w:before="3"/>
        <w:rPr>
          <w:sz w:val="15"/>
        </w:rPr>
      </w:pPr>
    </w:p>
    <w:p w14:paraId="67F081F1" w14:textId="77777777" w:rsidR="009D56E1" w:rsidRDefault="009D56E1">
      <w:pPr>
        <w:pStyle w:val="BodyText"/>
        <w:spacing w:before="6"/>
        <w:rPr>
          <w:sz w:val="28"/>
        </w:rPr>
      </w:pPr>
    </w:p>
    <w:p w14:paraId="42C20465" w14:textId="77777777" w:rsidR="009D56E1" w:rsidRDefault="00550410">
      <w:pPr>
        <w:pStyle w:val="BodyText"/>
        <w:spacing w:before="195"/>
        <w:ind w:left="240"/>
        <w:sectPr w:rsidR="009D56E1">
          <w:footerReference w:type="even" r:id="rId49"/>
          <w:footerReference w:type="default" r:id="rId50"/>
          <w:footerReference w:type="first" r:id="rId51"/>
          <w:pgSz w:w="12240" w:h="15840"/>
          <w:pgMar w:top="1400" w:right="680" w:bottom="1240" w:left="1200" w:header="720" w:footer="909" w:gutter="0"/>
          <w:cols w:space="720"/>
          <w:docGrid w:linePitch="100" w:charSpace="4096"/>
        </w:sectPr>
      </w:pPr>
      <w:r>
        <w:t>End of Lab</w:t>
      </w:r>
      <w:r>
        <w:rPr>
          <w:spacing w:val="-1"/>
        </w:rPr>
        <w:t xml:space="preserve"> </w:t>
      </w:r>
      <w:r>
        <w:t>5.</w:t>
      </w:r>
    </w:p>
    <w:p w14:paraId="282F74F4" w14:textId="77777777" w:rsidR="009D56E1" w:rsidRDefault="009D56E1">
      <w:pPr>
        <w:pStyle w:val="BodyText"/>
        <w:spacing w:before="6"/>
        <w:rPr>
          <w:sz w:val="9"/>
        </w:rPr>
      </w:pPr>
    </w:p>
    <w:p w14:paraId="3FA67B73" w14:textId="08031AE8" w:rsidR="009D56E1" w:rsidRDefault="00550410">
      <w:pPr>
        <w:pStyle w:val="Heading1"/>
        <w:rPr>
          <w:color w:val="365F91"/>
        </w:rPr>
      </w:pPr>
      <w:bookmarkStart w:id="11" w:name="_bookmark17"/>
      <w:bookmarkEnd w:id="11"/>
      <w:r>
        <w:rPr>
          <w:color w:val="365F91"/>
        </w:rPr>
        <w:t>Lab 6 – MySQL --&gt; Kafka (Json format)</w:t>
      </w:r>
    </w:p>
    <w:p w14:paraId="7A2BF046" w14:textId="02AD9DE7" w:rsidR="00B54C10" w:rsidRDefault="00B54C10">
      <w:pPr>
        <w:pStyle w:val="Heading1"/>
        <w:rPr>
          <w:color w:val="365F91"/>
        </w:rPr>
      </w:pPr>
    </w:p>
    <w:p w14:paraId="1693165B" w14:textId="77777777" w:rsidR="00B54C10" w:rsidRDefault="00B54C10" w:rsidP="00B54C10">
      <w:pPr>
        <w:pStyle w:val="BodyText"/>
        <w:spacing w:before="2"/>
        <w:rPr>
          <w:rFonts w:ascii="Cambria" w:hAnsi="Cambria"/>
          <w:b/>
          <w:sz w:val="35"/>
        </w:rPr>
      </w:pPr>
    </w:p>
    <w:p w14:paraId="23CD6193" w14:textId="77777777" w:rsidR="00B54C10" w:rsidRDefault="00B54C10" w:rsidP="00B54C10">
      <w:pPr>
        <w:pStyle w:val="Heading2"/>
        <w:rPr>
          <w:color w:val="4F81BC"/>
        </w:rPr>
      </w:pPr>
      <w:r>
        <w:rPr>
          <w:noProof/>
        </w:rPr>
        <mc:AlternateContent>
          <mc:Choice Requires="wpg">
            <w:drawing>
              <wp:anchor distT="0" distB="0" distL="0" distR="0" simplePos="0" relativeHeight="251726848" behindDoc="0" locked="0" layoutInCell="1" allowOverlap="1" wp14:anchorId="192506F1" wp14:editId="3C880A6B">
                <wp:simplePos x="0" y="0"/>
                <wp:positionH relativeFrom="column">
                  <wp:posOffset>400050</wp:posOffset>
                </wp:positionH>
                <wp:positionV relativeFrom="paragraph">
                  <wp:posOffset>137795</wp:posOffset>
                </wp:positionV>
                <wp:extent cx="7362190" cy="2969260"/>
                <wp:effectExtent l="0" t="0" r="10160" b="21590"/>
                <wp:wrapTopAndBottom/>
                <wp:docPr id="1476"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2190" cy="2969260"/>
                          <a:chOff x="666" y="59"/>
                          <a:chExt cx="10485" cy="4579"/>
                        </a:xfrm>
                      </wpg:grpSpPr>
                      <wps:wsp>
                        <wps:cNvPr id="1477" name="Freeform 195"/>
                        <wps:cNvSpPr>
                          <a:spLocks noChangeArrowheads="1"/>
                        </wps:cNvSpPr>
                        <wps:spPr bwMode="auto">
                          <a:xfrm>
                            <a:off x="3186" y="1335"/>
                            <a:ext cx="614" cy="584"/>
                          </a:xfrm>
                          <a:custGeom>
                            <a:avLst/>
                            <a:gdLst>
                              <a:gd name="T0" fmla="*/ 914 w 1086"/>
                              <a:gd name="T1" fmla="*/ 0 h 1033"/>
                              <a:gd name="T2" fmla="*/ 171 w 1086"/>
                              <a:gd name="T3" fmla="*/ 0 h 1033"/>
                              <a:gd name="T4" fmla="*/ 104 w 1086"/>
                              <a:gd name="T5" fmla="*/ 12 h 1033"/>
                              <a:gd name="T6" fmla="*/ 51 w 1086"/>
                              <a:gd name="T7" fmla="*/ 49 h 1033"/>
                              <a:gd name="T8" fmla="*/ 14 w 1086"/>
                              <a:gd name="T9" fmla="*/ 104 h 1033"/>
                              <a:gd name="T10" fmla="*/ 0 w 1086"/>
                              <a:gd name="T11" fmla="*/ 171 h 1033"/>
                              <a:gd name="T12" fmla="*/ 0 w 1086"/>
                              <a:gd name="T13" fmla="*/ 859 h 1033"/>
                              <a:gd name="T14" fmla="*/ 14 w 1086"/>
                              <a:gd name="T15" fmla="*/ 926 h 1033"/>
                              <a:gd name="T16" fmla="*/ 51 w 1086"/>
                              <a:gd name="T17" fmla="*/ 981 h 1033"/>
                              <a:gd name="T18" fmla="*/ 104 w 1086"/>
                              <a:gd name="T19" fmla="*/ 1018 h 1033"/>
                              <a:gd name="T20" fmla="*/ 171 w 1086"/>
                              <a:gd name="T21" fmla="*/ 1032 h 1033"/>
                              <a:gd name="T22" fmla="*/ 914 w 1086"/>
                              <a:gd name="T23" fmla="*/ 1032 h 1033"/>
                              <a:gd name="T24" fmla="*/ 981 w 1086"/>
                              <a:gd name="T25" fmla="*/ 1018 h 1033"/>
                              <a:gd name="T26" fmla="*/ 1034 w 1086"/>
                              <a:gd name="T27" fmla="*/ 981 h 1033"/>
                              <a:gd name="T28" fmla="*/ 1071 w 1086"/>
                              <a:gd name="T29" fmla="*/ 926 h 1033"/>
                              <a:gd name="T30" fmla="*/ 1085 w 1086"/>
                              <a:gd name="T31" fmla="*/ 859 h 1033"/>
                              <a:gd name="T32" fmla="*/ 1085 w 1086"/>
                              <a:gd name="T33" fmla="*/ 171 h 1033"/>
                              <a:gd name="T34" fmla="*/ 1071 w 1086"/>
                              <a:gd name="T35" fmla="*/ 104 h 1033"/>
                              <a:gd name="T36" fmla="*/ 1034 w 1086"/>
                              <a:gd name="T37" fmla="*/ 49 h 1033"/>
                              <a:gd name="T38" fmla="*/ 981 w 1086"/>
                              <a:gd name="T39" fmla="*/ 12 h 1033"/>
                              <a:gd name="T40" fmla="*/ 914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914" y="0"/>
                                </a:moveTo>
                                <a:lnTo>
                                  <a:pt x="171" y="0"/>
                                </a:ln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478" name="Picture 1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145" y="1295"/>
                            <a:ext cx="614" cy="584"/>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479" name="Freeform 197"/>
                        <wps:cNvSpPr>
                          <a:spLocks noChangeArrowheads="1"/>
                        </wps:cNvSpPr>
                        <wps:spPr bwMode="auto">
                          <a:xfrm>
                            <a:off x="3145" y="1295"/>
                            <a:ext cx="614" cy="584"/>
                          </a:xfrm>
                          <a:custGeom>
                            <a:avLst/>
                            <a:gdLst>
                              <a:gd name="T0" fmla="*/ 171 w 1086"/>
                              <a:gd name="T1" fmla="*/ 0 h 1033"/>
                              <a:gd name="T2" fmla="*/ 104 w 1086"/>
                              <a:gd name="T3" fmla="*/ 12 h 1033"/>
                              <a:gd name="T4" fmla="*/ 51 w 1086"/>
                              <a:gd name="T5" fmla="*/ 49 h 1033"/>
                              <a:gd name="T6" fmla="*/ 14 w 1086"/>
                              <a:gd name="T7" fmla="*/ 104 h 1033"/>
                              <a:gd name="T8" fmla="*/ 0 w 1086"/>
                              <a:gd name="T9" fmla="*/ 171 h 1033"/>
                              <a:gd name="T10" fmla="*/ 0 w 1086"/>
                              <a:gd name="T11" fmla="*/ 859 h 1033"/>
                              <a:gd name="T12" fmla="*/ 14 w 1086"/>
                              <a:gd name="T13" fmla="*/ 926 h 1033"/>
                              <a:gd name="T14" fmla="*/ 51 w 1086"/>
                              <a:gd name="T15" fmla="*/ 981 h 1033"/>
                              <a:gd name="T16" fmla="*/ 104 w 1086"/>
                              <a:gd name="T17" fmla="*/ 1018 h 1033"/>
                              <a:gd name="T18" fmla="*/ 171 w 1086"/>
                              <a:gd name="T19" fmla="*/ 1032 h 1033"/>
                              <a:gd name="T20" fmla="*/ 914 w 1086"/>
                              <a:gd name="T21" fmla="*/ 1032 h 1033"/>
                              <a:gd name="T22" fmla="*/ 981 w 1086"/>
                              <a:gd name="T23" fmla="*/ 1018 h 1033"/>
                              <a:gd name="T24" fmla="*/ 1034 w 1086"/>
                              <a:gd name="T25" fmla="*/ 981 h 1033"/>
                              <a:gd name="T26" fmla="*/ 1071 w 1086"/>
                              <a:gd name="T27" fmla="*/ 926 h 1033"/>
                              <a:gd name="T28" fmla="*/ 1085 w 1086"/>
                              <a:gd name="T29" fmla="*/ 859 h 1033"/>
                              <a:gd name="T30" fmla="*/ 1085 w 1086"/>
                              <a:gd name="T31" fmla="*/ 171 h 1033"/>
                              <a:gd name="T32" fmla="*/ 1071 w 1086"/>
                              <a:gd name="T33" fmla="*/ 104 h 1033"/>
                              <a:gd name="T34" fmla="*/ 1034 w 1086"/>
                              <a:gd name="T35" fmla="*/ 49 h 1033"/>
                              <a:gd name="T36" fmla="*/ 981 w 1086"/>
                              <a:gd name="T37" fmla="*/ 12 h 1033"/>
                              <a:gd name="T38" fmla="*/ 914 w 1086"/>
                              <a:gd name="T39" fmla="*/ 0 h 1033"/>
                              <a:gd name="T40" fmla="*/ 171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171" y="0"/>
                                </a:move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lnTo>
                                  <a:pt x="171"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80" name="Freeform 198"/>
                        <wps:cNvSpPr>
                          <a:spLocks noChangeArrowheads="1"/>
                        </wps:cNvSpPr>
                        <wps:spPr bwMode="auto">
                          <a:xfrm>
                            <a:off x="3276" y="139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81" name="Freeform 199"/>
                        <wps:cNvSpPr>
                          <a:spLocks noChangeArrowheads="1"/>
                        </wps:cNvSpPr>
                        <wps:spPr bwMode="auto">
                          <a:xfrm>
                            <a:off x="3276" y="139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808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82" name="Freeform 200"/>
                        <wps:cNvSpPr>
                          <a:spLocks noChangeArrowheads="1"/>
                        </wps:cNvSpPr>
                        <wps:spPr bwMode="auto">
                          <a:xfrm>
                            <a:off x="3235" y="135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83" name="Freeform 201"/>
                        <wps:cNvSpPr>
                          <a:spLocks noChangeArrowheads="1"/>
                        </wps:cNvSpPr>
                        <wps:spPr bwMode="auto">
                          <a:xfrm>
                            <a:off x="3235" y="135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84" name="Freeform 202"/>
                        <wps:cNvSpPr>
                          <a:spLocks noChangeArrowheads="1"/>
                        </wps:cNvSpPr>
                        <wps:spPr bwMode="auto">
                          <a:xfrm>
                            <a:off x="4315" y="1440"/>
                            <a:ext cx="749" cy="879"/>
                          </a:xfrm>
                          <a:custGeom>
                            <a:avLst/>
                            <a:gdLst>
                              <a:gd name="T0" fmla="*/ 1321 w 1322"/>
                              <a:gd name="T1" fmla="*/ 0 h 1553"/>
                              <a:gd name="T2" fmla="*/ 182 w 1322"/>
                              <a:gd name="T3" fmla="*/ 0 h 1553"/>
                              <a:gd name="T4" fmla="*/ 182 w 1322"/>
                              <a:gd name="T5" fmla="*/ 131 h 1553"/>
                              <a:gd name="T6" fmla="*/ 93 w 1322"/>
                              <a:gd name="T7" fmla="*/ 131 h 1553"/>
                              <a:gd name="T8" fmla="*/ 93 w 1322"/>
                              <a:gd name="T9" fmla="*/ 265 h 1553"/>
                              <a:gd name="T10" fmla="*/ 0 w 1322"/>
                              <a:gd name="T11" fmla="*/ 265 h 1553"/>
                              <a:gd name="T12" fmla="*/ 0 w 1322"/>
                              <a:gd name="T13" fmla="*/ 1471 h 1553"/>
                              <a:gd name="T14" fmla="*/ 37 w 1322"/>
                              <a:gd name="T15" fmla="*/ 1485 h 1553"/>
                              <a:gd name="T16" fmla="*/ 111 w 1322"/>
                              <a:gd name="T17" fmla="*/ 1508 h 1553"/>
                              <a:gd name="T18" fmla="*/ 146 w 1322"/>
                              <a:gd name="T19" fmla="*/ 1522 h 1553"/>
                              <a:gd name="T20" fmla="*/ 240 w 1322"/>
                              <a:gd name="T21" fmla="*/ 1543 h 1553"/>
                              <a:gd name="T22" fmla="*/ 270 w 1322"/>
                              <a:gd name="T23" fmla="*/ 1552 h 1553"/>
                              <a:gd name="T24" fmla="*/ 332 w 1322"/>
                              <a:gd name="T25" fmla="*/ 1548 h 1553"/>
                              <a:gd name="T26" fmla="*/ 376 w 1322"/>
                              <a:gd name="T27" fmla="*/ 1543 h 1553"/>
                              <a:gd name="T28" fmla="*/ 408 w 1322"/>
                              <a:gd name="T29" fmla="*/ 1538 h 1553"/>
                              <a:gd name="T30" fmla="*/ 431 w 1322"/>
                              <a:gd name="T31" fmla="*/ 1533 h 1553"/>
                              <a:gd name="T32" fmla="*/ 454 w 1322"/>
                              <a:gd name="T33" fmla="*/ 1527 h 1553"/>
                              <a:gd name="T34" fmla="*/ 475 w 1322"/>
                              <a:gd name="T35" fmla="*/ 1518 h 1553"/>
                              <a:gd name="T36" fmla="*/ 496 w 1322"/>
                              <a:gd name="T37" fmla="*/ 1510 h 1553"/>
                              <a:gd name="T38" fmla="*/ 518 w 1322"/>
                              <a:gd name="T39" fmla="*/ 1503 h 1553"/>
                              <a:gd name="T40" fmla="*/ 535 w 1322"/>
                              <a:gd name="T41" fmla="*/ 1494 h 1553"/>
                              <a:gd name="T42" fmla="*/ 576 w 1322"/>
                              <a:gd name="T43" fmla="*/ 1473 h 1553"/>
                              <a:gd name="T44" fmla="*/ 599 w 1322"/>
                              <a:gd name="T45" fmla="*/ 1464 h 1553"/>
                              <a:gd name="T46" fmla="*/ 678 w 1322"/>
                              <a:gd name="T47" fmla="*/ 1418 h 1553"/>
                              <a:gd name="T48" fmla="*/ 701 w 1322"/>
                              <a:gd name="T49" fmla="*/ 1407 h 1553"/>
                              <a:gd name="T50" fmla="*/ 765 w 1322"/>
                              <a:gd name="T51" fmla="*/ 1376 h 1553"/>
                              <a:gd name="T52" fmla="*/ 791 w 1322"/>
                              <a:gd name="T53" fmla="*/ 1367 h 1553"/>
                              <a:gd name="T54" fmla="*/ 844 w 1322"/>
                              <a:gd name="T55" fmla="*/ 1346 h 1553"/>
                              <a:gd name="T56" fmla="*/ 900 w 1322"/>
                              <a:gd name="T57" fmla="*/ 1328 h 1553"/>
                              <a:gd name="T58" fmla="*/ 930 w 1322"/>
                              <a:gd name="T59" fmla="*/ 1319 h 1553"/>
                              <a:gd name="T60" fmla="*/ 960 w 1322"/>
                              <a:gd name="T61" fmla="*/ 1312 h 1553"/>
                              <a:gd name="T62" fmla="*/ 990 w 1322"/>
                              <a:gd name="T63" fmla="*/ 1307 h 1553"/>
                              <a:gd name="T64" fmla="*/ 1027 w 1322"/>
                              <a:gd name="T65" fmla="*/ 1305 h 1553"/>
                              <a:gd name="T66" fmla="*/ 1101 w 1322"/>
                              <a:gd name="T67" fmla="*/ 1296 h 1553"/>
                              <a:gd name="T68" fmla="*/ 1138 w 1322"/>
                              <a:gd name="T69" fmla="*/ 1295 h 1553"/>
                              <a:gd name="T70" fmla="*/ 1138 w 1322"/>
                              <a:gd name="T71" fmla="*/ 1175 h 1553"/>
                              <a:gd name="T72" fmla="*/ 1173 w 1322"/>
                              <a:gd name="T73" fmla="*/ 1168 h 1553"/>
                              <a:gd name="T74" fmla="*/ 1222 w 1322"/>
                              <a:gd name="T75" fmla="*/ 1168 h 1553"/>
                              <a:gd name="T76" fmla="*/ 1222 w 1322"/>
                              <a:gd name="T77" fmla="*/ 1039 h 1553"/>
                              <a:gd name="T78" fmla="*/ 1268 w 1322"/>
                              <a:gd name="T79" fmla="*/ 1033 h 1553"/>
                              <a:gd name="T80" fmla="*/ 1321 w 1322"/>
                              <a:gd name="T81" fmla="*/ 1033 h 1553"/>
                              <a:gd name="T82" fmla="*/ 1321 w 1322"/>
                              <a:gd name="T83" fmla="*/ 0 h 1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322" h="1553">
                                <a:moveTo>
                                  <a:pt x="1321" y="0"/>
                                </a:moveTo>
                                <a:lnTo>
                                  <a:pt x="182" y="0"/>
                                </a:lnTo>
                                <a:lnTo>
                                  <a:pt x="182" y="131"/>
                                </a:lnTo>
                                <a:lnTo>
                                  <a:pt x="93" y="131"/>
                                </a:lnTo>
                                <a:lnTo>
                                  <a:pt x="93" y="265"/>
                                </a:lnTo>
                                <a:lnTo>
                                  <a:pt x="0" y="265"/>
                                </a:lnTo>
                                <a:lnTo>
                                  <a:pt x="0" y="1471"/>
                                </a:lnTo>
                                <a:lnTo>
                                  <a:pt x="37" y="1485"/>
                                </a:lnTo>
                                <a:lnTo>
                                  <a:pt x="111" y="1508"/>
                                </a:lnTo>
                                <a:lnTo>
                                  <a:pt x="146" y="1522"/>
                                </a:lnTo>
                                <a:lnTo>
                                  <a:pt x="240" y="1543"/>
                                </a:lnTo>
                                <a:lnTo>
                                  <a:pt x="270" y="1552"/>
                                </a:lnTo>
                                <a:lnTo>
                                  <a:pt x="332" y="1548"/>
                                </a:lnTo>
                                <a:lnTo>
                                  <a:pt x="376" y="1543"/>
                                </a:lnTo>
                                <a:lnTo>
                                  <a:pt x="408" y="1538"/>
                                </a:lnTo>
                                <a:lnTo>
                                  <a:pt x="431" y="1533"/>
                                </a:lnTo>
                                <a:lnTo>
                                  <a:pt x="454" y="1527"/>
                                </a:lnTo>
                                <a:lnTo>
                                  <a:pt x="475" y="1518"/>
                                </a:lnTo>
                                <a:lnTo>
                                  <a:pt x="496" y="1510"/>
                                </a:lnTo>
                                <a:lnTo>
                                  <a:pt x="518" y="1503"/>
                                </a:lnTo>
                                <a:lnTo>
                                  <a:pt x="535" y="1494"/>
                                </a:lnTo>
                                <a:lnTo>
                                  <a:pt x="576" y="1473"/>
                                </a:lnTo>
                                <a:lnTo>
                                  <a:pt x="599" y="1464"/>
                                </a:lnTo>
                                <a:lnTo>
                                  <a:pt x="678" y="1418"/>
                                </a:lnTo>
                                <a:lnTo>
                                  <a:pt x="701" y="1407"/>
                                </a:lnTo>
                                <a:lnTo>
                                  <a:pt x="765" y="1376"/>
                                </a:lnTo>
                                <a:lnTo>
                                  <a:pt x="791" y="1367"/>
                                </a:lnTo>
                                <a:lnTo>
                                  <a:pt x="844" y="1346"/>
                                </a:lnTo>
                                <a:lnTo>
                                  <a:pt x="900" y="1328"/>
                                </a:lnTo>
                                <a:lnTo>
                                  <a:pt x="930" y="1319"/>
                                </a:lnTo>
                                <a:lnTo>
                                  <a:pt x="960" y="1312"/>
                                </a:lnTo>
                                <a:lnTo>
                                  <a:pt x="990" y="1307"/>
                                </a:lnTo>
                                <a:lnTo>
                                  <a:pt x="1027" y="1305"/>
                                </a:lnTo>
                                <a:lnTo>
                                  <a:pt x="1101" y="1296"/>
                                </a:lnTo>
                                <a:lnTo>
                                  <a:pt x="1138" y="1295"/>
                                </a:lnTo>
                                <a:lnTo>
                                  <a:pt x="1138" y="1175"/>
                                </a:lnTo>
                                <a:lnTo>
                                  <a:pt x="1173" y="1168"/>
                                </a:lnTo>
                                <a:lnTo>
                                  <a:pt x="1222" y="1168"/>
                                </a:lnTo>
                                <a:lnTo>
                                  <a:pt x="1222" y="1039"/>
                                </a:lnTo>
                                <a:lnTo>
                                  <a:pt x="1268" y="1033"/>
                                </a:lnTo>
                                <a:lnTo>
                                  <a:pt x="1321" y="1033"/>
                                </a:lnTo>
                                <a:lnTo>
                                  <a:pt x="1321"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485" name="Picture 2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275" y="1400"/>
                            <a:ext cx="749" cy="87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486" name="Freeform 204"/>
                        <wps:cNvSpPr>
                          <a:spLocks noChangeArrowheads="1"/>
                        </wps:cNvSpPr>
                        <wps:spPr bwMode="auto">
                          <a:xfrm>
                            <a:off x="4275" y="1400"/>
                            <a:ext cx="749" cy="879"/>
                          </a:xfrm>
                          <a:custGeom>
                            <a:avLst/>
                            <a:gdLst>
                              <a:gd name="T0" fmla="*/ 0 w 1324"/>
                              <a:gd name="T1" fmla="*/ 1471 h 1553"/>
                              <a:gd name="T2" fmla="*/ 37 w 1324"/>
                              <a:gd name="T3" fmla="*/ 1485 h 1553"/>
                              <a:gd name="T4" fmla="*/ 74 w 1324"/>
                              <a:gd name="T5" fmla="*/ 1497 h 1553"/>
                              <a:gd name="T6" fmla="*/ 111 w 1324"/>
                              <a:gd name="T7" fmla="*/ 1508 h 1553"/>
                              <a:gd name="T8" fmla="*/ 146 w 1324"/>
                              <a:gd name="T9" fmla="*/ 1522 h 1553"/>
                              <a:gd name="T10" fmla="*/ 178 w 1324"/>
                              <a:gd name="T11" fmla="*/ 1529 h 1553"/>
                              <a:gd name="T12" fmla="*/ 210 w 1324"/>
                              <a:gd name="T13" fmla="*/ 1536 h 1553"/>
                              <a:gd name="T14" fmla="*/ 240 w 1324"/>
                              <a:gd name="T15" fmla="*/ 1543 h 1553"/>
                              <a:gd name="T16" fmla="*/ 270 w 1324"/>
                              <a:gd name="T17" fmla="*/ 1552 h 1553"/>
                              <a:gd name="T18" fmla="*/ 333 w 1324"/>
                              <a:gd name="T19" fmla="*/ 1548 h 1553"/>
                              <a:gd name="T20" fmla="*/ 377 w 1324"/>
                              <a:gd name="T21" fmla="*/ 1543 h 1553"/>
                              <a:gd name="T22" fmla="*/ 409 w 1324"/>
                              <a:gd name="T23" fmla="*/ 1538 h 1553"/>
                              <a:gd name="T24" fmla="*/ 432 w 1324"/>
                              <a:gd name="T25" fmla="*/ 1533 h 1553"/>
                              <a:gd name="T26" fmla="*/ 455 w 1324"/>
                              <a:gd name="T27" fmla="*/ 1527 h 1553"/>
                              <a:gd name="T28" fmla="*/ 476 w 1324"/>
                              <a:gd name="T29" fmla="*/ 1518 h 1553"/>
                              <a:gd name="T30" fmla="*/ 497 w 1324"/>
                              <a:gd name="T31" fmla="*/ 1510 h 1553"/>
                              <a:gd name="T32" fmla="*/ 519 w 1324"/>
                              <a:gd name="T33" fmla="*/ 1503 h 1553"/>
                              <a:gd name="T34" fmla="*/ 536 w 1324"/>
                              <a:gd name="T35" fmla="*/ 1494 h 1553"/>
                              <a:gd name="T36" fmla="*/ 556 w 1324"/>
                              <a:gd name="T37" fmla="*/ 1483 h 1553"/>
                              <a:gd name="T38" fmla="*/ 577 w 1324"/>
                              <a:gd name="T39" fmla="*/ 1473 h 1553"/>
                              <a:gd name="T40" fmla="*/ 600 w 1324"/>
                              <a:gd name="T41" fmla="*/ 1464 h 1553"/>
                              <a:gd name="T42" fmla="*/ 619 w 1324"/>
                              <a:gd name="T43" fmla="*/ 1451 h 1553"/>
                              <a:gd name="T44" fmla="*/ 639 w 1324"/>
                              <a:gd name="T45" fmla="*/ 1441 h 1553"/>
                              <a:gd name="T46" fmla="*/ 660 w 1324"/>
                              <a:gd name="T47" fmla="*/ 1430 h 1553"/>
                              <a:gd name="T48" fmla="*/ 679 w 1324"/>
                              <a:gd name="T49" fmla="*/ 1418 h 1553"/>
                              <a:gd name="T50" fmla="*/ 702 w 1324"/>
                              <a:gd name="T51" fmla="*/ 1407 h 1553"/>
                              <a:gd name="T52" fmla="*/ 723 w 1324"/>
                              <a:gd name="T53" fmla="*/ 1397 h 1553"/>
                              <a:gd name="T54" fmla="*/ 744 w 1324"/>
                              <a:gd name="T55" fmla="*/ 1386 h 1553"/>
                              <a:gd name="T56" fmla="*/ 766 w 1324"/>
                              <a:gd name="T57" fmla="*/ 1376 h 1553"/>
                              <a:gd name="T58" fmla="*/ 792 w 1324"/>
                              <a:gd name="T59" fmla="*/ 1367 h 1553"/>
                              <a:gd name="T60" fmla="*/ 818 w 1324"/>
                              <a:gd name="T61" fmla="*/ 1356 h 1553"/>
                              <a:gd name="T62" fmla="*/ 845 w 1324"/>
                              <a:gd name="T63" fmla="*/ 1346 h 1553"/>
                              <a:gd name="T64" fmla="*/ 873 w 1324"/>
                              <a:gd name="T65" fmla="*/ 1337 h 1553"/>
                              <a:gd name="T66" fmla="*/ 901 w 1324"/>
                              <a:gd name="T67" fmla="*/ 1328 h 1553"/>
                              <a:gd name="T68" fmla="*/ 931 w 1324"/>
                              <a:gd name="T69" fmla="*/ 1319 h 1553"/>
                              <a:gd name="T70" fmla="*/ 961 w 1324"/>
                              <a:gd name="T71" fmla="*/ 1312 h 1553"/>
                              <a:gd name="T72" fmla="*/ 991 w 1324"/>
                              <a:gd name="T73" fmla="*/ 1307 h 1553"/>
                              <a:gd name="T74" fmla="*/ 1028 w 1324"/>
                              <a:gd name="T75" fmla="*/ 1305 h 1553"/>
                              <a:gd name="T76" fmla="*/ 1065 w 1324"/>
                              <a:gd name="T77" fmla="*/ 1302 h 1553"/>
                              <a:gd name="T78" fmla="*/ 1103 w 1324"/>
                              <a:gd name="T79" fmla="*/ 1296 h 1553"/>
                              <a:gd name="T80" fmla="*/ 1140 w 1324"/>
                              <a:gd name="T81" fmla="*/ 1295 h 1553"/>
                              <a:gd name="T82" fmla="*/ 1140 w 1324"/>
                              <a:gd name="T83" fmla="*/ 1175 h 1553"/>
                              <a:gd name="T84" fmla="*/ 1175 w 1324"/>
                              <a:gd name="T85" fmla="*/ 1168 h 1553"/>
                              <a:gd name="T86" fmla="*/ 1224 w 1324"/>
                              <a:gd name="T87" fmla="*/ 1168 h 1553"/>
                              <a:gd name="T88" fmla="*/ 1224 w 1324"/>
                              <a:gd name="T89" fmla="*/ 1039 h 1553"/>
                              <a:gd name="T90" fmla="*/ 1270 w 1324"/>
                              <a:gd name="T91" fmla="*/ 1033 h 1553"/>
                              <a:gd name="T92" fmla="*/ 1323 w 1324"/>
                              <a:gd name="T93" fmla="*/ 1033 h 1553"/>
                              <a:gd name="T94" fmla="*/ 1323 w 1324"/>
                              <a:gd name="T95" fmla="*/ 0 h 1553"/>
                              <a:gd name="T96" fmla="*/ 182 w 1324"/>
                              <a:gd name="T97" fmla="*/ 0 h 1553"/>
                              <a:gd name="T98" fmla="*/ 182 w 1324"/>
                              <a:gd name="T99" fmla="*/ 131 h 1553"/>
                              <a:gd name="T100" fmla="*/ 93 w 1324"/>
                              <a:gd name="T101" fmla="*/ 131 h 1553"/>
                              <a:gd name="T102" fmla="*/ 93 w 1324"/>
                              <a:gd name="T103" fmla="*/ 265 h 1553"/>
                              <a:gd name="T104" fmla="*/ 0 w 1324"/>
                              <a:gd name="T105" fmla="*/ 265 h 1553"/>
                              <a:gd name="T106" fmla="*/ 0 w 1324"/>
                              <a:gd name="T107" fmla="*/ 1471 h 1553"/>
                              <a:gd name="T108" fmla="*/ 93 w 1324"/>
                              <a:gd name="T109" fmla="*/ 265 h 1553"/>
                              <a:gd name="T110" fmla="*/ 1140 w 1324"/>
                              <a:gd name="T111" fmla="*/ 265 h 1553"/>
                              <a:gd name="T112" fmla="*/ 1140 w 1324"/>
                              <a:gd name="T113" fmla="*/ 1175 h 1553"/>
                              <a:gd name="T114" fmla="*/ 182 w 1324"/>
                              <a:gd name="T115" fmla="*/ 131 h 1553"/>
                              <a:gd name="T116" fmla="*/ 1224 w 1324"/>
                              <a:gd name="T117" fmla="*/ 131 h 1553"/>
                              <a:gd name="T118" fmla="*/ 1224 w 1324"/>
                              <a:gd name="T119" fmla="*/ 1039 h 1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24" h="1553">
                                <a:moveTo>
                                  <a:pt x="0" y="1471"/>
                                </a:moveTo>
                                <a:lnTo>
                                  <a:pt x="37" y="1485"/>
                                </a:lnTo>
                                <a:lnTo>
                                  <a:pt x="74" y="1497"/>
                                </a:lnTo>
                                <a:lnTo>
                                  <a:pt x="111" y="1508"/>
                                </a:lnTo>
                                <a:lnTo>
                                  <a:pt x="146" y="1522"/>
                                </a:lnTo>
                                <a:lnTo>
                                  <a:pt x="178" y="1529"/>
                                </a:lnTo>
                                <a:lnTo>
                                  <a:pt x="210" y="1536"/>
                                </a:lnTo>
                                <a:lnTo>
                                  <a:pt x="240" y="1543"/>
                                </a:lnTo>
                                <a:lnTo>
                                  <a:pt x="270" y="1552"/>
                                </a:lnTo>
                                <a:lnTo>
                                  <a:pt x="333" y="1548"/>
                                </a:lnTo>
                                <a:lnTo>
                                  <a:pt x="377" y="1543"/>
                                </a:lnTo>
                                <a:lnTo>
                                  <a:pt x="409" y="1538"/>
                                </a:lnTo>
                                <a:lnTo>
                                  <a:pt x="432" y="1533"/>
                                </a:lnTo>
                                <a:lnTo>
                                  <a:pt x="455" y="1527"/>
                                </a:lnTo>
                                <a:lnTo>
                                  <a:pt x="476" y="1518"/>
                                </a:lnTo>
                                <a:lnTo>
                                  <a:pt x="497" y="1510"/>
                                </a:lnTo>
                                <a:lnTo>
                                  <a:pt x="519" y="1503"/>
                                </a:lnTo>
                                <a:lnTo>
                                  <a:pt x="536" y="1494"/>
                                </a:lnTo>
                                <a:lnTo>
                                  <a:pt x="556" y="1483"/>
                                </a:lnTo>
                                <a:lnTo>
                                  <a:pt x="577" y="1473"/>
                                </a:lnTo>
                                <a:lnTo>
                                  <a:pt x="600" y="1464"/>
                                </a:lnTo>
                                <a:lnTo>
                                  <a:pt x="619" y="1451"/>
                                </a:lnTo>
                                <a:lnTo>
                                  <a:pt x="639" y="1441"/>
                                </a:lnTo>
                                <a:lnTo>
                                  <a:pt x="660" y="1430"/>
                                </a:lnTo>
                                <a:lnTo>
                                  <a:pt x="679" y="1418"/>
                                </a:lnTo>
                                <a:lnTo>
                                  <a:pt x="702" y="1407"/>
                                </a:lnTo>
                                <a:lnTo>
                                  <a:pt x="723" y="1397"/>
                                </a:lnTo>
                                <a:lnTo>
                                  <a:pt x="744" y="1386"/>
                                </a:lnTo>
                                <a:lnTo>
                                  <a:pt x="766" y="1376"/>
                                </a:lnTo>
                                <a:lnTo>
                                  <a:pt x="792" y="1367"/>
                                </a:lnTo>
                                <a:lnTo>
                                  <a:pt x="818" y="1356"/>
                                </a:lnTo>
                                <a:lnTo>
                                  <a:pt x="845" y="1346"/>
                                </a:lnTo>
                                <a:lnTo>
                                  <a:pt x="873" y="1337"/>
                                </a:lnTo>
                                <a:lnTo>
                                  <a:pt x="901" y="1328"/>
                                </a:lnTo>
                                <a:lnTo>
                                  <a:pt x="931" y="1319"/>
                                </a:lnTo>
                                <a:lnTo>
                                  <a:pt x="961" y="1312"/>
                                </a:lnTo>
                                <a:lnTo>
                                  <a:pt x="991" y="1307"/>
                                </a:lnTo>
                                <a:lnTo>
                                  <a:pt x="1028" y="1305"/>
                                </a:lnTo>
                                <a:lnTo>
                                  <a:pt x="1065" y="1302"/>
                                </a:lnTo>
                                <a:lnTo>
                                  <a:pt x="1103" y="1296"/>
                                </a:lnTo>
                                <a:lnTo>
                                  <a:pt x="1140" y="1295"/>
                                </a:lnTo>
                                <a:lnTo>
                                  <a:pt x="1140" y="1175"/>
                                </a:lnTo>
                                <a:lnTo>
                                  <a:pt x="1175" y="1168"/>
                                </a:lnTo>
                                <a:lnTo>
                                  <a:pt x="1224" y="1168"/>
                                </a:lnTo>
                                <a:lnTo>
                                  <a:pt x="1224" y="1039"/>
                                </a:lnTo>
                                <a:lnTo>
                                  <a:pt x="1270" y="1033"/>
                                </a:lnTo>
                                <a:lnTo>
                                  <a:pt x="1323" y="1033"/>
                                </a:lnTo>
                                <a:lnTo>
                                  <a:pt x="1323" y="0"/>
                                </a:lnTo>
                                <a:lnTo>
                                  <a:pt x="182" y="0"/>
                                </a:lnTo>
                                <a:lnTo>
                                  <a:pt x="182" y="131"/>
                                </a:lnTo>
                                <a:lnTo>
                                  <a:pt x="93" y="131"/>
                                </a:lnTo>
                                <a:lnTo>
                                  <a:pt x="93" y="265"/>
                                </a:lnTo>
                                <a:lnTo>
                                  <a:pt x="0" y="265"/>
                                </a:lnTo>
                                <a:lnTo>
                                  <a:pt x="0" y="1471"/>
                                </a:lnTo>
                                <a:close/>
                                <a:moveTo>
                                  <a:pt x="93" y="265"/>
                                </a:moveTo>
                                <a:lnTo>
                                  <a:pt x="1140" y="265"/>
                                </a:lnTo>
                                <a:lnTo>
                                  <a:pt x="1140" y="1175"/>
                                </a:lnTo>
                                <a:close/>
                                <a:moveTo>
                                  <a:pt x="182" y="131"/>
                                </a:moveTo>
                                <a:lnTo>
                                  <a:pt x="1224" y="131"/>
                                </a:lnTo>
                                <a:lnTo>
                                  <a:pt x="1224" y="1039"/>
                                </a:lnTo>
                                <a:close/>
                              </a:path>
                            </a:pathLst>
                          </a:custGeom>
                          <a:noFill/>
                          <a:ln w="9360" cap="flat">
                            <a:solidFill>
                              <a:srgbClr val="5A5A5A"/>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87" name="Freeform 205"/>
                        <wps:cNvSpPr>
                          <a:spLocks noChangeArrowheads="1"/>
                        </wps:cNvSpPr>
                        <wps:spPr bwMode="auto">
                          <a:xfrm>
                            <a:off x="7943" y="2950"/>
                            <a:ext cx="1002" cy="1126"/>
                          </a:xfrm>
                          <a:custGeom>
                            <a:avLst/>
                            <a:gdLst>
                              <a:gd name="T0" fmla="*/ 1769 w 1770"/>
                              <a:gd name="T1" fmla="*/ 0 h 1989"/>
                              <a:gd name="T2" fmla="*/ 0 w 1770"/>
                              <a:gd name="T3" fmla="*/ 0 h 1989"/>
                              <a:gd name="T4" fmla="*/ 0 w 1770"/>
                              <a:gd name="T5" fmla="*/ 1856 h 1989"/>
                              <a:gd name="T6" fmla="*/ 115 w 1770"/>
                              <a:gd name="T7" fmla="*/ 1902 h 1989"/>
                              <a:gd name="T8" fmla="*/ 229 w 1770"/>
                              <a:gd name="T9" fmla="*/ 1940 h 1989"/>
                              <a:gd name="T10" fmla="*/ 370 w 1770"/>
                              <a:gd name="T11" fmla="*/ 1974 h 1989"/>
                              <a:gd name="T12" fmla="*/ 414 w 1770"/>
                              <a:gd name="T13" fmla="*/ 1988 h 1989"/>
                              <a:gd name="T14" fmla="*/ 587 w 1770"/>
                              <a:gd name="T15" fmla="*/ 1976 h 1989"/>
                              <a:gd name="T16" fmla="*/ 704 w 1770"/>
                              <a:gd name="T17" fmla="*/ 1951 h 1989"/>
                              <a:gd name="T18" fmla="*/ 808 w 1770"/>
                              <a:gd name="T19" fmla="*/ 1914 h 1989"/>
                              <a:gd name="T20" fmla="*/ 928 w 1770"/>
                              <a:gd name="T21" fmla="*/ 1845 h 1989"/>
                              <a:gd name="T22" fmla="*/ 958 w 1770"/>
                              <a:gd name="T23" fmla="*/ 1833 h 1989"/>
                              <a:gd name="T24" fmla="*/ 989 w 1770"/>
                              <a:gd name="T25" fmla="*/ 1819 h 1989"/>
                              <a:gd name="T26" fmla="*/ 1021 w 1770"/>
                              <a:gd name="T27" fmla="*/ 1801 h 1989"/>
                              <a:gd name="T28" fmla="*/ 1055 w 1770"/>
                              <a:gd name="T29" fmla="*/ 1783 h 1989"/>
                              <a:gd name="T30" fmla="*/ 1088 w 1770"/>
                              <a:gd name="T31" fmla="*/ 1766 h 1989"/>
                              <a:gd name="T32" fmla="*/ 1157 w 1770"/>
                              <a:gd name="T33" fmla="*/ 1730 h 1989"/>
                              <a:gd name="T34" fmla="*/ 1194 w 1770"/>
                              <a:gd name="T35" fmla="*/ 1715 h 1989"/>
                              <a:gd name="T36" fmla="*/ 1231 w 1770"/>
                              <a:gd name="T37" fmla="*/ 1700 h 1989"/>
                              <a:gd name="T38" fmla="*/ 1270 w 1770"/>
                              <a:gd name="T39" fmla="*/ 1683 h 1989"/>
                              <a:gd name="T40" fmla="*/ 1310 w 1770"/>
                              <a:gd name="T41" fmla="*/ 1665 h 1989"/>
                              <a:gd name="T42" fmla="*/ 1355 w 1770"/>
                              <a:gd name="T43" fmla="*/ 1651 h 1989"/>
                              <a:gd name="T44" fmla="*/ 1399 w 1770"/>
                              <a:gd name="T45" fmla="*/ 1640 h 1989"/>
                              <a:gd name="T46" fmla="*/ 1489 w 1770"/>
                              <a:gd name="T47" fmla="*/ 1614 h 1989"/>
                              <a:gd name="T48" fmla="*/ 1536 w 1770"/>
                              <a:gd name="T49" fmla="*/ 1605 h 1989"/>
                              <a:gd name="T50" fmla="*/ 1591 w 1770"/>
                              <a:gd name="T51" fmla="*/ 1603 h 1989"/>
                              <a:gd name="T52" fmla="*/ 1707 w 1770"/>
                              <a:gd name="T53" fmla="*/ 1595 h 1989"/>
                              <a:gd name="T54" fmla="*/ 1769 w 1770"/>
                              <a:gd name="T55" fmla="*/ 1595 h 1989"/>
                              <a:gd name="T56" fmla="*/ 1769 w 1770"/>
                              <a:gd name="T57" fmla="*/ 0 h 19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70" h="1989">
                                <a:moveTo>
                                  <a:pt x="1769" y="0"/>
                                </a:moveTo>
                                <a:lnTo>
                                  <a:pt x="0" y="0"/>
                                </a:lnTo>
                                <a:lnTo>
                                  <a:pt x="0" y="1856"/>
                                </a:lnTo>
                                <a:lnTo>
                                  <a:pt x="115" y="1902"/>
                                </a:lnTo>
                                <a:lnTo>
                                  <a:pt x="229" y="1940"/>
                                </a:lnTo>
                                <a:lnTo>
                                  <a:pt x="370" y="1974"/>
                                </a:lnTo>
                                <a:lnTo>
                                  <a:pt x="414" y="1988"/>
                                </a:lnTo>
                                <a:lnTo>
                                  <a:pt x="587" y="1976"/>
                                </a:lnTo>
                                <a:lnTo>
                                  <a:pt x="704" y="1951"/>
                                </a:lnTo>
                                <a:lnTo>
                                  <a:pt x="808" y="1914"/>
                                </a:lnTo>
                                <a:lnTo>
                                  <a:pt x="928" y="1845"/>
                                </a:lnTo>
                                <a:lnTo>
                                  <a:pt x="958" y="1833"/>
                                </a:lnTo>
                                <a:lnTo>
                                  <a:pt x="989" y="1819"/>
                                </a:lnTo>
                                <a:lnTo>
                                  <a:pt x="1021" y="1801"/>
                                </a:lnTo>
                                <a:lnTo>
                                  <a:pt x="1055" y="1783"/>
                                </a:lnTo>
                                <a:lnTo>
                                  <a:pt x="1088" y="1766"/>
                                </a:lnTo>
                                <a:lnTo>
                                  <a:pt x="1157" y="1730"/>
                                </a:lnTo>
                                <a:lnTo>
                                  <a:pt x="1194" y="1715"/>
                                </a:lnTo>
                                <a:lnTo>
                                  <a:pt x="1231" y="1700"/>
                                </a:lnTo>
                                <a:lnTo>
                                  <a:pt x="1270" y="1683"/>
                                </a:lnTo>
                                <a:lnTo>
                                  <a:pt x="1310" y="1665"/>
                                </a:lnTo>
                                <a:lnTo>
                                  <a:pt x="1355" y="1651"/>
                                </a:lnTo>
                                <a:lnTo>
                                  <a:pt x="1399" y="1640"/>
                                </a:lnTo>
                                <a:lnTo>
                                  <a:pt x="1489" y="1614"/>
                                </a:lnTo>
                                <a:lnTo>
                                  <a:pt x="1536" y="1605"/>
                                </a:lnTo>
                                <a:lnTo>
                                  <a:pt x="1591" y="1603"/>
                                </a:lnTo>
                                <a:lnTo>
                                  <a:pt x="1707" y="1595"/>
                                </a:lnTo>
                                <a:lnTo>
                                  <a:pt x="1769" y="1595"/>
                                </a:lnTo>
                                <a:lnTo>
                                  <a:pt x="1769"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88" name="Freeform 206"/>
                        <wps:cNvSpPr>
                          <a:spLocks noChangeArrowheads="1"/>
                        </wps:cNvSpPr>
                        <wps:spPr bwMode="auto">
                          <a:xfrm>
                            <a:off x="7904" y="2910"/>
                            <a:ext cx="1002" cy="1126"/>
                          </a:xfrm>
                          <a:custGeom>
                            <a:avLst/>
                            <a:gdLst>
                              <a:gd name="T0" fmla="*/ 1771 w 1772"/>
                              <a:gd name="T1" fmla="*/ 0 h 1989"/>
                              <a:gd name="T2" fmla="*/ 0 w 1772"/>
                              <a:gd name="T3" fmla="*/ 0 h 1989"/>
                              <a:gd name="T4" fmla="*/ 0 w 1772"/>
                              <a:gd name="T5" fmla="*/ 1856 h 1989"/>
                              <a:gd name="T6" fmla="*/ 115 w 1772"/>
                              <a:gd name="T7" fmla="*/ 1902 h 1989"/>
                              <a:gd name="T8" fmla="*/ 229 w 1772"/>
                              <a:gd name="T9" fmla="*/ 1940 h 1989"/>
                              <a:gd name="T10" fmla="*/ 370 w 1772"/>
                              <a:gd name="T11" fmla="*/ 1974 h 1989"/>
                              <a:gd name="T12" fmla="*/ 414 w 1772"/>
                              <a:gd name="T13" fmla="*/ 1988 h 1989"/>
                              <a:gd name="T14" fmla="*/ 588 w 1772"/>
                              <a:gd name="T15" fmla="*/ 1976 h 1989"/>
                              <a:gd name="T16" fmla="*/ 705 w 1772"/>
                              <a:gd name="T17" fmla="*/ 1951 h 1989"/>
                              <a:gd name="T18" fmla="*/ 809 w 1772"/>
                              <a:gd name="T19" fmla="*/ 1914 h 1989"/>
                              <a:gd name="T20" fmla="*/ 929 w 1772"/>
                              <a:gd name="T21" fmla="*/ 1845 h 1989"/>
                              <a:gd name="T22" fmla="*/ 959 w 1772"/>
                              <a:gd name="T23" fmla="*/ 1833 h 1989"/>
                              <a:gd name="T24" fmla="*/ 990 w 1772"/>
                              <a:gd name="T25" fmla="*/ 1819 h 1989"/>
                              <a:gd name="T26" fmla="*/ 1022 w 1772"/>
                              <a:gd name="T27" fmla="*/ 1801 h 1989"/>
                              <a:gd name="T28" fmla="*/ 1056 w 1772"/>
                              <a:gd name="T29" fmla="*/ 1783 h 1989"/>
                              <a:gd name="T30" fmla="*/ 1089 w 1772"/>
                              <a:gd name="T31" fmla="*/ 1766 h 1989"/>
                              <a:gd name="T32" fmla="*/ 1158 w 1772"/>
                              <a:gd name="T33" fmla="*/ 1730 h 1989"/>
                              <a:gd name="T34" fmla="*/ 1195 w 1772"/>
                              <a:gd name="T35" fmla="*/ 1715 h 1989"/>
                              <a:gd name="T36" fmla="*/ 1232 w 1772"/>
                              <a:gd name="T37" fmla="*/ 1700 h 1989"/>
                              <a:gd name="T38" fmla="*/ 1271 w 1772"/>
                              <a:gd name="T39" fmla="*/ 1683 h 1989"/>
                              <a:gd name="T40" fmla="*/ 1311 w 1772"/>
                              <a:gd name="T41" fmla="*/ 1665 h 1989"/>
                              <a:gd name="T42" fmla="*/ 1356 w 1772"/>
                              <a:gd name="T43" fmla="*/ 1651 h 1989"/>
                              <a:gd name="T44" fmla="*/ 1400 w 1772"/>
                              <a:gd name="T45" fmla="*/ 1640 h 1989"/>
                              <a:gd name="T46" fmla="*/ 1490 w 1772"/>
                              <a:gd name="T47" fmla="*/ 1614 h 1989"/>
                              <a:gd name="T48" fmla="*/ 1537 w 1772"/>
                              <a:gd name="T49" fmla="*/ 1605 h 1989"/>
                              <a:gd name="T50" fmla="*/ 1593 w 1772"/>
                              <a:gd name="T51" fmla="*/ 1603 h 1989"/>
                              <a:gd name="T52" fmla="*/ 1709 w 1772"/>
                              <a:gd name="T53" fmla="*/ 1595 h 1989"/>
                              <a:gd name="T54" fmla="*/ 1771 w 1772"/>
                              <a:gd name="T55" fmla="*/ 1595 h 1989"/>
                              <a:gd name="T56" fmla="*/ 1771 w 1772"/>
                              <a:gd name="T57" fmla="*/ 0 h 19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72" h="1989">
                                <a:moveTo>
                                  <a:pt x="1771" y="0"/>
                                </a:moveTo>
                                <a:lnTo>
                                  <a:pt x="0" y="0"/>
                                </a:lnTo>
                                <a:lnTo>
                                  <a:pt x="0" y="1856"/>
                                </a:lnTo>
                                <a:lnTo>
                                  <a:pt x="115" y="1902"/>
                                </a:lnTo>
                                <a:lnTo>
                                  <a:pt x="229" y="1940"/>
                                </a:lnTo>
                                <a:lnTo>
                                  <a:pt x="370" y="1974"/>
                                </a:lnTo>
                                <a:lnTo>
                                  <a:pt x="414" y="1988"/>
                                </a:lnTo>
                                <a:lnTo>
                                  <a:pt x="588" y="1976"/>
                                </a:lnTo>
                                <a:lnTo>
                                  <a:pt x="705" y="1951"/>
                                </a:lnTo>
                                <a:lnTo>
                                  <a:pt x="809" y="1914"/>
                                </a:lnTo>
                                <a:lnTo>
                                  <a:pt x="929" y="1845"/>
                                </a:lnTo>
                                <a:lnTo>
                                  <a:pt x="959" y="1833"/>
                                </a:lnTo>
                                <a:lnTo>
                                  <a:pt x="990" y="1819"/>
                                </a:lnTo>
                                <a:lnTo>
                                  <a:pt x="1022" y="1801"/>
                                </a:lnTo>
                                <a:lnTo>
                                  <a:pt x="1056" y="1783"/>
                                </a:lnTo>
                                <a:lnTo>
                                  <a:pt x="1089" y="1766"/>
                                </a:lnTo>
                                <a:lnTo>
                                  <a:pt x="1158" y="1730"/>
                                </a:lnTo>
                                <a:lnTo>
                                  <a:pt x="1195" y="1715"/>
                                </a:lnTo>
                                <a:lnTo>
                                  <a:pt x="1232" y="1700"/>
                                </a:lnTo>
                                <a:lnTo>
                                  <a:pt x="1271" y="1683"/>
                                </a:lnTo>
                                <a:lnTo>
                                  <a:pt x="1311" y="1665"/>
                                </a:lnTo>
                                <a:lnTo>
                                  <a:pt x="1356" y="1651"/>
                                </a:lnTo>
                                <a:lnTo>
                                  <a:pt x="1400" y="1640"/>
                                </a:lnTo>
                                <a:lnTo>
                                  <a:pt x="1490" y="1614"/>
                                </a:lnTo>
                                <a:lnTo>
                                  <a:pt x="1537" y="1605"/>
                                </a:lnTo>
                                <a:lnTo>
                                  <a:pt x="1593" y="1603"/>
                                </a:lnTo>
                                <a:lnTo>
                                  <a:pt x="1709" y="1595"/>
                                </a:lnTo>
                                <a:lnTo>
                                  <a:pt x="1771" y="1595"/>
                                </a:lnTo>
                                <a:lnTo>
                                  <a:pt x="1771" y="0"/>
                                </a:lnTo>
                              </a:path>
                            </a:pathLst>
                          </a:custGeom>
                          <a:solidFill>
                            <a:srgbClr val="C5D9F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89" name="Freeform 207"/>
                        <wps:cNvSpPr>
                          <a:spLocks noChangeArrowheads="1"/>
                        </wps:cNvSpPr>
                        <wps:spPr bwMode="auto">
                          <a:xfrm>
                            <a:off x="7904" y="2910"/>
                            <a:ext cx="1002" cy="1126"/>
                          </a:xfrm>
                          <a:custGeom>
                            <a:avLst/>
                            <a:gdLst>
                              <a:gd name="T0" fmla="*/ 0 w 1772"/>
                              <a:gd name="T1" fmla="*/ 1856 h 1989"/>
                              <a:gd name="T2" fmla="*/ 58 w 1772"/>
                              <a:gd name="T3" fmla="*/ 1880 h 1989"/>
                              <a:gd name="T4" fmla="*/ 115 w 1772"/>
                              <a:gd name="T5" fmla="*/ 1902 h 1989"/>
                              <a:gd name="T6" fmla="*/ 173 w 1772"/>
                              <a:gd name="T7" fmla="*/ 1921 h 1989"/>
                              <a:gd name="T8" fmla="*/ 229 w 1772"/>
                              <a:gd name="T9" fmla="*/ 1940 h 1989"/>
                              <a:gd name="T10" fmla="*/ 277 w 1772"/>
                              <a:gd name="T11" fmla="*/ 1953 h 1989"/>
                              <a:gd name="T12" fmla="*/ 325 w 1772"/>
                              <a:gd name="T13" fmla="*/ 1963 h 1989"/>
                              <a:gd name="T14" fmla="*/ 370 w 1772"/>
                              <a:gd name="T15" fmla="*/ 1974 h 1989"/>
                              <a:gd name="T16" fmla="*/ 414 w 1772"/>
                              <a:gd name="T17" fmla="*/ 1988 h 1989"/>
                              <a:gd name="T18" fmla="*/ 519 w 1772"/>
                              <a:gd name="T19" fmla="*/ 1984 h 1989"/>
                              <a:gd name="T20" fmla="*/ 588 w 1772"/>
                              <a:gd name="T21" fmla="*/ 1976 h 1989"/>
                              <a:gd name="T22" fmla="*/ 634 w 1772"/>
                              <a:gd name="T23" fmla="*/ 1967 h 1989"/>
                              <a:gd name="T24" fmla="*/ 669 w 1772"/>
                              <a:gd name="T25" fmla="*/ 1962 h 1989"/>
                              <a:gd name="T26" fmla="*/ 775 w 1772"/>
                              <a:gd name="T27" fmla="*/ 1926 h 1989"/>
                              <a:gd name="T28" fmla="*/ 897 w 1772"/>
                              <a:gd name="T29" fmla="*/ 1866 h 1989"/>
                              <a:gd name="T30" fmla="*/ 929 w 1772"/>
                              <a:gd name="T31" fmla="*/ 1845 h 1989"/>
                              <a:gd name="T32" fmla="*/ 959 w 1772"/>
                              <a:gd name="T33" fmla="*/ 1833 h 1989"/>
                              <a:gd name="T34" fmla="*/ 990 w 1772"/>
                              <a:gd name="T35" fmla="*/ 1819 h 1989"/>
                              <a:gd name="T36" fmla="*/ 1022 w 1772"/>
                              <a:gd name="T37" fmla="*/ 1801 h 1989"/>
                              <a:gd name="T38" fmla="*/ 1056 w 1772"/>
                              <a:gd name="T39" fmla="*/ 1783 h 1989"/>
                              <a:gd name="T40" fmla="*/ 1089 w 1772"/>
                              <a:gd name="T41" fmla="*/ 1766 h 1989"/>
                              <a:gd name="T42" fmla="*/ 1124 w 1772"/>
                              <a:gd name="T43" fmla="*/ 1748 h 1989"/>
                              <a:gd name="T44" fmla="*/ 1158 w 1772"/>
                              <a:gd name="T45" fmla="*/ 1730 h 1989"/>
                              <a:gd name="T46" fmla="*/ 1195 w 1772"/>
                              <a:gd name="T47" fmla="*/ 1715 h 1989"/>
                              <a:gd name="T48" fmla="*/ 1232 w 1772"/>
                              <a:gd name="T49" fmla="*/ 1700 h 1989"/>
                              <a:gd name="T50" fmla="*/ 1271 w 1772"/>
                              <a:gd name="T51" fmla="*/ 1683 h 1989"/>
                              <a:gd name="T52" fmla="*/ 1311 w 1772"/>
                              <a:gd name="T53" fmla="*/ 1665 h 1989"/>
                              <a:gd name="T54" fmla="*/ 1356 w 1772"/>
                              <a:gd name="T55" fmla="*/ 1651 h 1989"/>
                              <a:gd name="T56" fmla="*/ 1400 w 1772"/>
                              <a:gd name="T57" fmla="*/ 1640 h 1989"/>
                              <a:gd name="T58" fmla="*/ 1444 w 1772"/>
                              <a:gd name="T59" fmla="*/ 1628 h 1989"/>
                              <a:gd name="T60" fmla="*/ 1490 w 1772"/>
                              <a:gd name="T61" fmla="*/ 1614 h 1989"/>
                              <a:gd name="T62" fmla="*/ 1537 w 1772"/>
                              <a:gd name="T63" fmla="*/ 1605 h 1989"/>
                              <a:gd name="T64" fmla="*/ 1593 w 1772"/>
                              <a:gd name="T65" fmla="*/ 1603 h 1989"/>
                              <a:gd name="T66" fmla="*/ 1649 w 1772"/>
                              <a:gd name="T67" fmla="*/ 1600 h 1989"/>
                              <a:gd name="T68" fmla="*/ 1709 w 1772"/>
                              <a:gd name="T69" fmla="*/ 1595 h 1989"/>
                              <a:gd name="T70" fmla="*/ 1771 w 1772"/>
                              <a:gd name="T71" fmla="*/ 1595 h 1989"/>
                              <a:gd name="T72" fmla="*/ 1771 w 1772"/>
                              <a:gd name="T73" fmla="*/ 0 h 1989"/>
                              <a:gd name="T74" fmla="*/ 0 w 1772"/>
                              <a:gd name="T75" fmla="*/ 0 h 1989"/>
                              <a:gd name="T76" fmla="*/ 0 w 1772"/>
                              <a:gd name="T77" fmla="*/ 1856 h 19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772" h="1989">
                                <a:moveTo>
                                  <a:pt x="0" y="1856"/>
                                </a:moveTo>
                                <a:lnTo>
                                  <a:pt x="58" y="1880"/>
                                </a:lnTo>
                                <a:lnTo>
                                  <a:pt x="115" y="1902"/>
                                </a:lnTo>
                                <a:lnTo>
                                  <a:pt x="173" y="1921"/>
                                </a:lnTo>
                                <a:lnTo>
                                  <a:pt x="229" y="1940"/>
                                </a:lnTo>
                                <a:lnTo>
                                  <a:pt x="277" y="1953"/>
                                </a:lnTo>
                                <a:lnTo>
                                  <a:pt x="325" y="1963"/>
                                </a:lnTo>
                                <a:lnTo>
                                  <a:pt x="370" y="1974"/>
                                </a:lnTo>
                                <a:lnTo>
                                  <a:pt x="414" y="1988"/>
                                </a:lnTo>
                                <a:lnTo>
                                  <a:pt x="519" y="1984"/>
                                </a:lnTo>
                                <a:lnTo>
                                  <a:pt x="588" y="1976"/>
                                </a:lnTo>
                                <a:lnTo>
                                  <a:pt x="634" y="1967"/>
                                </a:lnTo>
                                <a:lnTo>
                                  <a:pt x="669" y="1962"/>
                                </a:lnTo>
                                <a:lnTo>
                                  <a:pt x="775" y="1926"/>
                                </a:lnTo>
                                <a:lnTo>
                                  <a:pt x="897" y="1866"/>
                                </a:lnTo>
                                <a:lnTo>
                                  <a:pt x="929" y="1845"/>
                                </a:lnTo>
                                <a:lnTo>
                                  <a:pt x="959" y="1833"/>
                                </a:lnTo>
                                <a:lnTo>
                                  <a:pt x="990" y="1819"/>
                                </a:lnTo>
                                <a:lnTo>
                                  <a:pt x="1022" y="1801"/>
                                </a:lnTo>
                                <a:lnTo>
                                  <a:pt x="1056" y="1783"/>
                                </a:lnTo>
                                <a:lnTo>
                                  <a:pt x="1089" y="1766"/>
                                </a:lnTo>
                                <a:lnTo>
                                  <a:pt x="1124" y="1748"/>
                                </a:lnTo>
                                <a:lnTo>
                                  <a:pt x="1158" y="1730"/>
                                </a:lnTo>
                                <a:lnTo>
                                  <a:pt x="1195" y="1715"/>
                                </a:lnTo>
                                <a:lnTo>
                                  <a:pt x="1232" y="1700"/>
                                </a:lnTo>
                                <a:lnTo>
                                  <a:pt x="1271" y="1683"/>
                                </a:lnTo>
                                <a:lnTo>
                                  <a:pt x="1311" y="1665"/>
                                </a:lnTo>
                                <a:lnTo>
                                  <a:pt x="1356" y="1651"/>
                                </a:lnTo>
                                <a:lnTo>
                                  <a:pt x="1400" y="1640"/>
                                </a:lnTo>
                                <a:lnTo>
                                  <a:pt x="1444" y="1628"/>
                                </a:lnTo>
                                <a:lnTo>
                                  <a:pt x="1490" y="1614"/>
                                </a:lnTo>
                                <a:lnTo>
                                  <a:pt x="1537" y="1605"/>
                                </a:lnTo>
                                <a:lnTo>
                                  <a:pt x="1593" y="1603"/>
                                </a:lnTo>
                                <a:lnTo>
                                  <a:pt x="1649" y="1600"/>
                                </a:lnTo>
                                <a:lnTo>
                                  <a:pt x="1709" y="1595"/>
                                </a:lnTo>
                                <a:lnTo>
                                  <a:pt x="1771" y="1595"/>
                                </a:lnTo>
                                <a:lnTo>
                                  <a:pt x="1771" y="0"/>
                                </a:lnTo>
                                <a:lnTo>
                                  <a:pt x="0" y="0"/>
                                </a:lnTo>
                                <a:lnTo>
                                  <a:pt x="0" y="1856"/>
                                </a:lnTo>
                              </a:path>
                            </a:pathLst>
                          </a:custGeom>
                          <a:noFill/>
                          <a:ln w="1584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90" name="Freeform 208"/>
                        <wps:cNvSpPr>
                          <a:spLocks noChangeArrowheads="1"/>
                        </wps:cNvSpPr>
                        <wps:spPr bwMode="auto">
                          <a:xfrm>
                            <a:off x="8277" y="2160"/>
                            <a:ext cx="329" cy="742"/>
                          </a:xfrm>
                          <a:custGeom>
                            <a:avLst/>
                            <a:gdLst>
                              <a:gd name="T0" fmla="*/ 291 w 583"/>
                              <a:gd name="T1" fmla="*/ 0 h 1312"/>
                              <a:gd name="T2" fmla="*/ 0 w 583"/>
                              <a:gd name="T3" fmla="*/ 328 h 1312"/>
                              <a:gd name="T4" fmla="*/ 145 w 583"/>
                              <a:gd name="T5" fmla="*/ 328 h 1312"/>
                              <a:gd name="T6" fmla="*/ 145 w 583"/>
                              <a:gd name="T7" fmla="*/ 1311 h 1312"/>
                              <a:gd name="T8" fmla="*/ 436 w 583"/>
                              <a:gd name="T9" fmla="*/ 1311 h 1312"/>
                              <a:gd name="T10" fmla="*/ 436 w 583"/>
                              <a:gd name="T11" fmla="*/ 328 h 1312"/>
                              <a:gd name="T12" fmla="*/ 582 w 583"/>
                              <a:gd name="T13" fmla="*/ 328 h 1312"/>
                              <a:gd name="T14" fmla="*/ 291 w 583"/>
                              <a:gd name="T15" fmla="*/ 0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291" y="0"/>
                                </a:moveTo>
                                <a:lnTo>
                                  <a:pt x="0" y="328"/>
                                </a:lnTo>
                                <a:lnTo>
                                  <a:pt x="145" y="328"/>
                                </a:lnTo>
                                <a:lnTo>
                                  <a:pt x="145" y="1311"/>
                                </a:lnTo>
                                <a:lnTo>
                                  <a:pt x="436" y="1311"/>
                                </a:lnTo>
                                <a:lnTo>
                                  <a:pt x="436" y="328"/>
                                </a:lnTo>
                                <a:lnTo>
                                  <a:pt x="582" y="328"/>
                                </a:lnTo>
                                <a:lnTo>
                                  <a:pt x="291" y="0"/>
                                </a:lnTo>
                              </a:path>
                            </a:pathLst>
                          </a:custGeom>
                          <a:solidFill>
                            <a:srgbClr val="D7D7D7"/>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91" name="Freeform 209"/>
                        <wps:cNvSpPr>
                          <a:spLocks noChangeArrowheads="1"/>
                        </wps:cNvSpPr>
                        <wps:spPr bwMode="auto">
                          <a:xfrm>
                            <a:off x="8277" y="2160"/>
                            <a:ext cx="329" cy="742"/>
                          </a:xfrm>
                          <a:custGeom>
                            <a:avLst/>
                            <a:gdLst>
                              <a:gd name="T0" fmla="*/ 0 w 583"/>
                              <a:gd name="T1" fmla="*/ 328 h 1312"/>
                              <a:gd name="T2" fmla="*/ 145 w 583"/>
                              <a:gd name="T3" fmla="*/ 328 h 1312"/>
                              <a:gd name="T4" fmla="*/ 145 w 583"/>
                              <a:gd name="T5" fmla="*/ 1311 h 1312"/>
                              <a:gd name="T6" fmla="*/ 436 w 583"/>
                              <a:gd name="T7" fmla="*/ 1311 h 1312"/>
                              <a:gd name="T8" fmla="*/ 436 w 583"/>
                              <a:gd name="T9" fmla="*/ 328 h 1312"/>
                              <a:gd name="T10" fmla="*/ 582 w 583"/>
                              <a:gd name="T11" fmla="*/ 328 h 1312"/>
                              <a:gd name="T12" fmla="*/ 291 w 583"/>
                              <a:gd name="T13" fmla="*/ 0 h 1312"/>
                              <a:gd name="T14" fmla="*/ 0 w 583"/>
                              <a:gd name="T15" fmla="*/ 328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0" y="328"/>
                                </a:moveTo>
                                <a:lnTo>
                                  <a:pt x="145" y="328"/>
                                </a:lnTo>
                                <a:lnTo>
                                  <a:pt x="145" y="1311"/>
                                </a:lnTo>
                                <a:lnTo>
                                  <a:pt x="436" y="1311"/>
                                </a:lnTo>
                                <a:lnTo>
                                  <a:pt x="436" y="328"/>
                                </a:lnTo>
                                <a:lnTo>
                                  <a:pt x="582" y="328"/>
                                </a:lnTo>
                                <a:lnTo>
                                  <a:pt x="291" y="0"/>
                                </a:lnTo>
                                <a:lnTo>
                                  <a:pt x="0" y="328"/>
                                </a:lnTo>
                              </a:path>
                            </a:pathLst>
                          </a:custGeom>
                          <a:noFill/>
                          <a:ln w="9360" cap="flat">
                            <a:solidFill>
                              <a:srgbClr val="A4A4A4"/>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92" name="Rectangle 210"/>
                        <wps:cNvSpPr>
                          <a:spLocks noChangeArrowheads="1"/>
                        </wps:cNvSpPr>
                        <wps:spPr bwMode="auto">
                          <a:xfrm>
                            <a:off x="2001" y="1515"/>
                            <a:ext cx="599" cy="389"/>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493" name="Picture 2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551" y="1035"/>
                            <a:ext cx="1449" cy="1382"/>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494" name="Freeform 212"/>
                        <wps:cNvSpPr>
                          <a:spLocks noChangeArrowheads="1"/>
                        </wps:cNvSpPr>
                        <wps:spPr bwMode="auto">
                          <a:xfrm>
                            <a:off x="8217" y="1375"/>
                            <a:ext cx="614" cy="584"/>
                          </a:xfrm>
                          <a:custGeom>
                            <a:avLst/>
                            <a:gdLst>
                              <a:gd name="T0" fmla="*/ 914 w 1086"/>
                              <a:gd name="T1" fmla="*/ 0 h 1033"/>
                              <a:gd name="T2" fmla="*/ 171 w 1086"/>
                              <a:gd name="T3" fmla="*/ 0 h 1033"/>
                              <a:gd name="T4" fmla="*/ 104 w 1086"/>
                              <a:gd name="T5" fmla="*/ 12 h 1033"/>
                              <a:gd name="T6" fmla="*/ 51 w 1086"/>
                              <a:gd name="T7" fmla="*/ 49 h 1033"/>
                              <a:gd name="T8" fmla="*/ 14 w 1086"/>
                              <a:gd name="T9" fmla="*/ 104 h 1033"/>
                              <a:gd name="T10" fmla="*/ 0 w 1086"/>
                              <a:gd name="T11" fmla="*/ 171 h 1033"/>
                              <a:gd name="T12" fmla="*/ 0 w 1086"/>
                              <a:gd name="T13" fmla="*/ 859 h 1033"/>
                              <a:gd name="T14" fmla="*/ 14 w 1086"/>
                              <a:gd name="T15" fmla="*/ 926 h 1033"/>
                              <a:gd name="T16" fmla="*/ 51 w 1086"/>
                              <a:gd name="T17" fmla="*/ 981 h 1033"/>
                              <a:gd name="T18" fmla="*/ 104 w 1086"/>
                              <a:gd name="T19" fmla="*/ 1018 h 1033"/>
                              <a:gd name="T20" fmla="*/ 171 w 1086"/>
                              <a:gd name="T21" fmla="*/ 1032 h 1033"/>
                              <a:gd name="T22" fmla="*/ 914 w 1086"/>
                              <a:gd name="T23" fmla="*/ 1032 h 1033"/>
                              <a:gd name="T24" fmla="*/ 981 w 1086"/>
                              <a:gd name="T25" fmla="*/ 1018 h 1033"/>
                              <a:gd name="T26" fmla="*/ 1034 w 1086"/>
                              <a:gd name="T27" fmla="*/ 981 h 1033"/>
                              <a:gd name="T28" fmla="*/ 1071 w 1086"/>
                              <a:gd name="T29" fmla="*/ 926 h 1033"/>
                              <a:gd name="T30" fmla="*/ 1085 w 1086"/>
                              <a:gd name="T31" fmla="*/ 859 h 1033"/>
                              <a:gd name="T32" fmla="*/ 1085 w 1086"/>
                              <a:gd name="T33" fmla="*/ 171 h 1033"/>
                              <a:gd name="T34" fmla="*/ 1071 w 1086"/>
                              <a:gd name="T35" fmla="*/ 104 h 1033"/>
                              <a:gd name="T36" fmla="*/ 1034 w 1086"/>
                              <a:gd name="T37" fmla="*/ 49 h 1033"/>
                              <a:gd name="T38" fmla="*/ 981 w 1086"/>
                              <a:gd name="T39" fmla="*/ 12 h 1033"/>
                              <a:gd name="T40" fmla="*/ 914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914" y="0"/>
                                </a:moveTo>
                                <a:lnTo>
                                  <a:pt x="171" y="0"/>
                                </a:ln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495" name="Picture 2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176" y="1335"/>
                            <a:ext cx="614" cy="584"/>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496" name="Freeform 214"/>
                        <wps:cNvSpPr>
                          <a:spLocks noChangeArrowheads="1"/>
                        </wps:cNvSpPr>
                        <wps:spPr bwMode="auto">
                          <a:xfrm>
                            <a:off x="8176" y="1335"/>
                            <a:ext cx="614" cy="584"/>
                          </a:xfrm>
                          <a:custGeom>
                            <a:avLst/>
                            <a:gdLst>
                              <a:gd name="T0" fmla="*/ 171 w 1086"/>
                              <a:gd name="T1" fmla="*/ 0 h 1033"/>
                              <a:gd name="T2" fmla="*/ 104 w 1086"/>
                              <a:gd name="T3" fmla="*/ 12 h 1033"/>
                              <a:gd name="T4" fmla="*/ 51 w 1086"/>
                              <a:gd name="T5" fmla="*/ 49 h 1033"/>
                              <a:gd name="T6" fmla="*/ 14 w 1086"/>
                              <a:gd name="T7" fmla="*/ 104 h 1033"/>
                              <a:gd name="T8" fmla="*/ 0 w 1086"/>
                              <a:gd name="T9" fmla="*/ 171 h 1033"/>
                              <a:gd name="T10" fmla="*/ 0 w 1086"/>
                              <a:gd name="T11" fmla="*/ 859 h 1033"/>
                              <a:gd name="T12" fmla="*/ 14 w 1086"/>
                              <a:gd name="T13" fmla="*/ 926 h 1033"/>
                              <a:gd name="T14" fmla="*/ 51 w 1086"/>
                              <a:gd name="T15" fmla="*/ 981 h 1033"/>
                              <a:gd name="T16" fmla="*/ 104 w 1086"/>
                              <a:gd name="T17" fmla="*/ 1018 h 1033"/>
                              <a:gd name="T18" fmla="*/ 171 w 1086"/>
                              <a:gd name="T19" fmla="*/ 1032 h 1033"/>
                              <a:gd name="T20" fmla="*/ 914 w 1086"/>
                              <a:gd name="T21" fmla="*/ 1032 h 1033"/>
                              <a:gd name="T22" fmla="*/ 981 w 1086"/>
                              <a:gd name="T23" fmla="*/ 1018 h 1033"/>
                              <a:gd name="T24" fmla="*/ 1034 w 1086"/>
                              <a:gd name="T25" fmla="*/ 981 h 1033"/>
                              <a:gd name="T26" fmla="*/ 1071 w 1086"/>
                              <a:gd name="T27" fmla="*/ 926 h 1033"/>
                              <a:gd name="T28" fmla="*/ 1085 w 1086"/>
                              <a:gd name="T29" fmla="*/ 859 h 1033"/>
                              <a:gd name="T30" fmla="*/ 1085 w 1086"/>
                              <a:gd name="T31" fmla="*/ 171 h 1033"/>
                              <a:gd name="T32" fmla="*/ 1071 w 1086"/>
                              <a:gd name="T33" fmla="*/ 104 h 1033"/>
                              <a:gd name="T34" fmla="*/ 1034 w 1086"/>
                              <a:gd name="T35" fmla="*/ 49 h 1033"/>
                              <a:gd name="T36" fmla="*/ 981 w 1086"/>
                              <a:gd name="T37" fmla="*/ 12 h 1033"/>
                              <a:gd name="T38" fmla="*/ 914 w 1086"/>
                              <a:gd name="T39" fmla="*/ 0 h 1033"/>
                              <a:gd name="T40" fmla="*/ 171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171" y="0"/>
                                </a:move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lnTo>
                                  <a:pt x="171"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97" name="Freeform 215"/>
                        <wps:cNvSpPr>
                          <a:spLocks noChangeArrowheads="1"/>
                        </wps:cNvSpPr>
                        <wps:spPr bwMode="auto">
                          <a:xfrm>
                            <a:off x="7846" y="143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98" name="Freeform 216"/>
                        <wps:cNvSpPr>
                          <a:spLocks noChangeArrowheads="1"/>
                        </wps:cNvSpPr>
                        <wps:spPr bwMode="auto">
                          <a:xfrm>
                            <a:off x="7846" y="143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808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99" name="Freeform 217"/>
                        <wps:cNvSpPr>
                          <a:spLocks noChangeArrowheads="1"/>
                        </wps:cNvSpPr>
                        <wps:spPr bwMode="auto">
                          <a:xfrm>
                            <a:off x="7807" y="139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00" name="Freeform 218"/>
                        <wps:cNvSpPr>
                          <a:spLocks noChangeArrowheads="1"/>
                        </wps:cNvSpPr>
                        <wps:spPr bwMode="auto">
                          <a:xfrm>
                            <a:off x="7807" y="1394"/>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01" name="Freeform 219"/>
                        <wps:cNvSpPr>
                          <a:spLocks noChangeArrowheads="1"/>
                        </wps:cNvSpPr>
                        <wps:spPr bwMode="auto">
                          <a:xfrm>
                            <a:off x="3128" y="2943"/>
                            <a:ext cx="1001" cy="1073"/>
                          </a:xfrm>
                          <a:custGeom>
                            <a:avLst/>
                            <a:gdLst>
                              <a:gd name="T0" fmla="*/ 1767 w 1768"/>
                              <a:gd name="T1" fmla="*/ 0 h 1895"/>
                              <a:gd name="T2" fmla="*/ 0 w 1768"/>
                              <a:gd name="T3" fmla="*/ 0 h 1895"/>
                              <a:gd name="T4" fmla="*/ 0 w 1768"/>
                              <a:gd name="T5" fmla="*/ 1769 h 1895"/>
                              <a:gd name="T6" fmla="*/ 115 w 1768"/>
                              <a:gd name="T7" fmla="*/ 1813 h 1895"/>
                              <a:gd name="T8" fmla="*/ 229 w 1768"/>
                              <a:gd name="T9" fmla="*/ 1848 h 1895"/>
                              <a:gd name="T10" fmla="*/ 369 w 1768"/>
                              <a:gd name="T11" fmla="*/ 1880 h 1895"/>
                              <a:gd name="T12" fmla="*/ 414 w 1768"/>
                              <a:gd name="T13" fmla="*/ 1894 h 1895"/>
                              <a:gd name="T14" fmla="*/ 587 w 1768"/>
                              <a:gd name="T15" fmla="*/ 1883 h 1895"/>
                              <a:gd name="T16" fmla="*/ 702 w 1768"/>
                              <a:gd name="T17" fmla="*/ 1859 h 1895"/>
                              <a:gd name="T18" fmla="*/ 806 w 1768"/>
                              <a:gd name="T19" fmla="*/ 1823 h 1895"/>
                              <a:gd name="T20" fmla="*/ 926 w 1768"/>
                              <a:gd name="T21" fmla="*/ 1758 h 1895"/>
                              <a:gd name="T22" fmla="*/ 958 w 1768"/>
                              <a:gd name="T23" fmla="*/ 1746 h 1895"/>
                              <a:gd name="T24" fmla="*/ 989 w 1768"/>
                              <a:gd name="T25" fmla="*/ 1732 h 1895"/>
                              <a:gd name="T26" fmla="*/ 1021 w 1768"/>
                              <a:gd name="T27" fmla="*/ 1716 h 1895"/>
                              <a:gd name="T28" fmla="*/ 1053 w 1768"/>
                              <a:gd name="T29" fmla="*/ 1698 h 1895"/>
                              <a:gd name="T30" fmla="*/ 1088 w 1768"/>
                              <a:gd name="T31" fmla="*/ 1682 h 1895"/>
                              <a:gd name="T32" fmla="*/ 1157 w 1768"/>
                              <a:gd name="T33" fmla="*/ 1649 h 1895"/>
                              <a:gd name="T34" fmla="*/ 1192 w 1768"/>
                              <a:gd name="T35" fmla="*/ 1633 h 1895"/>
                              <a:gd name="T36" fmla="*/ 1229 w 1768"/>
                              <a:gd name="T37" fmla="*/ 1621 h 1895"/>
                              <a:gd name="T38" fmla="*/ 1268 w 1768"/>
                              <a:gd name="T39" fmla="*/ 1603 h 1895"/>
                              <a:gd name="T40" fmla="*/ 1308 w 1768"/>
                              <a:gd name="T41" fmla="*/ 1587 h 1895"/>
                              <a:gd name="T42" fmla="*/ 1353 w 1768"/>
                              <a:gd name="T43" fmla="*/ 1573 h 1895"/>
                              <a:gd name="T44" fmla="*/ 1397 w 1768"/>
                              <a:gd name="T45" fmla="*/ 1564 h 1895"/>
                              <a:gd name="T46" fmla="*/ 1487 w 1768"/>
                              <a:gd name="T47" fmla="*/ 1538 h 1895"/>
                              <a:gd name="T48" fmla="*/ 1534 w 1768"/>
                              <a:gd name="T49" fmla="*/ 1529 h 1895"/>
                              <a:gd name="T50" fmla="*/ 1589 w 1768"/>
                              <a:gd name="T51" fmla="*/ 1527 h 1895"/>
                              <a:gd name="T52" fmla="*/ 1705 w 1768"/>
                              <a:gd name="T53" fmla="*/ 1520 h 1895"/>
                              <a:gd name="T54" fmla="*/ 1767 w 1768"/>
                              <a:gd name="T55" fmla="*/ 1518 h 1895"/>
                              <a:gd name="T56" fmla="*/ 1767 w 1768"/>
                              <a:gd name="T57" fmla="*/ 0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8" h="1895">
                                <a:moveTo>
                                  <a:pt x="1767" y="0"/>
                                </a:moveTo>
                                <a:lnTo>
                                  <a:pt x="0" y="0"/>
                                </a:lnTo>
                                <a:lnTo>
                                  <a:pt x="0" y="1769"/>
                                </a:lnTo>
                                <a:lnTo>
                                  <a:pt x="115" y="1813"/>
                                </a:lnTo>
                                <a:lnTo>
                                  <a:pt x="229" y="1848"/>
                                </a:lnTo>
                                <a:lnTo>
                                  <a:pt x="369" y="1880"/>
                                </a:lnTo>
                                <a:lnTo>
                                  <a:pt x="414" y="1894"/>
                                </a:lnTo>
                                <a:lnTo>
                                  <a:pt x="587" y="1883"/>
                                </a:lnTo>
                                <a:lnTo>
                                  <a:pt x="702" y="1859"/>
                                </a:lnTo>
                                <a:lnTo>
                                  <a:pt x="806" y="1823"/>
                                </a:lnTo>
                                <a:lnTo>
                                  <a:pt x="926" y="1758"/>
                                </a:lnTo>
                                <a:lnTo>
                                  <a:pt x="958" y="1746"/>
                                </a:lnTo>
                                <a:lnTo>
                                  <a:pt x="989" y="1732"/>
                                </a:lnTo>
                                <a:lnTo>
                                  <a:pt x="1021" y="1716"/>
                                </a:lnTo>
                                <a:lnTo>
                                  <a:pt x="1053" y="1698"/>
                                </a:lnTo>
                                <a:lnTo>
                                  <a:pt x="1088" y="1682"/>
                                </a:lnTo>
                                <a:lnTo>
                                  <a:pt x="1157" y="1649"/>
                                </a:lnTo>
                                <a:lnTo>
                                  <a:pt x="1192" y="1633"/>
                                </a:lnTo>
                                <a:lnTo>
                                  <a:pt x="1229" y="1621"/>
                                </a:lnTo>
                                <a:lnTo>
                                  <a:pt x="1268" y="1603"/>
                                </a:lnTo>
                                <a:lnTo>
                                  <a:pt x="1308" y="1587"/>
                                </a:lnTo>
                                <a:lnTo>
                                  <a:pt x="1353" y="1573"/>
                                </a:lnTo>
                                <a:lnTo>
                                  <a:pt x="1397" y="1564"/>
                                </a:lnTo>
                                <a:lnTo>
                                  <a:pt x="1487" y="1538"/>
                                </a:lnTo>
                                <a:lnTo>
                                  <a:pt x="1534" y="1529"/>
                                </a:lnTo>
                                <a:lnTo>
                                  <a:pt x="1589" y="1527"/>
                                </a:lnTo>
                                <a:lnTo>
                                  <a:pt x="1705" y="1520"/>
                                </a:lnTo>
                                <a:lnTo>
                                  <a:pt x="1767" y="1518"/>
                                </a:lnTo>
                                <a:lnTo>
                                  <a:pt x="1767"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02" name="Freeform 220"/>
                        <wps:cNvSpPr>
                          <a:spLocks noChangeArrowheads="1"/>
                        </wps:cNvSpPr>
                        <wps:spPr bwMode="auto">
                          <a:xfrm>
                            <a:off x="3089" y="2903"/>
                            <a:ext cx="1001" cy="1073"/>
                          </a:xfrm>
                          <a:custGeom>
                            <a:avLst/>
                            <a:gdLst>
                              <a:gd name="T0" fmla="*/ 1769 w 1770"/>
                              <a:gd name="T1" fmla="*/ 0 h 1895"/>
                              <a:gd name="T2" fmla="*/ 0 w 1770"/>
                              <a:gd name="T3" fmla="*/ 0 h 1895"/>
                              <a:gd name="T4" fmla="*/ 0 w 1770"/>
                              <a:gd name="T5" fmla="*/ 1769 h 1895"/>
                              <a:gd name="T6" fmla="*/ 115 w 1770"/>
                              <a:gd name="T7" fmla="*/ 1813 h 1895"/>
                              <a:gd name="T8" fmla="*/ 229 w 1770"/>
                              <a:gd name="T9" fmla="*/ 1848 h 1895"/>
                              <a:gd name="T10" fmla="*/ 369 w 1770"/>
                              <a:gd name="T11" fmla="*/ 1880 h 1895"/>
                              <a:gd name="T12" fmla="*/ 414 w 1770"/>
                              <a:gd name="T13" fmla="*/ 1894 h 1895"/>
                              <a:gd name="T14" fmla="*/ 588 w 1770"/>
                              <a:gd name="T15" fmla="*/ 1883 h 1895"/>
                              <a:gd name="T16" fmla="*/ 703 w 1770"/>
                              <a:gd name="T17" fmla="*/ 1859 h 1895"/>
                              <a:gd name="T18" fmla="*/ 807 w 1770"/>
                              <a:gd name="T19" fmla="*/ 1823 h 1895"/>
                              <a:gd name="T20" fmla="*/ 927 w 1770"/>
                              <a:gd name="T21" fmla="*/ 1758 h 1895"/>
                              <a:gd name="T22" fmla="*/ 959 w 1770"/>
                              <a:gd name="T23" fmla="*/ 1746 h 1895"/>
                              <a:gd name="T24" fmla="*/ 990 w 1770"/>
                              <a:gd name="T25" fmla="*/ 1732 h 1895"/>
                              <a:gd name="T26" fmla="*/ 1022 w 1770"/>
                              <a:gd name="T27" fmla="*/ 1716 h 1895"/>
                              <a:gd name="T28" fmla="*/ 1054 w 1770"/>
                              <a:gd name="T29" fmla="*/ 1698 h 1895"/>
                              <a:gd name="T30" fmla="*/ 1089 w 1770"/>
                              <a:gd name="T31" fmla="*/ 1682 h 1895"/>
                              <a:gd name="T32" fmla="*/ 1158 w 1770"/>
                              <a:gd name="T33" fmla="*/ 1649 h 1895"/>
                              <a:gd name="T34" fmla="*/ 1193 w 1770"/>
                              <a:gd name="T35" fmla="*/ 1633 h 1895"/>
                              <a:gd name="T36" fmla="*/ 1230 w 1770"/>
                              <a:gd name="T37" fmla="*/ 1621 h 1895"/>
                              <a:gd name="T38" fmla="*/ 1269 w 1770"/>
                              <a:gd name="T39" fmla="*/ 1603 h 1895"/>
                              <a:gd name="T40" fmla="*/ 1309 w 1770"/>
                              <a:gd name="T41" fmla="*/ 1587 h 1895"/>
                              <a:gd name="T42" fmla="*/ 1354 w 1770"/>
                              <a:gd name="T43" fmla="*/ 1573 h 1895"/>
                              <a:gd name="T44" fmla="*/ 1398 w 1770"/>
                              <a:gd name="T45" fmla="*/ 1564 h 1895"/>
                              <a:gd name="T46" fmla="*/ 1488 w 1770"/>
                              <a:gd name="T47" fmla="*/ 1538 h 1895"/>
                              <a:gd name="T48" fmla="*/ 1535 w 1770"/>
                              <a:gd name="T49" fmla="*/ 1529 h 1895"/>
                              <a:gd name="T50" fmla="*/ 1591 w 1770"/>
                              <a:gd name="T51" fmla="*/ 1527 h 1895"/>
                              <a:gd name="T52" fmla="*/ 1707 w 1770"/>
                              <a:gd name="T53" fmla="*/ 1520 h 1895"/>
                              <a:gd name="T54" fmla="*/ 1769 w 1770"/>
                              <a:gd name="T55" fmla="*/ 1518 h 1895"/>
                              <a:gd name="T56" fmla="*/ 1769 w 1770"/>
                              <a:gd name="T57" fmla="*/ 0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70" h="1895">
                                <a:moveTo>
                                  <a:pt x="1769" y="0"/>
                                </a:moveTo>
                                <a:lnTo>
                                  <a:pt x="0" y="0"/>
                                </a:lnTo>
                                <a:lnTo>
                                  <a:pt x="0" y="1769"/>
                                </a:lnTo>
                                <a:lnTo>
                                  <a:pt x="115" y="1813"/>
                                </a:lnTo>
                                <a:lnTo>
                                  <a:pt x="229" y="1848"/>
                                </a:lnTo>
                                <a:lnTo>
                                  <a:pt x="369" y="1880"/>
                                </a:lnTo>
                                <a:lnTo>
                                  <a:pt x="414" y="1894"/>
                                </a:lnTo>
                                <a:lnTo>
                                  <a:pt x="588" y="1883"/>
                                </a:lnTo>
                                <a:lnTo>
                                  <a:pt x="703" y="1859"/>
                                </a:lnTo>
                                <a:lnTo>
                                  <a:pt x="807" y="1823"/>
                                </a:lnTo>
                                <a:lnTo>
                                  <a:pt x="927" y="1758"/>
                                </a:lnTo>
                                <a:lnTo>
                                  <a:pt x="959" y="1746"/>
                                </a:lnTo>
                                <a:lnTo>
                                  <a:pt x="990" y="1732"/>
                                </a:lnTo>
                                <a:lnTo>
                                  <a:pt x="1022" y="1716"/>
                                </a:lnTo>
                                <a:lnTo>
                                  <a:pt x="1054" y="1698"/>
                                </a:lnTo>
                                <a:lnTo>
                                  <a:pt x="1089" y="1682"/>
                                </a:lnTo>
                                <a:lnTo>
                                  <a:pt x="1158" y="1649"/>
                                </a:lnTo>
                                <a:lnTo>
                                  <a:pt x="1193" y="1633"/>
                                </a:lnTo>
                                <a:lnTo>
                                  <a:pt x="1230" y="1621"/>
                                </a:lnTo>
                                <a:lnTo>
                                  <a:pt x="1269" y="1603"/>
                                </a:lnTo>
                                <a:lnTo>
                                  <a:pt x="1309" y="1587"/>
                                </a:lnTo>
                                <a:lnTo>
                                  <a:pt x="1354" y="1573"/>
                                </a:lnTo>
                                <a:lnTo>
                                  <a:pt x="1398" y="1564"/>
                                </a:lnTo>
                                <a:lnTo>
                                  <a:pt x="1488" y="1538"/>
                                </a:lnTo>
                                <a:lnTo>
                                  <a:pt x="1535" y="1529"/>
                                </a:lnTo>
                                <a:lnTo>
                                  <a:pt x="1591" y="1527"/>
                                </a:lnTo>
                                <a:lnTo>
                                  <a:pt x="1707" y="1520"/>
                                </a:lnTo>
                                <a:lnTo>
                                  <a:pt x="1769" y="1518"/>
                                </a:lnTo>
                                <a:lnTo>
                                  <a:pt x="1769" y="0"/>
                                </a:lnTo>
                              </a:path>
                            </a:pathLst>
                          </a:custGeom>
                          <a:solidFill>
                            <a:srgbClr val="C5D9F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03" name="Freeform 221"/>
                        <wps:cNvSpPr>
                          <a:spLocks noChangeArrowheads="1"/>
                        </wps:cNvSpPr>
                        <wps:spPr bwMode="auto">
                          <a:xfrm>
                            <a:off x="3089" y="2903"/>
                            <a:ext cx="1001" cy="1073"/>
                          </a:xfrm>
                          <a:custGeom>
                            <a:avLst/>
                            <a:gdLst>
                              <a:gd name="T0" fmla="*/ 0 w 1770"/>
                              <a:gd name="T1" fmla="*/ 1769 h 1895"/>
                              <a:gd name="T2" fmla="*/ 58 w 1770"/>
                              <a:gd name="T3" fmla="*/ 1792 h 1895"/>
                              <a:gd name="T4" fmla="*/ 115 w 1770"/>
                              <a:gd name="T5" fmla="*/ 1813 h 1895"/>
                              <a:gd name="T6" fmla="*/ 173 w 1770"/>
                              <a:gd name="T7" fmla="*/ 1831 h 1895"/>
                              <a:gd name="T8" fmla="*/ 229 w 1770"/>
                              <a:gd name="T9" fmla="*/ 1848 h 1895"/>
                              <a:gd name="T10" fmla="*/ 277 w 1770"/>
                              <a:gd name="T11" fmla="*/ 1860 h 1895"/>
                              <a:gd name="T12" fmla="*/ 323 w 1770"/>
                              <a:gd name="T13" fmla="*/ 1871 h 1895"/>
                              <a:gd name="T14" fmla="*/ 369 w 1770"/>
                              <a:gd name="T15" fmla="*/ 1880 h 1895"/>
                              <a:gd name="T16" fmla="*/ 414 w 1770"/>
                              <a:gd name="T17" fmla="*/ 1894 h 1895"/>
                              <a:gd name="T18" fmla="*/ 518 w 1770"/>
                              <a:gd name="T19" fmla="*/ 1890 h 1895"/>
                              <a:gd name="T20" fmla="*/ 588 w 1770"/>
                              <a:gd name="T21" fmla="*/ 1883 h 1895"/>
                              <a:gd name="T22" fmla="*/ 634 w 1770"/>
                              <a:gd name="T23" fmla="*/ 1875 h 1895"/>
                              <a:gd name="T24" fmla="*/ 668 w 1770"/>
                              <a:gd name="T25" fmla="*/ 1868 h 1895"/>
                              <a:gd name="T26" fmla="*/ 703 w 1770"/>
                              <a:gd name="T27" fmla="*/ 1859 h 1895"/>
                              <a:gd name="T28" fmla="*/ 738 w 1770"/>
                              <a:gd name="T29" fmla="*/ 1848 h 1895"/>
                              <a:gd name="T30" fmla="*/ 773 w 1770"/>
                              <a:gd name="T31" fmla="*/ 1836 h 1895"/>
                              <a:gd name="T32" fmla="*/ 807 w 1770"/>
                              <a:gd name="T33" fmla="*/ 1823 h 1895"/>
                              <a:gd name="T34" fmla="*/ 837 w 1770"/>
                              <a:gd name="T35" fmla="*/ 1809 h 1895"/>
                              <a:gd name="T36" fmla="*/ 867 w 1770"/>
                              <a:gd name="T37" fmla="*/ 1795 h 1895"/>
                              <a:gd name="T38" fmla="*/ 897 w 1770"/>
                              <a:gd name="T39" fmla="*/ 1778 h 1895"/>
                              <a:gd name="T40" fmla="*/ 927 w 1770"/>
                              <a:gd name="T41" fmla="*/ 1758 h 1895"/>
                              <a:gd name="T42" fmla="*/ 959 w 1770"/>
                              <a:gd name="T43" fmla="*/ 1746 h 1895"/>
                              <a:gd name="T44" fmla="*/ 990 w 1770"/>
                              <a:gd name="T45" fmla="*/ 1732 h 1895"/>
                              <a:gd name="T46" fmla="*/ 1022 w 1770"/>
                              <a:gd name="T47" fmla="*/ 1716 h 1895"/>
                              <a:gd name="T48" fmla="*/ 1054 w 1770"/>
                              <a:gd name="T49" fmla="*/ 1698 h 1895"/>
                              <a:gd name="T50" fmla="*/ 1089 w 1770"/>
                              <a:gd name="T51" fmla="*/ 1682 h 1895"/>
                              <a:gd name="T52" fmla="*/ 1123 w 1770"/>
                              <a:gd name="T53" fmla="*/ 1667 h 1895"/>
                              <a:gd name="T54" fmla="*/ 1158 w 1770"/>
                              <a:gd name="T55" fmla="*/ 1649 h 1895"/>
                              <a:gd name="T56" fmla="*/ 1193 w 1770"/>
                              <a:gd name="T57" fmla="*/ 1633 h 1895"/>
                              <a:gd name="T58" fmla="*/ 1230 w 1770"/>
                              <a:gd name="T59" fmla="*/ 1621 h 1895"/>
                              <a:gd name="T60" fmla="*/ 1269 w 1770"/>
                              <a:gd name="T61" fmla="*/ 1603 h 1895"/>
                              <a:gd name="T62" fmla="*/ 1309 w 1770"/>
                              <a:gd name="T63" fmla="*/ 1587 h 1895"/>
                              <a:gd name="T64" fmla="*/ 1354 w 1770"/>
                              <a:gd name="T65" fmla="*/ 1573 h 1895"/>
                              <a:gd name="T66" fmla="*/ 1398 w 1770"/>
                              <a:gd name="T67" fmla="*/ 1564 h 1895"/>
                              <a:gd name="T68" fmla="*/ 1442 w 1770"/>
                              <a:gd name="T69" fmla="*/ 1552 h 1895"/>
                              <a:gd name="T70" fmla="*/ 1488 w 1770"/>
                              <a:gd name="T71" fmla="*/ 1538 h 1895"/>
                              <a:gd name="T72" fmla="*/ 1535 w 1770"/>
                              <a:gd name="T73" fmla="*/ 1529 h 1895"/>
                              <a:gd name="T74" fmla="*/ 1591 w 1770"/>
                              <a:gd name="T75" fmla="*/ 1527 h 1895"/>
                              <a:gd name="T76" fmla="*/ 1649 w 1770"/>
                              <a:gd name="T77" fmla="*/ 1524 h 1895"/>
                              <a:gd name="T78" fmla="*/ 1707 w 1770"/>
                              <a:gd name="T79" fmla="*/ 1520 h 1895"/>
                              <a:gd name="T80" fmla="*/ 1769 w 1770"/>
                              <a:gd name="T81" fmla="*/ 1518 h 1895"/>
                              <a:gd name="T82" fmla="*/ 1769 w 1770"/>
                              <a:gd name="T83" fmla="*/ 0 h 1895"/>
                              <a:gd name="T84" fmla="*/ 0 w 1770"/>
                              <a:gd name="T85" fmla="*/ 0 h 1895"/>
                              <a:gd name="T86" fmla="*/ 0 w 1770"/>
                              <a:gd name="T87" fmla="*/ 1769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770" h="1895">
                                <a:moveTo>
                                  <a:pt x="0" y="1769"/>
                                </a:moveTo>
                                <a:lnTo>
                                  <a:pt x="58" y="1792"/>
                                </a:lnTo>
                                <a:lnTo>
                                  <a:pt x="115" y="1813"/>
                                </a:lnTo>
                                <a:lnTo>
                                  <a:pt x="173" y="1831"/>
                                </a:lnTo>
                                <a:lnTo>
                                  <a:pt x="229" y="1848"/>
                                </a:lnTo>
                                <a:lnTo>
                                  <a:pt x="277" y="1860"/>
                                </a:lnTo>
                                <a:lnTo>
                                  <a:pt x="323" y="1871"/>
                                </a:lnTo>
                                <a:lnTo>
                                  <a:pt x="369" y="1880"/>
                                </a:lnTo>
                                <a:lnTo>
                                  <a:pt x="414" y="1894"/>
                                </a:lnTo>
                                <a:lnTo>
                                  <a:pt x="518" y="1890"/>
                                </a:lnTo>
                                <a:lnTo>
                                  <a:pt x="588" y="1883"/>
                                </a:lnTo>
                                <a:lnTo>
                                  <a:pt x="634" y="1875"/>
                                </a:lnTo>
                                <a:lnTo>
                                  <a:pt x="668" y="1868"/>
                                </a:lnTo>
                                <a:lnTo>
                                  <a:pt x="703" y="1859"/>
                                </a:lnTo>
                                <a:lnTo>
                                  <a:pt x="738" y="1848"/>
                                </a:lnTo>
                                <a:lnTo>
                                  <a:pt x="773" y="1836"/>
                                </a:lnTo>
                                <a:lnTo>
                                  <a:pt x="807" y="1823"/>
                                </a:lnTo>
                                <a:lnTo>
                                  <a:pt x="837" y="1809"/>
                                </a:lnTo>
                                <a:lnTo>
                                  <a:pt x="867" y="1795"/>
                                </a:lnTo>
                                <a:lnTo>
                                  <a:pt x="897" y="1778"/>
                                </a:lnTo>
                                <a:lnTo>
                                  <a:pt x="927" y="1758"/>
                                </a:lnTo>
                                <a:lnTo>
                                  <a:pt x="959" y="1746"/>
                                </a:lnTo>
                                <a:lnTo>
                                  <a:pt x="990" y="1732"/>
                                </a:lnTo>
                                <a:lnTo>
                                  <a:pt x="1022" y="1716"/>
                                </a:lnTo>
                                <a:lnTo>
                                  <a:pt x="1054" y="1698"/>
                                </a:lnTo>
                                <a:lnTo>
                                  <a:pt x="1089" y="1682"/>
                                </a:lnTo>
                                <a:lnTo>
                                  <a:pt x="1123" y="1667"/>
                                </a:lnTo>
                                <a:lnTo>
                                  <a:pt x="1158" y="1649"/>
                                </a:lnTo>
                                <a:lnTo>
                                  <a:pt x="1193" y="1633"/>
                                </a:lnTo>
                                <a:lnTo>
                                  <a:pt x="1230" y="1621"/>
                                </a:lnTo>
                                <a:lnTo>
                                  <a:pt x="1269" y="1603"/>
                                </a:lnTo>
                                <a:lnTo>
                                  <a:pt x="1309" y="1587"/>
                                </a:lnTo>
                                <a:lnTo>
                                  <a:pt x="1354" y="1573"/>
                                </a:lnTo>
                                <a:lnTo>
                                  <a:pt x="1398" y="1564"/>
                                </a:lnTo>
                                <a:lnTo>
                                  <a:pt x="1442" y="1552"/>
                                </a:lnTo>
                                <a:lnTo>
                                  <a:pt x="1488" y="1538"/>
                                </a:lnTo>
                                <a:lnTo>
                                  <a:pt x="1535" y="1529"/>
                                </a:lnTo>
                                <a:lnTo>
                                  <a:pt x="1591" y="1527"/>
                                </a:lnTo>
                                <a:lnTo>
                                  <a:pt x="1649" y="1524"/>
                                </a:lnTo>
                                <a:lnTo>
                                  <a:pt x="1707" y="1520"/>
                                </a:lnTo>
                                <a:lnTo>
                                  <a:pt x="1769" y="1518"/>
                                </a:lnTo>
                                <a:lnTo>
                                  <a:pt x="1769" y="0"/>
                                </a:lnTo>
                                <a:lnTo>
                                  <a:pt x="0" y="0"/>
                                </a:lnTo>
                                <a:lnTo>
                                  <a:pt x="0" y="1769"/>
                                </a:lnTo>
                              </a:path>
                            </a:pathLst>
                          </a:custGeom>
                          <a:noFill/>
                          <a:ln w="1584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04" name="Freeform 222"/>
                        <wps:cNvSpPr>
                          <a:spLocks noChangeArrowheads="1"/>
                        </wps:cNvSpPr>
                        <wps:spPr bwMode="auto">
                          <a:xfrm>
                            <a:off x="3462" y="2153"/>
                            <a:ext cx="329" cy="742"/>
                          </a:xfrm>
                          <a:custGeom>
                            <a:avLst/>
                            <a:gdLst>
                              <a:gd name="T0" fmla="*/ 291 w 583"/>
                              <a:gd name="T1" fmla="*/ 0 h 1312"/>
                              <a:gd name="T2" fmla="*/ 0 w 583"/>
                              <a:gd name="T3" fmla="*/ 328 h 1312"/>
                              <a:gd name="T4" fmla="*/ 146 w 583"/>
                              <a:gd name="T5" fmla="*/ 328 h 1312"/>
                              <a:gd name="T6" fmla="*/ 146 w 583"/>
                              <a:gd name="T7" fmla="*/ 1311 h 1312"/>
                              <a:gd name="T8" fmla="*/ 437 w 583"/>
                              <a:gd name="T9" fmla="*/ 1311 h 1312"/>
                              <a:gd name="T10" fmla="*/ 437 w 583"/>
                              <a:gd name="T11" fmla="*/ 328 h 1312"/>
                              <a:gd name="T12" fmla="*/ 582 w 583"/>
                              <a:gd name="T13" fmla="*/ 328 h 1312"/>
                              <a:gd name="T14" fmla="*/ 291 w 583"/>
                              <a:gd name="T15" fmla="*/ 0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291" y="0"/>
                                </a:moveTo>
                                <a:lnTo>
                                  <a:pt x="0" y="328"/>
                                </a:lnTo>
                                <a:lnTo>
                                  <a:pt x="146" y="328"/>
                                </a:lnTo>
                                <a:lnTo>
                                  <a:pt x="146" y="1311"/>
                                </a:lnTo>
                                <a:lnTo>
                                  <a:pt x="437" y="1311"/>
                                </a:lnTo>
                                <a:lnTo>
                                  <a:pt x="437" y="328"/>
                                </a:lnTo>
                                <a:lnTo>
                                  <a:pt x="582" y="328"/>
                                </a:lnTo>
                                <a:lnTo>
                                  <a:pt x="291" y="0"/>
                                </a:lnTo>
                              </a:path>
                            </a:pathLst>
                          </a:custGeom>
                          <a:solidFill>
                            <a:srgbClr val="D7D7D7"/>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05" name="Freeform 223"/>
                        <wps:cNvSpPr>
                          <a:spLocks noChangeArrowheads="1"/>
                        </wps:cNvSpPr>
                        <wps:spPr bwMode="auto">
                          <a:xfrm>
                            <a:off x="3462" y="2153"/>
                            <a:ext cx="329" cy="742"/>
                          </a:xfrm>
                          <a:custGeom>
                            <a:avLst/>
                            <a:gdLst>
                              <a:gd name="T0" fmla="*/ 0 w 583"/>
                              <a:gd name="T1" fmla="*/ 328 h 1312"/>
                              <a:gd name="T2" fmla="*/ 146 w 583"/>
                              <a:gd name="T3" fmla="*/ 328 h 1312"/>
                              <a:gd name="T4" fmla="*/ 146 w 583"/>
                              <a:gd name="T5" fmla="*/ 1311 h 1312"/>
                              <a:gd name="T6" fmla="*/ 437 w 583"/>
                              <a:gd name="T7" fmla="*/ 1311 h 1312"/>
                              <a:gd name="T8" fmla="*/ 437 w 583"/>
                              <a:gd name="T9" fmla="*/ 328 h 1312"/>
                              <a:gd name="T10" fmla="*/ 582 w 583"/>
                              <a:gd name="T11" fmla="*/ 328 h 1312"/>
                              <a:gd name="T12" fmla="*/ 291 w 583"/>
                              <a:gd name="T13" fmla="*/ 0 h 1312"/>
                              <a:gd name="T14" fmla="*/ 0 w 583"/>
                              <a:gd name="T15" fmla="*/ 328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0" y="328"/>
                                </a:moveTo>
                                <a:lnTo>
                                  <a:pt x="146" y="328"/>
                                </a:lnTo>
                                <a:lnTo>
                                  <a:pt x="146" y="1311"/>
                                </a:lnTo>
                                <a:lnTo>
                                  <a:pt x="437" y="1311"/>
                                </a:lnTo>
                                <a:lnTo>
                                  <a:pt x="437" y="328"/>
                                </a:lnTo>
                                <a:lnTo>
                                  <a:pt x="582" y="328"/>
                                </a:lnTo>
                                <a:lnTo>
                                  <a:pt x="291" y="0"/>
                                </a:lnTo>
                                <a:lnTo>
                                  <a:pt x="0" y="328"/>
                                </a:lnTo>
                              </a:path>
                            </a:pathLst>
                          </a:custGeom>
                          <a:noFill/>
                          <a:ln w="9360" cap="flat">
                            <a:solidFill>
                              <a:srgbClr val="A4A4A4"/>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06" name="Freeform 224"/>
                        <wps:cNvSpPr>
                          <a:spLocks noChangeArrowheads="1"/>
                        </wps:cNvSpPr>
                        <wps:spPr bwMode="auto">
                          <a:xfrm>
                            <a:off x="3886" y="625"/>
                            <a:ext cx="915" cy="449"/>
                          </a:xfrm>
                          <a:custGeom>
                            <a:avLst/>
                            <a:gdLst>
                              <a:gd name="T0" fmla="*/ 1484 w 1617"/>
                              <a:gd name="T1" fmla="*/ 0 h 795"/>
                              <a:gd name="T2" fmla="*/ 132 w 1617"/>
                              <a:gd name="T3" fmla="*/ 0 h 795"/>
                              <a:gd name="T4" fmla="*/ 81 w 1617"/>
                              <a:gd name="T5" fmla="*/ 11 h 795"/>
                              <a:gd name="T6" fmla="*/ 39 w 1617"/>
                              <a:gd name="T7" fmla="*/ 39 h 795"/>
                              <a:gd name="T8" fmla="*/ 11 w 1617"/>
                              <a:gd name="T9" fmla="*/ 81 h 795"/>
                              <a:gd name="T10" fmla="*/ 0 w 1617"/>
                              <a:gd name="T11" fmla="*/ 132 h 795"/>
                              <a:gd name="T12" fmla="*/ 0 w 1617"/>
                              <a:gd name="T13" fmla="*/ 662 h 795"/>
                              <a:gd name="T14" fmla="*/ 11 w 1617"/>
                              <a:gd name="T15" fmla="*/ 713 h 795"/>
                              <a:gd name="T16" fmla="*/ 39 w 1617"/>
                              <a:gd name="T17" fmla="*/ 755 h 795"/>
                              <a:gd name="T18" fmla="*/ 81 w 1617"/>
                              <a:gd name="T19" fmla="*/ 783 h 795"/>
                              <a:gd name="T20" fmla="*/ 132 w 1617"/>
                              <a:gd name="T21" fmla="*/ 794 h 795"/>
                              <a:gd name="T22" fmla="*/ 1484 w 1617"/>
                              <a:gd name="T23" fmla="*/ 794 h 795"/>
                              <a:gd name="T24" fmla="*/ 1535 w 1617"/>
                              <a:gd name="T25" fmla="*/ 783 h 795"/>
                              <a:gd name="T26" fmla="*/ 1577 w 1617"/>
                              <a:gd name="T27" fmla="*/ 755 h 795"/>
                              <a:gd name="T28" fmla="*/ 1605 w 1617"/>
                              <a:gd name="T29" fmla="*/ 713 h 795"/>
                              <a:gd name="T30" fmla="*/ 1616 w 1617"/>
                              <a:gd name="T31" fmla="*/ 662 h 795"/>
                              <a:gd name="T32" fmla="*/ 1616 w 1617"/>
                              <a:gd name="T33" fmla="*/ 132 h 795"/>
                              <a:gd name="T34" fmla="*/ 1605 w 1617"/>
                              <a:gd name="T35" fmla="*/ 81 h 795"/>
                              <a:gd name="T36" fmla="*/ 1577 w 1617"/>
                              <a:gd name="T37" fmla="*/ 39 h 795"/>
                              <a:gd name="T38" fmla="*/ 1535 w 1617"/>
                              <a:gd name="T39" fmla="*/ 11 h 795"/>
                              <a:gd name="T40" fmla="*/ 1484 w 1617"/>
                              <a:gd name="T41" fmla="*/ 0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17" h="795">
                                <a:moveTo>
                                  <a:pt x="1484" y="0"/>
                                </a:moveTo>
                                <a:lnTo>
                                  <a:pt x="132" y="0"/>
                                </a:lnTo>
                                <a:lnTo>
                                  <a:pt x="81" y="11"/>
                                </a:lnTo>
                                <a:lnTo>
                                  <a:pt x="39" y="39"/>
                                </a:lnTo>
                                <a:lnTo>
                                  <a:pt x="11" y="81"/>
                                </a:lnTo>
                                <a:lnTo>
                                  <a:pt x="0" y="132"/>
                                </a:lnTo>
                                <a:lnTo>
                                  <a:pt x="0" y="662"/>
                                </a:lnTo>
                                <a:lnTo>
                                  <a:pt x="11" y="713"/>
                                </a:lnTo>
                                <a:lnTo>
                                  <a:pt x="39" y="755"/>
                                </a:lnTo>
                                <a:lnTo>
                                  <a:pt x="81" y="783"/>
                                </a:lnTo>
                                <a:lnTo>
                                  <a:pt x="132" y="794"/>
                                </a:lnTo>
                                <a:lnTo>
                                  <a:pt x="1484" y="794"/>
                                </a:lnTo>
                                <a:lnTo>
                                  <a:pt x="1535" y="783"/>
                                </a:lnTo>
                                <a:lnTo>
                                  <a:pt x="1577" y="755"/>
                                </a:lnTo>
                                <a:lnTo>
                                  <a:pt x="1605" y="713"/>
                                </a:lnTo>
                                <a:lnTo>
                                  <a:pt x="1616" y="662"/>
                                </a:lnTo>
                                <a:lnTo>
                                  <a:pt x="1616" y="132"/>
                                </a:lnTo>
                                <a:lnTo>
                                  <a:pt x="1605" y="81"/>
                                </a:lnTo>
                                <a:lnTo>
                                  <a:pt x="1577" y="39"/>
                                </a:lnTo>
                                <a:lnTo>
                                  <a:pt x="1535" y="11"/>
                                </a:lnTo>
                                <a:lnTo>
                                  <a:pt x="148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507" name="Picture 2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845" y="585"/>
                            <a:ext cx="915" cy="44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508" name="Freeform 226"/>
                        <wps:cNvSpPr>
                          <a:spLocks noChangeArrowheads="1"/>
                        </wps:cNvSpPr>
                        <wps:spPr bwMode="auto">
                          <a:xfrm>
                            <a:off x="3845" y="585"/>
                            <a:ext cx="915" cy="449"/>
                          </a:xfrm>
                          <a:custGeom>
                            <a:avLst/>
                            <a:gdLst>
                              <a:gd name="T0" fmla="*/ 132 w 1615"/>
                              <a:gd name="T1" fmla="*/ 0 h 795"/>
                              <a:gd name="T2" fmla="*/ 81 w 1615"/>
                              <a:gd name="T3" fmla="*/ 11 h 795"/>
                              <a:gd name="T4" fmla="*/ 39 w 1615"/>
                              <a:gd name="T5" fmla="*/ 39 h 795"/>
                              <a:gd name="T6" fmla="*/ 11 w 1615"/>
                              <a:gd name="T7" fmla="*/ 81 h 795"/>
                              <a:gd name="T8" fmla="*/ 0 w 1615"/>
                              <a:gd name="T9" fmla="*/ 132 h 795"/>
                              <a:gd name="T10" fmla="*/ 0 w 1615"/>
                              <a:gd name="T11" fmla="*/ 662 h 795"/>
                              <a:gd name="T12" fmla="*/ 11 w 1615"/>
                              <a:gd name="T13" fmla="*/ 713 h 795"/>
                              <a:gd name="T14" fmla="*/ 39 w 1615"/>
                              <a:gd name="T15" fmla="*/ 755 h 795"/>
                              <a:gd name="T16" fmla="*/ 81 w 1615"/>
                              <a:gd name="T17" fmla="*/ 783 h 795"/>
                              <a:gd name="T18" fmla="*/ 132 w 1615"/>
                              <a:gd name="T19" fmla="*/ 794 h 795"/>
                              <a:gd name="T20" fmla="*/ 1482 w 1615"/>
                              <a:gd name="T21" fmla="*/ 794 h 795"/>
                              <a:gd name="T22" fmla="*/ 1533 w 1615"/>
                              <a:gd name="T23" fmla="*/ 783 h 795"/>
                              <a:gd name="T24" fmla="*/ 1575 w 1615"/>
                              <a:gd name="T25" fmla="*/ 755 h 795"/>
                              <a:gd name="T26" fmla="*/ 1603 w 1615"/>
                              <a:gd name="T27" fmla="*/ 713 h 795"/>
                              <a:gd name="T28" fmla="*/ 1614 w 1615"/>
                              <a:gd name="T29" fmla="*/ 662 h 795"/>
                              <a:gd name="T30" fmla="*/ 1614 w 1615"/>
                              <a:gd name="T31" fmla="*/ 132 h 795"/>
                              <a:gd name="T32" fmla="*/ 1603 w 1615"/>
                              <a:gd name="T33" fmla="*/ 81 h 795"/>
                              <a:gd name="T34" fmla="*/ 1575 w 1615"/>
                              <a:gd name="T35" fmla="*/ 39 h 795"/>
                              <a:gd name="T36" fmla="*/ 1533 w 1615"/>
                              <a:gd name="T37" fmla="*/ 11 h 795"/>
                              <a:gd name="T38" fmla="*/ 1482 w 1615"/>
                              <a:gd name="T39" fmla="*/ 0 h 795"/>
                              <a:gd name="T40" fmla="*/ 132 w 1615"/>
                              <a:gd name="T41" fmla="*/ 0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15" h="795">
                                <a:moveTo>
                                  <a:pt x="132" y="0"/>
                                </a:moveTo>
                                <a:lnTo>
                                  <a:pt x="81" y="11"/>
                                </a:lnTo>
                                <a:lnTo>
                                  <a:pt x="39" y="39"/>
                                </a:lnTo>
                                <a:lnTo>
                                  <a:pt x="11" y="81"/>
                                </a:lnTo>
                                <a:lnTo>
                                  <a:pt x="0" y="132"/>
                                </a:lnTo>
                                <a:lnTo>
                                  <a:pt x="0" y="662"/>
                                </a:lnTo>
                                <a:lnTo>
                                  <a:pt x="11" y="713"/>
                                </a:lnTo>
                                <a:lnTo>
                                  <a:pt x="39" y="755"/>
                                </a:lnTo>
                                <a:lnTo>
                                  <a:pt x="81" y="783"/>
                                </a:lnTo>
                                <a:lnTo>
                                  <a:pt x="132" y="794"/>
                                </a:lnTo>
                                <a:lnTo>
                                  <a:pt x="1482" y="794"/>
                                </a:lnTo>
                                <a:lnTo>
                                  <a:pt x="1533" y="783"/>
                                </a:lnTo>
                                <a:lnTo>
                                  <a:pt x="1575" y="755"/>
                                </a:lnTo>
                                <a:lnTo>
                                  <a:pt x="1603" y="713"/>
                                </a:lnTo>
                                <a:lnTo>
                                  <a:pt x="1614" y="662"/>
                                </a:lnTo>
                                <a:lnTo>
                                  <a:pt x="1614" y="132"/>
                                </a:lnTo>
                                <a:lnTo>
                                  <a:pt x="1603" y="81"/>
                                </a:lnTo>
                                <a:lnTo>
                                  <a:pt x="1575" y="39"/>
                                </a:lnTo>
                                <a:lnTo>
                                  <a:pt x="1533" y="11"/>
                                </a:lnTo>
                                <a:lnTo>
                                  <a:pt x="1482" y="0"/>
                                </a:lnTo>
                                <a:lnTo>
                                  <a:pt x="132"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509" name="Picture 2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9132" y="1074"/>
                            <a:ext cx="1363" cy="1325"/>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510" name="Freeform 228"/>
                        <wps:cNvSpPr>
                          <a:spLocks noChangeArrowheads="1"/>
                        </wps:cNvSpPr>
                        <wps:spPr bwMode="auto">
                          <a:xfrm>
                            <a:off x="8031" y="566"/>
                            <a:ext cx="915" cy="449"/>
                          </a:xfrm>
                          <a:custGeom>
                            <a:avLst/>
                            <a:gdLst>
                              <a:gd name="T0" fmla="*/ 1484 w 1617"/>
                              <a:gd name="T1" fmla="*/ 0 h 795"/>
                              <a:gd name="T2" fmla="*/ 132 w 1617"/>
                              <a:gd name="T3" fmla="*/ 0 h 795"/>
                              <a:gd name="T4" fmla="*/ 81 w 1617"/>
                              <a:gd name="T5" fmla="*/ 11 h 795"/>
                              <a:gd name="T6" fmla="*/ 39 w 1617"/>
                              <a:gd name="T7" fmla="*/ 39 h 795"/>
                              <a:gd name="T8" fmla="*/ 11 w 1617"/>
                              <a:gd name="T9" fmla="*/ 81 h 795"/>
                              <a:gd name="T10" fmla="*/ 0 w 1617"/>
                              <a:gd name="T11" fmla="*/ 132 h 795"/>
                              <a:gd name="T12" fmla="*/ 0 w 1617"/>
                              <a:gd name="T13" fmla="*/ 662 h 795"/>
                              <a:gd name="T14" fmla="*/ 11 w 1617"/>
                              <a:gd name="T15" fmla="*/ 713 h 795"/>
                              <a:gd name="T16" fmla="*/ 39 w 1617"/>
                              <a:gd name="T17" fmla="*/ 755 h 795"/>
                              <a:gd name="T18" fmla="*/ 81 w 1617"/>
                              <a:gd name="T19" fmla="*/ 783 h 795"/>
                              <a:gd name="T20" fmla="*/ 132 w 1617"/>
                              <a:gd name="T21" fmla="*/ 794 h 795"/>
                              <a:gd name="T22" fmla="*/ 1484 w 1617"/>
                              <a:gd name="T23" fmla="*/ 794 h 795"/>
                              <a:gd name="T24" fmla="*/ 1535 w 1617"/>
                              <a:gd name="T25" fmla="*/ 783 h 795"/>
                              <a:gd name="T26" fmla="*/ 1577 w 1617"/>
                              <a:gd name="T27" fmla="*/ 755 h 795"/>
                              <a:gd name="T28" fmla="*/ 1605 w 1617"/>
                              <a:gd name="T29" fmla="*/ 713 h 795"/>
                              <a:gd name="T30" fmla="*/ 1616 w 1617"/>
                              <a:gd name="T31" fmla="*/ 662 h 795"/>
                              <a:gd name="T32" fmla="*/ 1616 w 1617"/>
                              <a:gd name="T33" fmla="*/ 132 h 795"/>
                              <a:gd name="T34" fmla="*/ 1605 w 1617"/>
                              <a:gd name="T35" fmla="*/ 81 h 795"/>
                              <a:gd name="T36" fmla="*/ 1577 w 1617"/>
                              <a:gd name="T37" fmla="*/ 39 h 795"/>
                              <a:gd name="T38" fmla="*/ 1535 w 1617"/>
                              <a:gd name="T39" fmla="*/ 11 h 795"/>
                              <a:gd name="T40" fmla="*/ 1484 w 1617"/>
                              <a:gd name="T41" fmla="*/ 0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17" h="795">
                                <a:moveTo>
                                  <a:pt x="1484" y="0"/>
                                </a:moveTo>
                                <a:lnTo>
                                  <a:pt x="132" y="0"/>
                                </a:lnTo>
                                <a:lnTo>
                                  <a:pt x="81" y="11"/>
                                </a:lnTo>
                                <a:lnTo>
                                  <a:pt x="39" y="39"/>
                                </a:lnTo>
                                <a:lnTo>
                                  <a:pt x="11" y="81"/>
                                </a:lnTo>
                                <a:lnTo>
                                  <a:pt x="0" y="132"/>
                                </a:lnTo>
                                <a:lnTo>
                                  <a:pt x="0" y="662"/>
                                </a:lnTo>
                                <a:lnTo>
                                  <a:pt x="11" y="713"/>
                                </a:lnTo>
                                <a:lnTo>
                                  <a:pt x="39" y="755"/>
                                </a:lnTo>
                                <a:lnTo>
                                  <a:pt x="81" y="783"/>
                                </a:lnTo>
                                <a:lnTo>
                                  <a:pt x="132" y="794"/>
                                </a:lnTo>
                                <a:lnTo>
                                  <a:pt x="1484" y="794"/>
                                </a:lnTo>
                                <a:lnTo>
                                  <a:pt x="1535" y="783"/>
                                </a:lnTo>
                                <a:lnTo>
                                  <a:pt x="1577" y="755"/>
                                </a:lnTo>
                                <a:lnTo>
                                  <a:pt x="1605" y="713"/>
                                </a:lnTo>
                                <a:lnTo>
                                  <a:pt x="1616" y="662"/>
                                </a:lnTo>
                                <a:lnTo>
                                  <a:pt x="1616" y="132"/>
                                </a:lnTo>
                                <a:lnTo>
                                  <a:pt x="1605" y="81"/>
                                </a:lnTo>
                                <a:lnTo>
                                  <a:pt x="1577" y="39"/>
                                </a:lnTo>
                                <a:lnTo>
                                  <a:pt x="1535" y="11"/>
                                </a:lnTo>
                                <a:lnTo>
                                  <a:pt x="148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511" name="Picture 2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7990" y="526"/>
                            <a:ext cx="915" cy="44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512" name="Freeform 230"/>
                        <wps:cNvSpPr>
                          <a:spLocks noChangeArrowheads="1"/>
                        </wps:cNvSpPr>
                        <wps:spPr bwMode="auto">
                          <a:xfrm>
                            <a:off x="7990" y="526"/>
                            <a:ext cx="915" cy="449"/>
                          </a:xfrm>
                          <a:custGeom>
                            <a:avLst/>
                            <a:gdLst>
                              <a:gd name="T0" fmla="*/ 132 w 1617"/>
                              <a:gd name="T1" fmla="*/ 0 h 795"/>
                              <a:gd name="T2" fmla="*/ 81 w 1617"/>
                              <a:gd name="T3" fmla="*/ 11 h 795"/>
                              <a:gd name="T4" fmla="*/ 39 w 1617"/>
                              <a:gd name="T5" fmla="*/ 39 h 795"/>
                              <a:gd name="T6" fmla="*/ 11 w 1617"/>
                              <a:gd name="T7" fmla="*/ 81 h 795"/>
                              <a:gd name="T8" fmla="*/ 0 w 1617"/>
                              <a:gd name="T9" fmla="*/ 132 h 795"/>
                              <a:gd name="T10" fmla="*/ 0 w 1617"/>
                              <a:gd name="T11" fmla="*/ 662 h 795"/>
                              <a:gd name="T12" fmla="*/ 11 w 1617"/>
                              <a:gd name="T13" fmla="*/ 713 h 795"/>
                              <a:gd name="T14" fmla="*/ 39 w 1617"/>
                              <a:gd name="T15" fmla="*/ 755 h 795"/>
                              <a:gd name="T16" fmla="*/ 81 w 1617"/>
                              <a:gd name="T17" fmla="*/ 783 h 795"/>
                              <a:gd name="T18" fmla="*/ 132 w 1617"/>
                              <a:gd name="T19" fmla="*/ 794 h 795"/>
                              <a:gd name="T20" fmla="*/ 1484 w 1617"/>
                              <a:gd name="T21" fmla="*/ 794 h 795"/>
                              <a:gd name="T22" fmla="*/ 1535 w 1617"/>
                              <a:gd name="T23" fmla="*/ 783 h 795"/>
                              <a:gd name="T24" fmla="*/ 1577 w 1617"/>
                              <a:gd name="T25" fmla="*/ 755 h 795"/>
                              <a:gd name="T26" fmla="*/ 1605 w 1617"/>
                              <a:gd name="T27" fmla="*/ 713 h 795"/>
                              <a:gd name="T28" fmla="*/ 1616 w 1617"/>
                              <a:gd name="T29" fmla="*/ 662 h 795"/>
                              <a:gd name="T30" fmla="*/ 1616 w 1617"/>
                              <a:gd name="T31" fmla="*/ 132 h 795"/>
                              <a:gd name="T32" fmla="*/ 1605 w 1617"/>
                              <a:gd name="T33" fmla="*/ 81 h 795"/>
                              <a:gd name="T34" fmla="*/ 1577 w 1617"/>
                              <a:gd name="T35" fmla="*/ 39 h 795"/>
                              <a:gd name="T36" fmla="*/ 1535 w 1617"/>
                              <a:gd name="T37" fmla="*/ 11 h 795"/>
                              <a:gd name="T38" fmla="*/ 1484 w 1617"/>
                              <a:gd name="T39" fmla="*/ 0 h 795"/>
                              <a:gd name="T40" fmla="*/ 132 w 1617"/>
                              <a:gd name="T41" fmla="*/ 0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17" h="795">
                                <a:moveTo>
                                  <a:pt x="132" y="0"/>
                                </a:moveTo>
                                <a:lnTo>
                                  <a:pt x="81" y="11"/>
                                </a:lnTo>
                                <a:lnTo>
                                  <a:pt x="39" y="39"/>
                                </a:lnTo>
                                <a:lnTo>
                                  <a:pt x="11" y="81"/>
                                </a:lnTo>
                                <a:lnTo>
                                  <a:pt x="0" y="132"/>
                                </a:lnTo>
                                <a:lnTo>
                                  <a:pt x="0" y="662"/>
                                </a:lnTo>
                                <a:lnTo>
                                  <a:pt x="11" y="713"/>
                                </a:lnTo>
                                <a:lnTo>
                                  <a:pt x="39" y="755"/>
                                </a:lnTo>
                                <a:lnTo>
                                  <a:pt x="81" y="783"/>
                                </a:lnTo>
                                <a:lnTo>
                                  <a:pt x="132" y="794"/>
                                </a:lnTo>
                                <a:lnTo>
                                  <a:pt x="1484" y="794"/>
                                </a:lnTo>
                                <a:lnTo>
                                  <a:pt x="1535" y="783"/>
                                </a:lnTo>
                                <a:lnTo>
                                  <a:pt x="1577" y="755"/>
                                </a:lnTo>
                                <a:lnTo>
                                  <a:pt x="1605" y="713"/>
                                </a:lnTo>
                                <a:lnTo>
                                  <a:pt x="1616" y="662"/>
                                </a:lnTo>
                                <a:lnTo>
                                  <a:pt x="1616" y="132"/>
                                </a:lnTo>
                                <a:lnTo>
                                  <a:pt x="1605" y="81"/>
                                </a:lnTo>
                                <a:lnTo>
                                  <a:pt x="1577" y="39"/>
                                </a:lnTo>
                                <a:lnTo>
                                  <a:pt x="1535" y="11"/>
                                </a:lnTo>
                                <a:lnTo>
                                  <a:pt x="1484" y="0"/>
                                </a:lnTo>
                                <a:lnTo>
                                  <a:pt x="132"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13" name="Freeform 231"/>
                        <wps:cNvSpPr>
                          <a:spLocks noChangeArrowheads="1"/>
                        </wps:cNvSpPr>
                        <wps:spPr bwMode="auto">
                          <a:xfrm>
                            <a:off x="5355" y="1360"/>
                            <a:ext cx="614" cy="584"/>
                          </a:xfrm>
                          <a:custGeom>
                            <a:avLst/>
                            <a:gdLst>
                              <a:gd name="T0" fmla="*/ 914 w 1086"/>
                              <a:gd name="T1" fmla="*/ 0 h 1033"/>
                              <a:gd name="T2" fmla="*/ 171 w 1086"/>
                              <a:gd name="T3" fmla="*/ 0 h 1033"/>
                              <a:gd name="T4" fmla="*/ 104 w 1086"/>
                              <a:gd name="T5" fmla="*/ 12 h 1033"/>
                              <a:gd name="T6" fmla="*/ 51 w 1086"/>
                              <a:gd name="T7" fmla="*/ 49 h 1033"/>
                              <a:gd name="T8" fmla="*/ 14 w 1086"/>
                              <a:gd name="T9" fmla="*/ 104 h 1033"/>
                              <a:gd name="T10" fmla="*/ 0 w 1086"/>
                              <a:gd name="T11" fmla="*/ 171 h 1033"/>
                              <a:gd name="T12" fmla="*/ 0 w 1086"/>
                              <a:gd name="T13" fmla="*/ 859 h 1033"/>
                              <a:gd name="T14" fmla="*/ 14 w 1086"/>
                              <a:gd name="T15" fmla="*/ 926 h 1033"/>
                              <a:gd name="T16" fmla="*/ 51 w 1086"/>
                              <a:gd name="T17" fmla="*/ 981 h 1033"/>
                              <a:gd name="T18" fmla="*/ 104 w 1086"/>
                              <a:gd name="T19" fmla="*/ 1018 h 1033"/>
                              <a:gd name="T20" fmla="*/ 171 w 1086"/>
                              <a:gd name="T21" fmla="*/ 1032 h 1033"/>
                              <a:gd name="T22" fmla="*/ 914 w 1086"/>
                              <a:gd name="T23" fmla="*/ 1032 h 1033"/>
                              <a:gd name="T24" fmla="*/ 981 w 1086"/>
                              <a:gd name="T25" fmla="*/ 1018 h 1033"/>
                              <a:gd name="T26" fmla="*/ 1034 w 1086"/>
                              <a:gd name="T27" fmla="*/ 981 h 1033"/>
                              <a:gd name="T28" fmla="*/ 1071 w 1086"/>
                              <a:gd name="T29" fmla="*/ 926 h 1033"/>
                              <a:gd name="T30" fmla="*/ 1085 w 1086"/>
                              <a:gd name="T31" fmla="*/ 859 h 1033"/>
                              <a:gd name="T32" fmla="*/ 1085 w 1086"/>
                              <a:gd name="T33" fmla="*/ 171 h 1033"/>
                              <a:gd name="T34" fmla="*/ 1071 w 1086"/>
                              <a:gd name="T35" fmla="*/ 104 h 1033"/>
                              <a:gd name="T36" fmla="*/ 1034 w 1086"/>
                              <a:gd name="T37" fmla="*/ 49 h 1033"/>
                              <a:gd name="T38" fmla="*/ 981 w 1086"/>
                              <a:gd name="T39" fmla="*/ 12 h 1033"/>
                              <a:gd name="T40" fmla="*/ 914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914" y="0"/>
                                </a:moveTo>
                                <a:lnTo>
                                  <a:pt x="171" y="0"/>
                                </a:ln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514" name="Picture 2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316" y="1320"/>
                            <a:ext cx="614" cy="584"/>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515" name="Freeform 233"/>
                        <wps:cNvSpPr>
                          <a:spLocks noChangeArrowheads="1"/>
                        </wps:cNvSpPr>
                        <wps:spPr bwMode="auto">
                          <a:xfrm>
                            <a:off x="5316" y="1320"/>
                            <a:ext cx="614" cy="584"/>
                          </a:xfrm>
                          <a:custGeom>
                            <a:avLst/>
                            <a:gdLst>
                              <a:gd name="T0" fmla="*/ 171 w 1086"/>
                              <a:gd name="T1" fmla="*/ 0 h 1033"/>
                              <a:gd name="T2" fmla="*/ 104 w 1086"/>
                              <a:gd name="T3" fmla="*/ 12 h 1033"/>
                              <a:gd name="T4" fmla="*/ 51 w 1086"/>
                              <a:gd name="T5" fmla="*/ 49 h 1033"/>
                              <a:gd name="T6" fmla="*/ 14 w 1086"/>
                              <a:gd name="T7" fmla="*/ 104 h 1033"/>
                              <a:gd name="T8" fmla="*/ 0 w 1086"/>
                              <a:gd name="T9" fmla="*/ 171 h 1033"/>
                              <a:gd name="T10" fmla="*/ 0 w 1086"/>
                              <a:gd name="T11" fmla="*/ 859 h 1033"/>
                              <a:gd name="T12" fmla="*/ 14 w 1086"/>
                              <a:gd name="T13" fmla="*/ 926 h 1033"/>
                              <a:gd name="T14" fmla="*/ 51 w 1086"/>
                              <a:gd name="T15" fmla="*/ 981 h 1033"/>
                              <a:gd name="T16" fmla="*/ 104 w 1086"/>
                              <a:gd name="T17" fmla="*/ 1018 h 1033"/>
                              <a:gd name="T18" fmla="*/ 171 w 1086"/>
                              <a:gd name="T19" fmla="*/ 1032 h 1033"/>
                              <a:gd name="T20" fmla="*/ 914 w 1086"/>
                              <a:gd name="T21" fmla="*/ 1032 h 1033"/>
                              <a:gd name="T22" fmla="*/ 981 w 1086"/>
                              <a:gd name="T23" fmla="*/ 1018 h 1033"/>
                              <a:gd name="T24" fmla="*/ 1034 w 1086"/>
                              <a:gd name="T25" fmla="*/ 981 h 1033"/>
                              <a:gd name="T26" fmla="*/ 1071 w 1086"/>
                              <a:gd name="T27" fmla="*/ 926 h 1033"/>
                              <a:gd name="T28" fmla="*/ 1085 w 1086"/>
                              <a:gd name="T29" fmla="*/ 859 h 1033"/>
                              <a:gd name="T30" fmla="*/ 1085 w 1086"/>
                              <a:gd name="T31" fmla="*/ 171 h 1033"/>
                              <a:gd name="T32" fmla="*/ 1071 w 1086"/>
                              <a:gd name="T33" fmla="*/ 104 h 1033"/>
                              <a:gd name="T34" fmla="*/ 1034 w 1086"/>
                              <a:gd name="T35" fmla="*/ 49 h 1033"/>
                              <a:gd name="T36" fmla="*/ 981 w 1086"/>
                              <a:gd name="T37" fmla="*/ 12 h 1033"/>
                              <a:gd name="T38" fmla="*/ 914 w 1086"/>
                              <a:gd name="T39" fmla="*/ 0 h 1033"/>
                              <a:gd name="T40" fmla="*/ 171 w 1086"/>
                              <a:gd name="T41" fmla="*/ 0 h 10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6" h="1033">
                                <a:moveTo>
                                  <a:pt x="171" y="0"/>
                                </a:moveTo>
                                <a:lnTo>
                                  <a:pt x="104" y="12"/>
                                </a:lnTo>
                                <a:lnTo>
                                  <a:pt x="51" y="49"/>
                                </a:lnTo>
                                <a:lnTo>
                                  <a:pt x="14" y="104"/>
                                </a:lnTo>
                                <a:lnTo>
                                  <a:pt x="0" y="171"/>
                                </a:lnTo>
                                <a:lnTo>
                                  <a:pt x="0" y="859"/>
                                </a:lnTo>
                                <a:lnTo>
                                  <a:pt x="14" y="926"/>
                                </a:lnTo>
                                <a:lnTo>
                                  <a:pt x="51" y="981"/>
                                </a:lnTo>
                                <a:lnTo>
                                  <a:pt x="104" y="1018"/>
                                </a:lnTo>
                                <a:lnTo>
                                  <a:pt x="171" y="1032"/>
                                </a:lnTo>
                                <a:lnTo>
                                  <a:pt x="914" y="1032"/>
                                </a:lnTo>
                                <a:lnTo>
                                  <a:pt x="981" y="1018"/>
                                </a:lnTo>
                                <a:lnTo>
                                  <a:pt x="1034" y="981"/>
                                </a:lnTo>
                                <a:lnTo>
                                  <a:pt x="1071" y="926"/>
                                </a:lnTo>
                                <a:lnTo>
                                  <a:pt x="1085" y="859"/>
                                </a:lnTo>
                                <a:lnTo>
                                  <a:pt x="1085" y="171"/>
                                </a:lnTo>
                                <a:lnTo>
                                  <a:pt x="1071" y="104"/>
                                </a:lnTo>
                                <a:lnTo>
                                  <a:pt x="1034" y="49"/>
                                </a:lnTo>
                                <a:lnTo>
                                  <a:pt x="981" y="12"/>
                                </a:lnTo>
                                <a:lnTo>
                                  <a:pt x="914" y="0"/>
                                </a:lnTo>
                                <a:lnTo>
                                  <a:pt x="171" y="0"/>
                                </a:lnTo>
                              </a:path>
                            </a:pathLst>
                          </a:custGeom>
                          <a:noFill/>
                          <a:ln w="9360" cap="flat">
                            <a:solidFill>
                              <a:srgbClr val="40404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16" name="Freeform 234"/>
                        <wps:cNvSpPr>
                          <a:spLocks noChangeArrowheads="1"/>
                        </wps:cNvSpPr>
                        <wps:spPr bwMode="auto">
                          <a:xfrm>
                            <a:off x="5445" y="1419"/>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17" name="Freeform 235"/>
                        <wps:cNvSpPr>
                          <a:spLocks noChangeArrowheads="1"/>
                        </wps:cNvSpPr>
                        <wps:spPr bwMode="auto">
                          <a:xfrm>
                            <a:off x="5445" y="1419"/>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808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18" name="Freeform 236"/>
                        <wps:cNvSpPr>
                          <a:spLocks noChangeArrowheads="1"/>
                        </wps:cNvSpPr>
                        <wps:spPr bwMode="auto">
                          <a:xfrm>
                            <a:off x="5406" y="1379"/>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19" name="Freeform 237"/>
                        <wps:cNvSpPr>
                          <a:spLocks noChangeArrowheads="1"/>
                        </wps:cNvSpPr>
                        <wps:spPr bwMode="auto">
                          <a:xfrm>
                            <a:off x="5406" y="1379"/>
                            <a:ext cx="884" cy="507"/>
                          </a:xfrm>
                          <a:custGeom>
                            <a:avLst/>
                            <a:gdLst>
                              <a:gd name="T0" fmla="*/ 1115 w 1562"/>
                              <a:gd name="T1" fmla="*/ 0 h 897"/>
                              <a:gd name="T2" fmla="*/ 1115 w 1562"/>
                              <a:gd name="T3" fmla="*/ 224 h 897"/>
                              <a:gd name="T4" fmla="*/ 0 w 1562"/>
                              <a:gd name="T5" fmla="*/ 224 h 897"/>
                              <a:gd name="T6" fmla="*/ 0 w 1562"/>
                              <a:gd name="T7" fmla="*/ 672 h 897"/>
                              <a:gd name="T8" fmla="*/ 1115 w 1562"/>
                              <a:gd name="T9" fmla="*/ 672 h 897"/>
                              <a:gd name="T10" fmla="*/ 1115 w 1562"/>
                              <a:gd name="T11" fmla="*/ 896 h 897"/>
                              <a:gd name="T12" fmla="*/ 1561 w 1562"/>
                              <a:gd name="T13" fmla="*/ 448 h 897"/>
                              <a:gd name="T14" fmla="*/ 1115 w 1562"/>
                              <a:gd name="T15" fmla="*/ 0 h 8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2" h="897">
                                <a:moveTo>
                                  <a:pt x="1115" y="0"/>
                                </a:moveTo>
                                <a:lnTo>
                                  <a:pt x="1115" y="224"/>
                                </a:lnTo>
                                <a:lnTo>
                                  <a:pt x="0" y="224"/>
                                </a:lnTo>
                                <a:lnTo>
                                  <a:pt x="0" y="672"/>
                                </a:lnTo>
                                <a:lnTo>
                                  <a:pt x="1115" y="672"/>
                                </a:lnTo>
                                <a:lnTo>
                                  <a:pt x="1115" y="896"/>
                                </a:lnTo>
                                <a:lnTo>
                                  <a:pt x="1561" y="448"/>
                                </a:lnTo>
                                <a:lnTo>
                                  <a:pt x="1115" y="0"/>
                                </a:lnTo>
                              </a:path>
                            </a:pathLst>
                          </a:custGeom>
                          <a:noFill/>
                          <a:ln w="1908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20" name="Freeform 238"/>
                        <wps:cNvSpPr>
                          <a:spLocks noChangeArrowheads="1"/>
                        </wps:cNvSpPr>
                        <wps:spPr bwMode="auto">
                          <a:xfrm>
                            <a:off x="6915" y="1415"/>
                            <a:ext cx="749" cy="879"/>
                          </a:xfrm>
                          <a:custGeom>
                            <a:avLst/>
                            <a:gdLst>
                              <a:gd name="T0" fmla="*/ 1323 w 1324"/>
                              <a:gd name="T1" fmla="*/ 0 h 1553"/>
                              <a:gd name="T2" fmla="*/ 182 w 1324"/>
                              <a:gd name="T3" fmla="*/ 0 h 1553"/>
                              <a:gd name="T4" fmla="*/ 182 w 1324"/>
                              <a:gd name="T5" fmla="*/ 131 h 1553"/>
                              <a:gd name="T6" fmla="*/ 93 w 1324"/>
                              <a:gd name="T7" fmla="*/ 131 h 1553"/>
                              <a:gd name="T8" fmla="*/ 93 w 1324"/>
                              <a:gd name="T9" fmla="*/ 265 h 1553"/>
                              <a:gd name="T10" fmla="*/ 0 w 1324"/>
                              <a:gd name="T11" fmla="*/ 265 h 1553"/>
                              <a:gd name="T12" fmla="*/ 0 w 1324"/>
                              <a:gd name="T13" fmla="*/ 1471 h 1553"/>
                              <a:gd name="T14" fmla="*/ 37 w 1324"/>
                              <a:gd name="T15" fmla="*/ 1485 h 1553"/>
                              <a:gd name="T16" fmla="*/ 111 w 1324"/>
                              <a:gd name="T17" fmla="*/ 1508 h 1553"/>
                              <a:gd name="T18" fmla="*/ 146 w 1324"/>
                              <a:gd name="T19" fmla="*/ 1522 h 1553"/>
                              <a:gd name="T20" fmla="*/ 240 w 1324"/>
                              <a:gd name="T21" fmla="*/ 1543 h 1553"/>
                              <a:gd name="T22" fmla="*/ 270 w 1324"/>
                              <a:gd name="T23" fmla="*/ 1552 h 1553"/>
                              <a:gd name="T24" fmla="*/ 333 w 1324"/>
                              <a:gd name="T25" fmla="*/ 1548 h 1553"/>
                              <a:gd name="T26" fmla="*/ 377 w 1324"/>
                              <a:gd name="T27" fmla="*/ 1543 h 1553"/>
                              <a:gd name="T28" fmla="*/ 409 w 1324"/>
                              <a:gd name="T29" fmla="*/ 1538 h 1553"/>
                              <a:gd name="T30" fmla="*/ 432 w 1324"/>
                              <a:gd name="T31" fmla="*/ 1533 h 1553"/>
                              <a:gd name="T32" fmla="*/ 455 w 1324"/>
                              <a:gd name="T33" fmla="*/ 1527 h 1553"/>
                              <a:gd name="T34" fmla="*/ 476 w 1324"/>
                              <a:gd name="T35" fmla="*/ 1518 h 1553"/>
                              <a:gd name="T36" fmla="*/ 497 w 1324"/>
                              <a:gd name="T37" fmla="*/ 1510 h 1553"/>
                              <a:gd name="T38" fmla="*/ 519 w 1324"/>
                              <a:gd name="T39" fmla="*/ 1503 h 1553"/>
                              <a:gd name="T40" fmla="*/ 536 w 1324"/>
                              <a:gd name="T41" fmla="*/ 1494 h 1553"/>
                              <a:gd name="T42" fmla="*/ 577 w 1324"/>
                              <a:gd name="T43" fmla="*/ 1473 h 1553"/>
                              <a:gd name="T44" fmla="*/ 600 w 1324"/>
                              <a:gd name="T45" fmla="*/ 1464 h 1553"/>
                              <a:gd name="T46" fmla="*/ 679 w 1324"/>
                              <a:gd name="T47" fmla="*/ 1418 h 1553"/>
                              <a:gd name="T48" fmla="*/ 702 w 1324"/>
                              <a:gd name="T49" fmla="*/ 1407 h 1553"/>
                              <a:gd name="T50" fmla="*/ 766 w 1324"/>
                              <a:gd name="T51" fmla="*/ 1376 h 1553"/>
                              <a:gd name="T52" fmla="*/ 792 w 1324"/>
                              <a:gd name="T53" fmla="*/ 1367 h 1553"/>
                              <a:gd name="T54" fmla="*/ 845 w 1324"/>
                              <a:gd name="T55" fmla="*/ 1346 h 1553"/>
                              <a:gd name="T56" fmla="*/ 901 w 1324"/>
                              <a:gd name="T57" fmla="*/ 1328 h 1553"/>
                              <a:gd name="T58" fmla="*/ 931 w 1324"/>
                              <a:gd name="T59" fmla="*/ 1319 h 1553"/>
                              <a:gd name="T60" fmla="*/ 961 w 1324"/>
                              <a:gd name="T61" fmla="*/ 1312 h 1553"/>
                              <a:gd name="T62" fmla="*/ 991 w 1324"/>
                              <a:gd name="T63" fmla="*/ 1307 h 1553"/>
                              <a:gd name="T64" fmla="*/ 1028 w 1324"/>
                              <a:gd name="T65" fmla="*/ 1305 h 1553"/>
                              <a:gd name="T66" fmla="*/ 1103 w 1324"/>
                              <a:gd name="T67" fmla="*/ 1296 h 1553"/>
                              <a:gd name="T68" fmla="*/ 1140 w 1324"/>
                              <a:gd name="T69" fmla="*/ 1295 h 1553"/>
                              <a:gd name="T70" fmla="*/ 1140 w 1324"/>
                              <a:gd name="T71" fmla="*/ 1175 h 1553"/>
                              <a:gd name="T72" fmla="*/ 1175 w 1324"/>
                              <a:gd name="T73" fmla="*/ 1168 h 1553"/>
                              <a:gd name="T74" fmla="*/ 1224 w 1324"/>
                              <a:gd name="T75" fmla="*/ 1168 h 1553"/>
                              <a:gd name="T76" fmla="*/ 1224 w 1324"/>
                              <a:gd name="T77" fmla="*/ 1039 h 1553"/>
                              <a:gd name="T78" fmla="*/ 1270 w 1324"/>
                              <a:gd name="T79" fmla="*/ 1033 h 1553"/>
                              <a:gd name="T80" fmla="*/ 1323 w 1324"/>
                              <a:gd name="T81" fmla="*/ 1033 h 1553"/>
                              <a:gd name="T82" fmla="*/ 1323 w 1324"/>
                              <a:gd name="T83" fmla="*/ 0 h 1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324" h="1553">
                                <a:moveTo>
                                  <a:pt x="1323" y="0"/>
                                </a:moveTo>
                                <a:lnTo>
                                  <a:pt x="182" y="0"/>
                                </a:lnTo>
                                <a:lnTo>
                                  <a:pt x="182" y="131"/>
                                </a:lnTo>
                                <a:lnTo>
                                  <a:pt x="93" y="131"/>
                                </a:lnTo>
                                <a:lnTo>
                                  <a:pt x="93" y="265"/>
                                </a:lnTo>
                                <a:lnTo>
                                  <a:pt x="0" y="265"/>
                                </a:lnTo>
                                <a:lnTo>
                                  <a:pt x="0" y="1471"/>
                                </a:lnTo>
                                <a:lnTo>
                                  <a:pt x="37" y="1485"/>
                                </a:lnTo>
                                <a:lnTo>
                                  <a:pt x="111" y="1508"/>
                                </a:lnTo>
                                <a:lnTo>
                                  <a:pt x="146" y="1522"/>
                                </a:lnTo>
                                <a:lnTo>
                                  <a:pt x="240" y="1543"/>
                                </a:lnTo>
                                <a:lnTo>
                                  <a:pt x="270" y="1552"/>
                                </a:lnTo>
                                <a:lnTo>
                                  <a:pt x="333" y="1548"/>
                                </a:lnTo>
                                <a:lnTo>
                                  <a:pt x="377" y="1543"/>
                                </a:lnTo>
                                <a:lnTo>
                                  <a:pt x="409" y="1538"/>
                                </a:lnTo>
                                <a:lnTo>
                                  <a:pt x="432" y="1533"/>
                                </a:lnTo>
                                <a:lnTo>
                                  <a:pt x="455" y="1527"/>
                                </a:lnTo>
                                <a:lnTo>
                                  <a:pt x="476" y="1518"/>
                                </a:lnTo>
                                <a:lnTo>
                                  <a:pt x="497" y="1510"/>
                                </a:lnTo>
                                <a:lnTo>
                                  <a:pt x="519" y="1503"/>
                                </a:lnTo>
                                <a:lnTo>
                                  <a:pt x="536" y="1494"/>
                                </a:lnTo>
                                <a:lnTo>
                                  <a:pt x="577" y="1473"/>
                                </a:lnTo>
                                <a:lnTo>
                                  <a:pt x="600" y="1464"/>
                                </a:lnTo>
                                <a:lnTo>
                                  <a:pt x="679" y="1418"/>
                                </a:lnTo>
                                <a:lnTo>
                                  <a:pt x="702" y="1407"/>
                                </a:lnTo>
                                <a:lnTo>
                                  <a:pt x="766" y="1376"/>
                                </a:lnTo>
                                <a:lnTo>
                                  <a:pt x="792" y="1367"/>
                                </a:lnTo>
                                <a:lnTo>
                                  <a:pt x="845" y="1346"/>
                                </a:lnTo>
                                <a:lnTo>
                                  <a:pt x="901" y="1328"/>
                                </a:lnTo>
                                <a:lnTo>
                                  <a:pt x="931" y="1319"/>
                                </a:lnTo>
                                <a:lnTo>
                                  <a:pt x="961" y="1312"/>
                                </a:lnTo>
                                <a:lnTo>
                                  <a:pt x="991" y="1307"/>
                                </a:lnTo>
                                <a:lnTo>
                                  <a:pt x="1028" y="1305"/>
                                </a:lnTo>
                                <a:lnTo>
                                  <a:pt x="1103" y="1296"/>
                                </a:lnTo>
                                <a:lnTo>
                                  <a:pt x="1140" y="1295"/>
                                </a:lnTo>
                                <a:lnTo>
                                  <a:pt x="1140" y="1175"/>
                                </a:lnTo>
                                <a:lnTo>
                                  <a:pt x="1175" y="1168"/>
                                </a:lnTo>
                                <a:lnTo>
                                  <a:pt x="1224" y="1168"/>
                                </a:lnTo>
                                <a:lnTo>
                                  <a:pt x="1224" y="1039"/>
                                </a:lnTo>
                                <a:lnTo>
                                  <a:pt x="1270" y="1033"/>
                                </a:lnTo>
                                <a:lnTo>
                                  <a:pt x="1323" y="1033"/>
                                </a:lnTo>
                                <a:lnTo>
                                  <a:pt x="1323"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521" name="Picture 2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875" y="1375"/>
                            <a:ext cx="749" cy="87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522" name="Freeform 240"/>
                        <wps:cNvSpPr>
                          <a:spLocks noChangeArrowheads="1"/>
                        </wps:cNvSpPr>
                        <wps:spPr bwMode="auto">
                          <a:xfrm>
                            <a:off x="6875" y="1375"/>
                            <a:ext cx="749" cy="879"/>
                          </a:xfrm>
                          <a:custGeom>
                            <a:avLst/>
                            <a:gdLst>
                              <a:gd name="T0" fmla="*/ 0 w 1324"/>
                              <a:gd name="T1" fmla="*/ 1471 h 1553"/>
                              <a:gd name="T2" fmla="*/ 37 w 1324"/>
                              <a:gd name="T3" fmla="*/ 1485 h 1553"/>
                              <a:gd name="T4" fmla="*/ 74 w 1324"/>
                              <a:gd name="T5" fmla="*/ 1497 h 1553"/>
                              <a:gd name="T6" fmla="*/ 111 w 1324"/>
                              <a:gd name="T7" fmla="*/ 1508 h 1553"/>
                              <a:gd name="T8" fmla="*/ 146 w 1324"/>
                              <a:gd name="T9" fmla="*/ 1522 h 1553"/>
                              <a:gd name="T10" fmla="*/ 178 w 1324"/>
                              <a:gd name="T11" fmla="*/ 1529 h 1553"/>
                              <a:gd name="T12" fmla="*/ 210 w 1324"/>
                              <a:gd name="T13" fmla="*/ 1536 h 1553"/>
                              <a:gd name="T14" fmla="*/ 240 w 1324"/>
                              <a:gd name="T15" fmla="*/ 1543 h 1553"/>
                              <a:gd name="T16" fmla="*/ 270 w 1324"/>
                              <a:gd name="T17" fmla="*/ 1552 h 1553"/>
                              <a:gd name="T18" fmla="*/ 333 w 1324"/>
                              <a:gd name="T19" fmla="*/ 1548 h 1553"/>
                              <a:gd name="T20" fmla="*/ 377 w 1324"/>
                              <a:gd name="T21" fmla="*/ 1543 h 1553"/>
                              <a:gd name="T22" fmla="*/ 409 w 1324"/>
                              <a:gd name="T23" fmla="*/ 1538 h 1553"/>
                              <a:gd name="T24" fmla="*/ 432 w 1324"/>
                              <a:gd name="T25" fmla="*/ 1533 h 1553"/>
                              <a:gd name="T26" fmla="*/ 455 w 1324"/>
                              <a:gd name="T27" fmla="*/ 1527 h 1553"/>
                              <a:gd name="T28" fmla="*/ 476 w 1324"/>
                              <a:gd name="T29" fmla="*/ 1518 h 1553"/>
                              <a:gd name="T30" fmla="*/ 497 w 1324"/>
                              <a:gd name="T31" fmla="*/ 1510 h 1553"/>
                              <a:gd name="T32" fmla="*/ 519 w 1324"/>
                              <a:gd name="T33" fmla="*/ 1503 h 1553"/>
                              <a:gd name="T34" fmla="*/ 536 w 1324"/>
                              <a:gd name="T35" fmla="*/ 1494 h 1553"/>
                              <a:gd name="T36" fmla="*/ 556 w 1324"/>
                              <a:gd name="T37" fmla="*/ 1483 h 1553"/>
                              <a:gd name="T38" fmla="*/ 577 w 1324"/>
                              <a:gd name="T39" fmla="*/ 1473 h 1553"/>
                              <a:gd name="T40" fmla="*/ 600 w 1324"/>
                              <a:gd name="T41" fmla="*/ 1464 h 1553"/>
                              <a:gd name="T42" fmla="*/ 619 w 1324"/>
                              <a:gd name="T43" fmla="*/ 1451 h 1553"/>
                              <a:gd name="T44" fmla="*/ 639 w 1324"/>
                              <a:gd name="T45" fmla="*/ 1441 h 1553"/>
                              <a:gd name="T46" fmla="*/ 660 w 1324"/>
                              <a:gd name="T47" fmla="*/ 1430 h 1553"/>
                              <a:gd name="T48" fmla="*/ 679 w 1324"/>
                              <a:gd name="T49" fmla="*/ 1418 h 1553"/>
                              <a:gd name="T50" fmla="*/ 702 w 1324"/>
                              <a:gd name="T51" fmla="*/ 1407 h 1553"/>
                              <a:gd name="T52" fmla="*/ 723 w 1324"/>
                              <a:gd name="T53" fmla="*/ 1397 h 1553"/>
                              <a:gd name="T54" fmla="*/ 744 w 1324"/>
                              <a:gd name="T55" fmla="*/ 1386 h 1553"/>
                              <a:gd name="T56" fmla="*/ 766 w 1324"/>
                              <a:gd name="T57" fmla="*/ 1376 h 1553"/>
                              <a:gd name="T58" fmla="*/ 792 w 1324"/>
                              <a:gd name="T59" fmla="*/ 1367 h 1553"/>
                              <a:gd name="T60" fmla="*/ 818 w 1324"/>
                              <a:gd name="T61" fmla="*/ 1356 h 1553"/>
                              <a:gd name="T62" fmla="*/ 845 w 1324"/>
                              <a:gd name="T63" fmla="*/ 1346 h 1553"/>
                              <a:gd name="T64" fmla="*/ 873 w 1324"/>
                              <a:gd name="T65" fmla="*/ 1337 h 1553"/>
                              <a:gd name="T66" fmla="*/ 901 w 1324"/>
                              <a:gd name="T67" fmla="*/ 1328 h 1553"/>
                              <a:gd name="T68" fmla="*/ 931 w 1324"/>
                              <a:gd name="T69" fmla="*/ 1319 h 1553"/>
                              <a:gd name="T70" fmla="*/ 961 w 1324"/>
                              <a:gd name="T71" fmla="*/ 1312 h 1553"/>
                              <a:gd name="T72" fmla="*/ 991 w 1324"/>
                              <a:gd name="T73" fmla="*/ 1307 h 1553"/>
                              <a:gd name="T74" fmla="*/ 1028 w 1324"/>
                              <a:gd name="T75" fmla="*/ 1305 h 1553"/>
                              <a:gd name="T76" fmla="*/ 1065 w 1324"/>
                              <a:gd name="T77" fmla="*/ 1302 h 1553"/>
                              <a:gd name="T78" fmla="*/ 1103 w 1324"/>
                              <a:gd name="T79" fmla="*/ 1296 h 1553"/>
                              <a:gd name="T80" fmla="*/ 1140 w 1324"/>
                              <a:gd name="T81" fmla="*/ 1295 h 1553"/>
                              <a:gd name="T82" fmla="*/ 1140 w 1324"/>
                              <a:gd name="T83" fmla="*/ 1175 h 1553"/>
                              <a:gd name="T84" fmla="*/ 1175 w 1324"/>
                              <a:gd name="T85" fmla="*/ 1168 h 1553"/>
                              <a:gd name="T86" fmla="*/ 1224 w 1324"/>
                              <a:gd name="T87" fmla="*/ 1168 h 1553"/>
                              <a:gd name="T88" fmla="*/ 1224 w 1324"/>
                              <a:gd name="T89" fmla="*/ 1039 h 1553"/>
                              <a:gd name="T90" fmla="*/ 1270 w 1324"/>
                              <a:gd name="T91" fmla="*/ 1033 h 1553"/>
                              <a:gd name="T92" fmla="*/ 1323 w 1324"/>
                              <a:gd name="T93" fmla="*/ 1033 h 1553"/>
                              <a:gd name="T94" fmla="*/ 1323 w 1324"/>
                              <a:gd name="T95" fmla="*/ 0 h 1553"/>
                              <a:gd name="T96" fmla="*/ 182 w 1324"/>
                              <a:gd name="T97" fmla="*/ 0 h 1553"/>
                              <a:gd name="T98" fmla="*/ 182 w 1324"/>
                              <a:gd name="T99" fmla="*/ 131 h 1553"/>
                              <a:gd name="T100" fmla="*/ 93 w 1324"/>
                              <a:gd name="T101" fmla="*/ 131 h 1553"/>
                              <a:gd name="T102" fmla="*/ 93 w 1324"/>
                              <a:gd name="T103" fmla="*/ 265 h 1553"/>
                              <a:gd name="T104" fmla="*/ 0 w 1324"/>
                              <a:gd name="T105" fmla="*/ 265 h 1553"/>
                              <a:gd name="T106" fmla="*/ 0 w 1324"/>
                              <a:gd name="T107" fmla="*/ 1471 h 1553"/>
                              <a:gd name="T108" fmla="*/ 93 w 1324"/>
                              <a:gd name="T109" fmla="*/ 265 h 1553"/>
                              <a:gd name="T110" fmla="*/ 1140 w 1324"/>
                              <a:gd name="T111" fmla="*/ 265 h 1553"/>
                              <a:gd name="T112" fmla="*/ 1140 w 1324"/>
                              <a:gd name="T113" fmla="*/ 1175 h 1553"/>
                              <a:gd name="T114" fmla="*/ 182 w 1324"/>
                              <a:gd name="T115" fmla="*/ 131 h 1553"/>
                              <a:gd name="T116" fmla="*/ 1224 w 1324"/>
                              <a:gd name="T117" fmla="*/ 131 h 1553"/>
                              <a:gd name="T118" fmla="*/ 1224 w 1324"/>
                              <a:gd name="T119" fmla="*/ 1039 h 1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24" h="1553">
                                <a:moveTo>
                                  <a:pt x="0" y="1471"/>
                                </a:moveTo>
                                <a:lnTo>
                                  <a:pt x="37" y="1485"/>
                                </a:lnTo>
                                <a:lnTo>
                                  <a:pt x="74" y="1497"/>
                                </a:lnTo>
                                <a:lnTo>
                                  <a:pt x="111" y="1508"/>
                                </a:lnTo>
                                <a:lnTo>
                                  <a:pt x="146" y="1522"/>
                                </a:lnTo>
                                <a:lnTo>
                                  <a:pt x="178" y="1529"/>
                                </a:lnTo>
                                <a:lnTo>
                                  <a:pt x="210" y="1536"/>
                                </a:lnTo>
                                <a:lnTo>
                                  <a:pt x="240" y="1543"/>
                                </a:lnTo>
                                <a:lnTo>
                                  <a:pt x="270" y="1552"/>
                                </a:lnTo>
                                <a:lnTo>
                                  <a:pt x="333" y="1548"/>
                                </a:lnTo>
                                <a:lnTo>
                                  <a:pt x="377" y="1543"/>
                                </a:lnTo>
                                <a:lnTo>
                                  <a:pt x="409" y="1538"/>
                                </a:lnTo>
                                <a:lnTo>
                                  <a:pt x="432" y="1533"/>
                                </a:lnTo>
                                <a:lnTo>
                                  <a:pt x="455" y="1527"/>
                                </a:lnTo>
                                <a:lnTo>
                                  <a:pt x="476" y="1518"/>
                                </a:lnTo>
                                <a:lnTo>
                                  <a:pt x="497" y="1510"/>
                                </a:lnTo>
                                <a:lnTo>
                                  <a:pt x="519" y="1503"/>
                                </a:lnTo>
                                <a:lnTo>
                                  <a:pt x="536" y="1494"/>
                                </a:lnTo>
                                <a:lnTo>
                                  <a:pt x="556" y="1483"/>
                                </a:lnTo>
                                <a:lnTo>
                                  <a:pt x="577" y="1473"/>
                                </a:lnTo>
                                <a:lnTo>
                                  <a:pt x="600" y="1464"/>
                                </a:lnTo>
                                <a:lnTo>
                                  <a:pt x="619" y="1451"/>
                                </a:lnTo>
                                <a:lnTo>
                                  <a:pt x="639" y="1441"/>
                                </a:lnTo>
                                <a:lnTo>
                                  <a:pt x="660" y="1430"/>
                                </a:lnTo>
                                <a:lnTo>
                                  <a:pt x="679" y="1418"/>
                                </a:lnTo>
                                <a:lnTo>
                                  <a:pt x="702" y="1407"/>
                                </a:lnTo>
                                <a:lnTo>
                                  <a:pt x="723" y="1397"/>
                                </a:lnTo>
                                <a:lnTo>
                                  <a:pt x="744" y="1386"/>
                                </a:lnTo>
                                <a:lnTo>
                                  <a:pt x="766" y="1376"/>
                                </a:lnTo>
                                <a:lnTo>
                                  <a:pt x="792" y="1367"/>
                                </a:lnTo>
                                <a:lnTo>
                                  <a:pt x="818" y="1356"/>
                                </a:lnTo>
                                <a:lnTo>
                                  <a:pt x="845" y="1346"/>
                                </a:lnTo>
                                <a:lnTo>
                                  <a:pt x="873" y="1337"/>
                                </a:lnTo>
                                <a:lnTo>
                                  <a:pt x="901" y="1328"/>
                                </a:lnTo>
                                <a:lnTo>
                                  <a:pt x="931" y="1319"/>
                                </a:lnTo>
                                <a:lnTo>
                                  <a:pt x="961" y="1312"/>
                                </a:lnTo>
                                <a:lnTo>
                                  <a:pt x="991" y="1307"/>
                                </a:lnTo>
                                <a:lnTo>
                                  <a:pt x="1028" y="1305"/>
                                </a:lnTo>
                                <a:lnTo>
                                  <a:pt x="1065" y="1302"/>
                                </a:lnTo>
                                <a:lnTo>
                                  <a:pt x="1103" y="1296"/>
                                </a:lnTo>
                                <a:lnTo>
                                  <a:pt x="1140" y="1295"/>
                                </a:lnTo>
                                <a:lnTo>
                                  <a:pt x="1140" y="1175"/>
                                </a:lnTo>
                                <a:lnTo>
                                  <a:pt x="1175" y="1168"/>
                                </a:lnTo>
                                <a:lnTo>
                                  <a:pt x="1224" y="1168"/>
                                </a:lnTo>
                                <a:lnTo>
                                  <a:pt x="1224" y="1039"/>
                                </a:lnTo>
                                <a:lnTo>
                                  <a:pt x="1270" y="1033"/>
                                </a:lnTo>
                                <a:lnTo>
                                  <a:pt x="1323" y="1033"/>
                                </a:lnTo>
                                <a:lnTo>
                                  <a:pt x="1323" y="0"/>
                                </a:lnTo>
                                <a:lnTo>
                                  <a:pt x="182" y="0"/>
                                </a:lnTo>
                                <a:lnTo>
                                  <a:pt x="182" y="131"/>
                                </a:lnTo>
                                <a:lnTo>
                                  <a:pt x="93" y="131"/>
                                </a:lnTo>
                                <a:lnTo>
                                  <a:pt x="93" y="265"/>
                                </a:lnTo>
                                <a:lnTo>
                                  <a:pt x="0" y="265"/>
                                </a:lnTo>
                                <a:lnTo>
                                  <a:pt x="0" y="1471"/>
                                </a:lnTo>
                                <a:close/>
                                <a:moveTo>
                                  <a:pt x="93" y="265"/>
                                </a:moveTo>
                                <a:lnTo>
                                  <a:pt x="1140" y="265"/>
                                </a:lnTo>
                                <a:lnTo>
                                  <a:pt x="1140" y="1175"/>
                                </a:lnTo>
                                <a:close/>
                                <a:moveTo>
                                  <a:pt x="182" y="131"/>
                                </a:moveTo>
                                <a:lnTo>
                                  <a:pt x="1224" y="131"/>
                                </a:lnTo>
                                <a:lnTo>
                                  <a:pt x="1224" y="1039"/>
                                </a:lnTo>
                                <a:close/>
                              </a:path>
                            </a:pathLst>
                          </a:custGeom>
                          <a:noFill/>
                          <a:ln w="9360" cap="flat">
                            <a:solidFill>
                              <a:srgbClr val="5A5A5A"/>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23" name="Freeform 241"/>
                        <wps:cNvSpPr>
                          <a:spLocks noChangeArrowheads="1"/>
                        </wps:cNvSpPr>
                        <wps:spPr bwMode="auto">
                          <a:xfrm>
                            <a:off x="5225" y="2950"/>
                            <a:ext cx="1001" cy="1073"/>
                          </a:xfrm>
                          <a:custGeom>
                            <a:avLst/>
                            <a:gdLst>
                              <a:gd name="T0" fmla="*/ 1767 w 1768"/>
                              <a:gd name="T1" fmla="*/ 0 h 1895"/>
                              <a:gd name="T2" fmla="*/ 0 w 1768"/>
                              <a:gd name="T3" fmla="*/ 0 h 1895"/>
                              <a:gd name="T4" fmla="*/ 0 w 1768"/>
                              <a:gd name="T5" fmla="*/ 1769 h 1895"/>
                              <a:gd name="T6" fmla="*/ 115 w 1768"/>
                              <a:gd name="T7" fmla="*/ 1813 h 1895"/>
                              <a:gd name="T8" fmla="*/ 229 w 1768"/>
                              <a:gd name="T9" fmla="*/ 1848 h 1895"/>
                              <a:gd name="T10" fmla="*/ 369 w 1768"/>
                              <a:gd name="T11" fmla="*/ 1880 h 1895"/>
                              <a:gd name="T12" fmla="*/ 414 w 1768"/>
                              <a:gd name="T13" fmla="*/ 1894 h 1895"/>
                              <a:gd name="T14" fmla="*/ 587 w 1768"/>
                              <a:gd name="T15" fmla="*/ 1883 h 1895"/>
                              <a:gd name="T16" fmla="*/ 702 w 1768"/>
                              <a:gd name="T17" fmla="*/ 1859 h 1895"/>
                              <a:gd name="T18" fmla="*/ 806 w 1768"/>
                              <a:gd name="T19" fmla="*/ 1823 h 1895"/>
                              <a:gd name="T20" fmla="*/ 926 w 1768"/>
                              <a:gd name="T21" fmla="*/ 1758 h 1895"/>
                              <a:gd name="T22" fmla="*/ 958 w 1768"/>
                              <a:gd name="T23" fmla="*/ 1746 h 1895"/>
                              <a:gd name="T24" fmla="*/ 989 w 1768"/>
                              <a:gd name="T25" fmla="*/ 1732 h 1895"/>
                              <a:gd name="T26" fmla="*/ 1021 w 1768"/>
                              <a:gd name="T27" fmla="*/ 1716 h 1895"/>
                              <a:gd name="T28" fmla="*/ 1053 w 1768"/>
                              <a:gd name="T29" fmla="*/ 1698 h 1895"/>
                              <a:gd name="T30" fmla="*/ 1088 w 1768"/>
                              <a:gd name="T31" fmla="*/ 1682 h 1895"/>
                              <a:gd name="T32" fmla="*/ 1157 w 1768"/>
                              <a:gd name="T33" fmla="*/ 1649 h 1895"/>
                              <a:gd name="T34" fmla="*/ 1192 w 1768"/>
                              <a:gd name="T35" fmla="*/ 1633 h 1895"/>
                              <a:gd name="T36" fmla="*/ 1229 w 1768"/>
                              <a:gd name="T37" fmla="*/ 1621 h 1895"/>
                              <a:gd name="T38" fmla="*/ 1268 w 1768"/>
                              <a:gd name="T39" fmla="*/ 1603 h 1895"/>
                              <a:gd name="T40" fmla="*/ 1308 w 1768"/>
                              <a:gd name="T41" fmla="*/ 1587 h 1895"/>
                              <a:gd name="T42" fmla="*/ 1353 w 1768"/>
                              <a:gd name="T43" fmla="*/ 1573 h 1895"/>
                              <a:gd name="T44" fmla="*/ 1397 w 1768"/>
                              <a:gd name="T45" fmla="*/ 1564 h 1895"/>
                              <a:gd name="T46" fmla="*/ 1487 w 1768"/>
                              <a:gd name="T47" fmla="*/ 1538 h 1895"/>
                              <a:gd name="T48" fmla="*/ 1534 w 1768"/>
                              <a:gd name="T49" fmla="*/ 1529 h 1895"/>
                              <a:gd name="T50" fmla="*/ 1589 w 1768"/>
                              <a:gd name="T51" fmla="*/ 1527 h 1895"/>
                              <a:gd name="T52" fmla="*/ 1705 w 1768"/>
                              <a:gd name="T53" fmla="*/ 1520 h 1895"/>
                              <a:gd name="T54" fmla="*/ 1767 w 1768"/>
                              <a:gd name="T55" fmla="*/ 1518 h 1895"/>
                              <a:gd name="T56" fmla="*/ 1767 w 1768"/>
                              <a:gd name="T57" fmla="*/ 0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8" h="1895">
                                <a:moveTo>
                                  <a:pt x="1767" y="0"/>
                                </a:moveTo>
                                <a:lnTo>
                                  <a:pt x="0" y="0"/>
                                </a:lnTo>
                                <a:lnTo>
                                  <a:pt x="0" y="1769"/>
                                </a:lnTo>
                                <a:lnTo>
                                  <a:pt x="115" y="1813"/>
                                </a:lnTo>
                                <a:lnTo>
                                  <a:pt x="229" y="1848"/>
                                </a:lnTo>
                                <a:lnTo>
                                  <a:pt x="369" y="1880"/>
                                </a:lnTo>
                                <a:lnTo>
                                  <a:pt x="414" y="1894"/>
                                </a:lnTo>
                                <a:lnTo>
                                  <a:pt x="587" y="1883"/>
                                </a:lnTo>
                                <a:lnTo>
                                  <a:pt x="702" y="1859"/>
                                </a:lnTo>
                                <a:lnTo>
                                  <a:pt x="806" y="1823"/>
                                </a:lnTo>
                                <a:lnTo>
                                  <a:pt x="926" y="1758"/>
                                </a:lnTo>
                                <a:lnTo>
                                  <a:pt x="958" y="1746"/>
                                </a:lnTo>
                                <a:lnTo>
                                  <a:pt x="989" y="1732"/>
                                </a:lnTo>
                                <a:lnTo>
                                  <a:pt x="1021" y="1716"/>
                                </a:lnTo>
                                <a:lnTo>
                                  <a:pt x="1053" y="1698"/>
                                </a:lnTo>
                                <a:lnTo>
                                  <a:pt x="1088" y="1682"/>
                                </a:lnTo>
                                <a:lnTo>
                                  <a:pt x="1157" y="1649"/>
                                </a:lnTo>
                                <a:lnTo>
                                  <a:pt x="1192" y="1633"/>
                                </a:lnTo>
                                <a:lnTo>
                                  <a:pt x="1229" y="1621"/>
                                </a:lnTo>
                                <a:lnTo>
                                  <a:pt x="1268" y="1603"/>
                                </a:lnTo>
                                <a:lnTo>
                                  <a:pt x="1308" y="1587"/>
                                </a:lnTo>
                                <a:lnTo>
                                  <a:pt x="1353" y="1573"/>
                                </a:lnTo>
                                <a:lnTo>
                                  <a:pt x="1397" y="1564"/>
                                </a:lnTo>
                                <a:lnTo>
                                  <a:pt x="1487" y="1538"/>
                                </a:lnTo>
                                <a:lnTo>
                                  <a:pt x="1534" y="1529"/>
                                </a:lnTo>
                                <a:lnTo>
                                  <a:pt x="1589" y="1527"/>
                                </a:lnTo>
                                <a:lnTo>
                                  <a:pt x="1705" y="1520"/>
                                </a:lnTo>
                                <a:lnTo>
                                  <a:pt x="1767" y="1518"/>
                                </a:lnTo>
                                <a:lnTo>
                                  <a:pt x="1767" y="0"/>
                                </a:lnTo>
                              </a:path>
                            </a:pathLst>
                          </a:custGeom>
                          <a:solidFill>
                            <a:srgbClr val="80808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24" name="Freeform 242"/>
                        <wps:cNvSpPr>
                          <a:spLocks noChangeArrowheads="1"/>
                        </wps:cNvSpPr>
                        <wps:spPr bwMode="auto">
                          <a:xfrm>
                            <a:off x="5186" y="2910"/>
                            <a:ext cx="1001" cy="1073"/>
                          </a:xfrm>
                          <a:custGeom>
                            <a:avLst/>
                            <a:gdLst>
                              <a:gd name="T0" fmla="*/ 1769 w 1770"/>
                              <a:gd name="T1" fmla="*/ 0 h 1895"/>
                              <a:gd name="T2" fmla="*/ 0 w 1770"/>
                              <a:gd name="T3" fmla="*/ 0 h 1895"/>
                              <a:gd name="T4" fmla="*/ 0 w 1770"/>
                              <a:gd name="T5" fmla="*/ 1769 h 1895"/>
                              <a:gd name="T6" fmla="*/ 115 w 1770"/>
                              <a:gd name="T7" fmla="*/ 1813 h 1895"/>
                              <a:gd name="T8" fmla="*/ 229 w 1770"/>
                              <a:gd name="T9" fmla="*/ 1848 h 1895"/>
                              <a:gd name="T10" fmla="*/ 369 w 1770"/>
                              <a:gd name="T11" fmla="*/ 1880 h 1895"/>
                              <a:gd name="T12" fmla="*/ 414 w 1770"/>
                              <a:gd name="T13" fmla="*/ 1894 h 1895"/>
                              <a:gd name="T14" fmla="*/ 588 w 1770"/>
                              <a:gd name="T15" fmla="*/ 1883 h 1895"/>
                              <a:gd name="T16" fmla="*/ 703 w 1770"/>
                              <a:gd name="T17" fmla="*/ 1859 h 1895"/>
                              <a:gd name="T18" fmla="*/ 807 w 1770"/>
                              <a:gd name="T19" fmla="*/ 1823 h 1895"/>
                              <a:gd name="T20" fmla="*/ 927 w 1770"/>
                              <a:gd name="T21" fmla="*/ 1758 h 1895"/>
                              <a:gd name="T22" fmla="*/ 959 w 1770"/>
                              <a:gd name="T23" fmla="*/ 1746 h 1895"/>
                              <a:gd name="T24" fmla="*/ 990 w 1770"/>
                              <a:gd name="T25" fmla="*/ 1732 h 1895"/>
                              <a:gd name="T26" fmla="*/ 1022 w 1770"/>
                              <a:gd name="T27" fmla="*/ 1716 h 1895"/>
                              <a:gd name="T28" fmla="*/ 1054 w 1770"/>
                              <a:gd name="T29" fmla="*/ 1698 h 1895"/>
                              <a:gd name="T30" fmla="*/ 1089 w 1770"/>
                              <a:gd name="T31" fmla="*/ 1682 h 1895"/>
                              <a:gd name="T32" fmla="*/ 1158 w 1770"/>
                              <a:gd name="T33" fmla="*/ 1649 h 1895"/>
                              <a:gd name="T34" fmla="*/ 1193 w 1770"/>
                              <a:gd name="T35" fmla="*/ 1633 h 1895"/>
                              <a:gd name="T36" fmla="*/ 1230 w 1770"/>
                              <a:gd name="T37" fmla="*/ 1621 h 1895"/>
                              <a:gd name="T38" fmla="*/ 1269 w 1770"/>
                              <a:gd name="T39" fmla="*/ 1603 h 1895"/>
                              <a:gd name="T40" fmla="*/ 1309 w 1770"/>
                              <a:gd name="T41" fmla="*/ 1587 h 1895"/>
                              <a:gd name="T42" fmla="*/ 1354 w 1770"/>
                              <a:gd name="T43" fmla="*/ 1573 h 1895"/>
                              <a:gd name="T44" fmla="*/ 1398 w 1770"/>
                              <a:gd name="T45" fmla="*/ 1564 h 1895"/>
                              <a:gd name="T46" fmla="*/ 1488 w 1770"/>
                              <a:gd name="T47" fmla="*/ 1538 h 1895"/>
                              <a:gd name="T48" fmla="*/ 1535 w 1770"/>
                              <a:gd name="T49" fmla="*/ 1529 h 1895"/>
                              <a:gd name="T50" fmla="*/ 1591 w 1770"/>
                              <a:gd name="T51" fmla="*/ 1527 h 1895"/>
                              <a:gd name="T52" fmla="*/ 1707 w 1770"/>
                              <a:gd name="T53" fmla="*/ 1520 h 1895"/>
                              <a:gd name="T54" fmla="*/ 1769 w 1770"/>
                              <a:gd name="T55" fmla="*/ 1518 h 1895"/>
                              <a:gd name="T56" fmla="*/ 1769 w 1770"/>
                              <a:gd name="T57" fmla="*/ 0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70" h="1895">
                                <a:moveTo>
                                  <a:pt x="1769" y="0"/>
                                </a:moveTo>
                                <a:lnTo>
                                  <a:pt x="0" y="0"/>
                                </a:lnTo>
                                <a:lnTo>
                                  <a:pt x="0" y="1769"/>
                                </a:lnTo>
                                <a:lnTo>
                                  <a:pt x="115" y="1813"/>
                                </a:lnTo>
                                <a:lnTo>
                                  <a:pt x="229" y="1848"/>
                                </a:lnTo>
                                <a:lnTo>
                                  <a:pt x="369" y="1880"/>
                                </a:lnTo>
                                <a:lnTo>
                                  <a:pt x="414" y="1894"/>
                                </a:lnTo>
                                <a:lnTo>
                                  <a:pt x="588" y="1883"/>
                                </a:lnTo>
                                <a:lnTo>
                                  <a:pt x="703" y="1859"/>
                                </a:lnTo>
                                <a:lnTo>
                                  <a:pt x="807" y="1823"/>
                                </a:lnTo>
                                <a:lnTo>
                                  <a:pt x="927" y="1758"/>
                                </a:lnTo>
                                <a:lnTo>
                                  <a:pt x="959" y="1746"/>
                                </a:lnTo>
                                <a:lnTo>
                                  <a:pt x="990" y="1732"/>
                                </a:lnTo>
                                <a:lnTo>
                                  <a:pt x="1022" y="1716"/>
                                </a:lnTo>
                                <a:lnTo>
                                  <a:pt x="1054" y="1698"/>
                                </a:lnTo>
                                <a:lnTo>
                                  <a:pt x="1089" y="1682"/>
                                </a:lnTo>
                                <a:lnTo>
                                  <a:pt x="1158" y="1649"/>
                                </a:lnTo>
                                <a:lnTo>
                                  <a:pt x="1193" y="1633"/>
                                </a:lnTo>
                                <a:lnTo>
                                  <a:pt x="1230" y="1621"/>
                                </a:lnTo>
                                <a:lnTo>
                                  <a:pt x="1269" y="1603"/>
                                </a:lnTo>
                                <a:lnTo>
                                  <a:pt x="1309" y="1587"/>
                                </a:lnTo>
                                <a:lnTo>
                                  <a:pt x="1354" y="1573"/>
                                </a:lnTo>
                                <a:lnTo>
                                  <a:pt x="1398" y="1564"/>
                                </a:lnTo>
                                <a:lnTo>
                                  <a:pt x="1488" y="1538"/>
                                </a:lnTo>
                                <a:lnTo>
                                  <a:pt x="1535" y="1529"/>
                                </a:lnTo>
                                <a:lnTo>
                                  <a:pt x="1591" y="1527"/>
                                </a:lnTo>
                                <a:lnTo>
                                  <a:pt x="1707" y="1520"/>
                                </a:lnTo>
                                <a:lnTo>
                                  <a:pt x="1769" y="1518"/>
                                </a:lnTo>
                                <a:lnTo>
                                  <a:pt x="1769" y="0"/>
                                </a:lnTo>
                              </a:path>
                            </a:pathLst>
                          </a:custGeom>
                          <a:solidFill>
                            <a:srgbClr val="C5D9F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25" name="Freeform 243"/>
                        <wps:cNvSpPr>
                          <a:spLocks noChangeArrowheads="1"/>
                        </wps:cNvSpPr>
                        <wps:spPr bwMode="auto">
                          <a:xfrm>
                            <a:off x="5186" y="2910"/>
                            <a:ext cx="1001" cy="1073"/>
                          </a:xfrm>
                          <a:custGeom>
                            <a:avLst/>
                            <a:gdLst>
                              <a:gd name="T0" fmla="*/ 0 w 1770"/>
                              <a:gd name="T1" fmla="*/ 1769 h 1895"/>
                              <a:gd name="T2" fmla="*/ 58 w 1770"/>
                              <a:gd name="T3" fmla="*/ 1792 h 1895"/>
                              <a:gd name="T4" fmla="*/ 115 w 1770"/>
                              <a:gd name="T5" fmla="*/ 1813 h 1895"/>
                              <a:gd name="T6" fmla="*/ 173 w 1770"/>
                              <a:gd name="T7" fmla="*/ 1831 h 1895"/>
                              <a:gd name="T8" fmla="*/ 229 w 1770"/>
                              <a:gd name="T9" fmla="*/ 1848 h 1895"/>
                              <a:gd name="T10" fmla="*/ 277 w 1770"/>
                              <a:gd name="T11" fmla="*/ 1860 h 1895"/>
                              <a:gd name="T12" fmla="*/ 323 w 1770"/>
                              <a:gd name="T13" fmla="*/ 1871 h 1895"/>
                              <a:gd name="T14" fmla="*/ 369 w 1770"/>
                              <a:gd name="T15" fmla="*/ 1880 h 1895"/>
                              <a:gd name="T16" fmla="*/ 414 w 1770"/>
                              <a:gd name="T17" fmla="*/ 1894 h 1895"/>
                              <a:gd name="T18" fmla="*/ 518 w 1770"/>
                              <a:gd name="T19" fmla="*/ 1890 h 1895"/>
                              <a:gd name="T20" fmla="*/ 588 w 1770"/>
                              <a:gd name="T21" fmla="*/ 1883 h 1895"/>
                              <a:gd name="T22" fmla="*/ 634 w 1770"/>
                              <a:gd name="T23" fmla="*/ 1875 h 1895"/>
                              <a:gd name="T24" fmla="*/ 668 w 1770"/>
                              <a:gd name="T25" fmla="*/ 1868 h 1895"/>
                              <a:gd name="T26" fmla="*/ 703 w 1770"/>
                              <a:gd name="T27" fmla="*/ 1859 h 1895"/>
                              <a:gd name="T28" fmla="*/ 738 w 1770"/>
                              <a:gd name="T29" fmla="*/ 1848 h 1895"/>
                              <a:gd name="T30" fmla="*/ 773 w 1770"/>
                              <a:gd name="T31" fmla="*/ 1836 h 1895"/>
                              <a:gd name="T32" fmla="*/ 807 w 1770"/>
                              <a:gd name="T33" fmla="*/ 1823 h 1895"/>
                              <a:gd name="T34" fmla="*/ 837 w 1770"/>
                              <a:gd name="T35" fmla="*/ 1809 h 1895"/>
                              <a:gd name="T36" fmla="*/ 867 w 1770"/>
                              <a:gd name="T37" fmla="*/ 1795 h 1895"/>
                              <a:gd name="T38" fmla="*/ 897 w 1770"/>
                              <a:gd name="T39" fmla="*/ 1778 h 1895"/>
                              <a:gd name="T40" fmla="*/ 927 w 1770"/>
                              <a:gd name="T41" fmla="*/ 1758 h 1895"/>
                              <a:gd name="T42" fmla="*/ 959 w 1770"/>
                              <a:gd name="T43" fmla="*/ 1746 h 1895"/>
                              <a:gd name="T44" fmla="*/ 990 w 1770"/>
                              <a:gd name="T45" fmla="*/ 1732 h 1895"/>
                              <a:gd name="T46" fmla="*/ 1022 w 1770"/>
                              <a:gd name="T47" fmla="*/ 1716 h 1895"/>
                              <a:gd name="T48" fmla="*/ 1054 w 1770"/>
                              <a:gd name="T49" fmla="*/ 1698 h 1895"/>
                              <a:gd name="T50" fmla="*/ 1089 w 1770"/>
                              <a:gd name="T51" fmla="*/ 1682 h 1895"/>
                              <a:gd name="T52" fmla="*/ 1123 w 1770"/>
                              <a:gd name="T53" fmla="*/ 1667 h 1895"/>
                              <a:gd name="T54" fmla="*/ 1158 w 1770"/>
                              <a:gd name="T55" fmla="*/ 1649 h 1895"/>
                              <a:gd name="T56" fmla="*/ 1193 w 1770"/>
                              <a:gd name="T57" fmla="*/ 1633 h 1895"/>
                              <a:gd name="T58" fmla="*/ 1230 w 1770"/>
                              <a:gd name="T59" fmla="*/ 1621 h 1895"/>
                              <a:gd name="T60" fmla="*/ 1269 w 1770"/>
                              <a:gd name="T61" fmla="*/ 1603 h 1895"/>
                              <a:gd name="T62" fmla="*/ 1309 w 1770"/>
                              <a:gd name="T63" fmla="*/ 1587 h 1895"/>
                              <a:gd name="T64" fmla="*/ 1354 w 1770"/>
                              <a:gd name="T65" fmla="*/ 1573 h 1895"/>
                              <a:gd name="T66" fmla="*/ 1398 w 1770"/>
                              <a:gd name="T67" fmla="*/ 1564 h 1895"/>
                              <a:gd name="T68" fmla="*/ 1442 w 1770"/>
                              <a:gd name="T69" fmla="*/ 1552 h 1895"/>
                              <a:gd name="T70" fmla="*/ 1488 w 1770"/>
                              <a:gd name="T71" fmla="*/ 1538 h 1895"/>
                              <a:gd name="T72" fmla="*/ 1535 w 1770"/>
                              <a:gd name="T73" fmla="*/ 1529 h 1895"/>
                              <a:gd name="T74" fmla="*/ 1591 w 1770"/>
                              <a:gd name="T75" fmla="*/ 1527 h 1895"/>
                              <a:gd name="T76" fmla="*/ 1649 w 1770"/>
                              <a:gd name="T77" fmla="*/ 1524 h 1895"/>
                              <a:gd name="T78" fmla="*/ 1707 w 1770"/>
                              <a:gd name="T79" fmla="*/ 1520 h 1895"/>
                              <a:gd name="T80" fmla="*/ 1769 w 1770"/>
                              <a:gd name="T81" fmla="*/ 1518 h 1895"/>
                              <a:gd name="T82" fmla="*/ 1769 w 1770"/>
                              <a:gd name="T83" fmla="*/ 0 h 1895"/>
                              <a:gd name="T84" fmla="*/ 0 w 1770"/>
                              <a:gd name="T85" fmla="*/ 0 h 1895"/>
                              <a:gd name="T86" fmla="*/ 0 w 1770"/>
                              <a:gd name="T87" fmla="*/ 1769 h 1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770" h="1895">
                                <a:moveTo>
                                  <a:pt x="0" y="1769"/>
                                </a:moveTo>
                                <a:lnTo>
                                  <a:pt x="58" y="1792"/>
                                </a:lnTo>
                                <a:lnTo>
                                  <a:pt x="115" y="1813"/>
                                </a:lnTo>
                                <a:lnTo>
                                  <a:pt x="173" y="1831"/>
                                </a:lnTo>
                                <a:lnTo>
                                  <a:pt x="229" y="1848"/>
                                </a:lnTo>
                                <a:lnTo>
                                  <a:pt x="277" y="1860"/>
                                </a:lnTo>
                                <a:lnTo>
                                  <a:pt x="323" y="1871"/>
                                </a:lnTo>
                                <a:lnTo>
                                  <a:pt x="369" y="1880"/>
                                </a:lnTo>
                                <a:lnTo>
                                  <a:pt x="414" y="1894"/>
                                </a:lnTo>
                                <a:lnTo>
                                  <a:pt x="518" y="1890"/>
                                </a:lnTo>
                                <a:lnTo>
                                  <a:pt x="588" y="1883"/>
                                </a:lnTo>
                                <a:lnTo>
                                  <a:pt x="634" y="1875"/>
                                </a:lnTo>
                                <a:lnTo>
                                  <a:pt x="668" y="1868"/>
                                </a:lnTo>
                                <a:lnTo>
                                  <a:pt x="703" y="1859"/>
                                </a:lnTo>
                                <a:lnTo>
                                  <a:pt x="738" y="1848"/>
                                </a:lnTo>
                                <a:lnTo>
                                  <a:pt x="773" y="1836"/>
                                </a:lnTo>
                                <a:lnTo>
                                  <a:pt x="807" y="1823"/>
                                </a:lnTo>
                                <a:lnTo>
                                  <a:pt x="837" y="1809"/>
                                </a:lnTo>
                                <a:lnTo>
                                  <a:pt x="867" y="1795"/>
                                </a:lnTo>
                                <a:lnTo>
                                  <a:pt x="897" y="1778"/>
                                </a:lnTo>
                                <a:lnTo>
                                  <a:pt x="927" y="1758"/>
                                </a:lnTo>
                                <a:lnTo>
                                  <a:pt x="959" y="1746"/>
                                </a:lnTo>
                                <a:lnTo>
                                  <a:pt x="990" y="1732"/>
                                </a:lnTo>
                                <a:lnTo>
                                  <a:pt x="1022" y="1716"/>
                                </a:lnTo>
                                <a:lnTo>
                                  <a:pt x="1054" y="1698"/>
                                </a:lnTo>
                                <a:lnTo>
                                  <a:pt x="1089" y="1682"/>
                                </a:lnTo>
                                <a:lnTo>
                                  <a:pt x="1123" y="1667"/>
                                </a:lnTo>
                                <a:lnTo>
                                  <a:pt x="1158" y="1649"/>
                                </a:lnTo>
                                <a:lnTo>
                                  <a:pt x="1193" y="1633"/>
                                </a:lnTo>
                                <a:lnTo>
                                  <a:pt x="1230" y="1621"/>
                                </a:lnTo>
                                <a:lnTo>
                                  <a:pt x="1269" y="1603"/>
                                </a:lnTo>
                                <a:lnTo>
                                  <a:pt x="1309" y="1587"/>
                                </a:lnTo>
                                <a:lnTo>
                                  <a:pt x="1354" y="1573"/>
                                </a:lnTo>
                                <a:lnTo>
                                  <a:pt x="1398" y="1564"/>
                                </a:lnTo>
                                <a:lnTo>
                                  <a:pt x="1442" y="1552"/>
                                </a:lnTo>
                                <a:lnTo>
                                  <a:pt x="1488" y="1538"/>
                                </a:lnTo>
                                <a:lnTo>
                                  <a:pt x="1535" y="1529"/>
                                </a:lnTo>
                                <a:lnTo>
                                  <a:pt x="1591" y="1527"/>
                                </a:lnTo>
                                <a:lnTo>
                                  <a:pt x="1649" y="1524"/>
                                </a:lnTo>
                                <a:lnTo>
                                  <a:pt x="1707" y="1520"/>
                                </a:lnTo>
                                <a:lnTo>
                                  <a:pt x="1769" y="1518"/>
                                </a:lnTo>
                                <a:lnTo>
                                  <a:pt x="1769" y="0"/>
                                </a:lnTo>
                                <a:lnTo>
                                  <a:pt x="0" y="0"/>
                                </a:lnTo>
                                <a:lnTo>
                                  <a:pt x="0" y="1769"/>
                                </a:lnTo>
                              </a:path>
                            </a:pathLst>
                          </a:custGeom>
                          <a:noFill/>
                          <a:ln w="15840" cap="flat">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26" name="Freeform 244"/>
                        <wps:cNvSpPr>
                          <a:spLocks noChangeArrowheads="1"/>
                        </wps:cNvSpPr>
                        <wps:spPr bwMode="auto">
                          <a:xfrm>
                            <a:off x="5558" y="2160"/>
                            <a:ext cx="329" cy="742"/>
                          </a:xfrm>
                          <a:custGeom>
                            <a:avLst/>
                            <a:gdLst>
                              <a:gd name="T0" fmla="*/ 291 w 583"/>
                              <a:gd name="T1" fmla="*/ 0 h 1312"/>
                              <a:gd name="T2" fmla="*/ 0 w 583"/>
                              <a:gd name="T3" fmla="*/ 328 h 1312"/>
                              <a:gd name="T4" fmla="*/ 145 w 583"/>
                              <a:gd name="T5" fmla="*/ 328 h 1312"/>
                              <a:gd name="T6" fmla="*/ 145 w 583"/>
                              <a:gd name="T7" fmla="*/ 1311 h 1312"/>
                              <a:gd name="T8" fmla="*/ 436 w 583"/>
                              <a:gd name="T9" fmla="*/ 1311 h 1312"/>
                              <a:gd name="T10" fmla="*/ 436 w 583"/>
                              <a:gd name="T11" fmla="*/ 328 h 1312"/>
                              <a:gd name="T12" fmla="*/ 582 w 583"/>
                              <a:gd name="T13" fmla="*/ 328 h 1312"/>
                              <a:gd name="T14" fmla="*/ 291 w 583"/>
                              <a:gd name="T15" fmla="*/ 0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291" y="0"/>
                                </a:moveTo>
                                <a:lnTo>
                                  <a:pt x="0" y="328"/>
                                </a:lnTo>
                                <a:lnTo>
                                  <a:pt x="145" y="328"/>
                                </a:lnTo>
                                <a:lnTo>
                                  <a:pt x="145" y="1311"/>
                                </a:lnTo>
                                <a:lnTo>
                                  <a:pt x="436" y="1311"/>
                                </a:lnTo>
                                <a:lnTo>
                                  <a:pt x="436" y="328"/>
                                </a:lnTo>
                                <a:lnTo>
                                  <a:pt x="582" y="328"/>
                                </a:lnTo>
                                <a:lnTo>
                                  <a:pt x="291" y="0"/>
                                </a:lnTo>
                              </a:path>
                            </a:pathLst>
                          </a:custGeom>
                          <a:solidFill>
                            <a:srgbClr val="D7D7D7"/>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27" name="Freeform 245"/>
                        <wps:cNvSpPr>
                          <a:spLocks noChangeArrowheads="1"/>
                        </wps:cNvSpPr>
                        <wps:spPr bwMode="auto">
                          <a:xfrm>
                            <a:off x="5558" y="2160"/>
                            <a:ext cx="329" cy="742"/>
                          </a:xfrm>
                          <a:custGeom>
                            <a:avLst/>
                            <a:gdLst>
                              <a:gd name="T0" fmla="*/ 0 w 583"/>
                              <a:gd name="T1" fmla="*/ 328 h 1312"/>
                              <a:gd name="T2" fmla="*/ 145 w 583"/>
                              <a:gd name="T3" fmla="*/ 328 h 1312"/>
                              <a:gd name="T4" fmla="*/ 145 w 583"/>
                              <a:gd name="T5" fmla="*/ 1311 h 1312"/>
                              <a:gd name="T6" fmla="*/ 436 w 583"/>
                              <a:gd name="T7" fmla="*/ 1311 h 1312"/>
                              <a:gd name="T8" fmla="*/ 436 w 583"/>
                              <a:gd name="T9" fmla="*/ 328 h 1312"/>
                              <a:gd name="T10" fmla="*/ 582 w 583"/>
                              <a:gd name="T11" fmla="*/ 328 h 1312"/>
                              <a:gd name="T12" fmla="*/ 291 w 583"/>
                              <a:gd name="T13" fmla="*/ 0 h 1312"/>
                              <a:gd name="T14" fmla="*/ 0 w 583"/>
                              <a:gd name="T15" fmla="*/ 328 h 131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1312">
                                <a:moveTo>
                                  <a:pt x="0" y="328"/>
                                </a:moveTo>
                                <a:lnTo>
                                  <a:pt x="145" y="328"/>
                                </a:lnTo>
                                <a:lnTo>
                                  <a:pt x="145" y="1311"/>
                                </a:lnTo>
                                <a:lnTo>
                                  <a:pt x="436" y="1311"/>
                                </a:lnTo>
                                <a:lnTo>
                                  <a:pt x="436" y="328"/>
                                </a:lnTo>
                                <a:lnTo>
                                  <a:pt x="582" y="328"/>
                                </a:lnTo>
                                <a:lnTo>
                                  <a:pt x="291" y="0"/>
                                </a:lnTo>
                                <a:lnTo>
                                  <a:pt x="0" y="328"/>
                                </a:lnTo>
                              </a:path>
                            </a:pathLst>
                          </a:custGeom>
                          <a:noFill/>
                          <a:ln w="9360" cap="flat">
                            <a:solidFill>
                              <a:srgbClr val="A4A4A4"/>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28" name="Line 246"/>
                        <wps:cNvCnPr>
                          <a:cxnSpLocks noChangeShapeType="1"/>
                        </wps:cNvCnPr>
                        <wps:spPr bwMode="auto">
                          <a:xfrm>
                            <a:off x="6600" y="757"/>
                            <a:ext cx="0" cy="3304"/>
                          </a:xfrm>
                          <a:prstGeom prst="line">
                            <a:avLst/>
                          </a:prstGeom>
                          <a:noFill/>
                          <a:ln w="9360" cap="flat">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9" name="Rectangle 247"/>
                        <wps:cNvSpPr>
                          <a:spLocks noChangeArrowheads="1"/>
                        </wps:cNvSpPr>
                        <wps:spPr bwMode="auto">
                          <a:xfrm>
                            <a:off x="666" y="59"/>
                            <a:ext cx="10485" cy="4579"/>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30" name="AutoShape 248"/>
                        <wps:cNvSpPr>
                          <a:spLocks noChangeArrowheads="1"/>
                        </wps:cNvSpPr>
                        <wps:spPr bwMode="auto">
                          <a:xfrm>
                            <a:off x="4022" y="710"/>
                            <a:ext cx="586"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9807DE7" w14:textId="77777777" w:rsidR="00B54C10" w:rsidRDefault="00B54C10" w:rsidP="00B54C10">
                              <w:pPr>
                                <w:overflowPunct w:val="0"/>
                                <w:rPr>
                                  <w:rFonts w:cs="font529"/>
                                  <w:sz w:val="16"/>
                                </w:rPr>
                              </w:pPr>
                              <w:r>
                                <w:rPr>
                                  <w:rFonts w:cs="font529"/>
                                  <w:sz w:val="16"/>
                                </w:rPr>
                                <w:t>Manager</w:t>
                              </w:r>
                            </w:p>
                          </w:txbxContent>
                        </wps:txbx>
                        <wps:bodyPr rot="0" vert="horz" wrap="square" lIns="0" tIns="0" rIns="0" bIns="0" anchor="t" anchorCtr="0">
                          <a:noAutofit/>
                        </wps:bodyPr>
                      </wps:wsp>
                      <wps:wsp>
                        <wps:cNvPr id="1531" name="AutoShape 249"/>
                        <wps:cNvSpPr>
                          <a:spLocks noChangeArrowheads="1"/>
                        </wps:cNvSpPr>
                        <wps:spPr bwMode="auto">
                          <a:xfrm>
                            <a:off x="8166" y="652"/>
                            <a:ext cx="586"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16AE615" w14:textId="77777777" w:rsidR="00B54C10" w:rsidRDefault="00B54C10" w:rsidP="00B54C10">
                              <w:pPr>
                                <w:overflowPunct w:val="0"/>
                                <w:rPr>
                                  <w:rFonts w:cs="font529"/>
                                  <w:sz w:val="16"/>
                                </w:rPr>
                              </w:pPr>
                              <w:r>
                                <w:rPr>
                                  <w:rFonts w:cs="font529"/>
                                  <w:sz w:val="16"/>
                                </w:rPr>
                                <w:t>Manager</w:t>
                              </w:r>
                            </w:p>
                          </w:txbxContent>
                        </wps:txbx>
                        <wps:bodyPr rot="0" vert="horz" wrap="square" lIns="0" tIns="0" rIns="0" bIns="0" anchor="t" anchorCtr="0">
                          <a:noAutofit/>
                        </wps:bodyPr>
                      </wps:wsp>
                      <wps:wsp>
                        <wps:cNvPr id="1532" name="AutoShape 250"/>
                        <wps:cNvSpPr>
                          <a:spLocks noChangeArrowheads="1"/>
                        </wps:cNvSpPr>
                        <wps:spPr bwMode="auto">
                          <a:xfrm>
                            <a:off x="4045" y="1118"/>
                            <a:ext cx="567"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D095AF6" w14:textId="77777777" w:rsidR="00B54C10" w:rsidRDefault="00B54C10" w:rsidP="00B54C10">
                              <w:pPr>
                                <w:overflowPunct w:val="0"/>
                                <w:rPr>
                                  <w:rFonts w:cs="font529"/>
                                  <w:sz w:val="16"/>
                                </w:rPr>
                              </w:pPr>
                              <w:proofErr w:type="spellStart"/>
                              <w:r>
                                <w:rPr>
                                  <w:rFonts w:cs="font529"/>
                                  <w:sz w:val="16"/>
                                </w:rPr>
                                <w:t>mgr.prm</w:t>
                              </w:r>
                              <w:proofErr w:type="spellEnd"/>
                            </w:p>
                          </w:txbxContent>
                        </wps:txbx>
                        <wps:bodyPr rot="0" vert="horz" wrap="square" lIns="0" tIns="0" rIns="0" bIns="0" anchor="t" anchorCtr="0">
                          <a:noAutofit/>
                        </wps:bodyPr>
                      </wps:wsp>
                      <wps:wsp>
                        <wps:cNvPr id="1533" name="AutoShape 251"/>
                        <wps:cNvSpPr>
                          <a:spLocks noChangeArrowheads="1"/>
                        </wps:cNvSpPr>
                        <wps:spPr bwMode="auto">
                          <a:xfrm>
                            <a:off x="8190" y="1058"/>
                            <a:ext cx="567"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AF39D6E" w14:textId="77777777" w:rsidR="00B54C10" w:rsidRDefault="00B54C10" w:rsidP="00B54C10">
                              <w:pPr>
                                <w:overflowPunct w:val="0"/>
                                <w:rPr>
                                  <w:rFonts w:cs="font529"/>
                                  <w:sz w:val="16"/>
                                </w:rPr>
                              </w:pPr>
                              <w:proofErr w:type="spellStart"/>
                              <w:r>
                                <w:rPr>
                                  <w:rFonts w:cs="font529"/>
                                  <w:sz w:val="16"/>
                                </w:rPr>
                                <w:t>mgr.prm</w:t>
                              </w:r>
                              <w:proofErr w:type="spellEnd"/>
                            </w:p>
                          </w:txbxContent>
                        </wps:txbx>
                        <wps:bodyPr rot="0" vert="horz" wrap="square" lIns="0" tIns="0" rIns="0" bIns="0" anchor="t" anchorCtr="0">
                          <a:noAutofit/>
                        </wps:bodyPr>
                      </wps:wsp>
                      <wps:wsp>
                        <wps:cNvPr id="1534" name="AutoShape 252"/>
                        <wps:cNvSpPr>
                          <a:spLocks noChangeArrowheads="1"/>
                        </wps:cNvSpPr>
                        <wps:spPr bwMode="auto">
                          <a:xfrm>
                            <a:off x="3267" y="1521"/>
                            <a:ext cx="660" cy="235"/>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EEB7954" w14:textId="77777777" w:rsidR="00B54C10" w:rsidRDefault="00B54C10" w:rsidP="00B54C10">
                              <w:pPr>
                                <w:overflowPunct w:val="0"/>
                                <w:rPr>
                                  <w:rFonts w:cs="font529"/>
                                  <w:sz w:val="18"/>
                                </w:rPr>
                              </w:pPr>
                              <w:proofErr w:type="spellStart"/>
                              <w:r>
                                <w:rPr>
                                  <w:rFonts w:cs="font529"/>
                                  <w:sz w:val="18"/>
                                </w:rPr>
                                <w:t>extmysql</w:t>
                              </w:r>
                              <w:proofErr w:type="spellEnd"/>
                            </w:p>
                          </w:txbxContent>
                        </wps:txbx>
                        <wps:bodyPr rot="0" vert="horz" wrap="square" lIns="0" tIns="0" rIns="0" bIns="0" anchor="t" anchorCtr="0">
                          <a:noAutofit/>
                        </wps:bodyPr>
                      </wps:wsp>
                      <wps:wsp>
                        <wps:cNvPr id="1535" name="AutoShape 253"/>
                        <wps:cNvSpPr>
                          <a:spLocks noChangeArrowheads="1"/>
                        </wps:cNvSpPr>
                        <wps:spPr bwMode="auto">
                          <a:xfrm>
                            <a:off x="4272" y="1595"/>
                            <a:ext cx="685"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A9A4270" w14:textId="77777777" w:rsidR="00B54C10" w:rsidRDefault="00B54C10" w:rsidP="00B54C10">
                              <w:pPr>
                                <w:overflowPunct w:val="0"/>
                                <w:jc w:val="center"/>
                                <w:rPr>
                                  <w:rFonts w:cs="font529"/>
                                  <w:sz w:val="18"/>
                                </w:rPr>
                              </w:pPr>
                              <w:r>
                                <w:rPr>
                                  <w:rFonts w:cs="font529"/>
                                  <w:sz w:val="18"/>
                                </w:rPr>
                                <w:t>Local</w:t>
                              </w:r>
                            </w:p>
                            <w:p w14:paraId="1AF3A200" w14:textId="77777777" w:rsidR="00B54C10" w:rsidRDefault="00B54C10" w:rsidP="00B54C10">
                              <w:pPr>
                                <w:overflowPunct w:val="0"/>
                                <w:jc w:val="center"/>
                                <w:rPr>
                                  <w:rFonts w:cs="font529"/>
                                  <w:sz w:val="18"/>
                                </w:rPr>
                              </w:pPr>
                              <w:r>
                                <w:rPr>
                                  <w:rFonts w:cs="font529"/>
                                  <w:sz w:val="18"/>
                                </w:rPr>
                                <w:t>Trail Files</w:t>
                              </w:r>
                            </w:p>
                          </w:txbxContent>
                        </wps:txbx>
                        <wps:bodyPr rot="0" vert="horz" wrap="square" lIns="0" tIns="0" rIns="0" bIns="0" anchor="t" anchorCtr="0">
                          <a:noAutofit/>
                        </wps:bodyPr>
                      </wps:wsp>
                      <wps:wsp>
                        <wps:cNvPr id="1536" name="AutoShape 254"/>
                        <wps:cNvSpPr>
                          <a:spLocks noChangeArrowheads="1"/>
                        </wps:cNvSpPr>
                        <wps:spPr bwMode="auto">
                          <a:xfrm>
                            <a:off x="5441" y="1543"/>
                            <a:ext cx="766" cy="235"/>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F9A8F47" w14:textId="77777777" w:rsidR="00B54C10" w:rsidRDefault="00B54C10" w:rsidP="00B54C10">
                              <w:pPr>
                                <w:overflowPunct w:val="0"/>
                                <w:rPr>
                                  <w:rFonts w:cs="font529"/>
                                  <w:sz w:val="18"/>
                                </w:rPr>
                              </w:pPr>
                              <w:proofErr w:type="spellStart"/>
                              <w:r>
                                <w:rPr>
                                  <w:rFonts w:cs="font529"/>
                                  <w:sz w:val="18"/>
                                </w:rPr>
                                <w:t>pmpmysql</w:t>
                              </w:r>
                              <w:proofErr w:type="spellEnd"/>
                            </w:p>
                          </w:txbxContent>
                        </wps:txbx>
                        <wps:bodyPr rot="0" vert="horz" wrap="square" lIns="0" tIns="0" rIns="0" bIns="0" anchor="t" anchorCtr="0">
                          <a:noAutofit/>
                        </wps:bodyPr>
                      </wps:wsp>
                      <wps:wsp>
                        <wps:cNvPr id="1537" name="AutoShape 255"/>
                        <wps:cNvSpPr>
                          <a:spLocks noChangeArrowheads="1"/>
                        </wps:cNvSpPr>
                        <wps:spPr bwMode="auto">
                          <a:xfrm>
                            <a:off x="7073" y="1547"/>
                            <a:ext cx="1257"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7774FE4" w14:textId="77777777" w:rsidR="00B54C10" w:rsidRDefault="00B54C10" w:rsidP="00B54C10">
                              <w:pPr>
                                <w:overflowPunct w:val="0"/>
                                <w:rPr>
                                  <w:rFonts w:cs="font529"/>
                                  <w:sz w:val="18"/>
                                </w:rPr>
                              </w:pPr>
                              <w:proofErr w:type="spellStart"/>
                              <w:r>
                                <w:rPr>
                                  <w:rFonts w:cs="font529"/>
                                  <w:sz w:val="18"/>
                                </w:rPr>
                                <w:t>Remoterepmysql</w:t>
                              </w:r>
                              <w:proofErr w:type="spellEnd"/>
                            </w:p>
                            <w:p w14:paraId="7740A109" w14:textId="77777777" w:rsidR="00B54C10" w:rsidRDefault="00B54C10" w:rsidP="00B54C10">
                              <w:pPr>
                                <w:overflowPunct w:val="0"/>
                                <w:rPr>
                                  <w:rFonts w:cs="font529"/>
                                  <w:sz w:val="18"/>
                                </w:rPr>
                              </w:pPr>
                              <w:r>
                                <w:rPr>
                                  <w:rFonts w:cs="font529"/>
                                  <w:sz w:val="18"/>
                                </w:rPr>
                                <w:t>Trail Files</w:t>
                              </w:r>
                            </w:p>
                          </w:txbxContent>
                        </wps:txbx>
                        <wps:bodyPr rot="0" vert="horz" wrap="square" lIns="0" tIns="0" rIns="0" bIns="0" anchor="t" anchorCtr="0">
                          <a:noAutofit/>
                        </wps:bodyPr>
                      </wps:wsp>
                      <wps:wsp>
                        <wps:cNvPr id="1538" name="AutoShape 256"/>
                        <wps:cNvSpPr>
                          <a:spLocks noChangeArrowheads="1"/>
                        </wps:cNvSpPr>
                        <wps:spPr bwMode="auto">
                          <a:xfrm>
                            <a:off x="1019" y="2379"/>
                            <a:ext cx="2479" cy="568"/>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56ED3DA" w14:textId="77777777" w:rsidR="00B54C10" w:rsidRDefault="00B54C10" w:rsidP="00B54C10">
                              <w:pPr>
                                <w:overflowPunct w:val="0"/>
                                <w:jc w:val="center"/>
                                <w:rPr>
                                  <w:rFonts w:cs="font529"/>
                                </w:rPr>
                              </w:pPr>
                              <w:r>
                                <w:rPr>
                                  <w:rFonts w:cs="font529"/>
                                </w:rPr>
                                <w:t>MySQL</w:t>
                              </w:r>
                            </w:p>
                            <w:p w14:paraId="07C21629" w14:textId="77777777" w:rsidR="00B54C10" w:rsidRDefault="00B54C10" w:rsidP="00B54C10">
                              <w:pPr>
                                <w:overflowPunct w:val="0"/>
                                <w:jc w:val="center"/>
                                <w:rPr>
                                  <w:rFonts w:cs="font529"/>
                                  <w:spacing w:val="-1"/>
                                </w:rPr>
                              </w:pPr>
                              <w:r>
                                <w:rPr>
                                  <w:rFonts w:cs="font529"/>
                                </w:rPr>
                                <w:t xml:space="preserve">Source Database </w:t>
                              </w:r>
                              <w:r>
                                <w:rPr>
                                  <w:rFonts w:cs="font529"/>
                                  <w:spacing w:val="-1"/>
                                </w:rPr>
                                <w:t>(</w:t>
                              </w:r>
                              <w:proofErr w:type="spellStart"/>
                              <w:r>
                                <w:rPr>
                                  <w:rFonts w:cs="font529"/>
                                  <w:spacing w:val="-1"/>
                                </w:rPr>
                                <w:t>ggsource</w:t>
                              </w:r>
                              <w:proofErr w:type="spellEnd"/>
                              <w:r>
                                <w:rPr>
                                  <w:rFonts w:cs="font529"/>
                                  <w:spacing w:val="-1"/>
                                </w:rPr>
                                <w:t>)</w:t>
                              </w:r>
                            </w:p>
                          </w:txbxContent>
                        </wps:txbx>
                        <wps:bodyPr rot="0" vert="horz" wrap="square" lIns="0" tIns="0" rIns="0" bIns="0" anchor="t" anchorCtr="0">
                          <a:noAutofit/>
                        </wps:bodyPr>
                      </wps:wsp>
                      <wps:wsp>
                        <wps:cNvPr id="1539" name="AutoShape 257"/>
                        <wps:cNvSpPr>
                          <a:spLocks noChangeArrowheads="1"/>
                        </wps:cNvSpPr>
                        <wps:spPr bwMode="auto">
                          <a:xfrm>
                            <a:off x="4378" y="2388"/>
                            <a:ext cx="690"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BD8CCB5" w14:textId="77777777" w:rsidR="00B54C10" w:rsidRDefault="00B54C10" w:rsidP="00B54C10">
                              <w:pPr>
                                <w:overflowPunct w:val="0"/>
                                <w:rPr>
                                  <w:rFonts w:cs="font529"/>
                                  <w:sz w:val="16"/>
                                </w:rPr>
                              </w:pPr>
                              <w:proofErr w:type="gramStart"/>
                              <w:r>
                                <w:rPr>
                                  <w:rFonts w:cs="font529"/>
                                  <w:sz w:val="16"/>
                                </w:rPr>
                                <w:t>./</w:t>
                              </w:r>
                              <w:proofErr w:type="spellStart"/>
                              <w:proofErr w:type="gramEnd"/>
                              <w:r>
                                <w:rPr>
                                  <w:rFonts w:cs="font529"/>
                                  <w:sz w:val="16"/>
                                </w:rPr>
                                <w:t>dirdat</w:t>
                              </w:r>
                              <w:proofErr w:type="spellEnd"/>
                              <w:r>
                                <w:rPr>
                                  <w:rFonts w:cs="font529"/>
                                  <w:sz w:val="16"/>
                                </w:rPr>
                                <w:t>/et</w:t>
                              </w:r>
                            </w:p>
                          </w:txbxContent>
                        </wps:txbx>
                        <wps:bodyPr rot="0" vert="horz" wrap="square" lIns="0" tIns="0" rIns="0" bIns="0" anchor="t" anchorCtr="0">
                          <a:noAutofit/>
                        </wps:bodyPr>
                      </wps:wsp>
                      <wps:wsp>
                        <wps:cNvPr id="1540" name="AutoShape 258"/>
                        <wps:cNvSpPr>
                          <a:spLocks noChangeArrowheads="1"/>
                        </wps:cNvSpPr>
                        <wps:spPr bwMode="auto">
                          <a:xfrm>
                            <a:off x="6989" y="2359"/>
                            <a:ext cx="666"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731FCDF" w14:textId="77777777" w:rsidR="00B54C10" w:rsidRDefault="00B54C10" w:rsidP="00B54C10">
                              <w:pPr>
                                <w:overflowPunct w:val="0"/>
                                <w:rPr>
                                  <w:rFonts w:cs="font529"/>
                                  <w:sz w:val="16"/>
                                </w:rPr>
                              </w:pPr>
                              <w:proofErr w:type="gramStart"/>
                              <w:r>
                                <w:rPr>
                                  <w:rFonts w:cs="font529"/>
                                  <w:sz w:val="16"/>
                                </w:rPr>
                                <w:t>./</w:t>
                              </w:r>
                              <w:proofErr w:type="spellStart"/>
                              <w:proofErr w:type="gramEnd"/>
                              <w:r>
                                <w:rPr>
                                  <w:rFonts w:cs="font529"/>
                                  <w:sz w:val="16"/>
                                </w:rPr>
                                <w:t>dirdat</w:t>
                              </w:r>
                              <w:proofErr w:type="spellEnd"/>
                              <w:r>
                                <w:rPr>
                                  <w:rFonts w:cs="font529"/>
                                  <w:sz w:val="16"/>
                                </w:rPr>
                                <w:t>/rt</w:t>
                              </w:r>
                            </w:p>
                          </w:txbxContent>
                        </wps:txbx>
                        <wps:bodyPr rot="0" vert="horz" wrap="square" lIns="0" tIns="0" rIns="0" bIns="0" anchor="t" anchorCtr="0">
                          <a:noAutofit/>
                        </wps:bodyPr>
                      </wps:wsp>
                      <wps:wsp>
                        <wps:cNvPr id="1541" name="AutoShape 259"/>
                        <wps:cNvSpPr>
                          <a:spLocks noChangeArrowheads="1"/>
                        </wps:cNvSpPr>
                        <wps:spPr bwMode="auto">
                          <a:xfrm>
                            <a:off x="3121" y="3024"/>
                            <a:ext cx="1043"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3BEA492" w14:textId="77777777" w:rsidR="00B54C10" w:rsidRDefault="00B54C10" w:rsidP="00B54C10">
                              <w:pPr>
                                <w:overflowPunct w:val="0"/>
                                <w:rPr>
                                  <w:rFonts w:cs="font529"/>
                                  <w:sz w:val="18"/>
                                </w:rPr>
                              </w:pPr>
                              <w:r>
                                <w:rPr>
                                  <w:rFonts w:cs="font529"/>
                                  <w:sz w:val="18"/>
                                </w:rPr>
                                <w:t>Extract</w:t>
                              </w:r>
                            </w:p>
                            <w:p w14:paraId="63BC394C" w14:textId="77777777" w:rsidR="00B54C10" w:rsidRDefault="00B54C10" w:rsidP="00B54C10">
                              <w:pPr>
                                <w:overflowPunct w:val="0"/>
                                <w:rPr>
                                  <w:rFonts w:cs="font529"/>
                                  <w:sz w:val="18"/>
                                </w:rPr>
                              </w:pPr>
                              <w:r>
                                <w:rPr>
                                  <w:rFonts w:cs="font529"/>
                                  <w:sz w:val="18"/>
                                </w:rPr>
                                <w:t>Parameter file</w:t>
                              </w:r>
                            </w:p>
                          </w:txbxContent>
                        </wps:txbx>
                        <wps:bodyPr rot="0" vert="horz" wrap="square" lIns="0" tIns="0" rIns="0" bIns="0" anchor="t" anchorCtr="0">
                          <a:noAutofit/>
                        </wps:bodyPr>
                      </wps:wsp>
                      <wps:wsp>
                        <wps:cNvPr id="1542" name="AutoShape 260"/>
                        <wps:cNvSpPr>
                          <a:spLocks noChangeArrowheads="1"/>
                        </wps:cNvSpPr>
                        <wps:spPr bwMode="auto">
                          <a:xfrm>
                            <a:off x="5218" y="3031"/>
                            <a:ext cx="1043"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6EF04A8" w14:textId="77777777" w:rsidR="00B54C10" w:rsidRDefault="00B54C10" w:rsidP="00B54C10">
                              <w:pPr>
                                <w:overflowPunct w:val="0"/>
                                <w:rPr>
                                  <w:rFonts w:cs="font529"/>
                                  <w:sz w:val="18"/>
                                </w:rPr>
                              </w:pPr>
                              <w:r>
                                <w:rPr>
                                  <w:rFonts w:cs="font529"/>
                                  <w:sz w:val="18"/>
                                </w:rPr>
                                <w:t>Pump</w:t>
                              </w:r>
                            </w:p>
                            <w:p w14:paraId="5A927806" w14:textId="77777777" w:rsidR="00B54C10" w:rsidRDefault="00B54C10" w:rsidP="00B54C10">
                              <w:pPr>
                                <w:overflowPunct w:val="0"/>
                                <w:rPr>
                                  <w:rFonts w:cs="font529"/>
                                  <w:sz w:val="18"/>
                                </w:rPr>
                              </w:pPr>
                              <w:r>
                                <w:rPr>
                                  <w:rFonts w:cs="font529"/>
                                  <w:sz w:val="18"/>
                                </w:rPr>
                                <w:t>Parameter file</w:t>
                              </w:r>
                            </w:p>
                          </w:txbxContent>
                        </wps:txbx>
                        <wps:bodyPr rot="0" vert="horz" wrap="square" lIns="0" tIns="0" rIns="0" bIns="0" anchor="t" anchorCtr="0">
                          <a:noAutofit/>
                        </wps:bodyPr>
                      </wps:wsp>
                      <wps:wsp>
                        <wps:cNvPr id="1543" name="AutoShape 261"/>
                        <wps:cNvSpPr>
                          <a:spLocks noChangeArrowheads="1"/>
                        </wps:cNvSpPr>
                        <wps:spPr bwMode="auto">
                          <a:xfrm>
                            <a:off x="7936" y="3031"/>
                            <a:ext cx="1043" cy="47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0135399" w14:textId="77777777" w:rsidR="00B54C10" w:rsidRDefault="00B54C10" w:rsidP="00B54C10">
                              <w:pPr>
                                <w:overflowPunct w:val="0"/>
                                <w:rPr>
                                  <w:rFonts w:cs="font529"/>
                                  <w:sz w:val="18"/>
                                </w:rPr>
                              </w:pPr>
                              <w:proofErr w:type="spellStart"/>
                              <w:r>
                                <w:rPr>
                                  <w:rFonts w:cs="font529"/>
                                  <w:sz w:val="18"/>
                                </w:rPr>
                                <w:t>Replicat</w:t>
                              </w:r>
                              <w:proofErr w:type="spellEnd"/>
                            </w:p>
                            <w:p w14:paraId="407AF11E" w14:textId="77777777" w:rsidR="00B54C10" w:rsidRDefault="00B54C10" w:rsidP="00B54C10">
                              <w:pPr>
                                <w:overflowPunct w:val="0"/>
                                <w:rPr>
                                  <w:rFonts w:cs="font529"/>
                                  <w:sz w:val="18"/>
                                </w:rPr>
                              </w:pPr>
                              <w:r>
                                <w:rPr>
                                  <w:rFonts w:cs="font529"/>
                                  <w:sz w:val="18"/>
                                </w:rPr>
                                <w:t>Parameter file</w:t>
                              </w:r>
                            </w:p>
                          </w:txbxContent>
                        </wps:txbx>
                        <wps:bodyPr rot="0" vert="horz" wrap="square" lIns="0" tIns="0" rIns="0" bIns="0" anchor="t" anchorCtr="0">
                          <a:noAutofit/>
                        </wps:bodyPr>
                      </wps:wsp>
                      <wps:wsp>
                        <wps:cNvPr id="1544" name="AutoShape 262"/>
                        <wps:cNvSpPr>
                          <a:spLocks noChangeArrowheads="1"/>
                        </wps:cNvSpPr>
                        <wps:spPr bwMode="auto">
                          <a:xfrm>
                            <a:off x="8677" y="2441"/>
                            <a:ext cx="2399" cy="568"/>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780F240" w14:textId="77777777" w:rsidR="00B54C10" w:rsidRDefault="00B54C10" w:rsidP="00B54C10">
                              <w:pPr>
                                <w:overflowPunct w:val="0"/>
                                <w:jc w:val="center"/>
                                <w:rPr>
                                  <w:rFonts w:cs="font529"/>
                                </w:rPr>
                              </w:pPr>
                              <w:r>
                                <w:rPr>
                                  <w:rFonts w:cs="font529"/>
                                </w:rPr>
                                <w:t>MySQL</w:t>
                              </w:r>
                            </w:p>
                            <w:p w14:paraId="38DA5FBC" w14:textId="77777777" w:rsidR="00B54C10" w:rsidRDefault="00B54C10" w:rsidP="00B54C10">
                              <w:pPr>
                                <w:overflowPunct w:val="0"/>
                                <w:jc w:val="center"/>
                                <w:rPr>
                                  <w:rFonts w:cs="font529"/>
                                </w:rPr>
                              </w:pPr>
                              <w:r>
                                <w:rPr>
                                  <w:rFonts w:cs="font529"/>
                                </w:rPr>
                                <w:t>Target Database (</w:t>
                              </w:r>
                              <w:proofErr w:type="spellStart"/>
                              <w:r>
                                <w:rPr>
                                  <w:rFonts w:cs="font529"/>
                                </w:rPr>
                                <w:t>ggtarget</w:t>
                              </w:r>
                              <w:proofErr w:type="spellEnd"/>
                              <w:r>
                                <w:rPr>
                                  <w:rFonts w:cs="font529"/>
                                </w:rPr>
                                <w:t>)</w:t>
                              </w:r>
                            </w:p>
                          </w:txbxContent>
                        </wps:txbx>
                        <wps:bodyPr rot="0" vert="horz" wrap="square" lIns="0" tIns="0" rIns="0" bIns="0" anchor="t" anchorCtr="0">
                          <a:noAutofit/>
                        </wps:bodyPr>
                      </wps:wsp>
                      <wps:wsp>
                        <wps:cNvPr id="1545" name="AutoShape 263"/>
                        <wps:cNvSpPr>
                          <a:spLocks noChangeArrowheads="1"/>
                        </wps:cNvSpPr>
                        <wps:spPr bwMode="auto">
                          <a:xfrm>
                            <a:off x="3178" y="4092"/>
                            <a:ext cx="895"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C978B03" w14:textId="77777777" w:rsidR="00B54C10" w:rsidRDefault="00B54C10" w:rsidP="00B54C10">
                              <w:pPr>
                                <w:overflowPunct w:val="0"/>
                                <w:rPr>
                                  <w:rFonts w:cs="font529"/>
                                  <w:sz w:val="16"/>
                                </w:rPr>
                              </w:pPr>
                              <w:proofErr w:type="spellStart"/>
                              <w:r>
                                <w:rPr>
                                  <w:rFonts w:cs="font529"/>
                                  <w:sz w:val="16"/>
                                </w:rPr>
                                <w:t>extmysql.prm</w:t>
                              </w:r>
                              <w:proofErr w:type="spellEnd"/>
                            </w:p>
                          </w:txbxContent>
                        </wps:txbx>
                        <wps:bodyPr rot="0" vert="horz" wrap="square" lIns="0" tIns="0" rIns="0" bIns="0" anchor="t" anchorCtr="0">
                          <a:noAutofit/>
                        </wps:bodyPr>
                      </wps:wsp>
                      <wps:wsp>
                        <wps:cNvPr id="1546" name="AutoShape 264"/>
                        <wps:cNvSpPr>
                          <a:spLocks noChangeArrowheads="1"/>
                        </wps:cNvSpPr>
                        <wps:spPr bwMode="auto">
                          <a:xfrm>
                            <a:off x="5281" y="4099"/>
                            <a:ext cx="988"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CBCB227" w14:textId="77777777" w:rsidR="00B54C10" w:rsidRDefault="00B54C10" w:rsidP="00B54C10">
                              <w:pPr>
                                <w:overflowPunct w:val="0"/>
                                <w:rPr>
                                  <w:rFonts w:cs="font529"/>
                                  <w:sz w:val="16"/>
                                </w:rPr>
                              </w:pPr>
                              <w:proofErr w:type="spellStart"/>
                              <w:r>
                                <w:rPr>
                                  <w:rFonts w:cs="font529"/>
                                  <w:sz w:val="16"/>
                                </w:rPr>
                                <w:t>pmpmysql.prm</w:t>
                              </w:r>
                              <w:proofErr w:type="spellEnd"/>
                            </w:p>
                          </w:txbxContent>
                        </wps:txbx>
                        <wps:bodyPr rot="0" vert="horz" wrap="square" lIns="0" tIns="0" rIns="0" bIns="0" anchor="t" anchorCtr="0">
                          <a:noAutofit/>
                        </wps:bodyPr>
                      </wps:wsp>
                      <wps:wsp>
                        <wps:cNvPr id="1547" name="AutoShape 265"/>
                        <wps:cNvSpPr>
                          <a:spLocks noChangeArrowheads="1"/>
                        </wps:cNvSpPr>
                        <wps:spPr bwMode="auto">
                          <a:xfrm>
                            <a:off x="8038" y="4140"/>
                            <a:ext cx="912" cy="211"/>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E0B679E" w14:textId="77777777" w:rsidR="00B54C10" w:rsidRDefault="00B54C10" w:rsidP="00B54C10">
                              <w:pPr>
                                <w:overflowPunct w:val="0"/>
                                <w:rPr>
                                  <w:rFonts w:cs="font529"/>
                                  <w:sz w:val="16"/>
                                </w:rPr>
                              </w:pPr>
                              <w:proofErr w:type="spellStart"/>
                              <w:r>
                                <w:rPr>
                                  <w:rFonts w:cs="font529"/>
                                  <w:sz w:val="16"/>
                                </w:rPr>
                                <w:t>repmysql.prm</w:t>
                              </w:r>
                              <w:proofErr w:type="spellEnd"/>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192506F1" id="_x0000_s1386" style="position:absolute;left:0;text-align:left;margin-left:31.5pt;margin-top:10.85pt;width:579.7pt;height:233.8pt;z-index:251726848;mso-wrap-distance-left:0;mso-wrap-distance-right:0" coordorigin="666,59" coordsize="10485,4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">
                <v:shape id="Freeform 195" o:spid="_x0000_s1387" style="position:absolute;left:3186;top:1335;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" path="m914,l171,,104,12,51,49,14,104,,171,,859r14,67l51,981r53,37l171,1032r743,l981,1018r53,-37l1071,926r14,-67l1085,171r-14,-67l1034,49,981,12,914,e" fillcolor="gray" stroked="f" strokecolor="#3465a4">
                  <v:path o:connecttype="custom" o:connectlocs="517,0;97,0;59,7;29,28;8,59;0,97;0,486;8,524;29,555;59,576;97,583;517,583;555,576;585,555;606,524;613,486;613,97;606,59;585,28;555,7;517,0" o:connectangles="0,0,0,0,0,0,0,0,0,0,0,0,0,0,0,0,0,0,0,0,0"/>
                </v:shape>
                <v:shape id="Picture 196" o:spid="_x0000_s1388" type="#_x0000_t75" style="position:absolute;left:3145;top:1295;width:614;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" strokecolor="#3465a4">
                  <v:fill recolor="t" type="frame"/>
                  <v:stroke joinstyle="round"/>
                  <v:imagedata r:id="rId25" o:title=""/>
                </v:shape>
                <v:shape id="Freeform 197" o:spid="_x0000_s1389" style="position:absolute;left:3145;top:1295;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" path="m171,l104,12,51,49,14,104,,171,,859r14,67l51,981r53,37l171,1032r743,l981,1018r53,-37l1071,926r14,-67l1085,171r-14,-67l1034,49,981,12,914,,171,e" filled="f" strokecolor="#404040" strokeweight=".26mm">
                  <v:path o:connecttype="custom" o:connectlocs="97,0;59,7;29,28;8,59;0,97;0,486;8,524;29,555;59,576;97,583;517,583;555,576;585,555;606,524;613,486;613,97;606,59;585,28;555,7;517,0;97,0" o:connectangles="0,0,0,0,0,0,0,0,0,0,0,0,0,0,0,0,0,0,0,0,0"/>
                </v:shape>
                <v:shape id="Freeform 198" o:spid="_x0000_s1390" style="position:absolute;left:3276;top:139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" path="m1115,r,224l,224,,672r1115,l1115,896,1561,448,1115,e" fillcolor="gray" stroked="f" strokecolor="#3465a4">
                  <v:path o:connecttype="custom" o:connectlocs="631,0;631,127;0,127;0,380;631,380;631,506;883,253;631,0" o:connectangles="0,0,0,0,0,0,0,0"/>
                </v:shape>
                <v:shape id="Freeform 199" o:spid="_x0000_s1391" style="position:absolute;left:3276;top:139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" path="m1115,r,224l,224,,672r1115,l1115,896,1561,448,1115,e" filled="f" strokecolor="gray" strokeweight=".53mm">
                  <v:path o:connecttype="custom" o:connectlocs="631,0;631,127;0,127;0,380;631,380;631,506;883,253;631,0" o:connectangles="0,0,0,0,0,0,0,0"/>
                </v:shape>
                <v:shape id="Freeform 200" o:spid="_x0000_s1392" style="position:absolute;left:3235;top:135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" path="m1115,r,224l,224,,672r1115,l1115,896,1561,448,1115,e" stroked="f" strokecolor="#3465a4">
                  <v:path o:connecttype="custom" o:connectlocs="631,0;631,127;0,127;0,380;631,380;631,506;883,253;631,0" o:connectangles="0,0,0,0,0,0,0,0"/>
                </v:shape>
                <v:shape id="Freeform 201" o:spid="_x0000_s1393" style="position:absolute;left:3235;top:135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" path="m1115,r,224l,224,,672r1115,l1115,896,1561,448,1115,e" filled="f" strokecolor="red" strokeweight=".53mm">
                  <v:path o:connecttype="custom" o:connectlocs="631,0;631,127;0,127;0,380;631,380;631,506;883,253;631,0" o:connectangles="0,0,0,0,0,0,0,0"/>
                </v:shape>
                <v:shape id="Freeform 202" o:spid="_x0000_s1394" style="position:absolute;left:4315;top:1440;width:749;height:879;visibility:visible;mso-wrap-style:none;v-text-anchor:middle" coordsize="1322,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" path="m1321,l182,r,131l93,131r,134l,265,,1471r37,14l111,1508r35,14l240,1543r30,9l332,1548r44,-5l408,1538r23,-5l454,1527r21,-9l496,1510r22,-7l535,1494r41,-21l599,1464r79,-46l701,1407r64,-31l791,1367r53,-21l900,1328r30,-9l960,1312r30,-5l1027,1305r74,-9l1138,1295r,-120l1173,1168r49,l1222,1039r46,-6l1321,1033,1321,e" fillcolor="gray" stroked="f" strokecolor="#3465a4">
                  <v:path o:connecttype="custom" o:connectlocs="748,0;103,0;103,74;53,74;53,150;0,150;0,833;21,841;63,854;83,861;136,873;153,878;188,876;213,873;231,871;244,868;257,864;269,859;281,855;293,851;303,846;326,834;339,829;384,803;397,796;433,779;448,774;478,762;510,752;527,747;544,743;561,740;582,739;624,734;645,733;645,665;665,661;692,661;692,588;718,585;748,585;748,0" o:connectangles="0,0,0,0,0,0,0,0,0,0,0,0,0,0,0,0,0,0,0,0,0,0,0,0,0,0,0,0,0,0,0,0,0,0,0,0,0,0,0,0,0,0"/>
                </v:shape>
                <v:shape id="Picture 203" o:spid="_x0000_s1395" type="#_x0000_t75" style="position:absolute;left:4275;top:1400;width:749;height: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" strokecolor="#3465a4">
                  <v:fill recolor="t" type="frame"/>
                  <v:stroke joinstyle="round"/>
                  <v:imagedata r:id="rId26" o:title=""/>
                </v:shape>
                <v:shape id="Freeform 204" o:spid="_x0000_s1396" style="position:absolute;left:4275;top:1400;width:749;height:879;visibility:visible;mso-wrap-style:square;v-text-anchor:top" coordsize="1324,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" path="m,1471r37,14l74,1497r37,11l146,1522r32,7l210,1536r30,7l270,1552r63,-4l377,1543r32,-5l432,1533r23,-6l476,1518r21,-8l519,1503r17,-9l556,1483r21,-10l600,1464r19,-13l639,1441r21,-11l679,1418r23,-11l723,1397r21,-11l766,1376r26,-9l818,1356r27,-10l873,1337r28,-9l931,1319r30,-7l991,1307r37,-2l1065,1302r38,-6l1140,1295r,-120l1175,1168r49,l1224,1039r46,-6l1323,1033,1323,,182,r,131l93,131r,134l,265,,1471xm93,265r1047,l1140,1175,93,265xm182,131r1042,l1224,1039,182,131xe" filled="f" strokecolor="#5a5a5a" strokeweight=".26mm">
                  <v:path o:connecttype="custom" o:connectlocs="0,833;21,841;42,847;63,854;83,861;101,865;119,869;136,873;153,878;188,876;213,873;231,871;244,868;257,864;269,859;281,855;294,851;303,846;315,839;326,834;339,829;350,821;361,816;373,809;384,803;397,796;409,791;421,784;433,779;448,774;463,767;478,762;494,757;510,752;527,747;544,743;561,740;582,739;602,737;624,734;645,733;645,665;665,661;692,661;692,588;718,585;748,585;748,0;103,0;103,74;53,74;53,150;0,150;0,833;53,150;645,150;645,665;103,74;692,74;692,588" o:connectangles="0,0,0,0,0,0,0,0,0,0,0,0,0,0,0,0,0,0,0,0,0,0,0,0,0,0,0,0,0,0,0,0,0,0,0,0,0,0,0,0,0,0,0,0,0,0,0,0,0,0,0,0,0,0,0,0,0,0,0,0"/>
                </v:shape>
                <v:shape id="Freeform 205" o:spid="_x0000_s1397" style="position:absolute;left:7943;top:2950;width:1002;height:1126;visibility:visible;mso-wrap-style:none;v-text-anchor:middle" coordsize="1770,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" path="m1769,l,,,1856r115,46l229,1940r141,34l414,1988r173,-12l704,1951r104,-37l928,1845r30,-12l989,1819r32,-18l1055,1783r33,-17l1157,1730r37,-15l1231,1700r39,-17l1310,1665r45,-14l1399,1640r90,-26l1536,1605r55,-2l1707,1595r62,l1769,e" fillcolor="gray" stroked="f" strokecolor="#3465a4">
                  <v:path o:connecttype="custom" o:connectlocs="1001,0;0,0;0,1051;65,1077;130,1098;209,1118;234,1125;332,1119;399,1104;457,1084;525,1044;542,1038;560,1030;578,1020;597,1009;616,1000;655,979;676,971;697,962;719,953;742,943;767,935;792,928;843,914;870,909;901,907;966,903;1001,903;1001,0" o:connectangles="0,0,0,0,0,0,0,0,0,0,0,0,0,0,0,0,0,0,0,0,0,0,0,0,0,0,0,0,0"/>
                </v:shape>
                <v:shape id="Freeform 206" o:spid="_x0000_s1398" style="position:absolute;left:7904;top:2910;width:1002;height:1126;visibility:visible;mso-wrap-style:none;v-text-anchor:middle" coordsize="1772,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" path="m1771,l,,,1856r115,46l229,1940r141,34l414,1988r174,-12l705,1951r104,-37l929,1845r30,-12l990,1819r32,-18l1056,1783r33,-17l1158,1730r37,-15l1232,1700r39,-17l1311,1665r45,-14l1400,1640r90,-26l1537,1605r56,-2l1709,1595r62,l1771,e" fillcolor="#c5d9f0" stroked="f" strokecolor="#3465a4">
                  <v:path o:connecttype="custom" o:connectlocs="1001,0;0,0;0,1051;65,1077;129,1098;209,1118;234,1125;332,1119;399,1104;457,1084;525,1044;542,1038;560,1030;578,1020;597,1009;616,1000;655,979;676,971;697,962;719,953;741,943;767,935;792,928;843,914;869,909;901,907;966,903;1001,903;1001,0" o:connectangles="0,0,0,0,0,0,0,0,0,0,0,0,0,0,0,0,0,0,0,0,0,0,0,0,0,0,0,0,0"/>
                </v:shape>
                <v:shape id="Freeform 207" o:spid="_x0000_s1399" style="position:absolute;left:7904;top:2910;width:1002;height:1126;visibility:visible;mso-wrap-style:none;v-text-anchor:middle" coordsize="1772,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" path="m,1856r58,24l115,1902r58,19l229,1940r48,13l325,1963r45,11l414,1988r105,-4l588,1976r46,-9l669,1962r106,-36l897,1866r32,-21l959,1833r31,-14l1022,1801r34,-18l1089,1766r35,-18l1158,1730r37,-15l1232,1700r39,-17l1311,1665r45,-14l1400,1640r44,-12l1490,1614r47,-9l1593,1603r56,-3l1709,1595r62,l1771,,,,,1856e" filled="f" strokecolor="red" strokeweight=".44mm">
                  <v:path o:connecttype="custom" o:connectlocs="0,1051;33,1064;65,1077;98,1088;129,1098;157,1106;184,1111;209,1118;234,1125;293,1123;332,1119;359,1114;378,1111;438,1090;507,1056;525,1044;542,1038;560,1030;578,1020;597,1009;616,1000;636,990;655,979;676,971;697,962;719,953;741,943;767,935;792,928;817,922;843,914;869,909;901,907;932,906;966,903;1001,903;1001,0;0,0;0,1051" o:connectangles="0,0,0,0,0,0,0,0,0,0,0,0,0,0,0,0,0,0,0,0,0,0,0,0,0,0,0,0,0,0,0,0,0,0,0,0,0,0,0"/>
                </v:shape>
                <v:shape id="Freeform 208" o:spid="_x0000_s1400" style="position:absolute;left:8277;top:2160;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" path="m291,l,328r145,l145,1311r291,l436,328r146,l291,e" fillcolor="#d7d7d7" stroked="f" strokecolor="#3465a4">
                  <v:path o:connecttype="custom" o:connectlocs="164,0;0,186;82,186;82,741;246,741;246,186;328,186;164,0" o:connectangles="0,0,0,0,0,0,0,0"/>
                </v:shape>
                <v:shape id="Freeform 209" o:spid="_x0000_s1401" style="position:absolute;left:8277;top:2160;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" path="m,328r145,l145,1311r291,l436,328r146,l291,,,328e" filled="f" strokecolor="#a4a4a4" strokeweight=".26mm">
                  <v:path o:connecttype="custom" o:connectlocs="0,186;82,186;82,741;246,741;246,186;328,186;164,0;0,186" o:connectangles="0,0,0,0,0,0,0,0"/>
                </v:shape>
                <v:rect id="Rectangle 210" o:spid="_x0000_s1402" style="position:absolute;left:2001;top:1515;width:599;height:38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" filled="f" strokeweight=".26mm">
                  <v:stroke joinstyle="round"/>
                </v:rect>
                <v:shape id="Picture 211" o:spid="_x0000_s1403" type="#_x0000_t75" style="position:absolute;left:1551;top:1035;width:1449;height:1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" strokecolor="#3465a4">
                  <v:fill recolor="t" type="frame"/>
                  <v:stroke joinstyle="round"/>
                  <v:imagedata r:id="rId27" o:title=""/>
                </v:shape>
                <v:shape id="Freeform 212" o:spid="_x0000_s1404" style="position:absolute;left:8217;top:1375;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" path="m914,l171,,104,12,51,49,14,104,,171,,859r14,67l51,981r53,37l171,1032r743,l981,1018r53,-37l1071,926r14,-67l1085,171r-14,-67l1034,49,981,12,914,e" fillcolor="gray" stroked="f" strokecolor="#3465a4">
                  <v:path o:connecttype="custom" o:connectlocs="517,0;97,0;59,7;29,28;8,59;0,97;0,486;8,524;29,555;59,576;97,583;517,583;555,576;585,555;606,524;613,486;613,97;606,59;585,28;555,7;517,0" o:connectangles="0,0,0,0,0,0,0,0,0,0,0,0,0,0,0,0,0,0,0,0,0"/>
                </v:shape>
                <v:shape id="Picture 213" o:spid="_x0000_s1405" type="#_x0000_t75" style="position:absolute;left:8176;top:1335;width:614;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" strokecolor="#3465a4">
                  <v:fill recolor="t" type="frame"/>
                  <v:stroke joinstyle="round"/>
                  <v:imagedata r:id="rId28" o:title=""/>
                </v:shape>
                <v:shape id="Freeform 214" o:spid="_x0000_s1406" style="position:absolute;left:8176;top:1335;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" path="m171,l104,12,51,49,14,104,,171,,859r14,67l51,981r53,37l171,1032r743,l981,1018r53,-37l1071,926r14,-67l1085,171r-14,-67l1034,49,981,12,914,,171,e" filled="f" strokecolor="#404040" strokeweight=".26mm">
                  <v:path o:connecttype="custom" o:connectlocs="97,0;59,7;29,28;8,59;0,97;0,486;8,524;29,555;59,576;97,583;517,583;555,576;585,555;606,524;613,486;613,97;606,59;585,28;555,7;517,0;97,0" o:connectangles="0,0,0,0,0,0,0,0,0,0,0,0,0,0,0,0,0,0,0,0,0"/>
                </v:shape>
                <v:shape id="Freeform 215" o:spid="_x0000_s1407" style="position:absolute;left:7846;top:143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" path="m1115,r,224l,224,,672r1115,l1115,896,1561,448,1115,e" fillcolor="gray" stroked="f" strokecolor="#3465a4">
                  <v:path o:connecttype="custom" o:connectlocs="631,0;631,127;0,127;0,380;631,380;631,506;883,253;631,0" o:connectangles="0,0,0,0,0,0,0,0"/>
                </v:shape>
                <v:shape id="Freeform 216" o:spid="_x0000_s1408" style="position:absolute;left:7846;top:143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" path="m1115,r,224l,224,,672r1115,l1115,896,1561,448,1115,e" filled="f" strokecolor="gray" strokeweight=".53mm">
                  <v:path o:connecttype="custom" o:connectlocs="631,0;631,127;0,127;0,380;631,380;631,506;883,253;631,0" o:connectangles="0,0,0,0,0,0,0,0"/>
                </v:shape>
                <v:shape id="Freeform 217" o:spid="_x0000_s1409" style="position:absolute;left:7807;top:139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" path="m1115,r,224l,224,,672r1115,l1115,896,1561,448,1115,e" stroked="f" strokecolor="#3465a4">
                  <v:path o:connecttype="custom" o:connectlocs="631,0;631,127;0,127;0,380;631,380;631,506;883,253;631,0" o:connectangles="0,0,0,0,0,0,0,0"/>
                </v:shape>
                <v:shape id="Freeform 218" o:spid="_x0000_s1410" style="position:absolute;left:7807;top:1394;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" path="m1115,r,224l,224,,672r1115,l1115,896,1561,448,1115,e" filled="f" strokecolor="red" strokeweight=".53mm">
                  <v:path o:connecttype="custom" o:connectlocs="631,0;631,127;0,127;0,380;631,380;631,506;883,253;631,0" o:connectangles="0,0,0,0,0,0,0,0"/>
                </v:shape>
                <v:shape id="Freeform 219" o:spid="_x0000_s1411" style="position:absolute;left:3128;top:2943;width:1001;height:1073;visibility:visible;mso-wrap-style:none;v-text-anchor:middle" coordsize="1768,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" path="m1767,l,,,1769r115,44l229,1848r140,32l414,1894r173,-11l702,1859r104,-36l926,1758r32,-12l989,1732r32,-16l1053,1698r35,-16l1157,1649r35,-16l1229,1621r39,-18l1308,1587r45,-14l1397,1564r90,-26l1534,1529r55,-2l1705,1520r62,-2l1767,e" fillcolor="gray" stroked="f" strokecolor="#3465a4">
                  <v:path o:connecttype="custom" o:connectlocs="1000,0;0,0;0,1002;65,1027;130,1046;209,1065;234,1072;332,1066;397,1053;456,1032;524,995;542,989;560,981;578,972;596,961;616,952;655,934;675,925;696,918;718,908;741,899;766,891;791,886;842,871;869,866;900,865;965,861;1000,860;1000,0" o:connectangles="0,0,0,0,0,0,0,0,0,0,0,0,0,0,0,0,0,0,0,0,0,0,0,0,0,0,0,0,0"/>
                </v:shape>
                <v:shape id="Freeform 220" o:spid="_x0000_s1412" style="position:absolute;left:3089;top:2903;width:1001;height:1073;visibility:visible;mso-wrap-style:none;v-text-anchor:middle" coordsize="177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" path="m1769,l,,,1769r115,44l229,1848r140,32l414,1894r174,-11l703,1859r104,-36l927,1758r32,-12l990,1732r32,-16l1054,1698r35,-16l1158,1649r35,-16l1230,1621r39,-18l1309,1587r45,-14l1398,1564r90,-26l1535,1529r56,-2l1707,1520r62,-2l1769,e" fillcolor="#c5d9f0" stroked="f" strokecolor="#3465a4">
                  <v:path o:connecttype="custom" o:connectlocs="1000,0;0,0;0,1002;65,1027;130,1046;209,1065;234,1072;333,1066;398,1053;456,1032;524,995;542,989;560,981;578,972;596,961;616,952;655,934;675,925;696,918;718,908;740,899;766,891;791,886;842,871;868,866;900,865;965,861;1000,860;1000,0" o:connectangles="0,0,0,0,0,0,0,0,0,0,0,0,0,0,0,0,0,0,0,0,0,0,0,0,0,0,0,0,0"/>
                </v:shape>
                <v:shape id="Freeform 221" o:spid="_x0000_s1413" style="position:absolute;left:3089;top:2903;width:1001;height:1073;visibility:visible;mso-wrap-style:none;v-text-anchor:middle" coordsize="177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" path="m,1769r58,23l115,1813r58,18l229,1848r48,12l323,1871r46,9l414,1894r104,-4l588,1883r46,-8l668,1868r35,-9l738,1848r35,-12l807,1823r30,-14l867,1795r30,-17l927,1758r32,-12l990,1732r32,-16l1054,1698r35,-16l1123,1667r35,-18l1193,1633r37,-12l1269,1603r40,-16l1354,1573r44,-9l1442,1552r46,-14l1535,1529r56,-2l1649,1524r58,-4l1769,1518,1769,,,,,1769e" filled="f" strokecolor="red" strokeweight=".44mm">
                  <v:path o:connecttype="custom" o:connectlocs="0,1002;33,1015;65,1027;98,1037;130,1046;157,1053;183,1059;209,1065;234,1072;293,1070;333,1066;359,1062;378,1058;398,1053;417,1046;437,1040;456,1032;473,1024;490,1016;507,1007;524,995;542,989;560,981;578,972;596,961;616,952;635,944;655,934;675,925;696,918;718,908;740,899;766,891;791,886;816,879;842,871;868,866;900,865;933,863;965,861;1000,860;1000,0;0,0;0,1002" o:connectangles="0,0,0,0,0,0,0,0,0,0,0,0,0,0,0,0,0,0,0,0,0,0,0,0,0,0,0,0,0,0,0,0,0,0,0,0,0,0,0,0,0,0,0,0"/>
                </v:shape>
                <v:shape id="Freeform 222" o:spid="_x0000_s1414" style="position:absolute;left:3462;top:2153;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" path="m291,l,328r146,l146,1311r291,l437,328r145,l291,e" fillcolor="#d7d7d7" stroked="f" strokecolor="#3465a4">
                  <v:path o:connecttype="custom" o:connectlocs="164,0;0,186;82,186;82,741;247,741;247,186;328,186;164,0" o:connectangles="0,0,0,0,0,0,0,0"/>
                </v:shape>
                <v:shape id="Freeform 223" o:spid="_x0000_s1415" style="position:absolute;left:3462;top:2153;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" path="m,328r146,l146,1311r291,l437,328r145,l291,,,328e" filled="f" strokecolor="#a4a4a4" strokeweight=".26mm">
                  <v:path o:connecttype="custom" o:connectlocs="0,186;82,186;82,741;247,741;247,186;328,186;164,0;0,186" o:connectangles="0,0,0,0,0,0,0,0"/>
                </v:shape>
                <v:shape id="Freeform 224" o:spid="_x0000_s1416" style="position:absolute;left:3886;top:625;width:915;height:449;visibility:visible;mso-wrap-style:none;v-text-anchor:middle" coordsize="161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" path="m1484,l132,,81,11,39,39,11,81,,132,,662r11,51l39,755r42,28l132,794r1352,l1535,783r42,-28l1605,713r11,-51l1616,132,1605,81,1577,39,1535,11,1484,e" fillcolor="gray" stroked="f" strokecolor="#3465a4">
                  <v:path o:connecttype="custom" o:connectlocs="840,0;75,0;46,6;22,22;6,46;0,75;0,374;6,403;22,426;46,442;75,448;840,448;869,442;892,426;908,403;914,374;914,75;908,46;892,22;869,6;840,0" o:connectangles="0,0,0,0,0,0,0,0,0,0,0,0,0,0,0,0,0,0,0,0,0"/>
                </v:shape>
                <v:shape id="Picture 225" o:spid="_x0000_s1417" type="#_x0000_t75" style="position:absolute;left:3845;top:585;width:915;height: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" strokecolor="#3465a4">
                  <v:fill recolor="t" type="frame"/>
                  <v:stroke joinstyle="round"/>
                  <v:imagedata r:id="rId29" o:title=""/>
                </v:shape>
                <v:shape id="Freeform 226" o:spid="_x0000_s1418" style="position:absolute;left:3845;top:585;width:915;height:449;visibility:visible;mso-wrap-style:none;v-text-anchor:middle" coordsize="161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" path="m132,l81,11,39,39,11,81,,132,,662r11,51l39,755r42,28l132,794r1350,l1533,783r42,-28l1603,713r11,-51l1614,132,1603,81,1575,39,1533,11,1482,,132,e" filled="f" strokecolor="#404040" strokeweight=".26mm">
                  <v:path o:connecttype="custom" o:connectlocs="75,0;46,6;22,22;6,46;0,75;0,374;6,403;22,426;46,442;75,448;840,448;869,442;892,426;908,403;914,374;914,75;908,46;892,22;869,6;840,0;75,0" o:connectangles="0,0,0,0,0,0,0,0,0,0,0,0,0,0,0,0,0,0,0,0,0"/>
                </v:shape>
                <v:shape id="Picture 227" o:spid="_x0000_s1419" type="#_x0000_t75" style="position:absolute;left:9132;top:1074;width:1363;height:1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" strokecolor="#3465a4">
                  <v:fill recolor="t" type="frame"/>
                  <v:stroke joinstyle="round"/>
                  <v:imagedata r:id="rId30" o:title=""/>
                </v:shape>
                <v:shape id="Freeform 228" o:spid="_x0000_s1420" style="position:absolute;left:8031;top:566;width:915;height:449;visibility:visible;mso-wrap-style:none;v-text-anchor:middle" coordsize="161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" path="m1484,l132,,81,11,39,39,11,81,,132,,662r11,51l39,755r42,28l132,794r1352,l1535,783r42,-28l1605,713r11,-51l1616,132,1605,81,1577,39,1535,11,1484,e" fillcolor="gray" stroked="f" strokecolor="#3465a4">
                  <v:path o:connecttype="custom" o:connectlocs="840,0;75,0;46,6;22,22;6,46;0,75;0,374;6,403;22,426;46,442;75,448;840,448;869,442;892,426;908,403;914,374;914,75;908,46;892,22;869,6;840,0" o:connectangles="0,0,0,0,0,0,0,0,0,0,0,0,0,0,0,0,0,0,0,0,0"/>
                </v:shape>
                <v:shape id="Picture 229" o:spid="_x0000_s1421" type="#_x0000_t75" style="position:absolute;left:7990;top:526;width:915;height: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" strokecolor="#3465a4">
                  <v:fill recolor="t" type="frame"/>
                  <v:stroke joinstyle="round"/>
                  <v:imagedata r:id="rId31" o:title=""/>
                </v:shape>
                <v:shape id="Freeform 230" o:spid="_x0000_s1422" style="position:absolute;left:7990;top:526;width:915;height:449;visibility:visible;mso-wrap-style:none;v-text-anchor:middle" coordsize="161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" path="m132,l81,11,39,39,11,81,,132,,662r11,51l39,755r42,28l132,794r1352,l1535,783r42,-28l1605,713r11,-51l1616,132,1605,81,1577,39,1535,11,1484,,132,e" filled="f" strokecolor="#404040" strokeweight=".26mm">
                  <v:path o:connecttype="custom" o:connectlocs="75,0;46,6;22,22;6,46;0,75;0,374;6,403;22,426;46,442;75,448;840,448;869,442;892,426;908,403;914,374;914,75;908,46;892,22;869,6;840,0;75,0" o:connectangles="0,0,0,0,0,0,0,0,0,0,0,0,0,0,0,0,0,0,0,0,0"/>
                </v:shape>
                <v:shape id="Freeform 231" o:spid="_x0000_s1423" style="position:absolute;left:5355;top:1360;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" path="m914,l171,,104,12,51,49,14,104,,171,,859r14,67l51,981r53,37l171,1032r743,l981,1018r53,-37l1071,926r14,-67l1085,171r-14,-67l1034,49,981,12,914,e" fillcolor="gray" stroked="f" strokecolor="#3465a4">
                  <v:path o:connecttype="custom" o:connectlocs="517,0;97,0;59,7;29,28;8,59;0,97;0,486;8,524;29,555;59,576;97,583;517,583;555,576;585,555;606,524;613,486;613,97;606,59;585,28;555,7;517,0" o:connectangles="0,0,0,0,0,0,0,0,0,0,0,0,0,0,0,0,0,0,0,0,0"/>
                </v:shape>
                <v:shape id="Picture 232" o:spid="_x0000_s1424" type="#_x0000_t75" style="position:absolute;left:5316;top:1320;width:614;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" strokecolor="#3465a4">
                  <v:fill recolor="t" type="frame"/>
                  <v:stroke joinstyle="round"/>
                  <v:imagedata r:id="rId32" o:title=""/>
                </v:shape>
                <v:shape id="Freeform 233" o:spid="_x0000_s1425" style="position:absolute;left:5316;top:1320;width:614;height:584;visibility:visible;mso-wrap-style:none;v-text-anchor:middle" coordsize="1086,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" path="m171,l104,12,51,49,14,104,,171,,859r14,67l51,981r53,37l171,1032r743,l981,1018r53,-37l1071,926r14,-67l1085,171r-14,-67l1034,49,981,12,914,,171,e" filled="f" strokecolor="#404040" strokeweight=".26mm">
                  <v:path o:connecttype="custom" o:connectlocs="97,0;59,7;29,28;8,59;0,97;0,486;8,524;29,555;59,576;97,583;517,583;555,576;585,555;606,524;613,486;613,97;606,59;585,28;555,7;517,0;97,0" o:connectangles="0,0,0,0,0,0,0,0,0,0,0,0,0,0,0,0,0,0,0,0,0"/>
                </v:shape>
                <v:shape id="Freeform 234" o:spid="_x0000_s1426" style="position:absolute;left:5445;top:1419;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" path="m1115,r,224l,224,,672r1115,l1115,896,1561,448,1115,e" fillcolor="gray" stroked="f" strokecolor="#3465a4">
                  <v:path o:connecttype="custom" o:connectlocs="631,0;631,127;0,127;0,380;631,380;631,506;883,253;631,0" o:connectangles="0,0,0,0,0,0,0,0"/>
                </v:shape>
                <v:shape id="Freeform 235" o:spid="_x0000_s1427" style="position:absolute;left:5445;top:1419;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" path="m1115,r,224l,224,,672r1115,l1115,896,1561,448,1115,e" filled="f" strokecolor="gray" strokeweight=".53mm">
                  <v:path o:connecttype="custom" o:connectlocs="631,0;631,127;0,127;0,380;631,380;631,506;883,253;631,0" o:connectangles="0,0,0,0,0,0,0,0"/>
                </v:shape>
                <v:shape id="Freeform 236" o:spid="_x0000_s1428" style="position:absolute;left:5406;top:1379;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" path="m1115,r,224l,224,,672r1115,l1115,896,1561,448,1115,e" stroked="f" strokecolor="#3465a4">
                  <v:path o:connecttype="custom" o:connectlocs="631,0;631,127;0,127;0,380;631,380;631,506;883,253;631,0" o:connectangles="0,0,0,0,0,0,0,0"/>
                </v:shape>
                <v:shape id="Freeform 237" o:spid="_x0000_s1429" style="position:absolute;left:5406;top:1379;width:884;height:507;visibility:visible;mso-wrap-style:none;v-text-anchor:middle" coordsize="15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" path="m1115,r,224l,224,,672r1115,l1115,896,1561,448,1115,e" filled="f" strokecolor="red" strokeweight=".53mm">
                  <v:path o:connecttype="custom" o:connectlocs="631,0;631,127;0,127;0,380;631,380;631,506;883,253;631,0" o:connectangles="0,0,0,0,0,0,0,0"/>
                </v:shape>
                <v:shape id="Freeform 238" o:spid="_x0000_s1430" style="position:absolute;left:6915;top:1415;width:749;height:879;visibility:visible;mso-wrap-style:none;v-text-anchor:middle" coordsize="1324,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" path="m1323,l182,r,131l93,131r,134l,265,,1471r37,14l111,1508r35,14l240,1543r30,9l333,1548r44,-5l409,1538r23,-5l455,1527r21,-9l497,1510r22,-7l536,1494r41,-21l600,1464r79,-46l702,1407r64,-31l792,1367r53,-21l901,1328r30,-9l961,1312r30,-5l1028,1305r75,-9l1140,1295r,-120l1175,1168r49,l1224,1039r46,-6l1323,1033,1323,e" fillcolor="gray" stroked="f" strokecolor="#3465a4">
                  <v:path o:connecttype="custom" o:connectlocs="748,0;103,0;103,74;53,74;53,150;0,150;0,833;21,841;63,854;83,861;136,873;153,878;188,876;213,873;231,871;244,868;257,864;269,859;281,855;294,851;303,846;326,834;339,829;384,803;397,796;433,779;448,774;478,762;510,752;527,747;544,743;561,740;582,739;624,734;645,733;645,665;665,661;692,661;692,588;718,585;748,585;748,0" o:connectangles="0,0,0,0,0,0,0,0,0,0,0,0,0,0,0,0,0,0,0,0,0,0,0,0,0,0,0,0,0,0,0,0,0,0,0,0,0,0,0,0,0,0"/>
                </v:shape>
                <v:shape id="Picture 239" o:spid="_x0000_s1431" type="#_x0000_t75" style="position:absolute;left:6875;top:1375;width:749;height: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" strokecolor="#3465a4">
                  <v:fill recolor="t" type="frame"/>
                  <v:stroke joinstyle="round"/>
                  <v:imagedata r:id="rId33" o:title=""/>
                </v:shape>
                <v:shape id="Freeform 240" o:spid="_x0000_s1432" style="position:absolute;left:6875;top:1375;width:749;height:879;visibility:visible;mso-wrap-style:square;v-text-anchor:top" coordsize="1324,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" path="m,1471r37,14l74,1497r37,11l146,1522r32,7l210,1536r30,7l270,1552r63,-4l377,1543r32,-5l432,1533r23,-6l476,1518r21,-8l519,1503r17,-9l556,1483r21,-10l600,1464r19,-13l639,1441r21,-11l679,1418r23,-11l723,1397r21,-11l766,1376r26,-9l818,1356r27,-10l873,1337r28,-9l931,1319r30,-7l991,1307r37,-2l1065,1302r38,-6l1140,1295r,-120l1175,1168r49,l1224,1039r46,-6l1323,1033,1323,,182,r,131l93,131r,134l,265,,1471xm93,265r1047,l1140,1175,93,265xm182,131r1042,l1224,1039,182,131xe" filled="f" strokecolor="#5a5a5a" strokeweight=".26mm">
                  <v:path o:connecttype="custom" o:connectlocs="0,833;21,841;42,847;63,854;83,861;101,865;119,869;136,873;153,878;188,876;213,873;231,871;244,868;257,864;269,859;281,855;294,851;303,846;315,839;326,834;339,829;350,821;361,816;373,809;384,803;397,796;409,791;421,784;433,779;448,774;463,767;478,762;494,757;510,752;527,747;544,743;561,740;582,739;602,737;624,734;645,733;645,665;665,661;692,661;692,588;718,585;748,585;748,0;103,0;103,74;53,74;53,150;0,150;0,833;53,150;645,150;645,665;103,74;692,74;692,588" o:connectangles="0,0,0,0,0,0,0,0,0,0,0,0,0,0,0,0,0,0,0,0,0,0,0,0,0,0,0,0,0,0,0,0,0,0,0,0,0,0,0,0,0,0,0,0,0,0,0,0,0,0,0,0,0,0,0,0,0,0,0,0"/>
                </v:shape>
                <v:shape id="Freeform 241" o:spid="_x0000_s1433" style="position:absolute;left:5225;top:2950;width:1001;height:1073;visibility:visible;mso-wrap-style:none;v-text-anchor:middle" coordsize="1768,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" path="m1767,l,,,1769r115,44l229,1848r140,32l414,1894r173,-11l702,1859r104,-36l926,1758r32,-12l989,1732r32,-16l1053,1698r35,-16l1157,1649r35,-16l1229,1621r39,-18l1308,1587r45,-14l1397,1564r90,-26l1534,1529r55,-2l1705,1520r62,-2l1767,e" fillcolor="gray" stroked="f" strokecolor="#3465a4">
                  <v:path o:connecttype="custom" o:connectlocs="1000,0;0,0;0,1002;65,1027;130,1046;209,1065;234,1072;332,1066;397,1053;456,1032;524,995;542,989;560,981;578,972;596,961;616,952;655,934;675,925;696,918;718,908;741,899;766,891;791,886;842,871;869,866;900,865;965,861;1000,860;1000,0" o:connectangles="0,0,0,0,0,0,0,0,0,0,0,0,0,0,0,0,0,0,0,0,0,0,0,0,0,0,0,0,0"/>
                </v:shape>
                <v:shape id="Freeform 242" o:spid="_x0000_s1434" style="position:absolute;left:5186;top:2910;width:1001;height:1073;visibility:visible;mso-wrap-style:none;v-text-anchor:middle" coordsize="177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" path="m1769,l,,,1769r115,44l229,1848r140,32l414,1894r174,-11l703,1859r104,-36l927,1758r32,-12l990,1732r32,-16l1054,1698r35,-16l1158,1649r35,-16l1230,1621r39,-18l1309,1587r45,-14l1398,1564r90,-26l1535,1529r56,-2l1707,1520r62,-2l1769,e" fillcolor="#c5d9f0" stroked="f" strokecolor="#3465a4">
                  <v:path o:connecttype="custom" o:connectlocs="1000,0;0,0;0,1002;65,1027;130,1046;209,1065;234,1072;333,1066;398,1053;456,1032;524,995;542,989;560,981;578,972;596,961;616,952;655,934;675,925;696,918;718,908;740,899;766,891;791,886;842,871;868,866;900,865;965,861;1000,860;1000,0" o:connectangles="0,0,0,0,0,0,0,0,0,0,0,0,0,0,0,0,0,0,0,0,0,0,0,0,0,0,0,0,0"/>
                </v:shape>
                <v:shape id="Freeform 243" o:spid="_x0000_s1435" style="position:absolute;left:5186;top:2910;width:1001;height:1073;visibility:visible;mso-wrap-style:none;v-text-anchor:middle" coordsize="177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" path="m,1769r58,23l115,1813r58,18l229,1848r48,12l323,1871r46,9l414,1894r104,-4l588,1883r46,-8l668,1868r35,-9l738,1848r35,-12l807,1823r30,-14l867,1795r30,-17l927,1758r32,-12l990,1732r32,-16l1054,1698r35,-16l1123,1667r35,-18l1193,1633r37,-12l1269,1603r40,-16l1354,1573r44,-9l1442,1552r46,-14l1535,1529r56,-2l1649,1524r58,-4l1769,1518,1769,,,,,1769e" filled="f" strokecolor="red" strokeweight=".44mm">
                  <v:path o:connecttype="custom" o:connectlocs="0,1002;33,1015;65,1027;98,1037;130,1046;157,1053;183,1059;209,1065;234,1072;293,1070;333,1066;359,1062;378,1058;398,1053;417,1046;437,1040;456,1032;473,1024;490,1016;507,1007;524,995;542,989;560,981;578,972;596,961;616,952;635,944;655,934;675,925;696,918;718,908;740,899;766,891;791,886;816,879;842,871;868,866;900,865;933,863;965,861;1000,860;1000,0;0,0;0,1002" o:connectangles="0,0,0,0,0,0,0,0,0,0,0,0,0,0,0,0,0,0,0,0,0,0,0,0,0,0,0,0,0,0,0,0,0,0,0,0,0,0,0,0,0,0,0,0"/>
                </v:shape>
                <v:shape id="Freeform 244" o:spid="_x0000_s1436" style="position:absolute;left:5558;top:2160;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" path="m291,l,328r145,l145,1311r291,l436,328r146,l291,e" fillcolor="#d7d7d7" stroked="f" strokecolor="#3465a4">
                  <v:path o:connecttype="custom" o:connectlocs="164,0;0,186;82,186;82,741;246,741;246,186;328,186;164,0" o:connectangles="0,0,0,0,0,0,0,0"/>
                </v:shape>
                <v:shape id="Freeform 245" o:spid="_x0000_s1437" style="position:absolute;left:5558;top:2160;width:329;height:742;visibility:visible;mso-wrap-style:none;v-text-anchor:middle" coordsize="58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" path="m,328r145,l145,1311r291,l436,328r146,l291,,,328e" filled="f" strokecolor="#a4a4a4" strokeweight=".26mm">
                  <v:path o:connecttype="custom" o:connectlocs="0,186;82,186;82,741;246,741;246,186;328,186;164,0;0,186" o:connectangles="0,0,0,0,0,0,0,0"/>
                </v:shape>
                <v:line id="Line 246" o:spid="_x0000_s1438" style="position:absolute;visibility:visible;mso-wrap-style:square" from="6600,757" to="6600,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" strokeweight=".26mm">
                  <v:stroke dashstyle="dash"/>
                </v:line>
                <v:rect id="Rectangle 247" o:spid="_x0000_s1439" style="position:absolute;left:666;top:59;width:10485;height:45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" filled="f" strokeweight=".26mm">
                  <v:stroke joinstyle="round"/>
                </v:rect>
                <v:shape id="AutoShape 248" o:spid="_x0000_s1440" style="position:absolute;left:4022;top:710;width:586;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" adj="-11796480,,5400" path="m,l,21600r21600,l21600,,,xe" filled="f" stroked="f" strokecolor="#3465a4">
                  <v:stroke joinstyle="round"/>
                  <v:formulas/>
                  <v:path o:connecttype="custom" o:connectlocs="586,106;293,211;0,106;293,0" o:connectangles="0,90,180,270" textboxrect="0,0,21600,21600"/>
                  <v:textbox inset="0,0,0,0">
                    <w:txbxContent>
                      <w:p w14:paraId="69807DE7" w14:textId="77777777" w:rsidR="00B54C10" w:rsidRDefault="00B54C10" w:rsidP="00B54C10">
                        <w:pPr>
                          <w:overflowPunct w:val="0"/>
                          <w:rPr>
                            <w:rFonts w:cs="font529"/>
                            <w:sz w:val="16"/>
                          </w:rPr>
                        </w:pPr>
                        <w:r>
                          <w:rPr>
                            <w:rFonts w:cs="font529"/>
                            <w:sz w:val="16"/>
                          </w:rPr>
                          <w:t>Manager</w:t>
                        </w:r>
                      </w:p>
                    </w:txbxContent>
                  </v:textbox>
                </v:shape>
                <v:shape id="AutoShape 249" o:spid="_x0000_s1441" style="position:absolute;left:8166;top:652;width:586;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" adj="-11796480,,5400" path="m,l,21600r21600,l21600,,,xe" filled="f" stroked="f" strokecolor="#3465a4">
                  <v:stroke joinstyle="round"/>
                  <v:formulas/>
                  <v:path o:connecttype="custom" o:connectlocs="586,106;293,211;0,106;293,0" o:connectangles="0,90,180,270" textboxrect="0,0,21600,21600"/>
                  <v:textbox inset="0,0,0,0">
                    <w:txbxContent>
                      <w:p w14:paraId="016AE615" w14:textId="77777777" w:rsidR="00B54C10" w:rsidRDefault="00B54C10" w:rsidP="00B54C10">
                        <w:pPr>
                          <w:overflowPunct w:val="0"/>
                          <w:rPr>
                            <w:rFonts w:cs="font529"/>
                            <w:sz w:val="16"/>
                          </w:rPr>
                        </w:pPr>
                        <w:r>
                          <w:rPr>
                            <w:rFonts w:cs="font529"/>
                            <w:sz w:val="16"/>
                          </w:rPr>
                          <w:t>Manager</w:t>
                        </w:r>
                      </w:p>
                    </w:txbxContent>
                  </v:textbox>
                </v:shape>
                <v:shape id="AutoShape 250" o:spid="_x0000_s1442" style="position:absolute;left:4045;top:1118;width:567;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" adj="-11796480,,5400" path="m,l,21600r21600,l21600,,,xe" filled="f" stroked="f" strokecolor="#3465a4">
                  <v:stroke joinstyle="round"/>
                  <v:formulas/>
                  <v:path o:connecttype="custom" o:connectlocs="567,106;284,211;0,106;284,0" o:connectangles="0,90,180,270" textboxrect="0,0,21600,21600"/>
                  <v:textbox inset="0,0,0,0">
                    <w:txbxContent>
                      <w:p w14:paraId="7D095AF6" w14:textId="77777777" w:rsidR="00B54C10" w:rsidRDefault="00B54C10" w:rsidP="00B54C10">
                        <w:pPr>
                          <w:overflowPunct w:val="0"/>
                          <w:rPr>
                            <w:rFonts w:cs="font529"/>
                            <w:sz w:val="16"/>
                          </w:rPr>
                        </w:pPr>
                        <w:proofErr w:type="spellStart"/>
                        <w:r>
                          <w:rPr>
                            <w:rFonts w:cs="font529"/>
                            <w:sz w:val="16"/>
                          </w:rPr>
                          <w:t>mgr.prm</w:t>
                        </w:r>
                        <w:proofErr w:type="spellEnd"/>
                      </w:p>
                    </w:txbxContent>
                  </v:textbox>
                </v:shape>
                <v:shape id="AutoShape 251" o:spid="_x0000_s1443" style="position:absolute;left:8190;top:1058;width:567;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" adj="-11796480,,5400" path="m,l,21600r21600,l21600,,,xe" filled="f" stroked="f" strokecolor="#3465a4">
                  <v:stroke joinstyle="round"/>
                  <v:formulas/>
                  <v:path o:connecttype="custom" o:connectlocs="567,106;284,211;0,106;284,0" o:connectangles="0,90,180,270" textboxrect="0,0,21600,21600"/>
                  <v:textbox inset="0,0,0,0">
                    <w:txbxContent>
                      <w:p w14:paraId="6AF39D6E" w14:textId="77777777" w:rsidR="00B54C10" w:rsidRDefault="00B54C10" w:rsidP="00B54C10">
                        <w:pPr>
                          <w:overflowPunct w:val="0"/>
                          <w:rPr>
                            <w:rFonts w:cs="font529"/>
                            <w:sz w:val="16"/>
                          </w:rPr>
                        </w:pPr>
                        <w:proofErr w:type="spellStart"/>
                        <w:r>
                          <w:rPr>
                            <w:rFonts w:cs="font529"/>
                            <w:sz w:val="16"/>
                          </w:rPr>
                          <w:t>mgr.prm</w:t>
                        </w:r>
                        <w:proofErr w:type="spellEnd"/>
                      </w:p>
                    </w:txbxContent>
                  </v:textbox>
                </v:shape>
                <v:shape id="AutoShape 252" o:spid="_x0000_s1444" style="position:absolute;left:3267;top:1521;width:660;height:235;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" adj="-11796480,,5400" path="m,l,21600r21600,l21600,,,xe" filled="f" stroked="f" strokecolor="#3465a4">
                  <v:stroke joinstyle="round"/>
                  <v:formulas/>
                  <v:path o:connecttype="custom" o:connectlocs="660,118;330,235;0,118;330,0" o:connectangles="0,90,180,270" textboxrect="0,0,21600,21600"/>
                  <v:textbox inset="0,0,0,0">
                    <w:txbxContent>
                      <w:p w14:paraId="1EEB7954" w14:textId="77777777" w:rsidR="00B54C10" w:rsidRDefault="00B54C10" w:rsidP="00B54C10">
                        <w:pPr>
                          <w:overflowPunct w:val="0"/>
                          <w:rPr>
                            <w:rFonts w:cs="font529"/>
                            <w:sz w:val="18"/>
                          </w:rPr>
                        </w:pPr>
                        <w:proofErr w:type="spellStart"/>
                        <w:r>
                          <w:rPr>
                            <w:rFonts w:cs="font529"/>
                            <w:sz w:val="18"/>
                          </w:rPr>
                          <w:t>extmysql</w:t>
                        </w:r>
                        <w:proofErr w:type="spellEnd"/>
                      </w:p>
                    </w:txbxContent>
                  </v:textbox>
                </v:shape>
                <v:shape id="AutoShape 253" o:spid="_x0000_s1445" style="position:absolute;left:4272;top:1595;width:685;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" adj="-11796480,,5400" path="m,l,21600r21600,l21600,,,xe" filled="f" stroked="f" strokecolor="#3465a4">
                  <v:stroke joinstyle="round"/>
                  <v:formulas/>
                  <v:path o:connecttype="custom" o:connectlocs="685,235;343,470;0,235;343,0" o:connectangles="0,90,180,270" textboxrect="0,0,21600,21600"/>
                  <v:textbox inset="0,0,0,0">
                    <w:txbxContent>
                      <w:p w14:paraId="4A9A4270" w14:textId="77777777" w:rsidR="00B54C10" w:rsidRDefault="00B54C10" w:rsidP="00B54C10">
                        <w:pPr>
                          <w:overflowPunct w:val="0"/>
                          <w:jc w:val="center"/>
                          <w:rPr>
                            <w:rFonts w:cs="font529"/>
                            <w:sz w:val="18"/>
                          </w:rPr>
                        </w:pPr>
                        <w:r>
                          <w:rPr>
                            <w:rFonts w:cs="font529"/>
                            <w:sz w:val="18"/>
                          </w:rPr>
                          <w:t>Local</w:t>
                        </w:r>
                      </w:p>
                      <w:p w14:paraId="1AF3A200" w14:textId="77777777" w:rsidR="00B54C10" w:rsidRDefault="00B54C10" w:rsidP="00B54C10">
                        <w:pPr>
                          <w:overflowPunct w:val="0"/>
                          <w:jc w:val="center"/>
                          <w:rPr>
                            <w:rFonts w:cs="font529"/>
                            <w:sz w:val="18"/>
                          </w:rPr>
                        </w:pPr>
                        <w:r>
                          <w:rPr>
                            <w:rFonts w:cs="font529"/>
                            <w:sz w:val="18"/>
                          </w:rPr>
                          <w:t>Trail Files</w:t>
                        </w:r>
                      </w:p>
                    </w:txbxContent>
                  </v:textbox>
                </v:shape>
                <v:shape id="AutoShape 254" o:spid="_x0000_s1446" style="position:absolute;left:5441;top:1543;width:766;height:235;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" adj="-11796480,,5400" path="m,l,21600r21600,l21600,,,xe" filled="f" stroked="f" strokecolor="#3465a4">
                  <v:stroke joinstyle="round"/>
                  <v:formulas/>
                  <v:path o:connecttype="custom" o:connectlocs="766,118;383,235;0,118;383,0" o:connectangles="0,90,180,270" textboxrect="0,0,21600,21600"/>
                  <v:textbox inset="0,0,0,0">
                    <w:txbxContent>
                      <w:p w14:paraId="0F9A8F47" w14:textId="77777777" w:rsidR="00B54C10" w:rsidRDefault="00B54C10" w:rsidP="00B54C10">
                        <w:pPr>
                          <w:overflowPunct w:val="0"/>
                          <w:rPr>
                            <w:rFonts w:cs="font529"/>
                            <w:sz w:val="18"/>
                          </w:rPr>
                        </w:pPr>
                        <w:proofErr w:type="spellStart"/>
                        <w:r>
                          <w:rPr>
                            <w:rFonts w:cs="font529"/>
                            <w:sz w:val="18"/>
                          </w:rPr>
                          <w:t>pmpmysql</w:t>
                        </w:r>
                        <w:proofErr w:type="spellEnd"/>
                      </w:p>
                    </w:txbxContent>
                  </v:textbox>
                </v:shape>
                <v:shape id="AutoShape 255" o:spid="_x0000_s1447" style="position:absolute;left:7073;top:1547;width:1257;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" adj="-11796480,,5400" path="m,l,21600r21600,l21600,,,xe" filled="f" stroked="f" strokecolor="#3465a4">
                  <v:stroke joinstyle="round"/>
                  <v:formulas/>
                  <v:path o:connecttype="custom" o:connectlocs="1257,235;629,470;0,235;629,0" o:connectangles="0,90,180,270" textboxrect="0,0,21600,21600"/>
                  <v:textbox inset="0,0,0,0">
                    <w:txbxContent>
                      <w:p w14:paraId="37774FE4" w14:textId="77777777" w:rsidR="00B54C10" w:rsidRDefault="00B54C10" w:rsidP="00B54C10">
                        <w:pPr>
                          <w:overflowPunct w:val="0"/>
                          <w:rPr>
                            <w:rFonts w:cs="font529"/>
                            <w:sz w:val="18"/>
                          </w:rPr>
                        </w:pPr>
                        <w:proofErr w:type="spellStart"/>
                        <w:r>
                          <w:rPr>
                            <w:rFonts w:cs="font529"/>
                            <w:sz w:val="18"/>
                          </w:rPr>
                          <w:t>Remoterepmysql</w:t>
                        </w:r>
                        <w:proofErr w:type="spellEnd"/>
                      </w:p>
                      <w:p w14:paraId="7740A109" w14:textId="77777777" w:rsidR="00B54C10" w:rsidRDefault="00B54C10" w:rsidP="00B54C10">
                        <w:pPr>
                          <w:overflowPunct w:val="0"/>
                          <w:rPr>
                            <w:rFonts w:cs="font529"/>
                            <w:sz w:val="18"/>
                          </w:rPr>
                        </w:pPr>
                        <w:r>
                          <w:rPr>
                            <w:rFonts w:cs="font529"/>
                            <w:sz w:val="18"/>
                          </w:rPr>
                          <w:t>Trail Files</w:t>
                        </w:r>
                      </w:p>
                    </w:txbxContent>
                  </v:textbox>
                </v:shape>
                <v:shape id="AutoShape 256" o:spid="_x0000_s1448" style="position:absolute;left:1019;top:2379;width:2479;height:568;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" adj="-11796480,,5400" path="m,l,21600r21600,l21600,,,xe" filled="f" stroked="f" strokecolor="#3465a4">
                  <v:stroke joinstyle="round"/>
                  <v:formulas/>
                  <v:path o:connecttype="custom" o:connectlocs="2479,284;1240,568;0,284;1240,0" o:connectangles="0,90,180,270" textboxrect="0,0,21600,21600"/>
                  <v:textbox inset="0,0,0,0">
                    <w:txbxContent>
                      <w:p w14:paraId="056ED3DA" w14:textId="77777777" w:rsidR="00B54C10" w:rsidRDefault="00B54C10" w:rsidP="00B54C10">
                        <w:pPr>
                          <w:overflowPunct w:val="0"/>
                          <w:jc w:val="center"/>
                          <w:rPr>
                            <w:rFonts w:cs="font529"/>
                          </w:rPr>
                        </w:pPr>
                        <w:r>
                          <w:rPr>
                            <w:rFonts w:cs="font529"/>
                          </w:rPr>
                          <w:t>MySQL</w:t>
                        </w:r>
                      </w:p>
                      <w:p w14:paraId="07C21629" w14:textId="77777777" w:rsidR="00B54C10" w:rsidRDefault="00B54C10" w:rsidP="00B54C10">
                        <w:pPr>
                          <w:overflowPunct w:val="0"/>
                          <w:jc w:val="center"/>
                          <w:rPr>
                            <w:rFonts w:cs="font529"/>
                            <w:spacing w:val="-1"/>
                          </w:rPr>
                        </w:pPr>
                        <w:r>
                          <w:rPr>
                            <w:rFonts w:cs="font529"/>
                          </w:rPr>
                          <w:t xml:space="preserve">Source Database </w:t>
                        </w:r>
                        <w:r>
                          <w:rPr>
                            <w:rFonts w:cs="font529"/>
                            <w:spacing w:val="-1"/>
                          </w:rPr>
                          <w:t>(</w:t>
                        </w:r>
                        <w:proofErr w:type="spellStart"/>
                        <w:r>
                          <w:rPr>
                            <w:rFonts w:cs="font529"/>
                            <w:spacing w:val="-1"/>
                          </w:rPr>
                          <w:t>ggsource</w:t>
                        </w:r>
                        <w:proofErr w:type="spellEnd"/>
                        <w:r>
                          <w:rPr>
                            <w:rFonts w:cs="font529"/>
                            <w:spacing w:val="-1"/>
                          </w:rPr>
                          <w:t>)</w:t>
                        </w:r>
                      </w:p>
                    </w:txbxContent>
                  </v:textbox>
                </v:shape>
                <v:shape id="AutoShape 257" o:spid="_x0000_s1449" style="position:absolute;left:4378;top:2388;width:690;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" adj="-11796480,,5400" path="m,l,21600r21600,l21600,,,xe" filled="f" stroked="f" strokecolor="#3465a4">
                  <v:stroke joinstyle="round"/>
                  <v:formulas/>
                  <v:path o:connecttype="custom" o:connectlocs="690,106;345,211;0,106;345,0" o:connectangles="0,90,180,270" textboxrect="0,0,21600,21600"/>
                  <v:textbox inset="0,0,0,0">
                    <w:txbxContent>
                      <w:p w14:paraId="3BD8CCB5" w14:textId="77777777" w:rsidR="00B54C10" w:rsidRDefault="00B54C10" w:rsidP="00B54C10">
                        <w:pPr>
                          <w:overflowPunct w:val="0"/>
                          <w:rPr>
                            <w:rFonts w:cs="font529"/>
                            <w:sz w:val="16"/>
                          </w:rPr>
                        </w:pPr>
                        <w:proofErr w:type="gramStart"/>
                        <w:r>
                          <w:rPr>
                            <w:rFonts w:cs="font529"/>
                            <w:sz w:val="16"/>
                          </w:rPr>
                          <w:t>./</w:t>
                        </w:r>
                        <w:proofErr w:type="spellStart"/>
                        <w:proofErr w:type="gramEnd"/>
                        <w:r>
                          <w:rPr>
                            <w:rFonts w:cs="font529"/>
                            <w:sz w:val="16"/>
                          </w:rPr>
                          <w:t>dirdat</w:t>
                        </w:r>
                        <w:proofErr w:type="spellEnd"/>
                        <w:r>
                          <w:rPr>
                            <w:rFonts w:cs="font529"/>
                            <w:sz w:val="16"/>
                          </w:rPr>
                          <w:t>/et</w:t>
                        </w:r>
                      </w:p>
                    </w:txbxContent>
                  </v:textbox>
                </v:shape>
                <v:shape id="AutoShape 258" o:spid="_x0000_s1450" style="position:absolute;left:6989;top:2359;width:666;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" adj="-11796480,,5400" path="m,l,21600r21600,l21600,,,xe" filled="f" stroked="f" strokecolor="#3465a4">
                  <v:stroke joinstyle="round"/>
                  <v:formulas/>
                  <v:path o:connecttype="custom" o:connectlocs="666,106;333,211;0,106;333,0" o:connectangles="0,90,180,270" textboxrect="0,0,21600,21600"/>
                  <v:textbox inset="0,0,0,0">
                    <w:txbxContent>
                      <w:p w14:paraId="0731FCDF" w14:textId="77777777" w:rsidR="00B54C10" w:rsidRDefault="00B54C10" w:rsidP="00B54C10">
                        <w:pPr>
                          <w:overflowPunct w:val="0"/>
                          <w:rPr>
                            <w:rFonts w:cs="font529"/>
                            <w:sz w:val="16"/>
                          </w:rPr>
                        </w:pPr>
                        <w:proofErr w:type="gramStart"/>
                        <w:r>
                          <w:rPr>
                            <w:rFonts w:cs="font529"/>
                            <w:sz w:val="16"/>
                          </w:rPr>
                          <w:t>./</w:t>
                        </w:r>
                        <w:proofErr w:type="spellStart"/>
                        <w:proofErr w:type="gramEnd"/>
                        <w:r>
                          <w:rPr>
                            <w:rFonts w:cs="font529"/>
                            <w:sz w:val="16"/>
                          </w:rPr>
                          <w:t>dirdat</w:t>
                        </w:r>
                        <w:proofErr w:type="spellEnd"/>
                        <w:r>
                          <w:rPr>
                            <w:rFonts w:cs="font529"/>
                            <w:sz w:val="16"/>
                          </w:rPr>
                          <w:t>/rt</w:t>
                        </w:r>
                      </w:p>
                    </w:txbxContent>
                  </v:textbox>
                </v:shape>
                <v:shape id="AutoShape 259" o:spid="_x0000_s1451" style="position:absolute;left:3121;top:3024;width:1043;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" adj="-11796480,,5400" path="m,l,21600r21600,l21600,,,xe" filled="f" stroked="f" strokecolor="#3465a4">
                  <v:stroke joinstyle="round"/>
                  <v:formulas/>
                  <v:path o:connecttype="custom" o:connectlocs="1043,235;522,470;0,235;522,0" o:connectangles="0,90,180,270" textboxrect="0,0,21600,21600"/>
                  <v:textbox inset="0,0,0,0">
                    <w:txbxContent>
                      <w:p w14:paraId="23BEA492" w14:textId="77777777" w:rsidR="00B54C10" w:rsidRDefault="00B54C10" w:rsidP="00B54C10">
                        <w:pPr>
                          <w:overflowPunct w:val="0"/>
                          <w:rPr>
                            <w:rFonts w:cs="font529"/>
                            <w:sz w:val="18"/>
                          </w:rPr>
                        </w:pPr>
                        <w:r>
                          <w:rPr>
                            <w:rFonts w:cs="font529"/>
                            <w:sz w:val="18"/>
                          </w:rPr>
                          <w:t>Extract</w:t>
                        </w:r>
                      </w:p>
                      <w:p w14:paraId="63BC394C" w14:textId="77777777" w:rsidR="00B54C10" w:rsidRDefault="00B54C10" w:rsidP="00B54C10">
                        <w:pPr>
                          <w:overflowPunct w:val="0"/>
                          <w:rPr>
                            <w:rFonts w:cs="font529"/>
                            <w:sz w:val="18"/>
                          </w:rPr>
                        </w:pPr>
                        <w:r>
                          <w:rPr>
                            <w:rFonts w:cs="font529"/>
                            <w:sz w:val="18"/>
                          </w:rPr>
                          <w:t>Parameter file</w:t>
                        </w:r>
                      </w:p>
                    </w:txbxContent>
                  </v:textbox>
                </v:shape>
                <v:shape id="AutoShape 260" o:spid="_x0000_s1452" style="position:absolute;left:5218;top:3031;width:1043;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" adj="-11796480,,5400" path="m,l,21600r21600,l21600,,,xe" filled="f" stroked="f" strokecolor="#3465a4">
                  <v:stroke joinstyle="round"/>
                  <v:formulas/>
                  <v:path o:connecttype="custom" o:connectlocs="1043,235;522,470;0,235;522,0" o:connectangles="0,90,180,270" textboxrect="0,0,21600,21600"/>
                  <v:textbox inset="0,0,0,0">
                    <w:txbxContent>
                      <w:p w14:paraId="46EF04A8" w14:textId="77777777" w:rsidR="00B54C10" w:rsidRDefault="00B54C10" w:rsidP="00B54C10">
                        <w:pPr>
                          <w:overflowPunct w:val="0"/>
                          <w:rPr>
                            <w:rFonts w:cs="font529"/>
                            <w:sz w:val="18"/>
                          </w:rPr>
                        </w:pPr>
                        <w:r>
                          <w:rPr>
                            <w:rFonts w:cs="font529"/>
                            <w:sz w:val="18"/>
                          </w:rPr>
                          <w:t>Pump</w:t>
                        </w:r>
                      </w:p>
                      <w:p w14:paraId="5A927806" w14:textId="77777777" w:rsidR="00B54C10" w:rsidRDefault="00B54C10" w:rsidP="00B54C10">
                        <w:pPr>
                          <w:overflowPunct w:val="0"/>
                          <w:rPr>
                            <w:rFonts w:cs="font529"/>
                            <w:sz w:val="18"/>
                          </w:rPr>
                        </w:pPr>
                        <w:r>
                          <w:rPr>
                            <w:rFonts w:cs="font529"/>
                            <w:sz w:val="18"/>
                          </w:rPr>
                          <w:t>Parameter file</w:t>
                        </w:r>
                      </w:p>
                    </w:txbxContent>
                  </v:textbox>
                </v:shape>
                <v:shape id="AutoShape 261" o:spid="_x0000_s1453" style="position:absolute;left:7936;top:3031;width:1043;height:47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" adj="-11796480,,5400" path="m,l,21600r21600,l21600,,,xe" filled="f" stroked="f" strokecolor="#3465a4">
                  <v:stroke joinstyle="round"/>
                  <v:formulas/>
                  <v:path o:connecttype="custom" o:connectlocs="1043,235;522,470;0,235;522,0" o:connectangles="0,90,180,270" textboxrect="0,0,21600,21600"/>
                  <v:textbox inset="0,0,0,0">
                    <w:txbxContent>
                      <w:p w14:paraId="40135399" w14:textId="77777777" w:rsidR="00B54C10" w:rsidRDefault="00B54C10" w:rsidP="00B54C10">
                        <w:pPr>
                          <w:overflowPunct w:val="0"/>
                          <w:rPr>
                            <w:rFonts w:cs="font529"/>
                            <w:sz w:val="18"/>
                          </w:rPr>
                        </w:pPr>
                        <w:proofErr w:type="spellStart"/>
                        <w:r>
                          <w:rPr>
                            <w:rFonts w:cs="font529"/>
                            <w:sz w:val="18"/>
                          </w:rPr>
                          <w:t>Replicat</w:t>
                        </w:r>
                        <w:proofErr w:type="spellEnd"/>
                      </w:p>
                      <w:p w14:paraId="407AF11E" w14:textId="77777777" w:rsidR="00B54C10" w:rsidRDefault="00B54C10" w:rsidP="00B54C10">
                        <w:pPr>
                          <w:overflowPunct w:val="0"/>
                          <w:rPr>
                            <w:rFonts w:cs="font529"/>
                            <w:sz w:val="18"/>
                          </w:rPr>
                        </w:pPr>
                        <w:r>
                          <w:rPr>
                            <w:rFonts w:cs="font529"/>
                            <w:sz w:val="18"/>
                          </w:rPr>
                          <w:t>Parameter file</w:t>
                        </w:r>
                      </w:p>
                    </w:txbxContent>
                  </v:textbox>
                </v:shape>
                <v:shape id="AutoShape 262" o:spid="_x0000_s1454" style="position:absolute;left:8677;top:2441;width:2399;height:568;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" adj="-11796480,,5400" path="m,l,21600r21600,l21600,,,xe" filled="f" stroked="f" strokecolor="#3465a4">
                  <v:stroke joinstyle="round"/>
                  <v:formulas/>
                  <v:path o:connecttype="custom" o:connectlocs="2399,284;1200,568;0,284;1200,0" o:connectangles="0,90,180,270" textboxrect="0,0,21600,21600"/>
                  <v:textbox inset="0,0,0,0">
                    <w:txbxContent>
                      <w:p w14:paraId="4780F240" w14:textId="77777777" w:rsidR="00B54C10" w:rsidRDefault="00B54C10" w:rsidP="00B54C10">
                        <w:pPr>
                          <w:overflowPunct w:val="0"/>
                          <w:jc w:val="center"/>
                          <w:rPr>
                            <w:rFonts w:cs="font529"/>
                          </w:rPr>
                        </w:pPr>
                        <w:r>
                          <w:rPr>
                            <w:rFonts w:cs="font529"/>
                          </w:rPr>
                          <w:t>MySQL</w:t>
                        </w:r>
                      </w:p>
                      <w:p w14:paraId="38DA5FBC" w14:textId="77777777" w:rsidR="00B54C10" w:rsidRDefault="00B54C10" w:rsidP="00B54C10">
                        <w:pPr>
                          <w:overflowPunct w:val="0"/>
                          <w:jc w:val="center"/>
                          <w:rPr>
                            <w:rFonts w:cs="font529"/>
                          </w:rPr>
                        </w:pPr>
                        <w:r>
                          <w:rPr>
                            <w:rFonts w:cs="font529"/>
                          </w:rPr>
                          <w:t>Target Database (</w:t>
                        </w:r>
                        <w:proofErr w:type="spellStart"/>
                        <w:r>
                          <w:rPr>
                            <w:rFonts w:cs="font529"/>
                          </w:rPr>
                          <w:t>ggtarget</w:t>
                        </w:r>
                        <w:proofErr w:type="spellEnd"/>
                        <w:r>
                          <w:rPr>
                            <w:rFonts w:cs="font529"/>
                          </w:rPr>
                          <w:t>)</w:t>
                        </w:r>
                      </w:p>
                    </w:txbxContent>
                  </v:textbox>
                </v:shape>
                <v:shape id="AutoShape 263" o:spid="_x0000_s1455" style="position:absolute;left:3178;top:4092;width:895;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" adj="-11796480,,5400" path="m,l,21600r21600,l21600,,,xe" filled="f" stroked="f" strokecolor="#3465a4">
                  <v:stroke joinstyle="round"/>
                  <v:formulas/>
                  <v:path o:connecttype="custom" o:connectlocs="895,106;448,211;0,106;448,0" o:connectangles="0,90,180,270" textboxrect="0,0,21600,21600"/>
                  <v:textbox inset="0,0,0,0">
                    <w:txbxContent>
                      <w:p w14:paraId="2C978B03" w14:textId="77777777" w:rsidR="00B54C10" w:rsidRDefault="00B54C10" w:rsidP="00B54C10">
                        <w:pPr>
                          <w:overflowPunct w:val="0"/>
                          <w:rPr>
                            <w:rFonts w:cs="font529"/>
                            <w:sz w:val="16"/>
                          </w:rPr>
                        </w:pPr>
                        <w:proofErr w:type="spellStart"/>
                        <w:r>
                          <w:rPr>
                            <w:rFonts w:cs="font529"/>
                            <w:sz w:val="16"/>
                          </w:rPr>
                          <w:t>extmysql.prm</w:t>
                        </w:r>
                        <w:proofErr w:type="spellEnd"/>
                      </w:p>
                    </w:txbxContent>
                  </v:textbox>
                </v:shape>
                <v:shape id="AutoShape 264" o:spid="_x0000_s1456" style="position:absolute;left:5281;top:4099;width:988;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" adj="-11796480,,5400" path="m,l,21600r21600,l21600,,,xe" filled="f" stroked="f" strokecolor="#3465a4">
                  <v:stroke joinstyle="round"/>
                  <v:formulas/>
                  <v:path o:connecttype="custom" o:connectlocs="988,106;494,211;0,106;494,0" o:connectangles="0,90,180,270" textboxrect="0,0,21600,21600"/>
                  <v:textbox inset="0,0,0,0">
                    <w:txbxContent>
                      <w:p w14:paraId="4CBCB227" w14:textId="77777777" w:rsidR="00B54C10" w:rsidRDefault="00B54C10" w:rsidP="00B54C10">
                        <w:pPr>
                          <w:overflowPunct w:val="0"/>
                          <w:rPr>
                            <w:rFonts w:cs="font529"/>
                            <w:sz w:val="16"/>
                          </w:rPr>
                        </w:pPr>
                        <w:proofErr w:type="spellStart"/>
                        <w:r>
                          <w:rPr>
                            <w:rFonts w:cs="font529"/>
                            <w:sz w:val="16"/>
                          </w:rPr>
                          <w:t>pmpmysql.prm</w:t>
                        </w:r>
                        <w:proofErr w:type="spellEnd"/>
                      </w:p>
                    </w:txbxContent>
                  </v:textbox>
                </v:shape>
                <v:shape id="AutoShape 265" o:spid="_x0000_s1457" style="position:absolute;left:8038;top:4140;width:912;height:21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" adj="-11796480,,5400" path="m,l,21600r21600,l21600,,,xe" filled="f" stroked="f" strokecolor="#3465a4">
                  <v:stroke joinstyle="round"/>
                  <v:formulas/>
                  <v:path o:connecttype="custom" o:connectlocs="912,106;456,211;0,106;456,0" o:connectangles="0,90,180,270" textboxrect="0,0,21600,21600"/>
                  <v:textbox inset="0,0,0,0">
                    <w:txbxContent>
                      <w:p w14:paraId="7E0B679E" w14:textId="77777777" w:rsidR="00B54C10" w:rsidRDefault="00B54C10" w:rsidP="00B54C10">
                        <w:pPr>
                          <w:overflowPunct w:val="0"/>
                          <w:rPr>
                            <w:rFonts w:cs="font529"/>
                            <w:sz w:val="16"/>
                          </w:rPr>
                        </w:pPr>
                        <w:proofErr w:type="spellStart"/>
                        <w:r>
                          <w:rPr>
                            <w:rFonts w:cs="font529"/>
                            <w:sz w:val="16"/>
                          </w:rPr>
                          <w:t>repmysql.prm</w:t>
                        </w:r>
                        <w:proofErr w:type="spellEnd"/>
                      </w:p>
                    </w:txbxContent>
                  </v:textbox>
                </v:shape>
                <w10:wrap type="topAndBottom"/>
              </v:group>
            </w:pict>
          </mc:Fallback>
        </mc:AlternateContent>
      </w:r>
      <w:r>
        <w:rPr>
          <w:color w:val="4F81BC"/>
        </w:rPr>
        <w:t>Lab Architecture</w:t>
      </w:r>
    </w:p>
    <w:p w14:paraId="598F4CC1" w14:textId="77777777" w:rsidR="00B54C10" w:rsidRDefault="00B54C10">
      <w:pPr>
        <w:pStyle w:val="Heading1"/>
      </w:pPr>
    </w:p>
    <w:p w14:paraId="56CE210E" w14:textId="7AB35C75" w:rsidR="00B54C10" w:rsidRDefault="00B54C10" w:rsidP="00B54C10">
      <w:pPr>
        <w:pStyle w:val="BodyText"/>
        <w:spacing w:before="195"/>
        <w:ind w:left="240"/>
        <w:sectPr w:rsidR="00B54C10">
          <w:footerReference w:type="even" r:id="rId52"/>
          <w:footerReference w:type="default" r:id="rId53"/>
          <w:footerReference w:type="first" r:id="rId54"/>
          <w:pgSz w:w="12240" w:h="15840"/>
          <w:pgMar w:top="1400" w:right="680" w:bottom="1240" w:left="1200" w:header="720" w:footer="909" w:gutter="0"/>
          <w:cols w:space="720"/>
          <w:docGrid w:linePitch="100" w:charSpace="4096"/>
        </w:sectPr>
      </w:pPr>
      <w:r>
        <w:t>End of Lab</w:t>
      </w:r>
      <w:r>
        <w:rPr>
          <w:spacing w:val="-1"/>
        </w:rPr>
        <w:t xml:space="preserve"> </w:t>
      </w:r>
      <w:r>
        <w:t>6</w:t>
      </w:r>
      <w:r>
        <w:t>.</w:t>
      </w:r>
    </w:p>
    <w:p w14:paraId="623B55FB" w14:textId="77777777" w:rsidR="00550410" w:rsidRDefault="00550410" w:rsidP="00B54C10">
      <w:pPr>
        <w:pStyle w:val="BodyText"/>
        <w:spacing w:before="2"/>
      </w:pPr>
    </w:p>
    <w:sectPr w:rsidR="00550410" w:rsidSect="00B54C10">
      <w:footerReference w:type="even" r:id="rId55"/>
      <w:footerReference w:type="default" r:id="rId56"/>
      <w:footerReference w:type="first" r:id="rId57"/>
      <w:pgSz w:w="12240" w:h="15840"/>
      <w:pgMar w:top="1500" w:right="680" w:bottom="1240" w:left="1200" w:header="720" w:footer="909" w:gutter="0"/>
      <w:cols w:space="72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4EA0E" w14:textId="77777777" w:rsidR="00337A3E" w:rsidRDefault="00337A3E">
      <w:r>
        <w:separator/>
      </w:r>
    </w:p>
  </w:endnote>
  <w:endnote w:type="continuationSeparator" w:id="0">
    <w:p w14:paraId="0F2E1089" w14:textId="77777777" w:rsidR="00337A3E" w:rsidRDefault="00337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font529">
    <w:charset w:val="00"/>
    <w:family w:val="auto"/>
    <w:pitch w:val="variable"/>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C9A6C" w14:textId="77777777" w:rsidR="009D56E1" w:rsidRDefault="009D56E1"/>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FD059" w14:textId="77777777" w:rsidR="009D56E1" w:rsidRDefault="009D56E1"/>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0B7AF" w14:textId="77777777" w:rsidR="009D56E1" w:rsidRDefault="009D56E1">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EE8A6" w14:textId="77777777" w:rsidR="009D56E1" w:rsidRDefault="009D56E1"/>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481BD" w14:textId="77777777" w:rsidR="009D56E1" w:rsidRDefault="009D56E1"/>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86954" w14:textId="77777777" w:rsidR="009D56E1" w:rsidRDefault="009D56E1">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A503F" w14:textId="77777777" w:rsidR="009D56E1" w:rsidRDefault="009D56E1"/>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9080B" w14:textId="77777777" w:rsidR="009D56E1" w:rsidRDefault="009D56E1"/>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5876F" w14:textId="77777777" w:rsidR="009D56E1" w:rsidRDefault="009D56E1">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75DBC" w14:textId="77777777" w:rsidR="009D56E1" w:rsidRDefault="009D56E1"/>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3C35F" w14:textId="77777777" w:rsidR="009D56E1" w:rsidRDefault="009D56E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0A5CA" w14:textId="77777777" w:rsidR="009D56E1" w:rsidRDefault="009D56E1">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10B01" w14:textId="77777777" w:rsidR="009D56E1" w:rsidRDefault="009D56E1">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B342E" w14:textId="77777777" w:rsidR="009D56E1" w:rsidRDefault="009D56E1"/>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0FF63" w14:textId="77777777" w:rsidR="009D56E1" w:rsidRDefault="009D56E1"/>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2F1B7" w14:textId="77777777" w:rsidR="009D56E1" w:rsidRDefault="009D56E1">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9176A" w14:textId="77777777" w:rsidR="009D56E1" w:rsidRDefault="009D56E1"/>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652E7" w14:textId="77777777" w:rsidR="009D56E1" w:rsidRDefault="009D56E1"/>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8367C" w14:textId="77777777" w:rsidR="009D56E1" w:rsidRDefault="009D56E1">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762EE" w14:textId="77777777" w:rsidR="009D56E1" w:rsidRDefault="009D56E1"/>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6EA88" w14:textId="77777777" w:rsidR="00B54C10" w:rsidRDefault="00B54C10"/>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E1ED3" w14:textId="77777777" w:rsidR="00B54C10" w:rsidRDefault="00B54C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CC9DE" w14:textId="77777777" w:rsidR="009D56E1" w:rsidRDefault="009D56E1"/>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9F79F" w14:textId="77777777" w:rsidR="00B54C10" w:rsidRDefault="00B54C10"/>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ABA83" w14:textId="77777777" w:rsidR="009D56E1" w:rsidRDefault="009D56E1"/>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2D1C2" w14:textId="77777777" w:rsidR="009D56E1" w:rsidRDefault="009D56E1">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C7D50" w14:textId="77777777" w:rsidR="009D56E1" w:rsidRDefault="009D56E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6A67D" w14:textId="77777777" w:rsidR="009D56E1" w:rsidRDefault="009D56E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03F1A" w14:textId="77777777" w:rsidR="009D56E1" w:rsidRDefault="009D56E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616B0" w14:textId="77777777" w:rsidR="009D56E1" w:rsidRDefault="009D56E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A6241" w14:textId="77777777" w:rsidR="009D56E1" w:rsidRDefault="009D56E1"/>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6ED0B" w14:textId="77777777" w:rsidR="009D56E1" w:rsidRDefault="009D56E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425D1" w14:textId="77777777" w:rsidR="009D56E1" w:rsidRDefault="009D56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D97F2" w14:textId="77777777" w:rsidR="00337A3E" w:rsidRDefault="00337A3E">
      <w:r>
        <w:separator/>
      </w:r>
    </w:p>
  </w:footnote>
  <w:footnote w:type="continuationSeparator" w:id="0">
    <w:p w14:paraId="3E43D80B" w14:textId="77777777" w:rsidR="00337A3E" w:rsidRDefault="00337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1"/>
    <w:lvl w:ilvl="0">
      <w:start w:val="1"/>
      <w:numFmt w:val="decimal"/>
      <w:lvlText w:val="%1-"/>
      <w:lvlJc w:val="left"/>
      <w:pPr>
        <w:tabs>
          <w:tab w:val="num" w:pos="0"/>
        </w:tabs>
        <w:ind w:left="960" w:hanging="360"/>
      </w:pPr>
      <w:rPr>
        <w:rFonts w:eastAsia="Calibri" w:cs="Calibri"/>
        <w:w w:val="100"/>
        <w:sz w:val="22"/>
        <w:szCs w:val="22"/>
        <w:lang w:val="en-US" w:eastAsia="en-US" w:bidi="ar-SA"/>
      </w:rPr>
    </w:lvl>
    <w:lvl w:ilvl="1">
      <w:numFmt w:val="bullet"/>
      <w:lvlText w:val=""/>
      <w:lvlJc w:val="left"/>
      <w:pPr>
        <w:tabs>
          <w:tab w:val="num" w:pos="0"/>
        </w:tabs>
        <w:ind w:left="1900" w:hanging="360"/>
      </w:pPr>
      <w:rPr>
        <w:rFonts w:ascii="Symbol" w:hAnsi="Symbol"/>
        <w:lang w:val="en-US" w:eastAsia="en-US" w:bidi="ar-SA"/>
      </w:rPr>
    </w:lvl>
    <w:lvl w:ilvl="2">
      <w:numFmt w:val="bullet"/>
      <w:lvlText w:val=""/>
      <w:lvlJc w:val="left"/>
      <w:pPr>
        <w:tabs>
          <w:tab w:val="num" w:pos="0"/>
        </w:tabs>
        <w:ind w:left="2840" w:hanging="360"/>
      </w:pPr>
      <w:rPr>
        <w:rFonts w:ascii="Symbol" w:hAnsi="Symbol"/>
        <w:lang w:val="en-US" w:eastAsia="en-US" w:bidi="ar-SA"/>
      </w:rPr>
    </w:lvl>
    <w:lvl w:ilvl="3">
      <w:numFmt w:val="bullet"/>
      <w:lvlText w:val=""/>
      <w:lvlJc w:val="left"/>
      <w:pPr>
        <w:tabs>
          <w:tab w:val="num" w:pos="0"/>
        </w:tabs>
        <w:ind w:left="3780" w:hanging="360"/>
      </w:pPr>
      <w:rPr>
        <w:rFonts w:ascii="Symbol" w:hAnsi="Symbol"/>
        <w:lang w:val="en-US" w:eastAsia="en-US" w:bidi="ar-SA"/>
      </w:rPr>
    </w:lvl>
    <w:lvl w:ilvl="4">
      <w:numFmt w:val="bullet"/>
      <w:lvlText w:val=""/>
      <w:lvlJc w:val="left"/>
      <w:pPr>
        <w:tabs>
          <w:tab w:val="num" w:pos="0"/>
        </w:tabs>
        <w:ind w:left="4720" w:hanging="360"/>
      </w:pPr>
      <w:rPr>
        <w:rFonts w:ascii="Symbol" w:hAnsi="Symbol"/>
        <w:lang w:val="en-US" w:eastAsia="en-US" w:bidi="ar-SA"/>
      </w:rPr>
    </w:lvl>
    <w:lvl w:ilvl="5">
      <w:numFmt w:val="bullet"/>
      <w:lvlText w:val=""/>
      <w:lvlJc w:val="left"/>
      <w:pPr>
        <w:tabs>
          <w:tab w:val="num" w:pos="0"/>
        </w:tabs>
        <w:ind w:left="5660" w:hanging="360"/>
      </w:pPr>
      <w:rPr>
        <w:rFonts w:ascii="Symbol" w:hAnsi="Symbol"/>
        <w:lang w:val="en-US" w:eastAsia="en-US" w:bidi="ar-SA"/>
      </w:rPr>
    </w:lvl>
    <w:lvl w:ilvl="6">
      <w:numFmt w:val="bullet"/>
      <w:lvlText w:val=""/>
      <w:lvlJc w:val="left"/>
      <w:pPr>
        <w:tabs>
          <w:tab w:val="num" w:pos="0"/>
        </w:tabs>
        <w:ind w:left="6600" w:hanging="360"/>
      </w:pPr>
      <w:rPr>
        <w:rFonts w:ascii="Symbol" w:hAnsi="Symbol"/>
        <w:lang w:val="en-US" w:eastAsia="en-US" w:bidi="ar-SA"/>
      </w:rPr>
    </w:lvl>
    <w:lvl w:ilvl="7">
      <w:numFmt w:val="bullet"/>
      <w:lvlText w:val=""/>
      <w:lvlJc w:val="left"/>
      <w:pPr>
        <w:tabs>
          <w:tab w:val="num" w:pos="0"/>
        </w:tabs>
        <w:ind w:left="7540" w:hanging="360"/>
      </w:pPr>
      <w:rPr>
        <w:rFonts w:ascii="Symbol" w:hAnsi="Symbol"/>
        <w:lang w:val="en-US" w:eastAsia="en-US" w:bidi="ar-SA"/>
      </w:rPr>
    </w:lvl>
    <w:lvl w:ilvl="8">
      <w:numFmt w:val="bullet"/>
      <w:lvlText w:val=""/>
      <w:lvlJc w:val="left"/>
      <w:pPr>
        <w:tabs>
          <w:tab w:val="num" w:pos="0"/>
        </w:tabs>
        <w:ind w:left="8480" w:hanging="360"/>
      </w:pPr>
      <w:rPr>
        <w:rFonts w:ascii="Symbol" w:hAnsi="Symbol"/>
        <w:lang w:val="en-US" w:eastAsia="en-US" w:bidi="ar-SA"/>
      </w:rPr>
    </w:lvl>
  </w:abstractNum>
  <w:abstractNum w:abstractNumId="1" w15:restartNumberingAfterBreak="0">
    <w:nsid w:val="00000002"/>
    <w:multiLevelType w:val="multilevel"/>
    <w:tmpl w:val="00000002"/>
    <w:name w:val="WWNum20"/>
    <w:lvl w:ilvl="0">
      <w:numFmt w:val="bullet"/>
      <w:lvlText w:val=""/>
      <w:lvlJc w:val="left"/>
      <w:pPr>
        <w:tabs>
          <w:tab w:val="num" w:pos="0"/>
        </w:tabs>
        <w:ind w:left="790" w:hanging="360"/>
      </w:pPr>
      <w:rPr>
        <w:rFonts w:ascii="Symbol" w:hAnsi="Symbol" w:cs="Symbol"/>
        <w:color w:val="212121"/>
        <w:w w:val="99"/>
        <w:sz w:val="20"/>
        <w:szCs w:val="20"/>
        <w:lang w:val="en-US" w:eastAsia="en-US" w:bidi="ar-SA"/>
      </w:rPr>
    </w:lvl>
    <w:lvl w:ilvl="1">
      <w:numFmt w:val="bullet"/>
      <w:lvlText w:val=""/>
      <w:lvlJc w:val="left"/>
      <w:pPr>
        <w:tabs>
          <w:tab w:val="num" w:pos="0"/>
        </w:tabs>
        <w:ind w:left="1088" w:hanging="360"/>
      </w:pPr>
      <w:rPr>
        <w:rFonts w:ascii="Symbol" w:hAnsi="Symbol"/>
        <w:lang w:val="en-US" w:eastAsia="en-US" w:bidi="ar-SA"/>
      </w:rPr>
    </w:lvl>
    <w:lvl w:ilvl="2">
      <w:numFmt w:val="bullet"/>
      <w:lvlText w:val=""/>
      <w:lvlJc w:val="left"/>
      <w:pPr>
        <w:tabs>
          <w:tab w:val="num" w:pos="0"/>
        </w:tabs>
        <w:ind w:left="1376" w:hanging="360"/>
      </w:pPr>
      <w:rPr>
        <w:rFonts w:ascii="Symbol" w:hAnsi="Symbol"/>
        <w:lang w:val="en-US" w:eastAsia="en-US" w:bidi="ar-SA"/>
      </w:rPr>
    </w:lvl>
    <w:lvl w:ilvl="3">
      <w:numFmt w:val="bullet"/>
      <w:lvlText w:val=""/>
      <w:lvlJc w:val="left"/>
      <w:pPr>
        <w:tabs>
          <w:tab w:val="num" w:pos="0"/>
        </w:tabs>
        <w:ind w:left="1664" w:hanging="360"/>
      </w:pPr>
      <w:rPr>
        <w:rFonts w:ascii="Symbol" w:hAnsi="Symbol"/>
        <w:lang w:val="en-US" w:eastAsia="en-US" w:bidi="ar-SA"/>
      </w:rPr>
    </w:lvl>
    <w:lvl w:ilvl="4">
      <w:numFmt w:val="bullet"/>
      <w:lvlText w:val=""/>
      <w:lvlJc w:val="left"/>
      <w:pPr>
        <w:tabs>
          <w:tab w:val="num" w:pos="0"/>
        </w:tabs>
        <w:ind w:left="1952" w:hanging="360"/>
      </w:pPr>
      <w:rPr>
        <w:rFonts w:ascii="Symbol" w:hAnsi="Symbol"/>
        <w:lang w:val="en-US" w:eastAsia="en-US" w:bidi="ar-SA"/>
      </w:rPr>
    </w:lvl>
    <w:lvl w:ilvl="5">
      <w:numFmt w:val="bullet"/>
      <w:lvlText w:val=""/>
      <w:lvlJc w:val="left"/>
      <w:pPr>
        <w:tabs>
          <w:tab w:val="num" w:pos="0"/>
        </w:tabs>
        <w:ind w:left="2240" w:hanging="360"/>
      </w:pPr>
      <w:rPr>
        <w:rFonts w:ascii="Symbol" w:hAnsi="Symbol"/>
        <w:lang w:val="en-US" w:eastAsia="en-US" w:bidi="ar-SA"/>
      </w:rPr>
    </w:lvl>
    <w:lvl w:ilvl="6">
      <w:numFmt w:val="bullet"/>
      <w:lvlText w:val=""/>
      <w:lvlJc w:val="left"/>
      <w:pPr>
        <w:tabs>
          <w:tab w:val="num" w:pos="0"/>
        </w:tabs>
        <w:ind w:left="2528" w:hanging="360"/>
      </w:pPr>
      <w:rPr>
        <w:rFonts w:ascii="Symbol" w:hAnsi="Symbol"/>
        <w:lang w:val="en-US" w:eastAsia="en-US" w:bidi="ar-SA"/>
      </w:rPr>
    </w:lvl>
    <w:lvl w:ilvl="7">
      <w:numFmt w:val="bullet"/>
      <w:lvlText w:val=""/>
      <w:lvlJc w:val="left"/>
      <w:pPr>
        <w:tabs>
          <w:tab w:val="num" w:pos="0"/>
        </w:tabs>
        <w:ind w:left="2816" w:hanging="360"/>
      </w:pPr>
      <w:rPr>
        <w:rFonts w:ascii="Symbol" w:hAnsi="Symbol"/>
        <w:lang w:val="en-US" w:eastAsia="en-US" w:bidi="ar-SA"/>
      </w:rPr>
    </w:lvl>
    <w:lvl w:ilvl="8">
      <w:numFmt w:val="bullet"/>
      <w:lvlText w:val=""/>
      <w:lvlJc w:val="left"/>
      <w:pPr>
        <w:tabs>
          <w:tab w:val="num" w:pos="0"/>
        </w:tabs>
        <w:ind w:left="3104" w:hanging="360"/>
      </w:pPr>
      <w:rPr>
        <w:rFonts w:ascii="Symbol" w:hAnsi="Symbol"/>
        <w:lang w:val="en-US" w:eastAsia="en-US" w:bidi="ar-SA"/>
      </w:rPr>
    </w:lvl>
  </w:abstractNum>
  <w:abstractNum w:abstractNumId="2" w15:restartNumberingAfterBreak="0">
    <w:nsid w:val="00000003"/>
    <w:multiLevelType w:val="multilevel"/>
    <w:tmpl w:val="00000003"/>
    <w:name w:val="WWNum19"/>
    <w:lvl w:ilvl="0">
      <w:start w:val="1"/>
      <w:numFmt w:val="decimal"/>
      <w:lvlText w:val="%1)"/>
      <w:lvlJc w:val="left"/>
      <w:pPr>
        <w:tabs>
          <w:tab w:val="num" w:pos="0"/>
        </w:tabs>
        <w:ind w:left="468" w:hanging="228"/>
      </w:pPr>
      <w:rPr>
        <w:rFonts w:eastAsia="Calibri" w:cs="Calibri"/>
        <w:w w:val="100"/>
        <w:sz w:val="22"/>
        <w:szCs w:val="22"/>
        <w:lang w:val="en-US" w:eastAsia="en-US" w:bidi="ar-SA"/>
      </w:rPr>
    </w:lvl>
    <w:lvl w:ilvl="1">
      <w:numFmt w:val="bullet"/>
      <w:lvlText w:val=""/>
      <w:lvlJc w:val="left"/>
      <w:pPr>
        <w:tabs>
          <w:tab w:val="num" w:pos="0"/>
        </w:tabs>
        <w:ind w:left="1450" w:hanging="228"/>
      </w:pPr>
      <w:rPr>
        <w:rFonts w:ascii="Symbol" w:hAnsi="Symbol"/>
        <w:lang w:val="en-US" w:eastAsia="en-US" w:bidi="ar-SA"/>
      </w:rPr>
    </w:lvl>
    <w:lvl w:ilvl="2">
      <w:numFmt w:val="bullet"/>
      <w:lvlText w:val=""/>
      <w:lvlJc w:val="left"/>
      <w:pPr>
        <w:tabs>
          <w:tab w:val="num" w:pos="0"/>
        </w:tabs>
        <w:ind w:left="2440" w:hanging="228"/>
      </w:pPr>
      <w:rPr>
        <w:rFonts w:ascii="Symbol" w:hAnsi="Symbol"/>
        <w:lang w:val="en-US" w:eastAsia="en-US" w:bidi="ar-SA"/>
      </w:rPr>
    </w:lvl>
    <w:lvl w:ilvl="3">
      <w:numFmt w:val="bullet"/>
      <w:lvlText w:val=""/>
      <w:lvlJc w:val="left"/>
      <w:pPr>
        <w:tabs>
          <w:tab w:val="num" w:pos="0"/>
        </w:tabs>
        <w:ind w:left="3430" w:hanging="228"/>
      </w:pPr>
      <w:rPr>
        <w:rFonts w:ascii="Symbol" w:hAnsi="Symbol"/>
        <w:lang w:val="en-US" w:eastAsia="en-US" w:bidi="ar-SA"/>
      </w:rPr>
    </w:lvl>
    <w:lvl w:ilvl="4">
      <w:numFmt w:val="bullet"/>
      <w:lvlText w:val=""/>
      <w:lvlJc w:val="left"/>
      <w:pPr>
        <w:tabs>
          <w:tab w:val="num" w:pos="0"/>
        </w:tabs>
        <w:ind w:left="4420" w:hanging="228"/>
      </w:pPr>
      <w:rPr>
        <w:rFonts w:ascii="Symbol" w:hAnsi="Symbol"/>
        <w:lang w:val="en-US" w:eastAsia="en-US" w:bidi="ar-SA"/>
      </w:rPr>
    </w:lvl>
    <w:lvl w:ilvl="5">
      <w:numFmt w:val="bullet"/>
      <w:lvlText w:val=""/>
      <w:lvlJc w:val="left"/>
      <w:pPr>
        <w:tabs>
          <w:tab w:val="num" w:pos="0"/>
        </w:tabs>
        <w:ind w:left="5410" w:hanging="228"/>
      </w:pPr>
      <w:rPr>
        <w:rFonts w:ascii="Symbol" w:hAnsi="Symbol"/>
        <w:lang w:val="en-US" w:eastAsia="en-US" w:bidi="ar-SA"/>
      </w:rPr>
    </w:lvl>
    <w:lvl w:ilvl="6">
      <w:numFmt w:val="bullet"/>
      <w:lvlText w:val=""/>
      <w:lvlJc w:val="left"/>
      <w:pPr>
        <w:tabs>
          <w:tab w:val="num" w:pos="0"/>
        </w:tabs>
        <w:ind w:left="6400" w:hanging="228"/>
      </w:pPr>
      <w:rPr>
        <w:rFonts w:ascii="Symbol" w:hAnsi="Symbol"/>
        <w:lang w:val="en-US" w:eastAsia="en-US" w:bidi="ar-SA"/>
      </w:rPr>
    </w:lvl>
    <w:lvl w:ilvl="7">
      <w:numFmt w:val="bullet"/>
      <w:lvlText w:val=""/>
      <w:lvlJc w:val="left"/>
      <w:pPr>
        <w:tabs>
          <w:tab w:val="num" w:pos="0"/>
        </w:tabs>
        <w:ind w:left="7390" w:hanging="228"/>
      </w:pPr>
      <w:rPr>
        <w:rFonts w:ascii="Symbol" w:hAnsi="Symbol"/>
        <w:lang w:val="en-US" w:eastAsia="en-US" w:bidi="ar-SA"/>
      </w:rPr>
    </w:lvl>
    <w:lvl w:ilvl="8">
      <w:numFmt w:val="bullet"/>
      <w:lvlText w:val=""/>
      <w:lvlJc w:val="left"/>
      <w:pPr>
        <w:tabs>
          <w:tab w:val="num" w:pos="0"/>
        </w:tabs>
        <w:ind w:left="8380" w:hanging="228"/>
      </w:pPr>
      <w:rPr>
        <w:rFonts w:ascii="Symbol" w:hAnsi="Symbol"/>
        <w:lang w:val="en-US" w:eastAsia="en-US" w:bidi="ar-SA"/>
      </w:rPr>
    </w:lvl>
  </w:abstractNum>
  <w:abstractNum w:abstractNumId="3" w15:restartNumberingAfterBreak="0">
    <w:nsid w:val="00000004"/>
    <w:multiLevelType w:val="multilevel"/>
    <w:tmpl w:val="00000004"/>
    <w:name w:val="WWNum17"/>
    <w:lvl w:ilvl="0">
      <w:start w:val="1"/>
      <w:numFmt w:val="decimal"/>
      <w:lvlText w:val="%1)"/>
      <w:lvlJc w:val="left"/>
      <w:pPr>
        <w:tabs>
          <w:tab w:val="num" w:pos="0"/>
        </w:tabs>
        <w:ind w:left="468" w:hanging="228"/>
      </w:pPr>
      <w:rPr>
        <w:rFonts w:eastAsia="Calibri" w:cs="Calibri"/>
        <w:w w:val="100"/>
        <w:sz w:val="22"/>
        <w:szCs w:val="22"/>
        <w:lang w:val="en-US" w:eastAsia="en-US" w:bidi="ar-SA"/>
      </w:rPr>
    </w:lvl>
    <w:lvl w:ilvl="1">
      <w:numFmt w:val="bullet"/>
      <w:lvlText w:val=""/>
      <w:lvlJc w:val="left"/>
      <w:pPr>
        <w:tabs>
          <w:tab w:val="num" w:pos="0"/>
        </w:tabs>
        <w:ind w:left="1450" w:hanging="228"/>
      </w:pPr>
      <w:rPr>
        <w:rFonts w:ascii="Symbol" w:hAnsi="Symbol"/>
        <w:lang w:val="en-US" w:eastAsia="en-US" w:bidi="ar-SA"/>
      </w:rPr>
    </w:lvl>
    <w:lvl w:ilvl="2">
      <w:numFmt w:val="bullet"/>
      <w:lvlText w:val=""/>
      <w:lvlJc w:val="left"/>
      <w:pPr>
        <w:tabs>
          <w:tab w:val="num" w:pos="0"/>
        </w:tabs>
        <w:ind w:left="2440" w:hanging="228"/>
      </w:pPr>
      <w:rPr>
        <w:rFonts w:ascii="Symbol" w:hAnsi="Symbol"/>
        <w:lang w:val="en-US" w:eastAsia="en-US" w:bidi="ar-SA"/>
      </w:rPr>
    </w:lvl>
    <w:lvl w:ilvl="3">
      <w:numFmt w:val="bullet"/>
      <w:lvlText w:val=""/>
      <w:lvlJc w:val="left"/>
      <w:pPr>
        <w:tabs>
          <w:tab w:val="num" w:pos="0"/>
        </w:tabs>
        <w:ind w:left="3430" w:hanging="228"/>
      </w:pPr>
      <w:rPr>
        <w:rFonts w:ascii="Symbol" w:hAnsi="Symbol"/>
        <w:lang w:val="en-US" w:eastAsia="en-US" w:bidi="ar-SA"/>
      </w:rPr>
    </w:lvl>
    <w:lvl w:ilvl="4">
      <w:numFmt w:val="bullet"/>
      <w:lvlText w:val=""/>
      <w:lvlJc w:val="left"/>
      <w:pPr>
        <w:tabs>
          <w:tab w:val="num" w:pos="0"/>
        </w:tabs>
        <w:ind w:left="4420" w:hanging="228"/>
      </w:pPr>
      <w:rPr>
        <w:rFonts w:ascii="Symbol" w:hAnsi="Symbol"/>
        <w:lang w:val="en-US" w:eastAsia="en-US" w:bidi="ar-SA"/>
      </w:rPr>
    </w:lvl>
    <w:lvl w:ilvl="5">
      <w:numFmt w:val="bullet"/>
      <w:lvlText w:val=""/>
      <w:lvlJc w:val="left"/>
      <w:pPr>
        <w:tabs>
          <w:tab w:val="num" w:pos="0"/>
        </w:tabs>
        <w:ind w:left="5410" w:hanging="228"/>
      </w:pPr>
      <w:rPr>
        <w:rFonts w:ascii="Symbol" w:hAnsi="Symbol"/>
        <w:lang w:val="en-US" w:eastAsia="en-US" w:bidi="ar-SA"/>
      </w:rPr>
    </w:lvl>
    <w:lvl w:ilvl="6">
      <w:numFmt w:val="bullet"/>
      <w:lvlText w:val=""/>
      <w:lvlJc w:val="left"/>
      <w:pPr>
        <w:tabs>
          <w:tab w:val="num" w:pos="0"/>
        </w:tabs>
        <w:ind w:left="6400" w:hanging="228"/>
      </w:pPr>
      <w:rPr>
        <w:rFonts w:ascii="Symbol" w:hAnsi="Symbol"/>
        <w:lang w:val="en-US" w:eastAsia="en-US" w:bidi="ar-SA"/>
      </w:rPr>
    </w:lvl>
    <w:lvl w:ilvl="7">
      <w:numFmt w:val="bullet"/>
      <w:lvlText w:val=""/>
      <w:lvlJc w:val="left"/>
      <w:pPr>
        <w:tabs>
          <w:tab w:val="num" w:pos="0"/>
        </w:tabs>
        <w:ind w:left="7390" w:hanging="228"/>
      </w:pPr>
      <w:rPr>
        <w:rFonts w:ascii="Symbol" w:hAnsi="Symbol"/>
        <w:lang w:val="en-US" w:eastAsia="en-US" w:bidi="ar-SA"/>
      </w:rPr>
    </w:lvl>
    <w:lvl w:ilvl="8">
      <w:numFmt w:val="bullet"/>
      <w:lvlText w:val=""/>
      <w:lvlJc w:val="left"/>
      <w:pPr>
        <w:tabs>
          <w:tab w:val="num" w:pos="0"/>
        </w:tabs>
        <w:ind w:left="8380" w:hanging="228"/>
      </w:pPr>
      <w:rPr>
        <w:rFonts w:ascii="Symbol" w:hAnsi="Symbol"/>
        <w:lang w:val="en-US" w:eastAsia="en-US" w:bidi="ar-SA"/>
      </w:rPr>
    </w:lvl>
  </w:abstractNum>
  <w:abstractNum w:abstractNumId="4" w15:restartNumberingAfterBreak="0">
    <w:nsid w:val="00000005"/>
    <w:multiLevelType w:val="multilevel"/>
    <w:tmpl w:val="00000005"/>
    <w:name w:val="WWNum14"/>
    <w:lvl w:ilvl="0">
      <w:start w:val="4"/>
      <w:numFmt w:val="decimal"/>
      <w:lvlText w:val="%1"/>
      <w:lvlJc w:val="left"/>
      <w:pPr>
        <w:tabs>
          <w:tab w:val="num" w:pos="0"/>
        </w:tabs>
        <w:ind w:left="461" w:hanging="221"/>
      </w:pPr>
      <w:rPr>
        <w:rFonts w:eastAsia="Consolas" w:cs="Consolas"/>
        <w:w w:val="99"/>
        <w:sz w:val="20"/>
        <w:szCs w:val="20"/>
        <w:lang w:val="en-US" w:eastAsia="en-US" w:bidi="ar-SA"/>
      </w:rPr>
    </w:lvl>
    <w:lvl w:ilvl="1">
      <w:start w:val="1"/>
      <w:numFmt w:val="decimal"/>
      <w:lvlText w:val="%2-"/>
      <w:lvlJc w:val="left"/>
      <w:pPr>
        <w:tabs>
          <w:tab w:val="num" w:pos="0"/>
        </w:tabs>
        <w:ind w:left="960" w:hanging="360"/>
      </w:pPr>
      <w:rPr>
        <w:rFonts w:eastAsia="Calibri" w:cs="Calibri"/>
        <w:w w:val="100"/>
        <w:sz w:val="22"/>
        <w:szCs w:val="22"/>
        <w:lang w:val="en-US" w:eastAsia="en-US" w:bidi="ar-SA"/>
      </w:rPr>
    </w:lvl>
    <w:lvl w:ilvl="2">
      <w:numFmt w:val="bullet"/>
      <w:lvlText w:val=""/>
      <w:lvlJc w:val="left"/>
      <w:pPr>
        <w:tabs>
          <w:tab w:val="num" w:pos="0"/>
        </w:tabs>
        <w:ind w:left="2004" w:hanging="360"/>
      </w:pPr>
      <w:rPr>
        <w:rFonts w:ascii="Symbol" w:hAnsi="Symbol"/>
        <w:lang w:val="en-US" w:eastAsia="en-US" w:bidi="ar-SA"/>
      </w:rPr>
    </w:lvl>
    <w:lvl w:ilvl="3">
      <w:numFmt w:val="bullet"/>
      <w:lvlText w:val=""/>
      <w:lvlJc w:val="left"/>
      <w:pPr>
        <w:tabs>
          <w:tab w:val="num" w:pos="0"/>
        </w:tabs>
        <w:ind w:left="3048" w:hanging="360"/>
      </w:pPr>
      <w:rPr>
        <w:rFonts w:ascii="Symbol" w:hAnsi="Symbol"/>
        <w:lang w:val="en-US" w:eastAsia="en-US" w:bidi="ar-SA"/>
      </w:rPr>
    </w:lvl>
    <w:lvl w:ilvl="4">
      <w:numFmt w:val="bullet"/>
      <w:lvlText w:val=""/>
      <w:lvlJc w:val="left"/>
      <w:pPr>
        <w:tabs>
          <w:tab w:val="num" w:pos="0"/>
        </w:tabs>
        <w:ind w:left="4093" w:hanging="360"/>
      </w:pPr>
      <w:rPr>
        <w:rFonts w:ascii="Symbol" w:hAnsi="Symbol"/>
        <w:lang w:val="en-US" w:eastAsia="en-US" w:bidi="ar-SA"/>
      </w:rPr>
    </w:lvl>
    <w:lvl w:ilvl="5">
      <w:numFmt w:val="bullet"/>
      <w:lvlText w:val=""/>
      <w:lvlJc w:val="left"/>
      <w:pPr>
        <w:tabs>
          <w:tab w:val="num" w:pos="0"/>
        </w:tabs>
        <w:ind w:left="5137" w:hanging="360"/>
      </w:pPr>
      <w:rPr>
        <w:rFonts w:ascii="Symbol" w:hAnsi="Symbol"/>
        <w:lang w:val="en-US" w:eastAsia="en-US" w:bidi="ar-SA"/>
      </w:rPr>
    </w:lvl>
    <w:lvl w:ilvl="6">
      <w:numFmt w:val="bullet"/>
      <w:lvlText w:val=""/>
      <w:lvlJc w:val="left"/>
      <w:pPr>
        <w:tabs>
          <w:tab w:val="num" w:pos="0"/>
        </w:tabs>
        <w:ind w:left="6182" w:hanging="360"/>
      </w:pPr>
      <w:rPr>
        <w:rFonts w:ascii="Symbol" w:hAnsi="Symbol"/>
        <w:lang w:val="en-US" w:eastAsia="en-US" w:bidi="ar-SA"/>
      </w:rPr>
    </w:lvl>
    <w:lvl w:ilvl="7">
      <w:numFmt w:val="bullet"/>
      <w:lvlText w:val=""/>
      <w:lvlJc w:val="left"/>
      <w:pPr>
        <w:tabs>
          <w:tab w:val="num" w:pos="0"/>
        </w:tabs>
        <w:ind w:left="7226" w:hanging="360"/>
      </w:pPr>
      <w:rPr>
        <w:rFonts w:ascii="Symbol" w:hAnsi="Symbol"/>
        <w:lang w:val="en-US" w:eastAsia="en-US" w:bidi="ar-SA"/>
      </w:rPr>
    </w:lvl>
    <w:lvl w:ilvl="8">
      <w:numFmt w:val="bullet"/>
      <w:lvlText w:val=""/>
      <w:lvlJc w:val="left"/>
      <w:pPr>
        <w:tabs>
          <w:tab w:val="num" w:pos="0"/>
        </w:tabs>
        <w:ind w:left="8271" w:hanging="360"/>
      </w:pPr>
      <w:rPr>
        <w:rFonts w:ascii="Symbol" w:hAnsi="Symbol"/>
        <w:lang w:val="en-US" w:eastAsia="en-US" w:bidi="ar-SA"/>
      </w:rPr>
    </w:lvl>
  </w:abstractNum>
  <w:abstractNum w:abstractNumId="5" w15:restartNumberingAfterBreak="0">
    <w:nsid w:val="00000006"/>
    <w:multiLevelType w:val="multilevel"/>
    <w:tmpl w:val="00000006"/>
    <w:name w:val="WWNum13"/>
    <w:lvl w:ilvl="0">
      <w:start w:val="1"/>
      <w:numFmt w:val="decimal"/>
      <w:lvlText w:val="%1)"/>
      <w:lvlJc w:val="left"/>
      <w:pPr>
        <w:tabs>
          <w:tab w:val="num" w:pos="0"/>
        </w:tabs>
        <w:ind w:left="468" w:hanging="228"/>
      </w:pPr>
      <w:rPr>
        <w:rFonts w:eastAsia="Calibri" w:cs="Calibri"/>
        <w:w w:val="100"/>
        <w:sz w:val="22"/>
        <w:szCs w:val="22"/>
        <w:lang w:val="en-US" w:eastAsia="en-US" w:bidi="ar-SA"/>
      </w:rPr>
    </w:lvl>
    <w:lvl w:ilvl="1">
      <w:numFmt w:val="bullet"/>
      <w:lvlText w:val=""/>
      <w:lvlJc w:val="left"/>
      <w:pPr>
        <w:tabs>
          <w:tab w:val="num" w:pos="0"/>
        </w:tabs>
        <w:ind w:left="1450" w:hanging="228"/>
      </w:pPr>
      <w:rPr>
        <w:rFonts w:ascii="Symbol" w:hAnsi="Symbol"/>
        <w:lang w:val="en-US" w:eastAsia="en-US" w:bidi="ar-SA"/>
      </w:rPr>
    </w:lvl>
    <w:lvl w:ilvl="2">
      <w:numFmt w:val="bullet"/>
      <w:lvlText w:val=""/>
      <w:lvlJc w:val="left"/>
      <w:pPr>
        <w:tabs>
          <w:tab w:val="num" w:pos="0"/>
        </w:tabs>
        <w:ind w:left="2440" w:hanging="228"/>
      </w:pPr>
      <w:rPr>
        <w:rFonts w:ascii="Symbol" w:hAnsi="Symbol"/>
        <w:lang w:val="en-US" w:eastAsia="en-US" w:bidi="ar-SA"/>
      </w:rPr>
    </w:lvl>
    <w:lvl w:ilvl="3">
      <w:numFmt w:val="bullet"/>
      <w:lvlText w:val=""/>
      <w:lvlJc w:val="left"/>
      <w:pPr>
        <w:tabs>
          <w:tab w:val="num" w:pos="0"/>
        </w:tabs>
        <w:ind w:left="3430" w:hanging="228"/>
      </w:pPr>
      <w:rPr>
        <w:rFonts w:ascii="Symbol" w:hAnsi="Symbol"/>
        <w:lang w:val="en-US" w:eastAsia="en-US" w:bidi="ar-SA"/>
      </w:rPr>
    </w:lvl>
    <w:lvl w:ilvl="4">
      <w:numFmt w:val="bullet"/>
      <w:lvlText w:val=""/>
      <w:lvlJc w:val="left"/>
      <w:pPr>
        <w:tabs>
          <w:tab w:val="num" w:pos="0"/>
        </w:tabs>
        <w:ind w:left="4420" w:hanging="228"/>
      </w:pPr>
      <w:rPr>
        <w:rFonts w:ascii="Symbol" w:hAnsi="Symbol"/>
        <w:lang w:val="en-US" w:eastAsia="en-US" w:bidi="ar-SA"/>
      </w:rPr>
    </w:lvl>
    <w:lvl w:ilvl="5">
      <w:numFmt w:val="bullet"/>
      <w:lvlText w:val=""/>
      <w:lvlJc w:val="left"/>
      <w:pPr>
        <w:tabs>
          <w:tab w:val="num" w:pos="0"/>
        </w:tabs>
        <w:ind w:left="5410" w:hanging="228"/>
      </w:pPr>
      <w:rPr>
        <w:rFonts w:ascii="Symbol" w:hAnsi="Symbol"/>
        <w:lang w:val="en-US" w:eastAsia="en-US" w:bidi="ar-SA"/>
      </w:rPr>
    </w:lvl>
    <w:lvl w:ilvl="6">
      <w:numFmt w:val="bullet"/>
      <w:lvlText w:val=""/>
      <w:lvlJc w:val="left"/>
      <w:pPr>
        <w:tabs>
          <w:tab w:val="num" w:pos="0"/>
        </w:tabs>
        <w:ind w:left="6400" w:hanging="228"/>
      </w:pPr>
      <w:rPr>
        <w:rFonts w:ascii="Symbol" w:hAnsi="Symbol"/>
        <w:lang w:val="en-US" w:eastAsia="en-US" w:bidi="ar-SA"/>
      </w:rPr>
    </w:lvl>
    <w:lvl w:ilvl="7">
      <w:numFmt w:val="bullet"/>
      <w:lvlText w:val=""/>
      <w:lvlJc w:val="left"/>
      <w:pPr>
        <w:tabs>
          <w:tab w:val="num" w:pos="0"/>
        </w:tabs>
        <w:ind w:left="7390" w:hanging="228"/>
      </w:pPr>
      <w:rPr>
        <w:rFonts w:ascii="Symbol" w:hAnsi="Symbol"/>
        <w:lang w:val="en-US" w:eastAsia="en-US" w:bidi="ar-SA"/>
      </w:rPr>
    </w:lvl>
    <w:lvl w:ilvl="8">
      <w:numFmt w:val="bullet"/>
      <w:lvlText w:val=""/>
      <w:lvlJc w:val="left"/>
      <w:pPr>
        <w:tabs>
          <w:tab w:val="num" w:pos="0"/>
        </w:tabs>
        <w:ind w:left="8380" w:hanging="228"/>
      </w:pPr>
      <w:rPr>
        <w:rFonts w:ascii="Symbol" w:hAnsi="Symbol"/>
        <w:lang w:val="en-US" w:eastAsia="en-US" w:bidi="ar-SA"/>
      </w:rPr>
    </w:lvl>
  </w:abstractNum>
  <w:abstractNum w:abstractNumId="6" w15:restartNumberingAfterBreak="0">
    <w:nsid w:val="00000007"/>
    <w:multiLevelType w:val="multilevel"/>
    <w:tmpl w:val="00000007"/>
    <w:name w:val="WWNum10"/>
    <w:lvl w:ilvl="0">
      <w:start w:val="1"/>
      <w:numFmt w:val="decimal"/>
      <w:lvlText w:val="%1)"/>
      <w:lvlJc w:val="left"/>
      <w:pPr>
        <w:tabs>
          <w:tab w:val="num" w:pos="0"/>
        </w:tabs>
        <w:ind w:left="468" w:hanging="228"/>
      </w:pPr>
      <w:rPr>
        <w:rFonts w:eastAsia="Calibri" w:cs="Calibri"/>
        <w:w w:val="100"/>
        <w:sz w:val="22"/>
        <w:szCs w:val="22"/>
        <w:lang w:val="en-US" w:eastAsia="en-US" w:bidi="ar-SA"/>
      </w:rPr>
    </w:lvl>
    <w:lvl w:ilvl="1">
      <w:numFmt w:val="bullet"/>
      <w:lvlText w:val=""/>
      <w:lvlJc w:val="left"/>
      <w:pPr>
        <w:tabs>
          <w:tab w:val="num" w:pos="0"/>
        </w:tabs>
        <w:ind w:left="1450" w:hanging="228"/>
      </w:pPr>
      <w:rPr>
        <w:rFonts w:ascii="Symbol" w:hAnsi="Symbol"/>
        <w:lang w:val="en-US" w:eastAsia="en-US" w:bidi="ar-SA"/>
      </w:rPr>
    </w:lvl>
    <w:lvl w:ilvl="2">
      <w:numFmt w:val="bullet"/>
      <w:lvlText w:val=""/>
      <w:lvlJc w:val="left"/>
      <w:pPr>
        <w:tabs>
          <w:tab w:val="num" w:pos="0"/>
        </w:tabs>
        <w:ind w:left="2440" w:hanging="228"/>
      </w:pPr>
      <w:rPr>
        <w:rFonts w:ascii="Symbol" w:hAnsi="Symbol"/>
        <w:lang w:val="en-US" w:eastAsia="en-US" w:bidi="ar-SA"/>
      </w:rPr>
    </w:lvl>
    <w:lvl w:ilvl="3">
      <w:numFmt w:val="bullet"/>
      <w:lvlText w:val=""/>
      <w:lvlJc w:val="left"/>
      <w:pPr>
        <w:tabs>
          <w:tab w:val="num" w:pos="0"/>
        </w:tabs>
        <w:ind w:left="3430" w:hanging="228"/>
      </w:pPr>
      <w:rPr>
        <w:rFonts w:ascii="Symbol" w:hAnsi="Symbol"/>
        <w:lang w:val="en-US" w:eastAsia="en-US" w:bidi="ar-SA"/>
      </w:rPr>
    </w:lvl>
    <w:lvl w:ilvl="4">
      <w:numFmt w:val="bullet"/>
      <w:lvlText w:val=""/>
      <w:lvlJc w:val="left"/>
      <w:pPr>
        <w:tabs>
          <w:tab w:val="num" w:pos="0"/>
        </w:tabs>
        <w:ind w:left="4420" w:hanging="228"/>
      </w:pPr>
      <w:rPr>
        <w:rFonts w:ascii="Symbol" w:hAnsi="Symbol"/>
        <w:lang w:val="en-US" w:eastAsia="en-US" w:bidi="ar-SA"/>
      </w:rPr>
    </w:lvl>
    <w:lvl w:ilvl="5">
      <w:numFmt w:val="bullet"/>
      <w:lvlText w:val=""/>
      <w:lvlJc w:val="left"/>
      <w:pPr>
        <w:tabs>
          <w:tab w:val="num" w:pos="0"/>
        </w:tabs>
        <w:ind w:left="5410" w:hanging="228"/>
      </w:pPr>
      <w:rPr>
        <w:rFonts w:ascii="Symbol" w:hAnsi="Symbol"/>
        <w:lang w:val="en-US" w:eastAsia="en-US" w:bidi="ar-SA"/>
      </w:rPr>
    </w:lvl>
    <w:lvl w:ilvl="6">
      <w:numFmt w:val="bullet"/>
      <w:lvlText w:val=""/>
      <w:lvlJc w:val="left"/>
      <w:pPr>
        <w:tabs>
          <w:tab w:val="num" w:pos="0"/>
        </w:tabs>
        <w:ind w:left="6400" w:hanging="228"/>
      </w:pPr>
      <w:rPr>
        <w:rFonts w:ascii="Symbol" w:hAnsi="Symbol"/>
        <w:lang w:val="en-US" w:eastAsia="en-US" w:bidi="ar-SA"/>
      </w:rPr>
    </w:lvl>
    <w:lvl w:ilvl="7">
      <w:numFmt w:val="bullet"/>
      <w:lvlText w:val=""/>
      <w:lvlJc w:val="left"/>
      <w:pPr>
        <w:tabs>
          <w:tab w:val="num" w:pos="0"/>
        </w:tabs>
        <w:ind w:left="7390" w:hanging="228"/>
      </w:pPr>
      <w:rPr>
        <w:rFonts w:ascii="Symbol" w:hAnsi="Symbol"/>
        <w:lang w:val="en-US" w:eastAsia="en-US" w:bidi="ar-SA"/>
      </w:rPr>
    </w:lvl>
    <w:lvl w:ilvl="8">
      <w:numFmt w:val="bullet"/>
      <w:lvlText w:val=""/>
      <w:lvlJc w:val="left"/>
      <w:pPr>
        <w:tabs>
          <w:tab w:val="num" w:pos="0"/>
        </w:tabs>
        <w:ind w:left="8380" w:hanging="228"/>
      </w:pPr>
      <w:rPr>
        <w:rFonts w:ascii="Symbol" w:hAnsi="Symbol"/>
        <w:lang w:val="en-US" w:eastAsia="en-US" w:bidi="ar-SA"/>
      </w:rPr>
    </w:lvl>
  </w:abstractNum>
  <w:abstractNum w:abstractNumId="7" w15:restartNumberingAfterBreak="0">
    <w:nsid w:val="00000008"/>
    <w:multiLevelType w:val="multilevel"/>
    <w:tmpl w:val="00000008"/>
    <w:name w:val="WWNum8"/>
    <w:lvl w:ilvl="0">
      <w:start w:val="1"/>
      <w:numFmt w:val="decimal"/>
      <w:lvlText w:val="%1)"/>
      <w:lvlJc w:val="left"/>
      <w:pPr>
        <w:tabs>
          <w:tab w:val="num" w:pos="0"/>
        </w:tabs>
        <w:ind w:left="468" w:hanging="228"/>
      </w:pPr>
      <w:rPr>
        <w:rFonts w:eastAsia="Calibri" w:cs="Calibri"/>
        <w:w w:val="100"/>
        <w:sz w:val="22"/>
        <w:szCs w:val="22"/>
        <w:lang w:val="en-US" w:eastAsia="en-US" w:bidi="ar-SA"/>
      </w:rPr>
    </w:lvl>
    <w:lvl w:ilvl="1">
      <w:numFmt w:val="bullet"/>
      <w:lvlText w:val=""/>
      <w:lvlJc w:val="left"/>
      <w:pPr>
        <w:tabs>
          <w:tab w:val="num" w:pos="0"/>
        </w:tabs>
        <w:ind w:left="1450" w:hanging="228"/>
      </w:pPr>
      <w:rPr>
        <w:rFonts w:ascii="Symbol" w:hAnsi="Symbol"/>
        <w:lang w:val="en-US" w:eastAsia="en-US" w:bidi="ar-SA"/>
      </w:rPr>
    </w:lvl>
    <w:lvl w:ilvl="2">
      <w:numFmt w:val="bullet"/>
      <w:lvlText w:val=""/>
      <w:lvlJc w:val="left"/>
      <w:pPr>
        <w:tabs>
          <w:tab w:val="num" w:pos="0"/>
        </w:tabs>
        <w:ind w:left="2440" w:hanging="228"/>
      </w:pPr>
      <w:rPr>
        <w:rFonts w:ascii="Symbol" w:hAnsi="Symbol"/>
        <w:lang w:val="en-US" w:eastAsia="en-US" w:bidi="ar-SA"/>
      </w:rPr>
    </w:lvl>
    <w:lvl w:ilvl="3">
      <w:numFmt w:val="bullet"/>
      <w:lvlText w:val=""/>
      <w:lvlJc w:val="left"/>
      <w:pPr>
        <w:tabs>
          <w:tab w:val="num" w:pos="0"/>
        </w:tabs>
        <w:ind w:left="3430" w:hanging="228"/>
      </w:pPr>
      <w:rPr>
        <w:rFonts w:ascii="Symbol" w:hAnsi="Symbol"/>
        <w:lang w:val="en-US" w:eastAsia="en-US" w:bidi="ar-SA"/>
      </w:rPr>
    </w:lvl>
    <w:lvl w:ilvl="4">
      <w:numFmt w:val="bullet"/>
      <w:lvlText w:val=""/>
      <w:lvlJc w:val="left"/>
      <w:pPr>
        <w:tabs>
          <w:tab w:val="num" w:pos="0"/>
        </w:tabs>
        <w:ind w:left="4420" w:hanging="228"/>
      </w:pPr>
      <w:rPr>
        <w:rFonts w:ascii="Symbol" w:hAnsi="Symbol"/>
        <w:lang w:val="en-US" w:eastAsia="en-US" w:bidi="ar-SA"/>
      </w:rPr>
    </w:lvl>
    <w:lvl w:ilvl="5">
      <w:numFmt w:val="bullet"/>
      <w:lvlText w:val=""/>
      <w:lvlJc w:val="left"/>
      <w:pPr>
        <w:tabs>
          <w:tab w:val="num" w:pos="0"/>
        </w:tabs>
        <w:ind w:left="5410" w:hanging="228"/>
      </w:pPr>
      <w:rPr>
        <w:rFonts w:ascii="Symbol" w:hAnsi="Symbol"/>
        <w:lang w:val="en-US" w:eastAsia="en-US" w:bidi="ar-SA"/>
      </w:rPr>
    </w:lvl>
    <w:lvl w:ilvl="6">
      <w:numFmt w:val="bullet"/>
      <w:lvlText w:val=""/>
      <w:lvlJc w:val="left"/>
      <w:pPr>
        <w:tabs>
          <w:tab w:val="num" w:pos="0"/>
        </w:tabs>
        <w:ind w:left="6400" w:hanging="228"/>
      </w:pPr>
      <w:rPr>
        <w:rFonts w:ascii="Symbol" w:hAnsi="Symbol"/>
        <w:lang w:val="en-US" w:eastAsia="en-US" w:bidi="ar-SA"/>
      </w:rPr>
    </w:lvl>
    <w:lvl w:ilvl="7">
      <w:numFmt w:val="bullet"/>
      <w:lvlText w:val=""/>
      <w:lvlJc w:val="left"/>
      <w:pPr>
        <w:tabs>
          <w:tab w:val="num" w:pos="0"/>
        </w:tabs>
        <w:ind w:left="7390" w:hanging="228"/>
      </w:pPr>
      <w:rPr>
        <w:rFonts w:ascii="Symbol" w:hAnsi="Symbol"/>
        <w:lang w:val="en-US" w:eastAsia="en-US" w:bidi="ar-SA"/>
      </w:rPr>
    </w:lvl>
    <w:lvl w:ilvl="8">
      <w:numFmt w:val="bullet"/>
      <w:lvlText w:val=""/>
      <w:lvlJc w:val="left"/>
      <w:pPr>
        <w:tabs>
          <w:tab w:val="num" w:pos="0"/>
        </w:tabs>
        <w:ind w:left="8380" w:hanging="228"/>
      </w:pPr>
      <w:rPr>
        <w:rFonts w:ascii="Symbol" w:hAnsi="Symbol"/>
        <w:lang w:val="en-US" w:eastAsia="en-US" w:bidi="ar-SA"/>
      </w:rPr>
    </w:lvl>
  </w:abstractNum>
  <w:abstractNum w:abstractNumId="8" w15:restartNumberingAfterBreak="0">
    <w:nsid w:val="00000009"/>
    <w:multiLevelType w:val="multilevel"/>
    <w:tmpl w:val="00000009"/>
    <w:name w:val="WWNum6"/>
    <w:lvl w:ilvl="0">
      <w:start w:val="1"/>
      <w:numFmt w:val="decimal"/>
      <w:lvlText w:val="%1)"/>
      <w:lvlJc w:val="left"/>
      <w:pPr>
        <w:tabs>
          <w:tab w:val="num" w:pos="0"/>
        </w:tabs>
        <w:ind w:left="468" w:hanging="228"/>
      </w:pPr>
      <w:rPr>
        <w:rFonts w:eastAsia="Calibri" w:cs="Calibri"/>
        <w:w w:val="100"/>
        <w:sz w:val="22"/>
        <w:szCs w:val="22"/>
        <w:lang w:val="en-US" w:eastAsia="en-US" w:bidi="ar-SA"/>
      </w:rPr>
    </w:lvl>
    <w:lvl w:ilvl="1">
      <w:numFmt w:val="bullet"/>
      <w:lvlText w:val=""/>
      <w:lvlJc w:val="left"/>
      <w:pPr>
        <w:tabs>
          <w:tab w:val="num" w:pos="0"/>
        </w:tabs>
        <w:ind w:left="1450" w:hanging="228"/>
      </w:pPr>
      <w:rPr>
        <w:rFonts w:ascii="Symbol" w:hAnsi="Symbol"/>
        <w:lang w:val="en-US" w:eastAsia="en-US" w:bidi="ar-SA"/>
      </w:rPr>
    </w:lvl>
    <w:lvl w:ilvl="2">
      <w:numFmt w:val="bullet"/>
      <w:lvlText w:val=""/>
      <w:lvlJc w:val="left"/>
      <w:pPr>
        <w:tabs>
          <w:tab w:val="num" w:pos="0"/>
        </w:tabs>
        <w:ind w:left="2440" w:hanging="228"/>
      </w:pPr>
      <w:rPr>
        <w:rFonts w:ascii="Symbol" w:hAnsi="Symbol"/>
        <w:lang w:val="en-US" w:eastAsia="en-US" w:bidi="ar-SA"/>
      </w:rPr>
    </w:lvl>
    <w:lvl w:ilvl="3">
      <w:numFmt w:val="bullet"/>
      <w:lvlText w:val=""/>
      <w:lvlJc w:val="left"/>
      <w:pPr>
        <w:tabs>
          <w:tab w:val="num" w:pos="0"/>
        </w:tabs>
        <w:ind w:left="3430" w:hanging="228"/>
      </w:pPr>
      <w:rPr>
        <w:rFonts w:ascii="Symbol" w:hAnsi="Symbol"/>
        <w:lang w:val="en-US" w:eastAsia="en-US" w:bidi="ar-SA"/>
      </w:rPr>
    </w:lvl>
    <w:lvl w:ilvl="4">
      <w:numFmt w:val="bullet"/>
      <w:lvlText w:val=""/>
      <w:lvlJc w:val="left"/>
      <w:pPr>
        <w:tabs>
          <w:tab w:val="num" w:pos="0"/>
        </w:tabs>
        <w:ind w:left="4420" w:hanging="228"/>
      </w:pPr>
      <w:rPr>
        <w:rFonts w:ascii="Symbol" w:hAnsi="Symbol"/>
        <w:lang w:val="en-US" w:eastAsia="en-US" w:bidi="ar-SA"/>
      </w:rPr>
    </w:lvl>
    <w:lvl w:ilvl="5">
      <w:numFmt w:val="bullet"/>
      <w:lvlText w:val=""/>
      <w:lvlJc w:val="left"/>
      <w:pPr>
        <w:tabs>
          <w:tab w:val="num" w:pos="0"/>
        </w:tabs>
        <w:ind w:left="5410" w:hanging="228"/>
      </w:pPr>
      <w:rPr>
        <w:rFonts w:ascii="Symbol" w:hAnsi="Symbol"/>
        <w:lang w:val="en-US" w:eastAsia="en-US" w:bidi="ar-SA"/>
      </w:rPr>
    </w:lvl>
    <w:lvl w:ilvl="6">
      <w:numFmt w:val="bullet"/>
      <w:lvlText w:val=""/>
      <w:lvlJc w:val="left"/>
      <w:pPr>
        <w:tabs>
          <w:tab w:val="num" w:pos="0"/>
        </w:tabs>
        <w:ind w:left="6400" w:hanging="228"/>
      </w:pPr>
      <w:rPr>
        <w:rFonts w:ascii="Symbol" w:hAnsi="Symbol"/>
        <w:lang w:val="en-US" w:eastAsia="en-US" w:bidi="ar-SA"/>
      </w:rPr>
    </w:lvl>
    <w:lvl w:ilvl="7">
      <w:numFmt w:val="bullet"/>
      <w:lvlText w:val=""/>
      <w:lvlJc w:val="left"/>
      <w:pPr>
        <w:tabs>
          <w:tab w:val="num" w:pos="0"/>
        </w:tabs>
        <w:ind w:left="7390" w:hanging="228"/>
      </w:pPr>
      <w:rPr>
        <w:rFonts w:ascii="Symbol" w:hAnsi="Symbol"/>
        <w:lang w:val="en-US" w:eastAsia="en-US" w:bidi="ar-SA"/>
      </w:rPr>
    </w:lvl>
    <w:lvl w:ilvl="8">
      <w:numFmt w:val="bullet"/>
      <w:lvlText w:val=""/>
      <w:lvlJc w:val="left"/>
      <w:pPr>
        <w:tabs>
          <w:tab w:val="num" w:pos="0"/>
        </w:tabs>
        <w:ind w:left="8380" w:hanging="228"/>
      </w:pPr>
      <w:rPr>
        <w:rFonts w:ascii="Symbol" w:hAnsi="Symbol"/>
        <w:lang w:val="en-US" w:eastAsia="en-US" w:bidi="ar-SA"/>
      </w:rPr>
    </w:lvl>
  </w:abstractNum>
  <w:abstractNum w:abstractNumId="9" w15:restartNumberingAfterBreak="0">
    <w:nsid w:val="0000000A"/>
    <w:multiLevelType w:val="multilevel"/>
    <w:tmpl w:val="0000000A"/>
    <w:name w:val="WWNum2"/>
    <w:lvl w:ilvl="0">
      <w:start w:val="1"/>
      <w:numFmt w:val="decimal"/>
      <w:lvlText w:val="%1."/>
      <w:lvlJc w:val="left"/>
      <w:pPr>
        <w:tabs>
          <w:tab w:val="num" w:pos="0"/>
        </w:tabs>
        <w:ind w:left="600" w:hanging="360"/>
      </w:pPr>
      <w:rPr>
        <w:rFonts w:eastAsia="Calibri" w:cs="Calibri"/>
        <w:w w:val="100"/>
        <w:sz w:val="22"/>
        <w:szCs w:val="22"/>
        <w:lang w:val="en-US" w:eastAsia="en-US" w:bidi="ar-SA"/>
      </w:rPr>
    </w:lvl>
    <w:lvl w:ilvl="1">
      <w:numFmt w:val="bullet"/>
      <w:lvlText w:val=""/>
      <w:lvlJc w:val="left"/>
      <w:pPr>
        <w:tabs>
          <w:tab w:val="num" w:pos="0"/>
        </w:tabs>
        <w:ind w:left="960" w:hanging="360"/>
      </w:pPr>
      <w:rPr>
        <w:rFonts w:ascii="Symbol" w:hAnsi="Symbol" w:cs="Symbol"/>
        <w:w w:val="100"/>
        <w:sz w:val="22"/>
        <w:szCs w:val="22"/>
        <w:lang w:val="en-US" w:eastAsia="en-US" w:bidi="ar-SA"/>
      </w:rPr>
    </w:lvl>
    <w:lvl w:ilvl="2">
      <w:numFmt w:val="bullet"/>
      <w:lvlText w:val="o"/>
      <w:lvlJc w:val="left"/>
      <w:pPr>
        <w:tabs>
          <w:tab w:val="num" w:pos="0"/>
        </w:tabs>
        <w:ind w:left="1680" w:hanging="360"/>
      </w:pPr>
      <w:rPr>
        <w:rFonts w:ascii="Courier New" w:hAnsi="Courier New" w:cs="Courier New"/>
        <w:w w:val="100"/>
        <w:sz w:val="22"/>
        <w:szCs w:val="22"/>
        <w:lang w:val="en-US" w:eastAsia="en-US" w:bidi="ar-SA"/>
      </w:rPr>
    </w:lvl>
    <w:lvl w:ilvl="3">
      <w:numFmt w:val="bullet"/>
      <w:lvlText w:val=""/>
      <w:lvlJc w:val="left"/>
      <w:pPr>
        <w:tabs>
          <w:tab w:val="num" w:pos="0"/>
        </w:tabs>
        <w:ind w:left="2765" w:hanging="360"/>
      </w:pPr>
      <w:rPr>
        <w:rFonts w:ascii="Symbol" w:hAnsi="Symbol"/>
        <w:lang w:val="en-US" w:eastAsia="en-US" w:bidi="ar-SA"/>
      </w:rPr>
    </w:lvl>
    <w:lvl w:ilvl="4">
      <w:numFmt w:val="bullet"/>
      <w:lvlText w:val=""/>
      <w:lvlJc w:val="left"/>
      <w:pPr>
        <w:tabs>
          <w:tab w:val="num" w:pos="0"/>
        </w:tabs>
        <w:ind w:left="3850" w:hanging="360"/>
      </w:pPr>
      <w:rPr>
        <w:rFonts w:ascii="Symbol" w:hAnsi="Symbol"/>
        <w:lang w:val="en-US" w:eastAsia="en-US" w:bidi="ar-SA"/>
      </w:rPr>
    </w:lvl>
    <w:lvl w:ilvl="5">
      <w:numFmt w:val="bullet"/>
      <w:lvlText w:val=""/>
      <w:lvlJc w:val="left"/>
      <w:pPr>
        <w:tabs>
          <w:tab w:val="num" w:pos="0"/>
        </w:tabs>
        <w:ind w:left="4935" w:hanging="360"/>
      </w:pPr>
      <w:rPr>
        <w:rFonts w:ascii="Symbol" w:hAnsi="Symbol"/>
        <w:lang w:val="en-US" w:eastAsia="en-US" w:bidi="ar-SA"/>
      </w:rPr>
    </w:lvl>
    <w:lvl w:ilvl="6">
      <w:numFmt w:val="bullet"/>
      <w:lvlText w:val=""/>
      <w:lvlJc w:val="left"/>
      <w:pPr>
        <w:tabs>
          <w:tab w:val="num" w:pos="0"/>
        </w:tabs>
        <w:ind w:left="6020" w:hanging="360"/>
      </w:pPr>
      <w:rPr>
        <w:rFonts w:ascii="Symbol" w:hAnsi="Symbol"/>
        <w:lang w:val="en-US" w:eastAsia="en-US" w:bidi="ar-SA"/>
      </w:rPr>
    </w:lvl>
    <w:lvl w:ilvl="7">
      <w:numFmt w:val="bullet"/>
      <w:lvlText w:val=""/>
      <w:lvlJc w:val="left"/>
      <w:pPr>
        <w:tabs>
          <w:tab w:val="num" w:pos="0"/>
        </w:tabs>
        <w:ind w:left="7105" w:hanging="360"/>
      </w:pPr>
      <w:rPr>
        <w:rFonts w:ascii="Symbol" w:hAnsi="Symbol"/>
        <w:lang w:val="en-US" w:eastAsia="en-US" w:bidi="ar-SA"/>
      </w:rPr>
    </w:lvl>
    <w:lvl w:ilvl="8">
      <w:numFmt w:val="bullet"/>
      <w:lvlText w:val=""/>
      <w:lvlJc w:val="left"/>
      <w:pPr>
        <w:tabs>
          <w:tab w:val="num" w:pos="0"/>
        </w:tabs>
        <w:ind w:left="8190" w:hanging="360"/>
      </w:pPr>
      <w:rPr>
        <w:rFonts w:ascii="Symbol" w:hAnsi="Symbol"/>
        <w:lang w:val="en-US" w:eastAsia="en-US" w:bidi="ar-SA"/>
      </w:rPr>
    </w:lvl>
  </w:abstractNum>
  <w:abstractNum w:abstractNumId="10" w15:restartNumberingAfterBreak="0">
    <w:nsid w:val="0000000B"/>
    <w:multiLevelType w:val="multilevel"/>
    <w:tmpl w:val="0000000B"/>
    <w:name w:val="WWNum1"/>
    <w:lvl w:ilvl="0">
      <w:numFmt w:val="bullet"/>
      <w:lvlText w:val="•"/>
      <w:lvlJc w:val="left"/>
      <w:pPr>
        <w:tabs>
          <w:tab w:val="num" w:pos="0"/>
        </w:tabs>
        <w:ind w:left="240" w:hanging="161"/>
      </w:pPr>
      <w:rPr>
        <w:rFonts w:ascii="Calibri" w:hAnsi="Calibri" w:cs="Calibri"/>
        <w:w w:val="100"/>
        <w:sz w:val="22"/>
        <w:szCs w:val="22"/>
        <w:lang w:val="en-US" w:eastAsia="en-US" w:bidi="ar-SA"/>
      </w:rPr>
    </w:lvl>
    <w:lvl w:ilvl="1">
      <w:numFmt w:val="bullet"/>
      <w:lvlText w:val=""/>
      <w:lvlJc w:val="left"/>
      <w:pPr>
        <w:tabs>
          <w:tab w:val="num" w:pos="0"/>
        </w:tabs>
        <w:ind w:left="1252" w:hanging="161"/>
      </w:pPr>
      <w:rPr>
        <w:rFonts w:ascii="Symbol" w:hAnsi="Symbol"/>
        <w:lang w:val="en-US" w:eastAsia="en-US" w:bidi="ar-SA"/>
      </w:rPr>
    </w:lvl>
    <w:lvl w:ilvl="2">
      <w:numFmt w:val="bullet"/>
      <w:lvlText w:val=""/>
      <w:lvlJc w:val="left"/>
      <w:pPr>
        <w:tabs>
          <w:tab w:val="num" w:pos="0"/>
        </w:tabs>
        <w:ind w:left="2264" w:hanging="161"/>
      </w:pPr>
      <w:rPr>
        <w:rFonts w:ascii="Symbol" w:hAnsi="Symbol"/>
        <w:lang w:val="en-US" w:eastAsia="en-US" w:bidi="ar-SA"/>
      </w:rPr>
    </w:lvl>
    <w:lvl w:ilvl="3">
      <w:numFmt w:val="bullet"/>
      <w:lvlText w:val=""/>
      <w:lvlJc w:val="left"/>
      <w:pPr>
        <w:tabs>
          <w:tab w:val="num" w:pos="0"/>
        </w:tabs>
        <w:ind w:left="3276" w:hanging="161"/>
      </w:pPr>
      <w:rPr>
        <w:rFonts w:ascii="Symbol" w:hAnsi="Symbol"/>
        <w:lang w:val="en-US" w:eastAsia="en-US" w:bidi="ar-SA"/>
      </w:rPr>
    </w:lvl>
    <w:lvl w:ilvl="4">
      <w:numFmt w:val="bullet"/>
      <w:lvlText w:val=""/>
      <w:lvlJc w:val="left"/>
      <w:pPr>
        <w:tabs>
          <w:tab w:val="num" w:pos="0"/>
        </w:tabs>
        <w:ind w:left="4288" w:hanging="161"/>
      </w:pPr>
      <w:rPr>
        <w:rFonts w:ascii="Symbol" w:hAnsi="Symbol"/>
        <w:lang w:val="en-US" w:eastAsia="en-US" w:bidi="ar-SA"/>
      </w:rPr>
    </w:lvl>
    <w:lvl w:ilvl="5">
      <w:numFmt w:val="bullet"/>
      <w:lvlText w:val=""/>
      <w:lvlJc w:val="left"/>
      <w:pPr>
        <w:tabs>
          <w:tab w:val="num" w:pos="0"/>
        </w:tabs>
        <w:ind w:left="5300" w:hanging="161"/>
      </w:pPr>
      <w:rPr>
        <w:rFonts w:ascii="Symbol" w:hAnsi="Symbol"/>
        <w:lang w:val="en-US" w:eastAsia="en-US" w:bidi="ar-SA"/>
      </w:rPr>
    </w:lvl>
    <w:lvl w:ilvl="6">
      <w:numFmt w:val="bullet"/>
      <w:lvlText w:val=""/>
      <w:lvlJc w:val="left"/>
      <w:pPr>
        <w:tabs>
          <w:tab w:val="num" w:pos="0"/>
        </w:tabs>
        <w:ind w:left="6312" w:hanging="161"/>
      </w:pPr>
      <w:rPr>
        <w:rFonts w:ascii="Symbol" w:hAnsi="Symbol"/>
        <w:lang w:val="en-US" w:eastAsia="en-US" w:bidi="ar-SA"/>
      </w:rPr>
    </w:lvl>
    <w:lvl w:ilvl="7">
      <w:numFmt w:val="bullet"/>
      <w:lvlText w:val=""/>
      <w:lvlJc w:val="left"/>
      <w:pPr>
        <w:tabs>
          <w:tab w:val="num" w:pos="0"/>
        </w:tabs>
        <w:ind w:left="7324" w:hanging="161"/>
      </w:pPr>
      <w:rPr>
        <w:rFonts w:ascii="Symbol" w:hAnsi="Symbol"/>
        <w:lang w:val="en-US" w:eastAsia="en-US" w:bidi="ar-SA"/>
      </w:rPr>
    </w:lvl>
    <w:lvl w:ilvl="8">
      <w:numFmt w:val="bullet"/>
      <w:lvlText w:val=""/>
      <w:lvlJc w:val="left"/>
      <w:pPr>
        <w:tabs>
          <w:tab w:val="num" w:pos="0"/>
        </w:tabs>
        <w:ind w:left="8336" w:hanging="161"/>
      </w:pPr>
      <w:rPr>
        <w:rFonts w:ascii="Symbol" w:hAnsi="Symbol"/>
        <w:lang w:val="en-US" w:eastAsia="en-US" w:bidi="ar-SA"/>
      </w:rPr>
    </w:lvl>
  </w:abstractNum>
  <w:abstractNum w:abstractNumId="11" w15:restartNumberingAfterBreak="0">
    <w:nsid w:val="0000000C"/>
    <w:multiLevelType w:val="multilevel"/>
    <w:tmpl w:val="000000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2AD"/>
    <w:rsid w:val="002D287D"/>
    <w:rsid w:val="00337A3E"/>
    <w:rsid w:val="003D0A6B"/>
    <w:rsid w:val="00550410"/>
    <w:rsid w:val="007932AD"/>
    <w:rsid w:val="009D56E1"/>
    <w:rsid w:val="00B5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EF627BE"/>
  <w15:chartTrackingRefBased/>
  <w15:docId w15:val="{5C88C16B-DE70-4B87-AF3A-E6AA218F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Calibri" w:eastAsia="Calibri" w:hAnsi="Calibri" w:cs="Calibri"/>
      <w:sz w:val="22"/>
      <w:szCs w:val="22"/>
    </w:rPr>
  </w:style>
  <w:style w:type="paragraph" w:styleId="Heading1">
    <w:name w:val="heading 1"/>
    <w:basedOn w:val="Normal"/>
    <w:qFormat/>
    <w:pPr>
      <w:spacing w:before="101"/>
      <w:ind w:left="240"/>
      <w:outlineLvl w:val="0"/>
    </w:pPr>
    <w:rPr>
      <w:rFonts w:ascii="Cambria" w:eastAsia="Cambria" w:hAnsi="Cambria" w:cs="Cambria"/>
      <w:b/>
      <w:bCs/>
      <w:sz w:val="28"/>
      <w:szCs w:val="28"/>
    </w:rPr>
  </w:style>
  <w:style w:type="paragraph" w:styleId="Heading2">
    <w:name w:val="heading 2"/>
    <w:basedOn w:val="Normal"/>
    <w:qFormat/>
    <w:pPr>
      <w:ind w:left="240"/>
      <w:outlineLvl w:val="1"/>
    </w:pPr>
    <w:rPr>
      <w:rFonts w:ascii="Cambria" w:eastAsia="Cambria" w:hAnsi="Cambria" w:cs="Cambria"/>
      <w:b/>
      <w:bCs/>
      <w:sz w:val="26"/>
      <w:szCs w:val="26"/>
    </w:rPr>
  </w:style>
  <w:style w:type="paragraph" w:styleId="Heading3">
    <w:name w:val="heading 3"/>
    <w:basedOn w:val="Normal"/>
    <w:qFormat/>
    <w:pPr>
      <w:spacing w:before="42"/>
      <w:ind w:left="240"/>
      <w:outlineLvl w:val="2"/>
    </w:pPr>
    <w:rPr>
      <w:b/>
      <w:bCs/>
      <w:sz w:val="24"/>
      <w:szCs w:val="24"/>
    </w:rPr>
  </w:style>
  <w:style w:type="paragraph" w:styleId="Heading4">
    <w:name w:val="heading 4"/>
    <w:basedOn w:val="Normal"/>
    <w:qFormat/>
    <w:pPr>
      <w:spacing w:before="56"/>
      <w:ind w:left="24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character" w:customStyle="1" w:styleId="ListLabel1">
    <w:name w:val="ListLabel 1"/>
    <w:rPr>
      <w:rFonts w:eastAsia="Calibri" w:cs="Calibri"/>
      <w:w w:val="100"/>
      <w:sz w:val="22"/>
      <w:szCs w:val="22"/>
      <w:lang w:val="en-US" w:eastAsia="en-US" w:bidi="ar-SA"/>
    </w:rPr>
  </w:style>
  <w:style w:type="character" w:customStyle="1" w:styleId="ListLabel2">
    <w:name w:val="ListLabel 2"/>
    <w:rPr>
      <w:lang w:val="en-US" w:eastAsia="en-US" w:bidi="ar-SA"/>
    </w:rPr>
  </w:style>
  <w:style w:type="character" w:customStyle="1" w:styleId="ListLabel3">
    <w:name w:val="ListLabel 3"/>
    <w:rPr>
      <w:lang w:val="en-US" w:eastAsia="en-US" w:bidi="ar-SA"/>
    </w:rPr>
  </w:style>
  <w:style w:type="character" w:customStyle="1" w:styleId="ListLabel4">
    <w:name w:val="ListLabel 4"/>
    <w:rPr>
      <w:lang w:val="en-US" w:eastAsia="en-US" w:bidi="ar-SA"/>
    </w:rPr>
  </w:style>
  <w:style w:type="character" w:customStyle="1" w:styleId="ListLabel5">
    <w:name w:val="ListLabel 5"/>
    <w:rPr>
      <w:lang w:val="en-US" w:eastAsia="en-US" w:bidi="ar-SA"/>
    </w:rPr>
  </w:style>
  <w:style w:type="character" w:customStyle="1" w:styleId="ListLabel6">
    <w:name w:val="ListLabel 6"/>
    <w:rPr>
      <w:lang w:val="en-US" w:eastAsia="en-US" w:bidi="ar-SA"/>
    </w:rPr>
  </w:style>
  <w:style w:type="character" w:customStyle="1" w:styleId="ListLabel7">
    <w:name w:val="ListLabel 7"/>
    <w:rPr>
      <w:lang w:val="en-US" w:eastAsia="en-US" w:bidi="ar-SA"/>
    </w:rPr>
  </w:style>
  <w:style w:type="character" w:customStyle="1" w:styleId="ListLabel8">
    <w:name w:val="ListLabel 8"/>
    <w:rPr>
      <w:lang w:val="en-US" w:eastAsia="en-US" w:bidi="ar-SA"/>
    </w:rPr>
  </w:style>
  <w:style w:type="character" w:customStyle="1" w:styleId="ListLabel9">
    <w:name w:val="ListLabel 9"/>
    <w:rPr>
      <w:lang w:val="en-US" w:eastAsia="en-US" w:bidi="ar-SA"/>
    </w:rPr>
  </w:style>
  <w:style w:type="character" w:customStyle="1" w:styleId="ListLabel10">
    <w:name w:val="ListLabel 10"/>
    <w:rPr>
      <w:rFonts w:eastAsia="Symbol" w:cs="Symbol"/>
      <w:color w:val="212121"/>
      <w:w w:val="99"/>
      <w:sz w:val="20"/>
      <w:szCs w:val="20"/>
      <w:lang w:val="en-US" w:eastAsia="en-US" w:bidi="ar-SA"/>
    </w:rPr>
  </w:style>
  <w:style w:type="character" w:customStyle="1" w:styleId="ListLabel11">
    <w:name w:val="ListLabel 11"/>
    <w:rPr>
      <w:lang w:val="en-US" w:eastAsia="en-US" w:bidi="ar-SA"/>
    </w:rPr>
  </w:style>
  <w:style w:type="character" w:customStyle="1" w:styleId="ListLabel12">
    <w:name w:val="ListLabel 12"/>
    <w:rPr>
      <w:lang w:val="en-US" w:eastAsia="en-US" w:bidi="ar-SA"/>
    </w:rPr>
  </w:style>
  <w:style w:type="character" w:customStyle="1" w:styleId="ListLabel13">
    <w:name w:val="ListLabel 13"/>
    <w:rPr>
      <w:lang w:val="en-US" w:eastAsia="en-US" w:bidi="ar-SA"/>
    </w:rPr>
  </w:style>
  <w:style w:type="character" w:customStyle="1" w:styleId="ListLabel14">
    <w:name w:val="ListLabel 14"/>
    <w:rPr>
      <w:lang w:val="en-US" w:eastAsia="en-US" w:bidi="ar-SA"/>
    </w:rPr>
  </w:style>
  <w:style w:type="character" w:customStyle="1" w:styleId="ListLabel15">
    <w:name w:val="ListLabel 15"/>
    <w:rPr>
      <w:lang w:val="en-US" w:eastAsia="en-US" w:bidi="ar-SA"/>
    </w:rPr>
  </w:style>
  <w:style w:type="character" w:customStyle="1" w:styleId="ListLabel16">
    <w:name w:val="ListLabel 16"/>
    <w:rPr>
      <w:lang w:val="en-US" w:eastAsia="en-US" w:bidi="ar-SA"/>
    </w:rPr>
  </w:style>
  <w:style w:type="character" w:customStyle="1" w:styleId="ListLabel17">
    <w:name w:val="ListLabel 17"/>
    <w:rPr>
      <w:lang w:val="en-US" w:eastAsia="en-US" w:bidi="ar-SA"/>
    </w:rPr>
  </w:style>
  <w:style w:type="character" w:customStyle="1" w:styleId="ListLabel18">
    <w:name w:val="ListLabel 18"/>
    <w:rPr>
      <w:lang w:val="en-US" w:eastAsia="en-US" w:bidi="ar-SA"/>
    </w:rPr>
  </w:style>
  <w:style w:type="character" w:customStyle="1" w:styleId="ListLabel19">
    <w:name w:val="ListLabel 19"/>
    <w:rPr>
      <w:rFonts w:eastAsia="Consolas" w:cs="Consolas"/>
      <w:w w:val="99"/>
      <w:sz w:val="20"/>
      <w:szCs w:val="20"/>
      <w:lang w:val="en-US" w:eastAsia="en-US" w:bidi="ar-SA"/>
    </w:rPr>
  </w:style>
  <w:style w:type="character" w:customStyle="1" w:styleId="ListLabel20">
    <w:name w:val="ListLabel 20"/>
    <w:rPr>
      <w:lang w:val="en-US" w:eastAsia="en-US" w:bidi="ar-SA"/>
    </w:rPr>
  </w:style>
  <w:style w:type="character" w:customStyle="1" w:styleId="ListLabel21">
    <w:name w:val="ListLabel 21"/>
    <w:rPr>
      <w:lang w:val="en-US" w:eastAsia="en-US" w:bidi="ar-SA"/>
    </w:rPr>
  </w:style>
  <w:style w:type="character" w:customStyle="1" w:styleId="ListLabel22">
    <w:name w:val="ListLabel 22"/>
    <w:rPr>
      <w:lang w:val="en-US" w:eastAsia="en-US" w:bidi="ar-SA"/>
    </w:rPr>
  </w:style>
  <w:style w:type="character" w:customStyle="1" w:styleId="ListLabel23">
    <w:name w:val="ListLabel 23"/>
    <w:rPr>
      <w:lang w:val="en-US" w:eastAsia="en-US" w:bidi="ar-SA"/>
    </w:rPr>
  </w:style>
  <w:style w:type="character" w:customStyle="1" w:styleId="ListLabel24">
    <w:name w:val="ListLabel 24"/>
    <w:rPr>
      <w:lang w:val="en-US" w:eastAsia="en-US" w:bidi="ar-SA"/>
    </w:rPr>
  </w:style>
  <w:style w:type="character" w:customStyle="1" w:styleId="ListLabel25">
    <w:name w:val="ListLabel 25"/>
    <w:rPr>
      <w:lang w:val="en-US" w:eastAsia="en-US" w:bidi="ar-SA"/>
    </w:rPr>
  </w:style>
  <w:style w:type="character" w:customStyle="1" w:styleId="ListLabel26">
    <w:name w:val="ListLabel 26"/>
    <w:rPr>
      <w:lang w:val="en-US" w:eastAsia="en-US" w:bidi="ar-SA"/>
    </w:rPr>
  </w:style>
  <w:style w:type="character" w:customStyle="1" w:styleId="ListLabel27">
    <w:name w:val="ListLabel 27"/>
    <w:rPr>
      <w:lang w:val="en-US" w:eastAsia="en-US" w:bidi="ar-SA"/>
    </w:rPr>
  </w:style>
  <w:style w:type="character" w:customStyle="1" w:styleId="ListLabel28">
    <w:name w:val="ListLabel 28"/>
    <w:rPr>
      <w:rFonts w:eastAsia="Calibri" w:cs="Calibri"/>
      <w:w w:val="100"/>
      <w:sz w:val="22"/>
      <w:szCs w:val="22"/>
      <w:lang w:val="en-US" w:eastAsia="en-US" w:bidi="ar-SA"/>
    </w:rPr>
  </w:style>
  <w:style w:type="character" w:customStyle="1" w:styleId="ListLabel29">
    <w:name w:val="ListLabel 29"/>
    <w:rPr>
      <w:lang w:val="en-US" w:eastAsia="en-US" w:bidi="ar-SA"/>
    </w:rPr>
  </w:style>
  <w:style w:type="character" w:customStyle="1" w:styleId="ListLabel30">
    <w:name w:val="ListLabel 30"/>
    <w:rPr>
      <w:lang w:val="en-US" w:eastAsia="en-US" w:bidi="ar-SA"/>
    </w:rPr>
  </w:style>
  <w:style w:type="character" w:customStyle="1" w:styleId="ListLabel31">
    <w:name w:val="ListLabel 31"/>
    <w:rPr>
      <w:lang w:val="en-US" w:eastAsia="en-US" w:bidi="ar-SA"/>
    </w:rPr>
  </w:style>
  <w:style w:type="character" w:customStyle="1" w:styleId="ListLabel32">
    <w:name w:val="ListLabel 32"/>
    <w:rPr>
      <w:lang w:val="en-US" w:eastAsia="en-US" w:bidi="ar-SA"/>
    </w:rPr>
  </w:style>
  <w:style w:type="character" w:customStyle="1" w:styleId="ListLabel33">
    <w:name w:val="ListLabel 33"/>
    <w:rPr>
      <w:lang w:val="en-US" w:eastAsia="en-US" w:bidi="ar-SA"/>
    </w:rPr>
  </w:style>
  <w:style w:type="character" w:customStyle="1" w:styleId="ListLabel34">
    <w:name w:val="ListLabel 34"/>
    <w:rPr>
      <w:lang w:val="en-US" w:eastAsia="en-US" w:bidi="ar-SA"/>
    </w:rPr>
  </w:style>
  <w:style w:type="character" w:customStyle="1" w:styleId="ListLabel35">
    <w:name w:val="ListLabel 35"/>
    <w:rPr>
      <w:lang w:val="en-US" w:eastAsia="en-US" w:bidi="ar-SA"/>
    </w:rPr>
  </w:style>
  <w:style w:type="character" w:customStyle="1" w:styleId="ListLabel36">
    <w:name w:val="ListLabel 36"/>
    <w:rPr>
      <w:lang w:val="en-US" w:eastAsia="en-US" w:bidi="ar-SA"/>
    </w:rPr>
  </w:style>
  <w:style w:type="character" w:customStyle="1" w:styleId="ListLabel37">
    <w:name w:val="ListLabel 37"/>
    <w:rPr>
      <w:rFonts w:eastAsia="Consolas" w:cs="Consolas"/>
      <w:w w:val="99"/>
      <w:sz w:val="20"/>
      <w:szCs w:val="20"/>
      <w:lang w:val="en-US" w:eastAsia="en-US" w:bidi="ar-SA"/>
    </w:rPr>
  </w:style>
  <w:style w:type="character" w:customStyle="1" w:styleId="ListLabel38">
    <w:name w:val="ListLabel 38"/>
    <w:rPr>
      <w:lang w:val="en-US" w:eastAsia="en-US" w:bidi="ar-SA"/>
    </w:rPr>
  </w:style>
  <w:style w:type="character" w:customStyle="1" w:styleId="ListLabel39">
    <w:name w:val="ListLabel 39"/>
    <w:rPr>
      <w:lang w:val="en-US" w:eastAsia="en-US" w:bidi="ar-SA"/>
    </w:rPr>
  </w:style>
  <w:style w:type="character" w:customStyle="1" w:styleId="ListLabel40">
    <w:name w:val="ListLabel 40"/>
    <w:rPr>
      <w:lang w:val="en-US" w:eastAsia="en-US" w:bidi="ar-SA"/>
    </w:rPr>
  </w:style>
  <w:style w:type="character" w:customStyle="1" w:styleId="ListLabel41">
    <w:name w:val="ListLabel 41"/>
    <w:rPr>
      <w:lang w:val="en-US" w:eastAsia="en-US" w:bidi="ar-SA"/>
    </w:rPr>
  </w:style>
  <w:style w:type="character" w:customStyle="1" w:styleId="ListLabel42">
    <w:name w:val="ListLabel 42"/>
    <w:rPr>
      <w:lang w:val="en-US" w:eastAsia="en-US" w:bidi="ar-SA"/>
    </w:rPr>
  </w:style>
  <w:style w:type="character" w:customStyle="1" w:styleId="ListLabel43">
    <w:name w:val="ListLabel 43"/>
    <w:rPr>
      <w:lang w:val="en-US" w:eastAsia="en-US" w:bidi="ar-SA"/>
    </w:rPr>
  </w:style>
  <w:style w:type="character" w:customStyle="1" w:styleId="ListLabel44">
    <w:name w:val="ListLabel 44"/>
    <w:rPr>
      <w:lang w:val="en-US" w:eastAsia="en-US" w:bidi="ar-SA"/>
    </w:rPr>
  </w:style>
  <w:style w:type="character" w:customStyle="1" w:styleId="ListLabel45">
    <w:name w:val="ListLabel 45"/>
    <w:rPr>
      <w:lang w:val="en-US" w:eastAsia="en-US" w:bidi="ar-SA"/>
    </w:rPr>
  </w:style>
  <w:style w:type="character" w:customStyle="1" w:styleId="ListLabel46">
    <w:name w:val="ListLabel 46"/>
    <w:rPr>
      <w:rFonts w:eastAsia="Calibri" w:cs="Calibri"/>
      <w:w w:val="100"/>
      <w:sz w:val="22"/>
      <w:szCs w:val="22"/>
      <w:lang w:val="en-US" w:eastAsia="en-US" w:bidi="ar-SA"/>
    </w:rPr>
  </w:style>
  <w:style w:type="character" w:customStyle="1" w:styleId="ListLabel47">
    <w:name w:val="ListLabel 47"/>
    <w:rPr>
      <w:lang w:val="en-US" w:eastAsia="en-US" w:bidi="ar-SA"/>
    </w:rPr>
  </w:style>
  <w:style w:type="character" w:customStyle="1" w:styleId="ListLabel48">
    <w:name w:val="ListLabel 48"/>
    <w:rPr>
      <w:lang w:val="en-US" w:eastAsia="en-US" w:bidi="ar-SA"/>
    </w:rPr>
  </w:style>
  <w:style w:type="character" w:customStyle="1" w:styleId="ListLabel49">
    <w:name w:val="ListLabel 49"/>
    <w:rPr>
      <w:lang w:val="en-US" w:eastAsia="en-US" w:bidi="ar-SA"/>
    </w:rPr>
  </w:style>
  <w:style w:type="character" w:customStyle="1" w:styleId="ListLabel50">
    <w:name w:val="ListLabel 50"/>
    <w:rPr>
      <w:lang w:val="en-US" w:eastAsia="en-US" w:bidi="ar-SA"/>
    </w:rPr>
  </w:style>
  <w:style w:type="character" w:customStyle="1" w:styleId="ListLabel51">
    <w:name w:val="ListLabel 51"/>
    <w:rPr>
      <w:lang w:val="en-US" w:eastAsia="en-US" w:bidi="ar-SA"/>
    </w:rPr>
  </w:style>
  <w:style w:type="character" w:customStyle="1" w:styleId="ListLabel52">
    <w:name w:val="ListLabel 52"/>
    <w:rPr>
      <w:lang w:val="en-US" w:eastAsia="en-US" w:bidi="ar-SA"/>
    </w:rPr>
  </w:style>
  <w:style w:type="character" w:customStyle="1" w:styleId="ListLabel53">
    <w:name w:val="ListLabel 53"/>
    <w:rPr>
      <w:lang w:val="en-US" w:eastAsia="en-US" w:bidi="ar-SA"/>
    </w:rPr>
  </w:style>
  <w:style w:type="character" w:customStyle="1" w:styleId="ListLabel54">
    <w:name w:val="ListLabel 54"/>
    <w:rPr>
      <w:lang w:val="en-US" w:eastAsia="en-US" w:bidi="ar-SA"/>
    </w:rPr>
  </w:style>
  <w:style w:type="character" w:customStyle="1" w:styleId="ListLabel55">
    <w:name w:val="ListLabel 55"/>
    <w:rPr>
      <w:rFonts w:eastAsia="Consolas" w:cs="Consolas"/>
      <w:w w:val="99"/>
      <w:sz w:val="20"/>
      <w:szCs w:val="20"/>
      <w:lang w:val="en-US" w:eastAsia="en-US" w:bidi="ar-SA"/>
    </w:rPr>
  </w:style>
  <w:style w:type="character" w:customStyle="1" w:styleId="ListLabel56">
    <w:name w:val="ListLabel 56"/>
    <w:rPr>
      <w:lang w:val="en-US" w:eastAsia="en-US" w:bidi="ar-SA"/>
    </w:rPr>
  </w:style>
  <w:style w:type="character" w:customStyle="1" w:styleId="ListLabel57">
    <w:name w:val="ListLabel 57"/>
    <w:rPr>
      <w:lang w:val="en-US" w:eastAsia="en-US" w:bidi="ar-SA"/>
    </w:rPr>
  </w:style>
  <w:style w:type="character" w:customStyle="1" w:styleId="ListLabel58">
    <w:name w:val="ListLabel 58"/>
    <w:rPr>
      <w:lang w:val="en-US" w:eastAsia="en-US" w:bidi="ar-SA"/>
    </w:rPr>
  </w:style>
  <w:style w:type="character" w:customStyle="1" w:styleId="ListLabel59">
    <w:name w:val="ListLabel 59"/>
    <w:rPr>
      <w:lang w:val="en-US" w:eastAsia="en-US" w:bidi="ar-SA"/>
    </w:rPr>
  </w:style>
  <w:style w:type="character" w:customStyle="1" w:styleId="ListLabel60">
    <w:name w:val="ListLabel 60"/>
    <w:rPr>
      <w:lang w:val="en-US" w:eastAsia="en-US" w:bidi="ar-SA"/>
    </w:rPr>
  </w:style>
  <w:style w:type="character" w:customStyle="1" w:styleId="ListLabel61">
    <w:name w:val="ListLabel 61"/>
    <w:rPr>
      <w:lang w:val="en-US" w:eastAsia="en-US" w:bidi="ar-SA"/>
    </w:rPr>
  </w:style>
  <w:style w:type="character" w:customStyle="1" w:styleId="ListLabel62">
    <w:name w:val="ListLabel 62"/>
    <w:rPr>
      <w:lang w:val="en-US" w:eastAsia="en-US" w:bidi="ar-SA"/>
    </w:rPr>
  </w:style>
  <w:style w:type="character" w:customStyle="1" w:styleId="ListLabel63">
    <w:name w:val="ListLabel 63"/>
    <w:rPr>
      <w:lang w:val="en-US" w:eastAsia="en-US" w:bidi="ar-SA"/>
    </w:rPr>
  </w:style>
  <w:style w:type="character" w:customStyle="1" w:styleId="ListLabel64">
    <w:name w:val="ListLabel 64"/>
    <w:rPr>
      <w:rFonts w:eastAsia="Consolas" w:cs="Consolas"/>
      <w:w w:val="99"/>
      <w:sz w:val="20"/>
      <w:szCs w:val="20"/>
      <w:lang w:val="en-US" w:eastAsia="en-US" w:bidi="ar-SA"/>
    </w:rPr>
  </w:style>
  <w:style w:type="character" w:customStyle="1" w:styleId="ListLabel65">
    <w:name w:val="ListLabel 65"/>
    <w:rPr>
      <w:rFonts w:eastAsia="Calibri" w:cs="Calibri"/>
      <w:w w:val="100"/>
      <w:sz w:val="22"/>
      <w:szCs w:val="22"/>
      <w:lang w:val="en-US" w:eastAsia="en-US" w:bidi="ar-SA"/>
    </w:rPr>
  </w:style>
  <w:style w:type="character" w:customStyle="1" w:styleId="ListLabel66">
    <w:name w:val="ListLabel 66"/>
    <w:rPr>
      <w:lang w:val="en-US" w:eastAsia="en-US" w:bidi="ar-SA"/>
    </w:rPr>
  </w:style>
  <w:style w:type="character" w:customStyle="1" w:styleId="ListLabel67">
    <w:name w:val="ListLabel 67"/>
    <w:rPr>
      <w:lang w:val="en-US" w:eastAsia="en-US" w:bidi="ar-SA"/>
    </w:rPr>
  </w:style>
  <w:style w:type="character" w:customStyle="1" w:styleId="ListLabel68">
    <w:name w:val="ListLabel 68"/>
    <w:rPr>
      <w:lang w:val="en-US" w:eastAsia="en-US" w:bidi="ar-SA"/>
    </w:rPr>
  </w:style>
  <w:style w:type="character" w:customStyle="1" w:styleId="ListLabel69">
    <w:name w:val="ListLabel 69"/>
    <w:rPr>
      <w:lang w:val="en-US" w:eastAsia="en-US" w:bidi="ar-SA"/>
    </w:rPr>
  </w:style>
  <w:style w:type="character" w:customStyle="1" w:styleId="ListLabel70">
    <w:name w:val="ListLabel 70"/>
    <w:rPr>
      <w:lang w:val="en-US" w:eastAsia="en-US" w:bidi="ar-SA"/>
    </w:rPr>
  </w:style>
  <w:style w:type="character" w:customStyle="1" w:styleId="ListLabel71">
    <w:name w:val="ListLabel 71"/>
    <w:rPr>
      <w:lang w:val="en-US" w:eastAsia="en-US" w:bidi="ar-SA"/>
    </w:rPr>
  </w:style>
  <w:style w:type="character" w:customStyle="1" w:styleId="ListLabel72">
    <w:name w:val="ListLabel 72"/>
    <w:rPr>
      <w:lang w:val="en-US" w:eastAsia="en-US" w:bidi="ar-SA"/>
    </w:rPr>
  </w:style>
  <w:style w:type="character" w:customStyle="1" w:styleId="ListLabel73">
    <w:name w:val="ListLabel 73"/>
    <w:rPr>
      <w:rFonts w:eastAsia="Consolas" w:cs="Consolas"/>
      <w:w w:val="99"/>
      <w:sz w:val="20"/>
      <w:szCs w:val="20"/>
      <w:lang w:val="en-US" w:eastAsia="en-US" w:bidi="ar-SA"/>
    </w:rPr>
  </w:style>
  <w:style w:type="character" w:customStyle="1" w:styleId="ListLabel74">
    <w:name w:val="ListLabel 74"/>
    <w:rPr>
      <w:lang w:val="en-US" w:eastAsia="en-US" w:bidi="ar-SA"/>
    </w:rPr>
  </w:style>
  <w:style w:type="character" w:customStyle="1" w:styleId="ListLabel75">
    <w:name w:val="ListLabel 75"/>
    <w:rPr>
      <w:lang w:val="en-US" w:eastAsia="en-US" w:bidi="ar-SA"/>
    </w:rPr>
  </w:style>
  <w:style w:type="character" w:customStyle="1" w:styleId="ListLabel76">
    <w:name w:val="ListLabel 76"/>
    <w:rPr>
      <w:lang w:val="en-US" w:eastAsia="en-US" w:bidi="ar-SA"/>
    </w:rPr>
  </w:style>
  <w:style w:type="character" w:customStyle="1" w:styleId="ListLabel77">
    <w:name w:val="ListLabel 77"/>
    <w:rPr>
      <w:lang w:val="en-US" w:eastAsia="en-US" w:bidi="ar-SA"/>
    </w:rPr>
  </w:style>
  <w:style w:type="character" w:customStyle="1" w:styleId="ListLabel78">
    <w:name w:val="ListLabel 78"/>
    <w:rPr>
      <w:lang w:val="en-US" w:eastAsia="en-US" w:bidi="ar-SA"/>
    </w:rPr>
  </w:style>
  <w:style w:type="character" w:customStyle="1" w:styleId="ListLabel79">
    <w:name w:val="ListLabel 79"/>
    <w:rPr>
      <w:lang w:val="en-US" w:eastAsia="en-US" w:bidi="ar-SA"/>
    </w:rPr>
  </w:style>
  <w:style w:type="character" w:customStyle="1" w:styleId="ListLabel80">
    <w:name w:val="ListLabel 80"/>
    <w:rPr>
      <w:lang w:val="en-US" w:eastAsia="en-US" w:bidi="ar-SA"/>
    </w:rPr>
  </w:style>
  <w:style w:type="character" w:customStyle="1" w:styleId="ListLabel81">
    <w:name w:val="ListLabel 81"/>
    <w:rPr>
      <w:lang w:val="en-US" w:eastAsia="en-US" w:bidi="ar-SA"/>
    </w:rPr>
  </w:style>
  <w:style w:type="character" w:customStyle="1" w:styleId="ListLabel82">
    <w:name w:val="ListLabel 82"/>
    <w:rPr>
      <w:rFonts w:eastAsia="Calibri" w:cs="Calibri"/>
      <w:w w:val="100"/>
      <w:sz w:val="22"/>
      <w:szCs w:val="22"/>
      <w:lang w:val="en-US" w:eastAsia="en-US" w:bidi="ar-SA"/>
    </w:rPr>
  </w:style>
  <w:style w:type="character" w:customStyle="1" w:styleId="ListLabel83">
    <w:name w:val="ListLabel 83"/>
    <w:rPr>
      <w:lang w:val="en-US" w:eastAsia="en-US" w:bidi="ar-SA"/>
    </w:rPr>
  </w:style>
  <w:style w:type="character" w:customStyle="1" w:styleId="ListLabel84">
    <w:name w:val="ListLabel 84"/>
    <w:rPr>
      <w:lang w:val="en-US" w:eastAsia="en-US" w:bidi="ar-SA"/>
    </w:rPr>
  </w:style>
  <w:style w:type="character" w:customStyle="1" w:styleId="ListLabel85">
    <w:name w:val="ListLabel 85"/>
    <w:rPr>
      <w:lang w:val="en-US" w:eastAsia="en-US" w:bidi="ar-SA"/>
    </w:rPr>
  </w:style>
  <w:style w:type="character" w:customStyle="1" w:styleId="ListLabel86">
    <w:name w:val="ListLabel 86"/>
    <w:rPr>
      <w:lang w:val="en-US" w:eastAsia="en-US" w:bidi="ar-SA"/>
    </w:rPr>
  </w:style>
  <w:style w:type="character" w:customStyle="1" w:styleId="ListLabel87">
    <w:name w:val="ListLabel 87"/>
    <w:rPr>
      <w:lang w:val="en-US" w:eastAsia="en-US" w:bidi="ar-SA"/>
    </w:rPr>
  </w:style>
  <w:style w:type="character" w:customStyle="1" w:styleId="ListLabel88">
    <w:name w:val="ListLabel 88"/>
    <w:rPr>
      <w:lang w:val="en-US" w:eastAsia="en-US" w:bidi="ar-SA"/>
    </w:rPr>
  </w:style>
  <w:style w:type="character" w:customStyle="1" w:styleId="ListLabel89">
    <w:name w:val="ListLabel 89"/>
    <w:rPr>
      <w:lang w:val="en-US" w:eastAsia="en-US" w:bidi="ar-SA"/>
    </w:rPr>
  </w:style>
  <w:style w:type="character" w:customStyle="1" w:styleId="ListLabel90">
    <w:name w:val="ListLabel 90"/>
    <w:rPr>
      <w:lang w:val="en-US" w:eastAsia="en-US" w:bidi="ar-SA"/>
    </w:rPr>
  </w:style>
  <w:style w:type="character" w:customStyle="1" w:styleId="ListLabel91">
    <w:name w:val="ListLabel 91"/>
    <w:rPr>
      <w:rFonts w:eastAsia="Consolas" w:cs="Consolas"/>
      <w:w w:val="99"/>
      <w:sz w:val="20"/>
      <w:szCs w:val="20"/>
      <w:lang w:val="en-US" w:eastAsia="en-US" w:bidi="ar-SA"/>
    </w:rPr>
  </w:style>
  <w:style w:type="character" w:customStyle="1" w:styleId="ListLabel92">
    <w:name w:val="ListLabel 92"/>
    <w:rPr>
      <w:lang w:val="en-US" w:eastAsia="en-US" w:bidi="ar-SA"/>
    </w:rPr>
  </w:style>
  <w:style w:type="character" w:customStyle="1" w:styleId="ListLabel93">
    <w:name w:val="ListLabel 93"/>
    <w:rPr>
      <w:lang w:val="en-US" w:eastAsia="en-US" w:bidi="ar-SA"/>
    </w:rPr>
  </w:style>
  <w:style w:type="character" w:customStyle="1" w:styleId="ListLabel94">
    <w:name w:val="ListLabel 94"/>
    <w:rPr>
      <w:lang w:val="en-US" w:eastAsia="en-US" w:bidi="ar-SA"/>
    </w:rPr>
  </w:style>
  <w:style w:type="character" w:customStyle="1" w:styleId="ListLabel95">
    <w:name w:val="ListLabel 95"/>
    <w:rPr>
      <w:lang w:val="en-US" w:eastAsia="en-US" w:bidi="ar-SA"/>
    </w:rPr>
  </w:style>
  <w:style w:type="character" w:customStyle="1" w:styleId="ListLabel96">
    <w:name w:val="ListLabel 96"/>
    <w:rPr>
      <w:lang w:val="en-US" w:eastAsia="en-US" w:bidi="ar-SA"/>
    </w:rPr>
  </w:style>
  <w:style w:type="character" w:customStyle="1" w:styleId="ListLabel97">
    <w:name w:val="ListLabel 97"/>
    <w:rPr>
      <w:lang w:val="en-US" w:eastAsia="en-US" w:bidi="ar-SA"/>
    </w:rPr>
  </w:style>
  <w:style w:type="character" w:customStyle="1" w:styleId="ListLabel98">
    <w:name w:val="ListLabel 98"/>
    <w:rPr>
      <w:lang w:val="en-US" w:eastAsia="en-US" w:bidi="ar-SA"/>
    </w:rPr>
  </w:style>
  <w:style w:type="character" w:customStyle="1" w:styleId="ListLabel99">
    <w:name w:val="ListLabel 99"/>
    <w:rPr>
      <w:lang w:val="en-US" w:eastAsia="en-US" w:bidi="ar-SA"/>
    </w:rPr>
  </w:style>
  <w:style w:type="character" w:customStyle="1" w:styleId="ListLabel100">
    <w:name w:val="ListLabel 100"/>
    <w:rPr>
      <w:rFonts w:eastAsia="Calibri" w:cs="Calibri"/>
      <w:w w:val="100"/>
      <w:sz w:val="22"/>
      <w:szCs w:val="22"/>
      <w:lang w:val="en-US" w:eastAsia="en-US" w:bidi="ar-SA"/>
    </w:rPr>
  </w:style>
  <w:style w:type="character" w:customStyle="1" w:styleId="ListLabel101">
    <w:name w:val="ListLabel 101"/>
    <w:rPr>
      <w:lang w:val="en-US" w:eastAsia="en-US" w:bidi="ar-SA"/>
    </w:rPr>
  </w:style>
  <w:style w:type="character" w:customStyle="1" w:styleId="ListLabel102">
    <w:name w:val="ListLabel 102"/>
    <w:rPr>
      <w:lang w:val="en-US" w:eastAsia="en-US" w:bidi="ar-SA"/>
    </w:rPr>
  </w:style>
  <w:style w:type="character" w:customStyle="1" w:styleId="ListLabel103">
    <w:name w:val="ListLabel 103"/>
    <w:rPr>
      <w:lang w:val="en-US" w:eastAsia="en-US" w:bidi="ar-SA"/>
    </w:rPr>
  </w:style>
  <w:style w:type="character" w:customStyle="1" w:styleId="ListLabel104">
    <w:name w:val="ListLabel 104"/>
    <w:rPr>
      <w:lang w:val="en-US" w:eastAsia="en-US" w:bidi="ar-SA"/>
    </w:rPr>
  </w:style>
  <w:style w:type="character" w:customStyle="1" w:styleId="ListLabel105">
    <w:name w:val="ListLabel 105"/>
    <w:rPr>
      <w:lang w:val="en-US" w:eastAsia="en-US" w:bidi="ar-SA"/>
    </w:rPr>
  </w:style>
  <w:style w:type="character" w:customStyle="1" w:styleId="ListLabel106">
    <w:name w:val="ListLabel 106"/>
    <w:rPr>
      <w:lang w:val="en-US" w:eastAsia="en-US" w:bidi="ar-SA"/>
    </w:rPr>
  </w:style>
  <w:style w:type="character" w:customStyle="1" w:styleId="ListLabel107">
    <w:name w:val="ListLabel 107"/>
    <w:rPr>
      <w:lang w:val="en-US" w:eastAsia="en-US" w:bidi="ar-SA"/>
    </w:rPr>
  </w:style>
  <w:style w:type="character" w:customStyle="1" w:styleId="ListLabel108">
    <w:name w:val="ListLabel 108"/>
    <w:rPr>
      <w:lang w:val="en-US" w:eastAsia="en-US" w:bidi="ar-SA"/>
    </w:rPr>
  </w:style>
  <w:style w:type="character" w:customStyle="1" w:styleId="ListLabel109">
    <w:name w:val="ListLabel 109"/>
    <w:rPr>
      <w:rFonts w:eastAsia="Consolas" w:cs="Consolas"/>
      <w:w w:val="99"/>
      <w:sz w:val="20"/>
      <w:szCs w:val="20"/>
      <w:lang w:val="en-US" w:eastAsia="en-US" w:bidi="ar-SA"/>
    </w:rPr>
  </w:style>
  <w:style w:type="character" w:customStyle="1" w:styleId="ListLabel110">
    <w:name w:val="ListLabel 110"/>
    <w:rPr>
      <w:lang w:val="en-US" w:eastAsia="en-US" w:bidi="ar-SA"/>
    </w:rPr>
  </w:style>
  <w:style w:type="character" w:customStyle="1" w:styleId="ListLabel111">
    <w:name w:val="ListLabel 111"/>
    <w:rPr>
      <w:lang w:val="en-US" w:eastAsia="en-US" w:bidi="ar-SA"/>
    </w:rPr>
  </w:style>
  <w:style w:type="character" w:customStyle="1" w:styleId="ListLabel112">
    <w:name w:val="ListLabel 112"/>
    <w:rPr>
      <w:lang w:val="en-US" w:eastAsia="en-US" w:bidi="ar-SA"/>
    </w:rPr>
  </w:style>
  <w:style w:type="character" w:customStyle="1" w:styleId="ListLabel113">
    <w:name w:val="ListLabel 113"/>
    <w:rPr>
      <w:lang w:val="en-US" w:eastAsia="en-US" w:bidi="ar-SA"/>
    </w:rPr>
  </w:style>
  <w:style w:type="character" w:customStyle="1" w:styleId="ListLabel114">
    <w:name w:val="ListLabel 114"/>
    <w:rPr>
      <w:lang w:val="en-US" w:eastAsia="en-US" w:bidi="ar-SA"/>
    </w:rPr>
  </w:style>
  <w:style w:type="character" w:customStyle="1" w:styleId="ListLabel115">
    <w:name w:val="ListLabel 115"/>
    <w:rPr>
      <w:lang w:val="en-US" w:eastAsia="en-US" w:bidi="ar-SA"/>
    </w:rPr>
  </w:style>
  <w:style w:type="character" w:customStyle="1" w:styleId="ListLabel116">
    <w:name w:val="ListLabel 116"/>
    <w:rPr>
      <w:lang w:val="en-US" w:eastAsia="en-US" w:bidi="ar-SA"/>
    </w:rPr>
  </w:style>
  <w:style w:type="character" w:customStyle="1" w:styleId="ListLabel117">
    <w:name w:val="ListLabel 117"/>
    <w:rPr>
      <w:lang w:val="en-US" w:eastAsia="en-US" w:bidi="ar-SA"/>
    </w:rPr>
  </w:style>
  <w:style w:type="character" w:customStyle="1" w:styleId="ListLabel118">
    <w:name w:val="ListLabel 118"/>
    <w:rPr>
      <w:rFonts w:eastAsia="Calibri" w:cs="Calibri"/>
      <w:w w:val="100"/>
      <w:sz w:val="22"/>
      <w:szCs w:val="22"/>
      <w:lang w:val="en-US" w:eastAsia="en-US" w:bidi="ar-SA"/>
    </w:rPr>
  </w:style>
  <w:style w:type="character" w:customStyle="1" w:styleId="ListLabel119">
    <w:name w:val="ListLabel 119"/>
    <w:rPr>
      <w:lang w:val="en-US" w:eastAsia="en-US" w:bidi="ar-SA"/>
    </w:rPr>
  </w:style>
  <w:style w:type="character" w:customStyle="1" w:styleId="ListLabel120">
    <w:name w:val="ListLabel 120"/>
    <w:rPr>
      <w:lang w:val="en-US" w:eastAsia="en-US" w:bidi="ar-SA"/>
    </w:rPr>
  </w:style>
  <w:style w:type="character" w:customStyle="1" w:styleId="ListLabel121">
    <w:name w:val="ListLabel 121"/>
    <w:rPr>
      <w:lang w:val="en-US" w:eastAsia="en-US" w:bidi="ar-SA"/>
    </w:rPr>
  </w:style>
  <w:style w:type="character" w:customStyle="1" w:styleId="ListLabel122">
    <w:name w:val="ListLabel 122"/>
    <w:rPr>
      <w:lang w:val="en-US" w:eastAsia="en-US" w:bidi="ar-SA"/>
    </w:rPr>
  </w:style>
  <w:style w:type="character" w:customStyle="1" w:styleId="ListLabel123">
    <w:name w:val="ListLabel 123"/>
    <w:rPr>
      <w:lang w:val="en-US" w:eastAsia="en-US" w:bidi="ar-SA"/>
    </w:rPr>
  </w:style>
  <w:style w:type="character" w:customStyle="1" w:styleId="ListLabel124">
    <w:name w:val="ListLabel 124"/>
    <w:rPr>
      <w:lang w:val="en-US" w:eastAsia="en-US" w:bidi="ar-SA"/>
    </w:rPr>
  </w:style>
  <w:style w:type="character" w:customStyle="1" w:styleId="ListLabel125">
    <w:name w:val="ListLabel 125"/>
    <w:rPr>
      <w:lang w:val="en-US" w:eastAsia="en-US" w:bidi="ar-SA"/>
    </w:rPr>
  </w:style>
  <w:style w:type="character" w:customStyle="1" w:styleId="ListLabel126">
    <w:name w:val="ListLabel 126"/>
    <w:rPr>
      <w:lang w:val="en-US" w:eastAsia="en-US" w:bidi="ar-SA"/>
    </w:rPr>
  </w:style>
  <w:style w:type="character" w:customStyle="1" w:styleId="ListLabel127">
    <w:name w:val="ListLabel 127"/>
    <w:rPr>
      <w:rFonts w:eastAsia="Consolas" w:cs="Consolas"/>
      <w:w w:val="99"/>
      <w:sz w:val="20"/>
      <w:szCs w:val="20"/>
      <w:lang w:val="en-US" w:eastAsia="en-US" w:bidi="ar-SA"/>
    </w:rPr>
  </w:style>
  <w:style w:type="character" w:customStyle="1" w:styleId="ListLabel128">
    <w:name w:val="ListLabel 128"/>
    <w:rPr>
      <w:lang w:val="en-US" w:eastAsia="en-US" w:bidi="ar-SA"/>
    </w:rPr>
  </w:style>
  <w:style w:type="character" w:customStyle="1" w:styleId="ListLabel129">
    <w:name w:val="ListLabel 129"/>
    <w:rPr>
      <w:lang w:val="en-US" w:eastAsia="en-US" w:bidi="ar-SA"/>
    </w:rPr>
  </w:style>
  <w:style w:type="character" w:customStyle="1" w:styleId="ListLabel130">
    <w:name w:val="ListLabel 130"/>
    <w:rPr>
      <w:lang w:val="en-US" w:eastAsia="en-US" w:bidi="ar-SA"/>
    </w:rPr>
  </w:style>
  <w:style w:type="character" w:customStyle="1" w:styleId="ListLabel131">
    <w:name w:val="ListLabel 131"/>
    <w:rPr>
      <w:lang w:val="en-US" w:eastAsia="en-US" w:bidi="ar-SA"/>
    </w:rPr>
  </w:style>
  <w:style w:type="character" w:customStyle="1" w:styleId="ListLabel132">
    <w:name w:val="ListLabel 132"/>
    <w:rPr>
      <w:lang w:val="en-US" w:eastAsia="en-US" w:bidi="ar-SA"/>
    </w:rPr>
  </w:style>
  <w:style w:type="character" w:customStyle="1" w:styleId="ListLabel133">
    <w:name w:val="ListLabel 133"/>
    <w:rPr>
      <w:lang w:val="en-US" w:eastAsia="en-US" w:bidi="ar-SA"/>
    </w:rPr>
  </w:style>
  <w:style w:type="character" w:customStyle="1" w:styleId="ListLabel134">
    <w:name w:val="ListLabel 134"/>
    <w:rPr>
      <w:lang w:val="en-US" w:eastAsia="en-US" w:bidi="ar-SA"/>
    </w:rPr>
  </w:style>
  <w:style w:type="character" w:customStyle="1" w:styleId="ListLabel135">
    <w:name w:val="ListLabel 135"/>
    <w:rPr>
      <w:lang w:val="en-US" w:eastAsia="en-US" w:bidi="ar-SA"/>
    </w:rPr>
  </w:style>
  <w:style w:type="character" w:customStyle="1" w:styleId="ListLabel136">
    <w:name w:val="ListLabel 136"/>
    <w:rPr>
      <w:rFonts w:eastAsia="Calibri" w:cs="Calibri"/>
      <w:w w:val="100"/>
      <w:sz w:val="22"/>
      <w:szCs w:val="22"/>
      <w:lang w:val="en-US" w:eastAsia="en-US" w:bidi="ar-SA"/>
    </w:rPr>
  </w:style>
  <w:style w:type="character" w:customStyle="1" w:styleId="ListLabel137">
    <w:name w:val="ListLabel 137"/>
    <w:rPr>
      <w:lang w:val="en-US" w:eastAsia="en-US" w:bidi="ar-SA"/>
    </w:rPr>
  </w:style>
  <w:style w:type="character" w:customStyle="1" w:styleId="ListLabel138">
    <w:name w:val="ListLabel 138"/>
    <w:rPr>
      <w:lang w:val="en-US" w:eastAsia="en-US" w:bidi="ar-SA"/>
    </w:rPr>
  </w:style>
  <w:style w:type="character" w:customStyle="1" w:styleId="ListLabel139">
    <w:name w:val="ListLabel 139"/>
    <w:rPr>
      <w:lang w:val="en-US" w:eastAsia="en-US" w:bidi="ar-SA"/>
    </w:rPr>
  </w:style>
  <w:style w:type="character" w:customStyle="1" w:styleId="ListLabel140">
    <w:name w:val="ListLabel 140"/>
    <w:rPr>
      <w:lang w:val="en-US" w:eastAsia="en-US" w:bidi="ar-SA"/>
    </w:rPr>
  </w:style>
  <w:style w:type="character" w:customStyle="1" w:styleId="ListLabel141">
    <w:name w:val="ListLabel 141"/>
    <w:rPr>
      <w:lang w:val="en-US" w:eastAsia="en-US" w:bidi="ar-SA"/>
    </w:rPr>
  </w:style>
  <w:style w:type="character" w:customStyle="1" w:styleId="ListLabel142">
    <w:name w:val="ListLabel 142"/>
    <w:rPr>
      <w:lang w:val="en-US" w:eastAsia="en-US" w:bidi="ar-SA"/>
    </w:rPr>
  </w:style>
  <w:style w:type="character" w:customStyle="1" w:styleId="ListLabel143">
    <w:name w:val="ListLabel 143"/>
    <w:rPr>
      <w:lang w:val="en-US" w:eastAsia="en-US" w:bidi="ar-SA"/>
    </w:rPr>
  </w:style>
  <w:style w:type="character" w:customStyle="1" w:styleId="ListLabel144">
    <w:name w:val="ListLabel 144"/>
    <w:rPr>
      <w:lang w:val="en-US" w:eastAsia="en-US" w:bidi="ar-SA"/>
    </w:rPr>
  </w:style>
  <w:style w:type="character" w:customStyle="1" w:styleId="ListLabel145">
    <w:name w:val="ListLabel 145"/>
    <w:rPr>
      <w:rFonts w:eastAsia="Consolas" w:cs="Consolas"/>
      <w:w w:val="99"/>
      <w:sz w:val="20"/>
      <w:szCs w:val="20"/>
      <w:lang w:val="en-US" w:eastAsia="en-US" w:bidi="ar-SA"/>
    </w:rPr>
  </w:style>
  <w:style w:type="character" w:customStyle="1" w:styleId="ListLabel146">
    <w:name w:val="ListLabel 146"/>
    <w:rPr>
      <w:lang w:val="en-US" w:eastAsia="en-US" w:bidi="ar-SA"/>
    </w:rPr>
  </w:style>
  <w:style w:type="character" w:customStyle="1" w:styleId="ListLabel147">
    <w:name w:val="ListLabel 147"/>
    <w:rPr>
      <w:lang w:val="en-US" w:eastAsia="en-US" w:bidi="ar-SA"/>
    </w:rPr>
  </w:style>
  <w:style w:type="character" w:customStyle="1" w:styleId="ListLabel148">
    <w:name w:val="ListLabel 148"/>
    <w:rPr>
      <w:lang w:val="en-US" w:eastAsia="en-US" w:bidi="ar-SA"/>
    </w:rPr>
  </w:style>
  <w:style w:type="character" w:customStyle="1" w:styleId="ListLabel149">
    <w:name w:val="ListLabel 149"/>
    <w:rPr>
      <w:lang w:val="en-US" w:eastAsia="en-US" w:bidi="ar-SA"/>
    </w:rPr>
  </w:style>
  <w:style w:type="character" w:customStyle="1" w:styleId="ListLabel150">
    <w:name w:val="ListLabel 150"/>
    <w:rPr>
      <w:lang w:val="en-US" w:eastAsia="en-US" w:bidi="ar-SA"/>
    </w:rPr>
  </w:style>
  <w:style w:type="character" w:customStyle="1" w:styleId="ListLabel151">
    <w:name w:val="ListLabel 151"/>
    <w:rPr>
      <w:lang w:val="en-US" w:eastAsia="en-US" w:bidi="ar-SA"/>
    </w:rPr>
  </w:style>
  <w:style w:type="character" w:customStyle="1" w:styleId="ListLabel152">
    <w:name w:val="ListLabel 152"/>
    <w:rPr>
      <w:lang w:val="en-US" w:eastAsia="en-US" w:bidi="ar-SA"/>
    </w:rPr>
  </w:style>
  <w:style w:type="character" w:customStyle="1" w:styleId="ListLabel153">
    <w:name w:val="ListLabel 153"/>
    <w:rPr>
      <w:lang w:val="en-US" w:eastAsia="en-US" w:bidi="ar-SA"/>
    </w:rPr>
  </w:style>
  <w:style w:type="character" w:customStyle="1" w:styleId="ListLabel154">
    <w:name w:val="ListLabel 154"/>
    <w:rPr>
      <w:rFonts w:eastAsia="Consolas" w:cs="Consolas"/>
      <w:w w:val="99"/>
      <w:sz w:val="20"/>
      <w:szCs w:val="20"/>
      <w:lang w:val="en-US" w:eastAsia="en-US" w:bidi="ar-SA"/>
    </w:rPr>
  </w:style>
  <w:style w:type="character" w:customStyle="1" w:styleId="ListLabel155">
    <w:name w:val="ListLabel 155"/>
    <w:rPr>
      <w:lang w:val="en-US" w:eastAsia="en-US" w:bidi="ar-SA"/>
    </w:rPr>
  </w:style>
  <w:style w:type="character" w:customStyle="1" w:styleId="ListLabel156">
    <w:name w:val="ListLabel 156"/>
    <w:rPr>
      <w:lang w:val="en-US" w:eastAsia="en-US" w:bidi="ar-SA"/>
    </w:rPr>
  </w:style>
  <w:style w:type="character" w:customStyle="1" w:styleId="ListLabel157">
    <w:name w:val="ListLabel 157"/>
    <w:rPr>
      <w:lang w:val="en-US" w:eastAsia="en-US" w:bidi="ar-SA"/>
    </w:rPr>
  </w:style>
  <w:style w:type="character" w:customStyle="1" w:styleId="ListLabel158">
    <w:name w:val="ListLabel 158"/>
    <w:rPr>
      <w:lang w:val="en-US" w:eastAsia="en-US" w:bidi="ar-SA"/>
    </w:rPr>
  </w:style>
  <w:style w:type="character" w:customStyle="1" w:styleId="ListLabel159">
    <w:name w:val="ListLabel 159"/>
    <w:rPr>
      <w:lang w:val="en-US" w:eastAsia="en-US" w:bidi="ar-SA"/>
    </w:rPr>
  </w:style>
  <w:style w:type="character" w:customStyle="1" w:styleId="ListLabel160">
    <w:name w:val="ListLabel 160"/>
    <w:rPr>
      <w:lang w:val="en-US" w:eastAsia="en-US" w:bidi="ar-SA"/>
    </w:rPr>
  </w:style>
  <w:style w:type="character" w:customStyle="1" w:styleId="ListLabel161">
    <w:name w:val="ListLabel 161"/>
    <w:rPr>
      <w:lang w:val="en-US" w:eastAsia="en-US" w:bidi="ar-SA"/>
    </w:rPr>
  </w:style>
  <w:style w:type="character" w:customStyle="1" w:styleId="ListLabel162">
    <w:name w:val="ListLabel 162"/>
    <w:rPr>
      <w:lang w:val="en-US" w:eastAsia="en-US" w:bidi="ar-SA"/>
    </w:rPr>
  </w:style>
  <w:style w:type="character" w:customStyle="1" w:styleId="ListLabel163">
    <w:name w:val="ListLabel 163"/>
    <w:rPr>
      <w:rFonts w:eastAsia="Calibri" w:cs="Calibri"/>
      <w:w w:val="100"/>
      <w:sz w:val="22"/>
      <w:szCs w:val="22"/>
      <w:lang w:val="en-US" w:eastAsia="en-US" w:bidi="ar-SA"/>
    </w:rPr>
  </w:style>
  <w:style w:type="character" w:customStyle="1" w:styleId="ListLabel164">
    <w:name w:val="ListLabel 164"/>
    <w:rPr>
      <w:rFonts w:eastAsia="Symbol" w:cs="Symbol"/>
      <w:w w:val="100"/>
      <w:sz w:val="22"/>
      <w:szCs w:val="22"/>
      <w:lang w:val="en-US" w:eastAsia="en-US" w:bidi="ar-SA"/>
    </w:rPr>
  </w:style>
  <w:style w:type="character" w:customStyle="1" w:styleId="ListLabel165">
    <w:name w:val="ListLabel 165"/>
    <w:rPr>
      <w:rFonts w:eastAsia="Courier New" w:cs="Courier New"/>
      <w:w w:val="100"/>
      <w:sz w:val="22"/>
      <w:szCs w:val="22"/>
      <w:lang w:val="en-US" w:eastAsia="en-US" w:bidi="ar-SA"/>
    </w:rPr>
  </w:style>
  <w:style w:type="character" w:customStyle="1" w:styleId="ListLabel166">
    <w:name w:val="ListLabel 166"/>
    <w:rPr>
      <w:lang w:val="en-US" w:eastAsia="en-US" w:bidi="ar-SA"/>
    </w:rPr>
  </w:style>
  <w:style w:type="character" w:customStyle="1" w:styleId="ListLabel167">
    <w:name w:val="ListLabel 167"/>
    <w:rPr>
      <w:lang w:val="en-US" w:eastAsia="en-US" w:bidi="ar-SA"/>
    </w:rPr>
  </w:style>
  <w:style w:type="character" w:customStyle="1" w:styleId="ListLabel168">
    <w:name w:val="ListLabel 168"/>
    <w:rPr>
      <w:lang w:val="en-US" w:eastAsia="en-US" w:bidi="ar-SA"/>
    </w:rPr>
  </w:style>
  <w:style w:type="character" w:customStyle="1" w:styleId="ListLabel169">
    <w:name w:val="ListLabel 169"/>
    <w:rPr>
      <w:lang w:val="en-US" w:eastAsia="en-US" w:bidi="ar-SA"/>
    </w:rPr>
  </w:style>
  <w:style w:type="character" w:customStyle="1" w:styleId="ListLabel170">
    <w:name w:val="ListLabel 170"/>
    <w:rPr>
      <w:lang w:val="en-US" w:eastAsia="en-US" w:bidi="ar-SA"/>
    </w:rPr>
  </w:style>
  <w:style w:type="character" w:customStyle="1" w:styleId="ListLabel171">
    <w:name w:val="ListLabel 171"/>
    <w:rPr>
      <w:lang w:val="en-US" w:eastAsia="en-US" w:bidi="ar-SA"/>
    </w:rPr>
  </w:style>
  <w:style w:type="character" w:customStyle="1" w:styleId="ListLabel172">
    <w:name w:val="ListLabel 172"/>
    <w:rPr>
      <w:rFonts w:eastAsia="Calibri" w:cs="Calibri"/>
      <w:w w:val="100"/>
      <w:sz w:val="22"/>
      <w:szCs w:val="22"/>
      <w:lang w:val="en-US" w:eastAsia="en-US" w:bidi="ar-SA"/>
    </w:rPr>
  </w:style>
  <w:style w:type="character" w:customStyle="1" w:styleId="ListLabel173">
    <w:name w:val="ListLabel 173"/>
    <w:rPr>
      <w:lang w:val="en-US" w:eastAsia="en-US" w:bidi="ar-SA"/>
    </w:rPr>
  </w:style>
  <w:style w:type="character" w:customStyle="1" w:styleId="ListLabel174">
    <w:name w:val="ListLabel 174"/>
    <w:rPr>
      <w:lang w:val="en-US" w:eastAsia="en-US" w:bidi="ar-SA"/>
    </w:rPr>
  </w:style>
  <w:style w:type="character" w:customStyle="1" w:styleId="ListLabel175">
    <w:name w:val="ListLabel 175"/>
    <w:rPr>
      <w:lang w:val="en-US" w:eastAsia="en-US" w:bidi="ar-SA"/>
    </w:rPr>
  </w:style>
  <w:style w:type="character" w:customStyle="1" w:styleId="ListLabel176">
    <w:name w:val="ListLabel 176"/>
    <w:rPr>
      <w:lang w:val="en-US" w:eastAsia="en-US" w:bidi="ar-SA"/>
    </w:rPr>
  </w:style>
  <w:style w:type="character" w:customStyle="1" w:styleId="ListLabel177">
    <w:name w:val="ListLabel 177"/>
    <w:rPr>
      <w:lang w:val="en-US" w:eastAsia="en-US" w:bidi="ar-SA"/>
    </w:rPr>
  </w:style>
  <w:style w:type="character" w:customStyle="1" w:styleId="ListLabel178">
    <w:name w:val="ListLabel 178"/>
    <w:rPr>
      <w:lang w:val="en-US" w:eastAsia="en-US" w:bidi="ar-SA"/>
    </w:rPr>
  </w:style>
  <w:style w:type="character" w:customStyle="1" w:styleId="ListLabel179">
    <w:name w:val="ListLabel 179"/>
    <w:rPr>
      <w:lang w:val="en-US" w:eastAsia="en-US" w:bidi="ar-SA"/>
    </w:rPr>
  </w:style>
  <w:style w:type="character" w:customStyle="1" w:styleId="ListLabel180">
    <w:name w:val="ListLabel 180"/>
    <w:rPr>
      <w:lang w:val="en-US" w:eastAsia="en-US" w:bidi="ar-SA"/>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Lucida Sans"/>
      <w:sz w:val="28"/>
      <w:szCs w:val="28"/>
    </w:rPr>
  </w:style>
  <w:style w:type="paragraph" w:styleId="BodyText">
    <w:name w:val="Body Text"/>
    <w:basedOn w:val="Normal"/>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TOC1">
    <w:name w:val="toc 1"/>
    <w:basedOn w:val="Normal"/>
    <w:pPr>
      <w:spacing w:before="142"/>
      <w:ind w:left="240"/>
    </w:pPr>
  </w:style>
  <w:style w:type="paragraph" w:styleId="TOC2">
    <w:name w:val="toc 2"/>
    <w:basedOn w:val="Normal"/>
    <w:pPr>
      <w:spacing w:before="140"/>
      <w:ind w:left="461"/>
    </w:pPr>
  </w:style>
  <w:style w:type="paragraph" w:styleId="ListParagraph">
    <w:name w:val="List Paragraph"/>
    <w:basedOn w:val="Normal"/>
    <w:qFormat/>
    <w:pPr>
      <w:spacing w:before="41"/>
      <w:ind w:left="468" w:hanging="229"/>
    </w:pPr>
  </w:style>
  <w:style w:type="paragraph" w:customStyle="1" w:styleId="TableParagraph">
    <w:name w:val="Table Paragraph"/>
    <w:basedOn w:val="Normal"/>
    <w:pPr>
      <w:spacing w:line="214" w:lineRule="exact"/>
    </w:pPr>
    <w:rPr>
      <w:rFonts w:ascii="Courier New" w:eastAsia="Courier New" w:hAnsi="Courier New" w:cs="Courier New"/>
    </w:rPr>
  </w:style>
  <w:style w:type="paragraph" w:customStyle="1" w:styleId="HeaderandFooter">
    <w:name w:val="Header and Footer"/>
    <w:basedOn w:val="Normal"/>
  </w:style>
  <w:style w:type="paragraph" w:styleId="Footer">
    <w:name w:val="footer"/>
    <w:basedOn w:val="HeaderandFoote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7.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oter" Target="footer15.xml"/><Relationship Id="rId21" Type="http://schemas.openxmlformats.org/officeDocument/2006/relationships/image" Target="media/image6.png"/><Relationship Id="rId34" Type="http://schemas.openxmlformats.org/officeDocument/2006/relationships/footer" Target="footer10.xml"/><Relationship Id="rId42" Type="http://schemas.openxmlformats.org/officeDocument/2006/relationships/footer" Target="footer18.xml"/><Relationship Id="rId47" Type="http://schemas.openxmlformats.org/officeDocument/2006/relationships/footer" Target="footer23.xml"/><Relationship Id="rId50" Type="http://schemas.openxmlformats.org/officeDocument/2006/relationships/footer" Target="footer26.xml"/><Relationship Id="rId55" Type="http://schemas.openxmlformats.org/officeDocument/2006/relationships/footer" Target="footer3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image" Target="media/image14.png"/><Relationship Id="rId11" Type="http://schemas.openxmlformats.org/officeDocument/2006/relationships/footer" Target="footer5.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13.xml"/><Relationship Id="rId40" Type="http://schemas.openxmlformats.org/officeDocument/2006/relationships/footer" Target="footer16.xml"/><Relationship Id="rId45" Type="http://schemas.openxmlformats.org/officeDocument/2006/relationships/footer" Target="footer21.xml"/><Relationship Id="rId53" Type="http://schemas.openxmlformats.org/officeDocument/2006/relationships/footer" Target="footer29.xm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11.xml"/><Relationship Id="rId43" Type="http://schemas.openxmlformats.org/officeDocument/2006/relationships/footer" Target="footer19.xml"/><Relationship Id="rId48" Type="http://schemas.openxmlformats.org/officeDocument/2006/relationships/footer" Target="footer24.xml"/><Relationship Id="rId56" Type="http://schemas.openxmlformats.org/officeDocument/2006/relationships/footer" Target="footer32.xml"/><Relationship Id="rId8" Type="http://schemas.openxmlformats.org/officeDocument/2006/relationships/footer" Target="footer2.xml"/><Relationship Id="rId51" Type="http://schemas.openxmlformats.org/officeDocument/2006/relationships/footer" Target="footer27.xml"/><Relationship Id="rId3" Type="http://schemas.openxmlformats.org/officeDocument/2006/relationships/settings" Target="settings.xml"/><Relationship Id="rId12" Type="http://schemas.openxmlformats.org/officeDocument/2006/relationships/footer" Target="footer6.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14.xml"/><Relationship Id="rId46" Type="http://schemas.openxmlformats.org/officeDocument/2006/relationships/footer" Target="footer22.xml"/><Relationship Id="rId59"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footer" Target="footer17.xml"/><Relationship Id="rId54" Type="http://schemas.openxmlformats.org/officeDocument/2006/relationships/footer" Target="footer30.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9.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12.xml"/><Relationship Id="rId49" Type="http://schemas.openxmlformats.org/officeDocument/2006/relationships/footer" Target="footer25.xml"/><Relationship Id="rId57" Type="http://schemas.openxmlformats.org/officeDocument/2006/relationships/footer" Target="footer33.xml"/><Relationship Id="rId10" Type="http://schemas.openxmlformats.org/officeDocument/2006/relationships/footer" Target="footer4.xml"/><Relationship Id="rId31" Type="http://schemas.openxmlformats.org/officeDocument/2006/relationships/image" Target="media/image16.png"/><Relationship Id="rId44" Type="http://schemas.openxmlformats.org/officeDocument/2006/relationships/footer" Target="footer20.xml"/><Relationship Id="rId52" Type="http://schemas.openxmlformats.org/officeDocument/2006/relationships/footer" Target="foot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GoldenGate for Big Data 12.3 Workshop</dc:title>
  <dc:subject>Lab Handbook</dc:subject>
  <dc:creator>Oracle Data Integration Solutions</dc:creator>
  <cp:keywords/>
  <cp:lastModifiedBy>B E</cp:lastModifiedBy>
  <cp:revision>2</cp:revision>
  <cp:lastPrinted>1995-11-21T23:41:00Z</cp:lastPrinted>
  <dcterms:created xsi:type="dcterms:W3CDTF">2020-09-08T12:09:00Z</dcterms:created>
  <dcterms:modified xsi:type="dcterms:W3CDTF">2020-09-08T12:09:00Z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2017-04-01T05:00:00Z</vt:filetime>
  </property>
  <property fmtid="{D5CDD505-2E9C-101B-9397-08002B2CF9AE}" pid="4" name="Creator">
    <vt:lpwstr>Microsoft® Office Word 2007</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2020-06-28T05:00:00Z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